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1F27" w:rsidRDefault="00A71F27" w:rsidP="00A71F27">
      <w:pPr>
        <w:spacing w:line="360" w:lineRule="auto"/>
        <w:rPr>
          <w:b/>
        </w:rPr>
      </w:pPr>
    </w:p>
    <w:p w:rsidR="00DA6E45" w:rsidRDefault="00C24F6C" w:rsidP="00DA6E45">
      <w:pPr>
        <w:spacing w:line="360" w:lineRule="auto"/>
        <w:ind w:left="6480" w:firstLine="720"/>
        <w:jc w:val="center"/>
        <w:rPr>
          <w:b/>
        </w:rPr>
      </w:pPr>
      <w:r>
        <w:rPr>
          <w:b/>
          <w:noProof/>
          <w:lang w:eastAsia="en-US"/>
        </w:rPr>
        <w:drawing>
          <wp:anchor distT="0" distB="0" distL="114300" distR="114300" simplePos="0" relativeHeight="251658240" behindDoc="1" locked="0" layoutInCell="1" allowOverlap="1">
            <wp:simplePos x="0" y="0"/>
            <wp:positionH relativeFrom="column">
              <wp:posOffset>4713605</wp:posOffset>
            </wp:positionH>
            <wp:positionV relativeFrom="paragraph">
              <wp:posOffset>137795</wp:posOffset>
            </wp:positionV>
            <wp:extent cx="1251585" cy="1617345"/>
            <wp:effectExtent l="19050" t="0" r="5715" b="0"/>
            <wp:wrapTight wrapText="bothSides">
              <wp:wrapPolygon edited="0">
                <wp:start x="-329" y="0"/>
                <wp:lineTo x="-329" y="21371"/>
                <wp:lineTo x="21699" y="21371"/>
                <wp:lineTo x="21699" y="0"/>
                <wp:lineTo x="-329" y="0"/>
              </wp:wrapPolygon>
            </wp:wrapTight>
            <wp:docPr id="1" name="Picture 0" descr="IMG_42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4224.jpg"/>
                    <pic:cNvPicPr/>
                  </pic:nvPicPr>
                  <pic:blipFill>
                    <a:blip r:embed="rId5" cstate="print"/>
                    <a:stretch>
                      <a:fillRect/>
                    </a:stretch>
                  </pic:blipFill>
                  <pic:spPr>
                    <a:xfrm>
                      <a:off x="0" y="0"/>
                      <a:ext cx="1251585" cy="1617345"/>
                    </a:xfrm>
                    <a:prstGeom prst="rect">
                      <a:avLst/>
                    </a:prstGeom>
                  </pic:spPr>
                </pic:pic>
              </a:graphicData>
            </a:graphic>
          </wp:anchor>
        </w:drawing>
      </w:r>
    </w:p>
    <w:p w:rsidR="00A71F27" w:rsidRDefault="00A71F27" w:rsidP="00A71F27">
      <w:pPr>
        <w:spacing w:line="360" w:lineRule="auto"/>
        <w:jc w:val="center"/>
        <w:rPr>
          <w:b/>
        </w:rPr>
      </w:pPr>
      <w:r>
        <w:rPr>
          <w:b/>
        </w:rPr>
        <w:t>Resum</w:t>
      </w:r>
      <w:r w:rsidR="00DA6E45">
        <w:rPr>
          <w:b/>
        </w:rPr>
        <w:t>e</w:t>
      </w:r>
    </w:p>
    <w:p w:rsidR="00A71F27" w:rsidRDefault="00A71F27" w:rsidP="00A71F27">
      <w:pPr>
        <w:spacing w:line="360" w:lineRule="auto"/>
        <w:jc w:val="center"/>
        <w:rPr>
          <w:b/>
        </w:rPr>
      </w:pPr>
      <w:r>
        <w:rPr>
          <w:b/>
        </w:rPr>
        <w:t>Of</w:t>
      </w:r>
    </w:p>
    <w:p w:rsidR="00A71F27" w:rsidRDefault="004E6C54" w:rsidP="00A71F27">
      <w:pPr>
        <w:spacing w:line="360" w:lineRule="auto"/>
        <w:jc w:val="center"/>
        <w:rPr>
          <w:b/>
          <w:sz w:val="32"/>
          <w:szCs w:val="32"/>
        </w:rPr>
      </w:pPr>
      <w:proofErr w:type="spellStart"/>
      <w:r>
        <w:rPr>
          <w:b/>
          <w:sz w:val="32"/>
          <w:szCs w:val="32"/>
        </w:rPr>
        <w:t>Sajith</w:t>
      </w:r>
      <w:proofErr w:type="spellEnd"/>
      <w:r w:rsidR="003D0D4C">
        <w:rPr>
          <w:b/>
          <w:sz w:val="32"/>
          <w:szCs w:val="32"/>
        </w:rPr>
        <w:t xml:space="preserve"> </w:t>
      </w:r>
      <w:proofErr w:type="spellStart"/>
      <w:r>
        <w:rPr>
          <w:b/>
          <w:sz w:val="32"/>
          <w:szCs w:val="32"/>
        </w:rPr>
        <w:t>Suranga</w:t>
      </w:r>
      <w:proofErr w:type="spellEnd"/>
      <w:r w:rsidR="003D0D4C">
        <w:rPr>
          <w:b/>
          <w:sz w:val="32"/>
          <w:szCs w:val="32"/>
        </w:rPr>
        <w:t xml:space="preserve"> </w:t>
      </w:r>
      <w:proofErr w:type="spellStart"/>
      <w:r>
        <w:rPr>
          <w:b/>
          <w:sz w:val="32"/>
          <w:szCs w:val="32"/>
        </w:rPr>
        <w:t>Gunawardena</w:t>
      </w:r>
      <w:proofErr w:type="spellEnd"/>
    </w:p>
    <w:p w:rsidR="00F17671" w:rsidRDefault="002C424F" w:rsidP="00A71F27">
      <w:pPr>
        <w:spacing w:line="360" w:lineRule="auto"/>
        <w:jc w:val="center"/>
        <w:rPr>
          <w:b/>
          <w:sz w:val="32"/>
          <w:szCs w:val="32"/>
        </w:rPr>
      </w:pPr>
      <w:r>
        <w:rPr>
          <w:sz w:val="22"/>
          <w:szCs w:val="22"/>
        </w:rPr>
        <w:t>#191/17, 2</w:t>
      </w:r>
      <w:r w:rsidRPr="002C424F">
        <w:rPr>
          <w:sz w:val="22"/>
          <w:szCs w:val="22"/>
          <w:vertAlign w:val="superscript"/>
        </w:rPr>
        <w:t>nd</w:t>
      </w:r>
      <w:r>
        <w:rPr>
          <w:sz w:val="22"/>
          <w:szCs w:val="22"/>
        </w:rPr>
        <w:t xml:space="preserve"> Lane, </w:t>
      </w:r>
      <w:proofErr w:type="spellStart"/>
      <w:r>
        <w:rPr>
          <w:sz w:val="22"/>
          <w:szCs w:val="22"/>
        </w:rPr>
        <w:t>Asiri</w:t>
      </w:r>
      <w:proofErr w:type="spellEnd"/>
      <w:r>
        <w:rPr>
          <w:sz w:val="22"/>
          <w:szCs w:val="22"/>
        </w:rPr>
        <w:t xml:space="preserve"> </w:t>
      </w:r>
      <w:proofErr w:type="spellStart"/>
      <w:r>
        <w:rPr>
          <w:sz w:val="22"/>
          <w:szCs w:val="22"/>
        </w:rPr>
        <w:t>Uyana</w:t>
      </w:r>
      <w:proofErr w:type="spellEnd"/>
      <w:r>
        <w:rPr>
          <w:sz w:val="22"/>
          <w:szCs w:val="22"/>
        </w:rPr>
        <w:t xml:space="preserve">, </w:t>
      </w:r>
      <w:proofErr w:type="spellStart"/>
      <w:r>
        <w:rPr>
          <w:sz w:val="22"/>
          <w:szCs w:val="22"/>
        </w:rPr>
        <w:t>Mattegoda</w:t>
      </w:r>
      <w:proofErr w:type="spellEnd"/>
    </w:p>
    <w:p w:rsidR="00A71F27" w:rsidRDefault="00A71F27" w:rsidP="00A71F27">
      <w:pPr>
        <w:spacing w:line="360" w:lineRule="auto"/>
        <w:jc w:val="center"/>
        <w:rPr>
          <w:sz w:val="22"/>
          <w:szCs w:val="22"/>
        </w:rPr>
      </w:pPr>
      <w:r>
        <w:rPr>
          <w:sz w:val="22"/>
          <w:szCs w:val="22"/>
        </w:rPr>
        <w:t xml:space="preserve">Phone: </w:t>
      </w:r>
      <w:r w:rsidR="002C424F">
        <w:rPr>
          <w:sz w:val="22"/>
          <w:szCs w:val="22"/>
        </w:rPr>
        <w:t>0769150800</w:t>
      </w:r>
      <w:r>
        <w:rPr>
          <w:sz w:val="22"/>
          <w:szCs w:val="22"/>
        </w:rPr>
        <w:t xml:space="preserve"> (Mobile)</w:t>
      </w:r>
    </w:p>
    <w:p w:rsidR="00A71F27" w:rsidRDefault="00A71F27" w:rsidP="00A71F27">
      <w:pPr>
        <w:pBdr>
          <w:bottom w:val="single" w:sz="4" w:space="1" w:color="000000"/>
        </w:pBdr>
        <w:spacing w:line="360" w:lineRule="auto"/>
        <w:jc w:val="center"/>
        <w:rPr>
          <w:sz w:val="22"/>
          <w:szCs w:val="22"/>
        </w:rPr>
      </w:pPr>
      <w:r>
        <w:rPr>
          <w:sz w:val="22"/>
          <w:szCs w:val="22"/>
        </w:rPr>
        <w:t xml:space="preserve">Email: </w:t>
      </w:r>
      <w:hyperlink r:id="rId6" w:history="1">
        <w:r w:rsidR="00BD7055" w:rsidRPr="005C1398">
          <w:rPr>
            <w:rStyle w:val="Hyperlink"/>
          </w:rPr>
          <w:t>sajith21@gmail.com</w:t>
        </w:r>
      </w:hyperlink>
    </w:p>
    <w:p w:rsidR="00A71F27" w:rsidRDefault="00A71F27" w:rsidP="00A71F27">
      <w:pPr>
        <w:jc w:val="both"/>
      </w:pPr>
    </w:p>
    <w:p w:rsidR="00A71F27" w:rsidRDefault="00A71F27" w:rsidP="00A71F27">
      <w:pPr>
        <w:pStyle w:val="BodyText"/>
        <w:spacing w:line="360" w:lineRule="auto"/>
        <w:jc w:val="both"/>
        <w:rPr>
          <w:caps/>
          <w:u w:val="single"/>
        </w:rPr>
      </w:pPr>
      <w:r>
        <w:rPr>
          <w:caps/>
          <w:u w:val="single"/>
        </w:rPr>
        <w:t xml:space="preserve">Career Objective </w:t>
      </w:r>
    </w:p>
    <w:p w:rsidR="00A71F27" w:rsidRDefault="00A71F27" w:rsidP="00A71F27">
      <w:pPr>
        <w:pStyle w:val="BodyText"/>
        <w:spacing w:line="360" w:lineRule="auto"/>
        <w:jc w:val="both"/>
        <w:rPr>
          <w:sz w:val="22"/>
          <w:szCs w:val="22"/>
        </w:rPr>
      </w:pPr>
      <w:r>
        <w:rPr>
          <w:sz w:val="22"/>
          <w:szCs w:val="22"/>
        </w:rPr>
        <w:t xml:space="preserve">To be a part of well recognized Organization with a challenging environment in which I can continuously build &amp; diversify my skills, while adding value to the Organization &amp; exceed expectation in every given opportunity. </w:t>
      </w:r>
    </w:p>
    <w:p w:rsidR="00A71F27" w:rsidRDefault="00A71F27" w:rsidP="00A71F27">
      <w:pPr>
        <w:pStyle w:val="BodyText"/>
        <w:spacing w:line="360" w:lineRule="auto"/>
        <w:jc w:val="both"/>
        <w:rPr>
          <w:caps/>
          <w:u w:val="single"/>
        </w:rPr>
      </w:pPr>
      <w:r>
        <w:rPr>
          <w:caps/>
          <w:u w:val="single"/>
        </w:rPr>
        <w:t xml:space="preserve">Career DETAILS </w:t>
      </w:r>
    </w:p>
    <w:p w:rsidR="00645912" w:rsidRDefault="00645912" w:rsidP="00645912">
      <w:pPr>
        <w:pStyle w:val="BodyText"/>
        <w:jc w:val="both"/>
        <w:rPr>
          <w:sz w:val="22"/>
          <w:szCs w:val="22"/>
        </w:rPr>
      </w:pPr>
      <w:r>
        <w:rPr>
          <w:sz w:val="22"/>
          <w:szCs w:val="22"/>
        </w:rPr>
        <w:t xml:space="preserve">From 2008 November </w:t>
      </w:r>
      <w:proofErr w:type="gramStart"/>
      <w:r>
        <w:rPr>
          <w:sz w:val="22"/>
          <w:szCs w:val="22"/>
        </w:rPr>
        <w:t>To</w:t>
      </w:r>
      <w:proofErr w:type="gramEnd"/>
      <w:r>
        <w:rPr>
          <w:sz w:val="22"/>
          <w:szCs w:val="22"/>
        </w:rPr>
        <w:t xml:space="preserve"> Date</w:t>
      </w:r>
    </w:p>
    <w:p w:rsidR="00645912" w:rsidRDefault="00645912" w:rsidP="00645912">
      <w:pPr>
        <w:pStyle w:val="BodyText"/>
        <w:ind w:left="720" w:firstLine="720"/>
        <w:jc w:val="both"/>
        <w:rPr>
          <w:b/>
          <w:sz w:val="22"/>
          <w:szCs w:val="22"/>
        </w:rPr>
      </w:pPr>
      <w:r>
        <w:rPr>
          <w:b/>
          <w:sz w:val="22"/>
          <w:szCs w:val="22"/>
        </w:rPr>
        <w:t>Alliance Finance Company PLC.</w:t>
      </w:r>
    </w:p>
    <w:p w:rsidR="00645912" w:rsidRDefault="00645912" w:rsidP="00645912">
      <w:pPr>
        <w:pStyle w:val="BodyText"/>
        <w:ind w:left="1440"/>
        <w:jc w:val="both"/>
        <w:rPr>
          <w:b/>
          <w:sz w:val="22"/>
          <w:szCs w:val="22"/>
        </w:rPr>
      </w:pPr>
      <w:r>
        <w:rPr>
          <w:b/>
          <w:sz w:val="22"/>
          <w:szCs w:val="22"/>
        </w:rPr>
        <w:t xml:space="preserve">     Senior Executive / System Administration &amp; Operation</w:t>
      </w:r>
    </w:p>
    <w:p w:rsidR="00645912" w:rsidRDefault="00645912" w:rsidP="00645912">
      <w:pPr>
        <w:pStyle w:val="BodyText"/>
        <w:jc w:val="both"/>
        <w:rPr>
          <w:b/>
          <w:sz w:val="22"/>
          <w:szCs w:val="22"/>
        </w:rPr>
      </w:pPr>
      <w:r>
        <w:rPr>
          <w:b/>
          <w:sz w:val="22"/>
          <w:szCs w:val="22"/>
        </w:rPr>
        <w:t xml:space="preserve">                               Information Technology Department </w:t>
      </w:r>
    </w:p>
    <w:p w:rsidR="00645912" w:rsidRPr="002E4777" w:rsidRDefault="00645912" w:rsidP="00645912">
      <w:pPr>
        <w:pStyle w:val="Default"/>
        <w:rPr>
          <w:sz w:val="10"/>
        </w:rPr>
      </w:pPr>
    </w:p>
    <w:p w:rsidR="00A500D2" w:rsidRDefault="00645912" w:rsidP="00A500D2">
      <w:pPr>
        <w:pStyle w:val="Default"/>
        <w:numPr>
          <w:ilvl w:val="0"/>
          <w:numId w:val="7"/>
        </w:numPr>
        <w:jc w:val="both"/>
        <w:rPr>
          <w:rFonts w:eastAsia="Times New Roman"/>
          <w:smallCaps w:val="0"/>
          <w:color w:val="auto"/>
          <w:sz w:val="22"/>
          <w:szCs w:val="22"/>
          <w:lang w:eastAsia="ar-SA"/>
        </w:rPr>
      </w:pPr>
      <w:r w:rsidRPr="00BA0953">
        <w:rPr>
          <w:rFonts w:eastAsia="Times New Roman"/>
          <w:smallCaps w:val="0"/>
          <w:color w:val="auto"/>
          <w:sz w:val="22"/>
          <w:szCs w:val="22"/>
          <w:lang w:eastAsia="ar-SA"/>
        </w:rPr>
        <w:t xml:space="preserve">A highly competent and organized systems administrator with experience of software procurement, installation, administration &amp; compatibility. Possessing a proven ability to assist with the day-to-day running of an IT department and its business IT systems. </w:t>
      </w:r>
    </w:p>
    <w:p w:rsidR="00A500D2" w:rsidRPr="002E4777" w:rsidRDefault="00A500D2" w:rsidP="00A500D2">
      <w:pPr>
        <w:pStyle w:val="Default"/>
        <w:ind w:left="360"/>
        <w:jc w:val="both"/>
        <w:rPr>
          <w:rFonts w:eastAsia="Times New Roman"/>
          <w:smallCaps w:val="0"/>
          <w:color w:val="auto"/>
          <w:sz w:val="12"/>
          <w:szCs w:val="22"/>
          <w:lang w:eastAsia="ar-SA"/>
        </w:rPr>
      </w:pPr>
    </w:p>
    <w:p w:rsidR="00645912" w:rsidRDefault="00645912" w:rsidP="00A500D2">
      <w:pPr>
        <w:pStyle w:val="Default"/>
        <w:numPr>
          <w:ilvl w:val="0"/>
          <w:numId w:val="7"/>
        </w:numPr>
        <w:jc w:val="both"/>
        <w:rPr>
          <w:rFonts w:eastAsia="Times New Roman"/>
          <w:smallCaps w:val="0"/>
          <w:color w:val="auto"/>
          <w:sz w:val="22"/>
          <w:szCs w:val="22"/>
          <w:lang w:eastAsia="ar-SA"/>
        </w:rPr>
      </w:pPr>
      <w:r w:rsidRPr="00BA0953">
        <w:rPr>
          <w:rFonts w:eastAsia="Times New Roman"/>
          <w:smallCaps w:val="0"/>
          <w:color w:val="auto"/>
          <w:sz w:val="22"/>
          <w:szCs w:val="22"/>
          <w:lang w:eastAsia="ar-SA"/>
        </w:rPr>
        <w:t>Extensive knowledge of monitoring and controlling data security within guidelines to ensure compliance and report on possible improvements. Well mannered, articulate and able to act as point of contact for colleagues and external clients.</w:t>
      </w:r>
    </w:p>
    <w:p w:rsidR="00A500D2" w:rsidRPr="002E4777" w:rsidRDefault="00A500D2" w:rsidP="00A500D2">
      <w:pPr>
        <w:pStyle w:val="Default"/>
        <w:ind w:left="360"/>
        <w:jc w:val="both"/>
        <w:rPr>
          <w:rFonts w:eastAsia="Times New Roman"/>
          <w:smallCaps w:val="0"/>
          <w:color w:val="auto"/>
          <w:sz w:val="12"/>
          <w:szCs w:val="22"/>
          <w:lang w:eastAsia="ar-SA"/>
        </w:rPr>
      </w:pPr>
    </w:p>
    <w:p w:rsidR="00A500D2" w:rsidRDefault="00A500D2" w:rsidP="00A500D2">
      <w:pPr>
        <w:pStyle w:val="PlainText"/>
        <w:numPr>
          <w:ilvl w:val="0"/>
          <w:numId w:val="7"/>
        </w:numPr>
        <w:ind w:right="-58"/>
        <w:jc w:val="both"/>
        <w:rPr>
          <w:rFonts w:ascii="Book Antiqua" w:hAnsi="Book Antiqua" w:cs="Arial"/>
          <w:color w:val="000000"/>
        </w:rPr>
      </w:pPr>
      <w:r w:rsidRPr="00A500D2">
        <w:rPr>
          <w:rFonts w:ascii="Times New Roman" w:hAnsi="Times New Roman" w:cs="Times New Roman"/>
          <w:sz w:val="22"/>
          <w:szCs w:val="22"/>
          <w:lang w:eastAsia="ar-SA"/>
        </w:rPr>
        <w:t xml:space="preserve">Manage </w:t>
      </w:r>
      <w:r>
        <w:rPr>
          <w:rFonts w:ascii="Times New Roman" w:hAnsi="Times New Roman" w:cs="Times New Roman"/>
          <w:sz w:val="22"/>
          <w:szCs w:val="22"/>
          <w:lang w:eastAsia="ar-SA"/>
        </w:rPr>
        <w:t>Progress</w:t>
      </w:r>
      <w:r w:rsidRPr="00A500D2">
        <w:rPr>
          <w:rFonts w:ascii="Times New Roman" w:hAnsi="Times New Roman" w:cs="Times New Roman"/>
          <w:sz w:val="22"/>
          <w:szCs w:val="22"/>
          <w:lang w:eastAsia="ar-SA"/>
        </w:rPr>
        <w:t xml:space="preserve"> database administration assignments for diverse industry clients. Enhance database performance, perform restores, implement recovery procedures, handle performance tuning and conduct regular system backups. Ensure technical and functional designs meet business requirements</w:t>
      </w:r>
      <w:r>
        <w:rPr>
          <w:rFonts w:ascii="Book Antiqua" w:hAnsi="Book Antiqua" w:cs="Arial"/>
          <w:color w:val="000000"/>
        </w:rPr>
        <w:t xml:space="preserve">. </w:t>
      </w:r>
    </w:p>
    <w:p w:rsidR="00A500D2" w:rsidRPr="00A500D2" w:rsidRDefault="00A500D2" w:rsidP="00A500D2">
      <w:pPr>
        <w:pStyle w:val="PlainText"/>
        <w:numPr>
          <w:ilvl w:val="0"/>
          <w:numId w:val="7"/>
        </w:numPr>
        <w:spacing w:before="100"/>
        <w:ind w:right="-58"/>
        <w:jc w:val="both"/>
        <w:rPr>
          <w:rFonts w:ascii="Times New Roman" w:hAnsi="Times New Roman" w:cs="Times New Roman"/>
          <w:sz w:val="22"/>
          <w:szCs w:val="22"/>
          <w:lang w:eastAsia="ar-SA"/>
        </w:rPr>
      </w:pPr>
      <w:r w:rsidRPr="00A500D2">
        <w:rPr>
          <w:rFonts w:ascii="Times New Roman" w:hAnsi="Times New Roman" w:cs="Times New Roman"/>
          <w:sz w:val="22"/>
          <w:szCs w:val="22"/>
          <w:lang w:eastAsia="ar-SA"/>
        </w:rPr>
        <w:t>Developed and tested storage strategies and disaster-recovery plan for large manufacturing company’s operational database, delivering solution that guaranteed recovery performance and high availability.</w:t>
      </w:r>
    </w:p>
    <w:p w:rsidR="00A500D2" w:rsidRPr="002E4777" w:rsidRDefault="00A500D2" w:rsidP="00A500D2">
      <w:pPr>
        <w:pStyle w:val="PlainText"/>
        <w:ind w:left="720" w:right="-58"/>
        <w:jc w:val="both"/>
        <w:rPr>
          <w:rFonts w:ascii="Book Antiqua" w:hAnsi="Book Antiqua" w:cs="Arial"/>
          <w:color w:val="000000"/>
          <w:sz w:val="12"/>
        </w:rPr>
      </w:pPr>
    </w:p>
    <w:p w:rsidR="00645912" w:rsidRDefault="00645912" w:rsidP="00A500D2">
      <w:pPr>
        <w:pStyle w:val="BodyText"/>
        <w:numPr>
          <w:ilvl w:val="0"/>
          <w:numId w:val="7"/>
        </w:numPr>
        <w:spacing w:after="0"/>
        <w:jc w:val="both"/>
        <w:rPr>
          <w:sz w:val="22"/>
          <w:szCs w:val="22"/>
        </w:rPr>
      </w:pPr>
      <w:r>
        <w:rPr>
          <w:sz w:val="22"/>
          <w:szCs w:val="22"/>
        </w:rPr>
        <w:t>Periodically carry out audits to find out the installed software, operating system and updates and usage of applications and forward a report based on the findings to the Management. Ensure all the system software of all the servers &amp; Computers are up to date and properly licensed and maintain proper document of all the licenses.</w:t>
      </w:r>
    </w:p>
    <w:p w:rsidR="00A500D2" w:rsidRPr="002E4777" w:rsidRDefault="00A500D2" w:rsidP="00A500D2">
      <w:pPr>
        <w:pStyle w:val="ListParagraph"/>
        <w:jc w:val="both"/>
        <w:rPr>
          <w:sz w:val="12"/>
          <w:szCs w:val="22"/>
        </w:rPr>
      </w:pPr>
    </w:p>
    <w:p w:rsidR="00A500D2" w:rsidRPr="00A500D2" w:rsidRDefault="00A500D2" w:rsidP="00A500D2">
      <w:pPr>
        <w:pStyle w:val="PlainText"/>
        <w:numPr>
          <w:ilvl w:val="0"/>
          <w:numId w:val="7"/>
        </w:numPr>
        <w:ind w:right="-58"/>
        <w:jc w:val="both"/>
        <w:rPr>
          <w:rFonts w:ascii="Times New Roman" w:hAnsi="Times New Roman" w:cs="Times New Roman"/>
          <w:sz w:val="22"/>
          <w:szCs w:val="22"/>
          <w:lang w:eastAsia="ar-SA"/>
        </w:rPr>
      </w:pPr>
      <w:r w:rsidRPr="00A500D2">
        <w:rPr>
          <w:rFonts w:ascii="Times New Roman" w:hAnsi="Times New Roman" w:cs="Times New Roman"/>
          <w:sz w:val="22"/>
          <w:szCs w:val="22"/>
          <w:lang w:eastAsia="ar-SA"/>
        </w:rPr>
        <w:t>Enhanced end users’ understanding of database systems by conducting pre-implementation workshops, delivering group and individual training sessions and creating user-friendly training materials.</w:t>
      </w:r>
    </w:p>
    <w:p w:rsidR="00645912" w:rsidRDefault="00645912" w:rsidP="002E4777">
      <w:pPr>
        <w:pStyle w:val="BodyText"/>
        <w:ind w:left="360"/>
        <w:jc w:val="both"/>
        <w:rPr>
          <w:sz w:val="22"/>
          <w:szCs w:val="22"/>
        </w:rPr>
      </w:pPr>
    </w:p>
    <w:p w:rsidR="002E4777" w:rsidRDefault="002E4777" w:rsidP="002E4777">
      <w:pPr>
        <w:pStyle w:val="BodyText"/>
        <w:jc w:val="both"/>
        <w:rPr>
          <w:sz w:val="22"/>
          <w:szCs w:val="22"/>
        </w:rPr>
      </w:pPr>
      <w:r>
        <w:rPr>
          <w:sz w:val="22"/>
          <w:szCs w:val="22"/>
        </w:rPr>
        <w:t xml:space="preserve">From 2006 September </w:t>
      </w:r>
      <w:proofErr w:type="gramStart"/>
      <w:r>
        <w:rPr>
          <w:sz w:val="22"/>
          <w:szCs w:val="22"/>
        </w:rPr>
        <w:t>To</w:t>
      </w:r>
      <w:proofErr w:type="gramEnd"/>
      <w:r>
        <w:rPr>
          <w:sz w:val="22"/>
          <w:szCs w:val="22"/>
        </w:rPr>
        <w:t xml:space="preserve"> 2008 November</w:t>
      </w:r>
    </w:p>
    <w:p w:rsidR="002E4777" w:rsidRDefault="002E4777" w:rsidP="002E4777">
      <w:pPr>
        <w:pStyle w:val="BodyText"/>
        <w:ind w:left="720" w:firstLine="720"/>
        <w:jc w:val="both"/>
        <w:rPr>
          <w:b/>
          <w:sz w:val="22"/>
          <w:szCs w:val="22"/>
        </w:rPr>
      </w:pPr>
      <w:proofErr w:type="spellStart"/>
      <w:r>
        <w:rPr>
          <w:b/>
          <w:sz w:val="22"/>
          <w:szCs w:val="22"/>
        </w:rPr>
        <w:t>Edirisinghe</w:t>
      </w:r>
      <w:proofErr w:type="spellEnd"/>
      <w:r>
        <w:rPr>
          <w:b/>
          <w:sz w:val="22"/>
          <w:szCs w:val="22"/>
        </w:rPr>
        <w:t xml:space="preserve"> Trust Investments Ltd.</w:t>
      </w:r>
    </w:p>
    <w:p w:rsidR="002E4777" w:rsidRDefault="002E4777" w:rsidP="002E4777">
      <w:pPr>
        <w:pStyle w:val="BodyText"/>
        <w:ind w:left="1440"/>
        <w:jc w:val="both"/>
        <w:rPr>
          <w:b/>
          <w:sz w:val="22"/>
          <w:szCs w:val="22"/>
        </w:rPr>
      </w:pPr>
      <w:r>
        <w:rPr>
          <w:b/>
          <w:sz w:val="22"/>
          <w:szCs w:val="22"/>
        </w:rPr>
        <w:t xml:space="preserve">     System Operator (</w:t>
      </w:r>
      <w:proofErr w:type="gramStart"/>
      <w:r>
        <w:rPr>
          <w:b/>
          <w:sz w:val="22"/>
          <w:szCs w:val="22"/>
        </w:rPr>
        <w:t>Executive )</w:t>
      </w:r>
      <w:proofErr w:type="gramEnd"/>
      <w:r>
        <w:rPr>
          <w:b/>
          <w:sz w:val="22"/>
          <w:szCs w:val="22"/>
        </w:rPr>
        <w:t xml:space="preserve"> - Information Technology  </w:t>
      </w:r>
    </w:p>
    <w:p w:rsidR="002E4777" w:rsidRDefault="002E4777" w:rsidP="002E4777">
      <w:pPr>
        <w:pStyle w:val="BodyText"/>
        <w:ind w:left="360"/>
        <w:jc w:val="both"/>
        <w:rPr>
          <w:sz w:val="22"/>
          <w:szCs w:val="22"/>
        </w:rPr>
      </w:pPr>
      <w:proofErr w:type="gramStart"/>
      <w:r w:rsidRPr="00FC08F2">
        <w:rPr>
          <w:sz w:val="22"/>
          <w:szCs w:val="22"/>
        </w:rPr>
        <w:t xml:space="preserve">Handled the </w:t>
      </w:r>
      <w:r>
        <w:rPr>
          <w:sz w:val="22"/>
          <w:szCs w:val="22"/>
        </w:rPr>
        <w:t>system issues related to the INBANK-2004 (Integrated Software solution for Merchant Banks and Finance companies) with developers.</w:t>
      </w:r>
      <w:proofErr w:type="gramEnd"/>
      <w:r>
        <w:rPr>
          <w:sz w:val="22"/>
          <w:szCs w:val="22"/>
        </w:rPr>
        <w:t xml:space="preserve"> Handling the Hardware and Network issues (including the branch network), and maintain the database server and the fileserver.</w:t>
      </w:r>
    </w:p>
    <w:p w:rsidR="002E4777" w:rsidRDefault="002E4777" w:rsidP="00A71F27">
      <w:pPr>
        <w:pStyle w:val="BodyText"/>
        <w:jc w:val="both"/>
        <w:rPr>
          <w:sz w:val="22"/>
          <w:szCs w:val="22"/>
        </w:rPr>
      </w:pPr>
    </w:p>
    <w:p w:rsidR="002E4777" w:rsidRDefault="002E4777" w:rsidP="002E4777">
      <w:pPr>
        <w:pStyle w:val="BodyText"/>
        <w:jc w:val="both"/>
        <w:rPr>
          <w:sz w:val="22"/>
          <w:szCs w:val="22"/>
        </w:rPr>
      </w:pPr>
      <w:r>
        <w:rPr>
          <w:sz w:val="22"/>
          <w:szCs w:val="22"/>
        </w:rPr>
        <w:t xml:space="preserve">From 2006 June </w:t>
      </w:r>
      <w:proofErr w:type="gramStart"/>
      <w:r>
        <w:rPr>
          <w:sz w:val="22"/>
          <w:szCs w:val="22"/>
        </w:rPr>
        <w:t>To</w:t>
      </w:r>
      <w:proofErr w:type="gramEnd"/>
      <w:r>
        <w:rPr>
          <w:sz w:val="22"/>
          <w:szCs w:val="22"/>
        </w:rPr>
        <w:t xml:space="preserve"> 2006 August </w:t>
      </w:r>
    </w:p>
    <w:p w:rsidR="002E4777" w:rsidRDefault="002E4777" w:rsidP="002E4777">
      <w:pPr>
        <w:pStyle w:val="BodyText"/>
        <w:ind w:left="1440"/>
        <w:jc w:val="both"/>
        <w:rPr>
          <w:b/>
          <w:sz w:val="22"/>
          <w:szCs w:val="22"/>
        </w:rPr>
      </w:pPr>
      <w:r>
        <w:rPr>
          <w:b/>
          <w:sz w:val="22"/>
          <w:szCs w:val="22"/>
        </w:rPr>
        <w:t>East-West Information Systems Ltd</w:t>
      </w:r>
    </w:p>
    <w:p w:rsidR="002E4777" w:rsidRDefault="002E4777" w:rsidP="002E4777">
      <w:pPr>
        <w:pStyle w:val="BodyText"/>
        <w:jc w:val="both"/>
        <w:rPr>
          <w:b/>
          <w:sz w:val="22"/>
          <w:szCs w:val="22"/>
        </w:rPr>
      </w:pPr>
      <w:r>
        <w:rPr>
          <w:b/>
          <w:sz w:val="22"/>
          <w:szCs w:val="22"/>
        </w:rPr>
        <w:tab/>
      </w:r>
      <w:r>
        <w:rPr>
          <w:b/>
          <w:sz w:val="22"/>
          <w:szCs w:val="22"/>
        </w:rPr>
        <w:tab/>
        <w:t xml:space="preserve">     Customer Support Engineer</w:t>
      </w:r>
    </w:p>
    <w:p w:rsidR="002E4777" w:rsidRDefault="002E4777" w:rsidP="002E4777">
      <w:pPr>
        <w:pStyle w:val="BodyText"/>
        <w:jc w:val="both"/>
        <w:rPr>
          <w:sz w:val="22"/>
          <w:szCs w:val="22"/>
        </w:rPr>
      </w:pPr>
      <w:r>
        <w:rPr>
          <w:b/>
          <w:sz w:val="22"/>
          <w:szCs w:val="22"/>
        </w:rPr>
        <w:tab/>
      </w:r>
      <w:proofErr w:type="gramStart"/>
      <w:r>
        <w:rPr>
          <w:sz w:val="22"/>
          <w:szCs w:val="22"/>
        </w:rPr>
        <w:t>Worked at the Helpdesk at Standard Charted Bank – Head Office.</w:t>
      </w:r>
      <w:proofErr w:type="gramEnd"/>
    </w:p>
    <w:p w:rsidR="002E4777" w:rsidRDefault="002E4777" w:rsidP="002E4777">
      <w:pPr>
        <w:pStyle w:val="BodyText"/>
        <w:jc w:val="both"/>
        <w:rPr>
          <w:sz w:val="22"/>
          <w:szCs w:val="22"/>
        </w:rPr>
      </w:pPr>
    </w:p>
    <w:p w:rsidR="002E4777" w:rsidRDefault="002E4777" w:rsidP="002E4777">
      <w:pPr>
        <w:pStyle w:val="BodyText"/>
        <w:jc w:val="both"/>
        <w:rPr>
          <w:sz w:val="22"/>
          <w:szCs w:val="22"/>
        </w:rPr>
      </w:pPr>
      <w:r>
        <w:rPr>
          <w:sz w:val="22"/>
          <w:szCs w:val="22"/>
        </w:rPr>
        <w:t xml:space="preserve">From 2006 March </w:t>
      </w:r>
      <w:proofErr w:type="gramStart"/>
      <w:r>
        <w:rPr>
          <w:sz w:val="22"/>
          <w:szCs w:val="22"/>
        </w:rPr>
        <w:t>To</w:t>
      </w:r>
      <w:proofErr w:type="gramEnd"/>
      <w:r>
        <w:rPr>
          <w:sz w:val="22"/>
          <w:szCs w:val="22"/>
        </w:rPr>
        <w:t xml:space="preserve"> 2006 June </w:t>
      </w:r>
    </w:p>
    <w:p w:rsidR="002E4777" w:rsidRDefault="002E4777" w:rsidP="002E4777">
      <w:pPr>
        <w:pStyle w:val="BodyText"/>
        <w:ind w:left="1440"/>
        <w:jc w:val="both"/>
        <w:rPr>
          <w:b/>
          <w:sz w:val="22"/>
          <w:szCs w:val="22"/>
        </w:rPr>
      </w:pPr>
      <w:proofErr w:type="spellStart"/>
      <w:proofErr w:type="gramStart"/>
      <w:r>
        <w:rPr>
          <w:b/>
          <w:sz w:val="22"/>
          <w:szCs w:val="22"/>
        </w:rPr>
        <w:t>Fergasam</w:t>
      </w:r>
      <w:proofErr w:type="spellEnd"/>
      <w:r>
        <w:rPr>
          <w:b/>
          <w:sz w:val="22"/>
          <w:szCs w:val="22"/>
        </w:rPr>
        <w:t xml:space="preserve"> Garment Ind. (</w:t>
      </w:r>
      <w:proofErr w:type="spellStart"/>
      <w:r>
        <w:rPr>
          <w:b/>
          <w:sz w:val="22"/>
          <w:szCs w:val="22"/>
        </w:rPr>
        <w:t>pvt</w:t>
      </w:r>
      <w:proofErr w:type="spellEnd"/>
      <w:r>
        <w:rPr>
          <w:b/>
          <w:sz w:val="22"/>
          <w:szCs w:val="22"/>
        </w:rPr>
        <w:t>) Ltd.</w:t>
      </w:r>
      <w:proofErr w:type="gramEnd"/>
    </w:p>
    <w:p w:rsidR="002E4777" w:rsidRDefault="002E4777" w:rsidP="002E4777">
      <w:pPr>
        <w:pStyle w:val="BodyText"/>
        <w:jc w:val="both"/>
        <w:rPr>
          <w:b/>
          <w:sz w:val="22"/>
          <w:szCs w:val="22"/>
        </w:rPr>
      </w:pPr>
      <w:r>
        <w:rPr>
          <w:b/>
          <w:sz w:val="22"/>
          <w:szCs w:val="22"/>
        </w:rPr>
        <w:tab/>
      </w:r>
      <w:r>
        <w:rPr>
          <w:b/>
          <w:sz w:val="22"/>
          <w:szCs w:val="22"/>
        </w:rPr>
        <w:tab/>
        <w:t xml:space="preserve">     Executive – Information Technology Department</w:t>
      </w:r>
    </w:p>
    <w:p w:rsidR="002E4777" w:rsidRPr="00E77B29" w:rsidRDefault="002E4777" w:rsidP="002E4777">
      <w:pPr>
        <w:pStyle w:val="BodyText"/>
        <w:ind w:left="720"/>
        <w:jc w:val="both"/>
        <w:rPr>
          <w:sz w:val="22"/>
          <w:szCs w:val="22"/>
        </w:rPr>
      </w:pPr>
      <w:proofErr w:type="gramStart"/>
      <w:r>
        <w:rPr>
          <w:sz w:val="22"/>
          <w:szCs w:val="22"/>
        </w:rPr>
        <w:t>Handled the Network and hardware issues.</w:t>
      </w:r>
      <w:proofErr w:type="gramEnd"/>
    </w:p>
    <w:p w:rsidR="002E4777" w:rsidRDefault="002E4777" w:rsidP="00A71F27">
      <w:pPr>
        <w:pStyle w:val="BodyText"/>
        <w:jc w:val="both"/>
        <w:rPr>
          <w:sz w:val="22"/>
          <w:szCs w:val="22"/>
        </w:rPr>
      </w:pPr>
    </w:p>
    <w:p w:rsidR="00A71F27" w:rsidRDefault="00A71F27" w:rsidP="00A71F27">
      <w:pPr>
        <w:pStyle w:val="BodyText"/>
        <w:jc w:val="both"/>
        <w:rPr>
          <w:sz w:val="22"/>
          <w:szCs w:val="22"/>
        </w:rPr>
      </w:pPr>
      <w:r>
        <w:rPr>
          <w:sz w:val="22"/>
          <w:szCs w:val="22"/>
        </w:rPr>
        <w:t>From 200</w:t>
      </w:r>
      <w:r w:rsidR="007E5CB3">
        <w:rPr>
          <w:sz w:val="22"/>
          <w:szCs w:val="22"/>
        </w:rPr>
        <w:t>2March</w:t>
      </w:r>
      <w:r>
        <w:rPr>
          <w:sz w:val="22"/>
          <w:szCs w:val="22"/>
        </w:rPr>
        <w:t xml:space="preserve">To 2006 </w:t>
      </w:r>
      <w:r w:rsidR="007E5CB3">
        <w:rPr>
          <w:sz w:val="22"/>
          <w:szCs w:val="22"/>
        </w:rPr>
        <w:t>February</w:t>
      </w:r>
    </w:p>
    <w:p w:rsidR="00A71F27" w:rsidRDefault="007E5CB3" w:rsidP="00A71F27">
      <w:pPr>
        <w:pStyle w:val="BodyText"/>
        <w:ind w:left="1440"/>
        <w:jc w:val="both"/>
        <w:rPr>
          <w:b/>
          <w:sz w:val="22"/>
          <w:szCs w:val="22"/>
        </w:rPr>
      </w:pPr>
      <w:r>
        <w:rPr>
          <w:b/>
          <w:sz w:val="22"/>
          <w:szCs w:val="22"/>
        </w:rPr>
        <w:t>Alliance Finance Company PLC</w:t>
      </w:r>
    </w:p>
    <w:p w:rsidR="00A71F27" w:rsidRPr="00534D5D" w:rsidRDefault="00A71F27" w:rsidP="00A71F27">
      <w:pPr>
        <w:pStyle w:val="BodyText"/>
        <w:jc w:val="both"/>
        <w:rPr>
          <w:b/>
          <w:sz w:val="22"/>
          <w:szCs w:val="22"/>
        </w:rPr>
      </w:pPr>
      <w:r>
        <w:rPr>
          <w:b/>
          <w:sz w:val="22"/>
          <w:szCs w:val="22"/>
        </w:rPr>
        <w:tab/>
      </w:r>
      <w:r>
        <w:rPr>
          <w:b/>
          <w:sz w:val="22"/>
          <w:szCs w:val="22"/>
        </w:rPr>
        <w:tab/>
      </w:r>
      <w:r w:rsidR="007E5CB3">
        <w:rPr>
          <w:b/>
          <w:sz w:val="22"/>
          <w:szCs w:val="22"/>
        </w:rPr>
        <w:t>Junior Executive</w:t>
      </w:r>
      <w:r w:rsidR="00534D5D">
        <w:rPr>
          <w:b/>
          <w:sz w:val="22"/>
          <w:szCs w:val="22"/>
        </w:rPr>
        <w:t xml:space="preserve"> - </w:t>
      </w:r>
      <w:r w:rsidR="007E5CB3" w:rsidRPr="00534D5D">
        <w:rPr>
          <w:b/>
          <w:sz w:val="22"/>
          <w:szCs w:val="22"/>
        </w:rPr>
        <w:t>Information Technology</w:t>
      </w:r>
      <w:r w:rsidRPr="00534D5D">
        <w:rPr>
          <w:b/>
          <w:sz w:val="22"/>
          <w:szCs w:val="22"/>
        </w:rPr>
        <w:t xml:space="preserve"> Department</w:t>
      </w:r>
      <w:r w:rsidRPr="00534D5D">
        <w:rPr>
          <w:b/>
          <w:sz w:val="22"/>
          <w:szCs w:val="22"/>
        </w:rPr>
        <w:tab/>
      </w:r>
    </w:p>
    <w:p w:rsidR="00A71F27" w:rsidRPr="00846C62" w:rsidRDefault="00846C62" w:rsidP="00A71F27">
      <w:pPr>
        <w:pStyle w:val="BodyText"/>
        <w:ind w:left="720"/>
        <w:jc w:val="both"/>
        <w:rPr>
          <w:sz w:val="22"/>
          <w:szCs w:val="22"/>
        </w:rPr>
      </w:pPr>
      <w:r>
        <w:rPr>
          <w:sz w:val="22"/>
          <w:szCs w:val="22"/>
        </w:rPr>
        <w:t xml:space="preserve">Core committee member of </w:t>
      </w:r>
      <w:proofErr w:type="spellStart"/>
      <w:r>
        <w:rPr>
          <w:sz w:val="22"/>
          <w:szCs w:val="22"/>
        </w:rPr>
        <w:t>Inbank</w:t>
      </w:r>
      <w:proofErr w:type="spellEnd"/>
      <w:r>
        <w:rPr>
          <w:sz w:val="22"/>
          <w:szCs w:val="22"/>
        </w:rPr>
        <w:t xml:space="preserve"> system implementation, worked with </w:t>
      </w:r>
      <w:proofErr w:type="spellStart"/>
      <w:r>
        <w:rPr>
          <w:sz w:val="22"/>
          <w:szCs w:val="22"/>
        </w:rPr>
        <w:t>Inbank</w:t>
      </w:r>
      <w:proofErr w:type="spellEnd"/>
      <w:r>
        <w:rPr>
          <w:sz w:val="22"/>
          <w:szCs w:val="22"/>
        </w:rPr>
        <w:t xml:space="preserve"> Developers to implement &amp; to customize the </w:t>
      </w:r>
      <w:r w:rsidRPr="00846C62">
        <w:rPr>
          <w:b/>
          <w:sz w:val="22"/>
          <w:szCs w:val="22"/>
          <w:u w:val="single"/>
        </w:rPr>
        <w:t>INBANK 2001</w:t>
      </w:r>
      <w:r>
        <w:rPr>
          <w:sz w:val="22"/>
          <w:szCs w:val="22"/>
        </w:rPr>
        <w:t>– Integrated software solution of Merchant Banks &amp; Finance Companies</w:t>
      </w:r>
      <w:r w:rsidR="00CD0B27">
        <w:rPr>
          <w:sz w:val="22"/>
          <w:szCs w:val="22"/>
        </w:rPr>
        <w:t>. Have hands on experience in</w:t>
      </w:r>
      <w:r w:rsidR="00B30A6C">
        <w:rPr>
          <w:sz w:val="22"/>
          <w:szCs w:val="22"/>
        </w:rPr>
        <w:t xml:space="preserve"> the areas of </w:t>
      </w:r>
      <w:r w:rsidR="00CD0B27">
        <w:rPr>
          <w:sz w:val="22"/>
          <w:szCs w:val="22"/>
        </w:rPr>
        <w:t xml:space="preserve">Leasing, Fixed </w:t>
      </w:r>
      <w:r w:rsidR="00B30A6C">
        <w:rPr>
          <w:sz w:val="22"/>
          <w:szCs w:val="22"/>
        </w:rPr>
        <w:t>Deposit</w:t>
      </w:r>
      <w:r w:rsidR="00CD0B27">
        <w:rPr>
          <w:sz w:val="22"/>
          <w:szCs w:val="22"/>
        </w:rPr>
        <w:t xml:space="preserve"> and General Ledger</w:t>
      </w:r>
      <w:r w:rsidR="00D61205">
        <w:rPr>
          <w:sz w:val="22"/>
          <w:szCs w:val="22"/>
        </w:rPr>
        <w:t>. Hands on experience in in-house network configuration,</w:t>
      </w:r>
      <w:r w:rsidR="006475D8">
        <w:rPr>
          <w:sz w:val="22"/>
          <w:szCs w:val="22"/>
        </w:rPr>
        <w:t xml:space="preserve"> computer hardware maintenance and having experience on server configuration (Database server, Fileserver, Domain Name server)</w:t>
      </w:r>
    </w:p>
    <w:p w:rsidR="00A71F27" w:rsidRDefault="00A71F27" w:rsidP="00A71F27">
      <w:pPr>
        <w:pStyle w:val="BodyText"/>
        <w:ind w:left="720"/>
        <w:jc w:val="both"/>
        <w:rPr>
          <w:sz w:val="22"/>
          <w:szCs w:val="22"/>
        </w:rPr>
      </w:pPr>
    </w:p>
    <w:p w:rsidR="000F49F0" w:rsidRPr="00FE535F" w:rsidRDefault="000F49F0" w:rsidP="00A71F27">
      <w:pPr>
        <w:pStyle w:val="BodyText"/>
        <w:ind w:left="720"/>
        <w:jc w:val="both"/>
        <w:rPr>
          <w:sz w:val="22"/>
          <w:szCs w:val="22"/>
        </w:rPr>
      </w:pPr>
    </w:p>
    <w:p w:rsidR="00A71F27" w:rsidRPr="0099105A" w:rsidRDefault="00A71F27" w:rsidP="00A71F27">
      <w:pPr>
        <w:pStyle w:val="BodyText"/>
        <w:spacing w:line="360" w:lineRule="auto"/>
        <w:jc w:val="both"/>
        <w:rPr>
          <w:caps/>
          <w:u w:val="single"/>
        </w:rPr>
      </w:pPr>
      <w:r>
        <w:rPr>
          <w:caps/>
          <w:u w:val="single"/>
        </w:rPr>
        <w:t>professional records</w:t>
      </w:r>
    </w:p>
    <w:p w:rsidR="00A71F27" w:rsidRPr="00834DD2" w:rsidRDefault="00046890" w:rsidP="00A71F27">
      <w:pPr>
        <w:pStyle w:val="BodyText"/>
        <w:numPr>
          <w:ilvl w:val="0"/>
          <w:numId w:val="1"/>
        </w:numPr>
        <w:spacing w:line="360" w:lineRule="auto"/>
        <w:rPr>
          <w:sz w:val="22"/>
          <w:szCs w:val="22"/>
        </w:rPr>
      </w:pPr>
      <w:r>
        <w:rPr>
          <w:sz w:val="22"/>
          <w:szCs w:val="22"/>
        </w:rPr>
        <w:t xml:space="preserve">Successfully completed the semester 01 and 02 on Bachelor of Information technology and currently following. </w:t>
      </w:r>
    </w:p>
    <w:p w:rsidR="00A71F27" w:rsidRDefault="006972E0" w:rsidP="00A71F27">
      <w:pPr>
        <w:pStyle w:val="BodyText"/>
        <w:numPr>
          <w:ilvl w:val="0"/>
          <w:numId w:val="1"/>
        </w:numPr>
        <w:spacing w:line="360" w:lineRule="auto"/>
        <w:jc w:val="both"/>
        <w:rPr>
          <w:sz w:val="22"/>
          <w:szCs w:val="22"/>
        </w:rPr>
      </w:pPr>
      <w:r>
        <w:rPr>
          <w:sz w:val="22"/>
          <w:szCs w:val="22"/>
        </w:rPr>
        <w:t>Successfully completed the Special Diploma in Information Technology conducted by Abacus Computer Institute.</w:t>
      </w:r>
    </w:p>
    <w:p w:rsidR="00351388" w:rsidRPr="00834DD2" w:rsidRDefault="00351388" w:rsidP="00A71F27">
      <w:pPr>
        <w:pStyle w:val="BodyText"/>
        <w:numPr>
          <w:ilvl w:val="0"/>
          <w:numId w:val="1"/>
        </w:numPr>
        <w:spacing w:line="360" w:lineRule="auto"/>
        <w:jc w:val="both"/>
        <w:rPr>
          <w:sz w:val="22"/>
          <w:szCs w:val="22"/>
        </w:rPr>
      </w:pPr>
      <w:r>
        <w:rPr>
          <w:sz w:val="22"/>
          <w:szCs w:val="22"/>
        </w:rPr>
        <w:t xml:space="preserve">Presently following the </w:t>
      </w:r>
      <w:r w:rsidRPr="00351388">
        <w:rPr>
          <w:sz w:val="22"/>
          <w:szCs w:val="22"/>
        </w:rPr>
        <w:t>Diploma in Software Engineering</w:t>
      </w:r>
      <w:r>
        <w:rPr>
          <w:sz w:val="22"/>
          <w:szCs w:val="22"/>
        </w:rPr>
        <w:t xml:space="preserve"> program at NIBM.</w:t>
      </w:r>
    </w:p>
    <w:p w:rsidR="00F574A8" w:rsidRPr="0051652C" w:rsidRDefault="00F574A8" w:rsidP="00A71F27">
      <w:pPr>
        <w:pStyle w:val="BodyText"/>
        <w:spacing w:line="360" w:lineRule="auto"/>
        <w:jc w:val="both"/>
        <w:rPr>
          <w:caps/>
          <w:sz w:val="10"/>
          <w:u w:val="single"/>
        </w:rPr>
      </w:pPr>
    </w:p>
    <w:p w:rsidR="00A71F27" w:rsidRPr="0099105A" w:rsidRDefault="00A71F27" w:rsidP="00A71F27">
      <w:pPr>
        <w:pStyle w:val="BodyText"/>
        <w:spacing w:line="360" w:lineRule="auto"/>
        <w:jc w:val="both"/>
        <w:rPr>
          <w:caps/>
          <w:u w:val="single"/>
        </w:rPr>
      </w:pPr>
      <w:r>
        <w:rPr>
          <w:caps/>
          <w:u w:val="single"/>
        </w:rPr>
        <w:t>academic records</w:t>
      </w:r>
    </w:p>
    <w:p w:rsidR="00A71F27" w:rsidRPr="00897A12" w:rsidRDefault="00A71F27" w:rsidP="00A71F27">
      <w:pPr>
        <w:pStyle w:val="BodyText"/>
        <w:rPr>
          <w:sz w:val="22"/>
          <w:szCs w:val="22"/>
        </w:rPr>
      </w:pPr>
      <w:r w:rsidRPr="00897A12">
        <w:rPr>
          <w:sz w:val="22"/>
          <w:szCs w:val="22"/>
        </w:rPr>
        <w:t xml:space="preserve">School Attended – </w:t>
      </w:r>
      <w:proofErr w:type="spellStart"/>
      <w:r w:rsidR="007C0FAA">
        <w:rPr>
          <w:sz w:val="22"/>
          <w:szCs w:val="22"/>
        </w:rPr>
        <w:t>Rahula</w:t>
      </w:r>
      <w:proofErr w:type="spellEnd"/>
      <w:r w:rsidR="007C0FAA">
        <w:rPr>
          <w:sz w:val="22"/>
          <w:szCs w:val="22"/>
        </w:rPr>
        <w:t xml:space="preserve"> College</w:t>
      </w:r>
      <w:r w:rsidRPr="00897A12">
        <w:rPr>
          <w:sz w:val="22"/>
          <w:szCs w:val="22"/>
        </w:rPr>
        <w:t xml:space="preserve">, </w:t>
      </w:r>
      <w:proofErr w:type="spellStart"/>
      <w:r w:rsidR="007C0FAA">
        <w:rPr>
          <w:sz w:val="22"/>
          <w:szCs w:val="22"/>
        </w:rPr>
        <w:t>Matara</w:t>
      </w:r>
      <w:proofErr w:type="spellEnd"/>
      <w:r w:rsidRPr="00897A12">
        <w:rPr>
          <w:sz w:val="22"/>
          <w:szCs w:val="22"/>
        </w:rPr>
        <w:t xml:space="preserve"> (19</w:t>
      </w:r>
      <w:r w:rsidR="007C0FAA">
        <w:rPr>
          <w:sz w:val="22"/>
          <w:szCs w:val="22"/>
        </w:rPr>
        <w:t>91</w:t>
      </w:r>
      <w:r w:rsidRPr="00897A12">
        <w:rPr>
          <w:sz w:val="22"/>
          <w:szCs w:val="22"/>
        </w:rPr>
        <w:t xml:space="preserve"> to </w:t>
      </w:r>
      <w:r w:rsidR="007C0FAA">
        <w:rPr>
          <w:sz w:val="22"/>
          <w:szCs w:val="22"/>
        </w:rPr>
        <w:t>1999</w:t>
      </w:r>
      <w:r w:rsidRPr="00897A12">
        <w:rPr>
          <w:sz w:val="22"/>
          <w:szCs w:val="22"/>
        </w:rPr>
        <w:t>)</w:t>
      </w:r>
    </w:p>
    <w:p w:rsidR="00A71F27" w:rsidRPr="00897A12" w:rsidRDefault="00A71F27" w:rsidP="00A71F27">
      <w:pPr>
        <w:pStyle w:val="BodyText"/>
        <w:rPr>
          <w:sz w:val="22"/>
          <w:szCs w:val="22"/>
        </w:rPr>
      </w:pPr>
      <w:r w:rsidRPr="00897A12">
        <w:rPr>
          <w:sz w:val="22"/>
          <w:szCs w:val="22"/>
        </w:rPr>
        <w:t>GCE O/L Examination (199</w:t>
      </w:r>
      <w:r w:rsidR="007C0FAA">
        <w:rPr>
          <w:sz w:val="22"/>
          <w:szCs w:val="22"/>
        </w:rPr>
        <w:t>6</w:t>
      </w:r>
      <w:r w:rsidRPr="00897A12">
        <w:rPr>
          <w:sz w:val="22"/>
          <w:szCs w:val="22"/>
        </w:rPr>
        <w:t>)</w:t>
      </w:r>
    </w:p>
    <w:p w:rsidR="00A71F27" w:rsidRPr="00897A12" w:rsidRDefault="00A71F27" w:rsidP="00A71F27">
      <w:pPr>
        <w:pStyle w:val="BodyText"/>
        <w:rPr>
          <w:sz w:val="22"/>
          <w:szCs w:val="22"/>
        </w:rPr>
      </w:pPr>
      <w:r w:rsidRPr="00897A12">
        <w:rPr>
          <w:sz w:val="22"/>
          <w:szCs w:val="22"/>
        </w:rPr>
        <w:tab/>
        <w:t>Mathematics</w:t>
      </w:r>
      <w:r w:rsidRPr="00897A12">
        <w:rPr>
          <w:sz w:val="22"/>
          <w:szCs w:val="22"/>
        </w:rPr>
        <w:tab/>
      </w:r>
      <w:r w:rsidRPr="00897A12">
        <w:rPr>
          <w:sz w:val="22"/>
          <w:szCs w:val="22"/>
        </w:rPr>
        <w:tab/>
      </w:r>
      <w:r w:rsidR="007C0FAA">
        <w:rPr>
          <w:sz w:val="22"/>
          <w:szCs w:val="22"/>
        </w:rPr>
        <w:t>C</w:t>
      </w:r>
      <w:r w:rsidRPr="00897A12">
        <w:rPr>
          <w:sz w:val="22"/>
          <w:szCs w:val="22"/>
        </w:rPr>
        <w:tab/>
      </w:r>
      <w:r w:rsidRPr="00897A12">
        <w:rPr>
          <w:sz w:val="22"/>
          <w:szCs w:val="22"/>
        </w:rPr>
        <w:tab/>
      </w:r>
      <w:r w:rsidR="007C0FAA">
        <w:rPr>
          <w:sz w:val="22"/>
          <w:szCs w:val="22"/>
        </w:rPr>
        <w:t>Dancing</w:t>
      </w:r>
      <w:r w:rsidRPr="00897A12">
        <w:rPr>
          <w:sz w:val="22"/>
          <w:szCs w:val="22"/>
        </w:rPr>
        <w:tab/>
      </w:r>
      <w:r>
        <w:rPr>
          <w:sz w:val="22"/>
          <w:szCs w:val="22"/>
        </w:rPr>
        <w:tab/>
      </w:r>
      <w:r w:rsidR="007C0FAA">
        <w:rPr>
          <w:sz w:val="22"/>
          <w:szCs w:val="22"/>
        </w:rPr>
        <w:tab/>
        <w:t>S</w:t>
      </w:r>
    </w:p>
    <w:p w:rsidR="00A71F27" w:rsidRPr="00897A12" w:rsidRDefault="00A71F27" w:rsidP="00A71F27">
      <w:pPr>
        <w:pStyle w:val="BodyText"/>
        <w:rPr>
          <w:sz w:val="22"/>
          <w:szCs w:val="22"/>
        </w:rPr>
      </w:pPr>
      <w:r w:rsidRPr="00897A12">
        <w:rPr>
          <w:sz w:val="22"/>
          <w:szCs w:val="22"/>
        </w:rPr>
        <w:tab/>
        <w:t>Science</w:t>
      </w:r>
      <w:r w:rsidRPr="00897A12">
        <w:rPr>
          <w:sz w:val="22"/>
          <w:szCs w:val="22"/>
        </w:rPr>
        <w:tab/>
      </w:r>
      <w:r w:rsidRPr="00897A12">
        <w:rPr>
          <w:sz w:val="22"/>
          <w:szCs w:val="22"/>
        </w:rPr>
        <w:tab/>
      </w:r>
      <w:r>
        <w:rPr>
          <w:sz w:val="22"/>
          <w:szCs w:val="22"/>
        </w:rPr>
        <w:tab/>
      </w:r>
      <w:r w:rsidR="007C0FAA">
        <w:rPr>
          <w:sz w:val="22"/>
          <w:szCs w:val="22"/>
        </w:rPr>
        <w:t>C</w:t>
      </w:r>
      <w:r w:rsidRPr="00897A12">
        <w:rPr>
          <w:sz w:val="22"/>
          <w:szCs w:val="22"/>
        </w:rPr>
        <w:tab/>
      </w:r>
      <w:r w:rsidRPr="00897A12">
        <w:rPr>
          <w:sz w:val="22"/>
          <w:szCs w:val="22"/>
        </w:rPr>
        <w:tab/>
      </w:r>
      <w:r w:rsidR="007C0FAA">
        <w:rPr>
          <w:sz w:val="22"/>
          <w:szCs w:val="22"/>
        </w:rPr>
        <w:t xml:space="preserve">Commerce &amp; Accounting </w:t>
      </w:r>
      <w:r w:rsidRPr="00897A12">
        <w:rPr>
          <w:sz w:val="22"/>
          <w:szCs w:val="22"/>
        </w:rPr>
        <w:tab/>
      </w:r>
      <w:r w:rsidR="00AF0671">
        <w:rPr>
          <w:sz w:val="22"/>
          <w:szCs w:val="22"/>
        </w:rPr>
        <w:t>C</w:t>
      </w:r>
    </w:p>
    <w:p w:rsidR="00A71F27" w:rsidRPr="00897A12" w:rsidRDefault="00A71F27" w:rsidP="00A71F27">
      <w:pPr>
        <w:pStyle w:val="BodyText"/>
        <w:rPr>
          <w:sz w:val="22"/>
          <w:szCs w:val="22"/>
        </w:rPr>
      </w:pPr>
      <w:r w:rsidRPr="00897A12">
        <w:rPr>
          <w:sz w:val="22"/>
          <w:szCs w:val="22"/>
        </w:rPr>
        <w:tab/>
        <w:t>English</w:t>
      </w:r>
      <w:r w:rsidRPr="00897A12">
        <w:rPr>
          <w:sz w:val="22"/>
          <w:szCs w:val="22"/>
        </w:rPr>
        <w:tab/>
      </w:r>
      <w:r w:rsidRPr="00897A12">
        <w:rPr>
          <w:sz w:val="22"/>
          <w:szCs w:val="22"/>
        </w:rPr>
        <w:tab/>
      </w:r>
      <w:r>
        <w:rPr>
          <w:sz w:val="22"/>
          <w:szCs w:val="22"/>
        </w:rPr>
        <w:tab/>
      </w:r>
      <w:r w:rsidRPr="00897A12">
        <w:rPr>
          <w:sz w:val="22"/>
          <w:szCs w:val="22"/>
        </w:rPr>
        <w:t>D</w:t>
      </w:r>
      <w:r w:rsidRPr="00897A12">
        <w:rPr>
          <w:sz w:val="22"/>
          <w:szCs w:val="22"/>
        </w:rPr>
        <w:tab/>
      </w:r>
      <w:r w:rsidRPr="00897A12">
        <w:rPr>
          <w:sz w:val="22"/>
          <w:szCs w:val="22"/>
        </w:rPr>
        <w:tab/>
        <w:t>Buddhism</w:t>
      </w:r>
      <w:r w:rsidRPr="00897A12">
        <w:rPr>
          <w:sz w:val="22"/>
          <w:szCs w:val="22"/>
        </w:rPr>
        <w:tab/>
      </w:r>
      <w:r w:rsidRPr="00897A12">
        <w:rPr>
          <w:sz w:val="22"/>
          <w:szCs w:val="22"/>
        </w:rPr>
        <w:tab/>
      </w:r>
      <w:r w:rsidR="007C0FAA">
        <w:rPr>
          <w:sz w:val="22"/>
          <w:szCs w:val="22"/>
        </w:rPr>
        <w:tab/>
      </w:r>
      <w:r w:rsidRPr="00897A12">
        <w:rPr>
          <w:sz w:val="22"/>
          <w:szCs w:val="22"/>
        </w:rPr>
        <w:t>C</w:t>
      </w:r>
    </w:p>
    <w:p w:rsidR="00A71F27" w:rsidRPr="00897A12" w:rsidRDefault="00A71F27" w:rsidP="00A71F27">
      <w:pPr>
        <w:pStyle w:val="BodyText"/>
        <w:rPr>
          <w:sz w:val="22"/>
          <w:szCs w:val="22"/>
        </w:rPr>
      </w:pPr>
      <w:r w:rsidRPr="00897A12">
        <w:rPr>
          <w:sz w:val="22"/>
          <w:szCs w:val="22"/>
        </w:rPr>
        <w:tab/>
        <w:t>Sinhala</w:t>
      </w:r>
      <w:r w:rsidRPr="00897A12">
        <w:rPr>
          <w:sz w:val="22"/>
          <w:szCs w:val="22"/>
        </w:rPr>
        <w:tab/>
      </w:r>
      <w:r w:rsidRPr="00897A12">
        <w:rPr>
          <w:sz w:val="22"/>
          <w:szCs w:val="22"/>
        </w:rPr>
        <w:tab/>
      </w:r>
      <w:r w:rsidRPr="00897A12">
        <w:rPr>
          <w:sz w:val="22"/>
          <w:szCs w:val="22"/>
        </w:rPr>
        <w:tab/>
      </w:r>
      <w:r w:rsidR="007C0FAA">
        <w:rPr>
          <w:sz w:val="22"/>
          <w:szCs w:val="22"/>
        </w:rPr>
        <w:t>C</w:t>
      </w:r>
      <w:r w:rsidRPr="00897A12">
        <w:rPr>
          <w:sz w:val="22"/>
          <w:szCs w:val="22"/>
        </w:rPr>
        <w:tab/>
      </w:r>
      <w:r w:rsidRPr="00897A12">
        <w:rPr>
          <w:sz w:val="22"/>
          <w:szCs w:val="22"/>
        </w:rPr>
        <w:tab/>
        <w:t>Social Studies</w:t>
      </w:r>
      <w:r w:rsidR="007C0FAA">
        <w:rPr>
          <w:sz w:val="22"/>
          <w:szCs w:val="22"/>
        </w:rPr>
        <w:tab/>
      </w:r>
      <w:r w:rsidRPr="00897A12">
        <w:rPr>
          <w:sz w:val="22"/>
          <w:szCs w:val="22"/>
        </w:rPr>
        <w:tab/>
      </w:r>
      <w:r w:rsidRPr="00897A12">
        <w:rPr>
          <w:sz w:val="22"/>
          <w:szCs w:val="22"/>
        </w:rPr>
        <w:tab/>
      </w:r>
      <w:r w:rsidR="007C0FAA">
        <w:rPr>
          <w:sz w:val="22"/>
          <w:szCs w:val="22"/>
        </w:rPr>
        <w:t>C</w:t>
      </w:r>
    </w:p>
    <w:p w:rsidR="00A71F27" w:rsidRPr="00897A12" w:rsidRDefault="00A71F27" w:rsidP="00A71F27">
      <w:pPr>
        <w:pStyle w:val="BodyText"/>
        <w:rPr>
          <w:sz w:val="22"/>
          <w:szCs w:val="22"/>
        </w:rPr>
      </w:pPr>
      <w:r w:rsidRPr="00897A12">
        <w:rPr>
          <w:sz w:val="22"/>
          <w:szCs w:val="22"/>
        </w:rPr>
        <w:t>GCE A/L Examination (</w:t>
      </w:r>
      <w:r w:rsidR="00E4591E">
        <w:rPr>
          <w:sz w:val="22"/>
          <w:szCs w:val="22"/>
        </w:rPr>
        <w:t>2000</w:t>
      </w:r>
      <w:r w:rsidRPr="00897A12">
        <w:rPr>
          <w:sz w:val="22"/>
          <w:szCs w:val="22"/>
        </w:rPr>
        <w:t>)</w:t>
      </w:r>
    </w:p>
    <w:p w:rsidR="00A71F27" w:rsidRPr="00897A12" w:rsidRDefault="00A71F27" w:rsidP="00A71F27">
      <w:pPr>
        <w:pStyle w:val="BodyText"/>
        <w:rPr>
          <w:sz w:val="22"/>
          <w:szCs w:val="22"/>
        </w:rPr>
      </w:pPr>
      <w:r w:rsidRPr="00897A12">
        <w:rPr>
          <w:sz w:val="22"/>
          <w:szCs w:val="22"/>
        </w:rPr>
        <w:tab/>
      </w:r>
      <w:r w:rsidR="00E4591E">
        <w:rPr>
          <w:sz w:val="22"/>
          <w:szCs w:val="22"/>
        </w:rPr>
        <w:t>Zoology</w:t>
      </w:r>
      <w:r w:rsidRPr="00897A12">
        <w:rPr>
          <w:sz w:val="22"/>
          <w:szCs w:val="22"/>
        </w:rPr>
        <w:tab/>
      </w:r>
      <w:r>
        <w:rPr>
          <w:sz w:val="22"/>
          <w:szCs w:val="22"/>
        </w:rPr>
        <w:tab/>
      </w:r>
      <w:r w:rsidR="00E4591E">
        <w:rPr>
          <w:sz w:val="22"/>
          <w:szCs w:val="22"/>
        </w:rPr>
        <w:t>C</w:t>
      </w:r>
      <w:r w:rsidRPr="00897A12">
        <w:rPr>
          <w:sz w:val="22"/>
          <w:szCs w:val="22"/>
        </w:rPr>
        <w:tab/>
      </w:r>
      <w:r w:rsidRPr="00897A12">
        <w:rPr>
          <w:sz w:val="22"/>
          <w:szCs w:val="22"/>
        </w:rPr>
        <w:tab/>
        <w:t>Chemistry</w:t>
      </w:r>
      <w:r w:rsidRPr="00897A12">
        <w:rPr>
          <w:sz w:val="22"/>
          <w:szCs w:val="22"/>
        </w:rPr>
        <w:tab/>
      </w:r>
      <w:r w:rsidRPr="00897A12">
        <w:rPr>
          <w:sz w:val="22"/>
          <w:szCs w:val="22"/>
        </w:rPr>
        <w:tab/>
      </w:r>
      <w:r w:rsidR="009B4302">
        <w:rPr>
          <w:sz w:val="22"/>
          <w:szCs w:val="22"/>
        </w:rPr>
        <w:tab/>
      </w:r>
      <w:r w:rsidRPr="00897A12">
        <w:rPr>
          <w:sz w:val="22"/>
          <w:szCs w:val="22"/>
        </w:rPr>
        <w:t>C</w:t>
      </w:r>
    </w:p>
    <w:p w:rsidR="00A71F27" w:rsidRPr="00897A12" w:rsidRDefault="00A71F27" w:rsidP="00A71F27">
      <w:pPr>
        <w:pStyle w:val="BodyText"/>
        <w:rPr>
          <w:sz w:val="22"/>
          <w:szCs w:val="22"/>
        </w:rPr>
      </w:pPr>
      <w:r w:rsidRPr="00897A12">
        <w:rPr>
          <w:sz w:val="22"/>
          <w:szCs w:val="22"/>
        </w:rPr>
        <w:tab/>
        <w:t>Physics</w:t>
      </w:r>
      <w:r w:rsidRPr="00897A12">
        <w:rPr>
          <w:sz w:val="22"/>
          <w:szCs w:val="22"/>
        </w:rPr>
        <w:tab/>
      </w:r>
      <w:r w:rsidRPr="00897A12">
        <w:rPr>
          <w:sz w:val="22"/>
          <w:szCs w:val="22"/>
        </w:rPr>
        <w:tab/>
      </w:r>
      <w:r>
        <w:rPr>
          <w:sz w:val="22"/>
          <w:szCs w:val="22"/>
        </w:rPr>
        <w:tab/>
      </w:r>
      <w:r w:rsidRPr="00897A12">
        <w:rPr>
          <w:sz w:val="22"/>
          <w:szCs w:val="22"/>
        </w:rPr>
        <w:t>C</w:t>
      </w:r>
      <w:r w:rsidRPr="00897A12">
        <w:rPr>
          <w:sz w:val="22"/>
          <w:szCs w:val="22"/>
        </w:rPr>
        <w:tab/>
      </w:r>
      <w:r w:rsidRPr="00897A12">
        <w:rPr>
          <w:sz w:val="22"/>
          <w:szCs w:val="22"/>
        </w:rPr>
        <w:tab/>
      </w:r>
      <w:r w:rsidR="00E4591E">
        <w:rPr>
          <w:sz w:val="22"/>
          <w:szCs w:val="22"/>
        </w:rPr>
        <w:t>Botany</w:t>
      </w:r>
      <w:r w:rsidR="00E4591E">
        <w:rPr>
          <w:sz w:val="22"/>
          <w:szCs w:val="22"/>
        </w:rPr>
        <w:tab/>
      </w:r>
      <w:r w:rsidRPr="00897A12">
        <w:rPr>
          <w:sz w:val="22"/>
          <w:szCs w:val="22"/>
        </w:rPr>
        <w:tab/>
      </w:r>
      <w:r>
        <w:rPr>
          <w:sz w:val="22"/>
          <w:szCs w:val="22"/>
        </w:rPr>
        <w:tab/>
      </w:r>
      <w:r w:rsidR="009B4302">
        <w:rPr>
          <w:sz w:val="22"/>
          <w:szCs w:val="22"/>
        </w:rPr>
        <w:tab/>
      </w:r>
      <w:r w:rsidR="00E4591E">
        <w:rPr>
          <w:sz w:val="22"/>
          <w:szCs w:val="22"/>
        </w:rPr>
        <w:t>S</w:t>
      </w:r>
    </w:p>
    <w:p w:rsidR="00BD7055" w:rsidRDefault="00BD7055" w:rsidP="00A71F27">
      <w:pPr>
        <w:pStyle w:val="BodyText"/>
        <w:spacing w:line="360" w:lineRule="auto"/>
        <w:jc w:val="both"/>
        <w:rPr>
          <w:caps/>
          <w:sz w:val="12"/>
          <w:u w:val="single"/>
        </w:rPr>
      </w:pPr>
    </w:p>
    <w:p w:rsidR="002E4777" w:rsidRDefault="002E4777" w:rsidP="00A71F27">
      <w:pPr>
        <w:pStyle w:val="BodyText"/>
        <w:spacing w:line="360" w:lineRule="auto"/>
        <w:jc w:val="both"/>
        <w:rPr>
          <w:caps/>
          <w:sz w:val="12"/>
          <w:u w:val="single"/>
        </w:rPr>
      </w:pPr>
    </w:p>
    <w:p w:rsidR="002E4777" w:rsidRDefault="002E4777" w:rsidP="00A71F27">
      <w:pPr>
        <w:pStyle w:val="BodyText"/>
        <w:spacing w:line="360" w:lineRule="auto"/>
        <w:jc w:val="both"/>
        <w:rPr>
          <w:caps/>
          <w:sz w:val="12"/>
          <w:u w:val="single"/>
        </w:rPr>
      </w:pPr>
    </w:p>
    <w:p w:rsidR="002E4777" w:rsidRPr="0051652C" w:rsidRDefault="002E4777" w:rsidP="00A71F27">
      <w:pPr>
        <w:pStyle w:val="BodyText"/>
        <w:spacing w:line="360" w:lineRule="auto"/>
        <w:jc w:val="both"/>
        <w:rPr>
          <w:caps/>
          <w:sz w:val="12"/>
          <w:u w:val="single"/>
        </w:rPr>
      </w:pPr>
    </w:p>
    <w:p w:rsidR="00A71F27" w:rsidRPr="00A47468" w:rsidRDefault="00A71F27" w:rsidP="00A71F27">
      <w:pPr>
        <w:pStyle w:val="BodyText"/>
        <w:spacing w:line="360" w:lineRule="auto"/>
        <w:jc w:val="both"/>
        <w:rPr>
          <w:caps/>
          <w:u w:val="single"/>
        </w:rPr>
      </w:pPr>
      <w:r>
        <w:rPr>
          <w:caps/>
          <w:u w:val="single"/>
        </w:rPr>
        <w:lastRenderedPageBreak/>
        <w:t>COMPUTER PROFICIENCY</w:t>
      </w:r>
    </w:p>
    <w:p w:rsidR="00F574A8" w:rsidRPr="00F574A8" w:rsidRDefault="00F574A8" w:rsidP="00F574A8">
      <w:pPr>
        <w:pStyle w:val="Achievement"/>
        <w:rPr>
          <w:rFonts w:ascii="Times New Roman" w:hAnsi="Times New Roman"/>
          <w:spacing w:val="0"/>
          <w:sz w:val="22"/>
          <w:szCs w:val="22"/>
        </w:rPr>
      </w:pPr>
      <w:r w:rsidRPr="00F574A8">
        <w:rPr>
          <w:rFonts w:ascii="Times New Roman" w:hAnsi="Times New Roman"/>
          <w:spacing w:val="0"/>
          <w:sz w:val="22"/>
          <w:szCs w:val="22"/>
        </w:rPr>
        <w:t>Computer Operating Systems</w:t>
      </w:r>
    </w:p>
    <w:p w:rsidR="00F574A8" w:rsidRPr="00F574A8" w:rsidRDefault="00F574A8" w:rsidP="00F574A8">
      <w:pPr>
        <w:pStyle w:val="Achievement"/>
        <w:numPr>
          <w:ilvl w:val="0"/>
          <w:numId w:val="0"/>
        </w:numPr>
        <w:rPr>
          <w:rFonts w:ascii="Times New Roman" w:hAnsi="Times New Roman"/>
          <w:spacing w:val="0"/>
          <w:sz w:val="22"/>
          <w:szCs w:val="22"/>
        </w:rPr>
      </w:pPr>
      <w:r w:rsidRPr="00F574A8">
        <w:rPr>
          <w:rFonts w:ascii="Times New Roman" w:hAnsi="Times New Roman"/>
          <w:spacing w:val="0"/>
          <w:sz w:val="22"/>
          <w:szCs w:val="22"/>
        </w:rPr>
        <w:t xml:space="preserve">       Windows 2000</w:t>
      </w:r>
      <w:proofErr w:type="gramStart"/>
      <w:r w:rsidRPr="00F574A8">
        <w:rPr>
          <w:rFonts w:ascii="Times New Roman" w:hAnsi="Times New Roman"/>
          <w:spacing w:val="0"/>
          <w:sz w:val="22"/>
          <w:szCs w:val="22"/>
        </w:rPr>
        <w:t>,Windows</w:t>
      </w:r>
      <w:proofErr w:type="gramEnd"/>
      <w:r w:rsidRPr="00F574A8">
        <w:rPr>
          <w:rFonts w:ascii="Times New Roman" w:hAnsi="Times New Roman"/>
          <w:spacing w:val="0"/>
          <w:sz w:val="22"/>
          <w:szCs w:val="22"/>
        </w:rPr>
        <w:t xml:space="preserve"> XP</w:t>
      </w:r>
      <w:r w:rsidR="002E4777">
        <w:rPr>
          <w:rFonts w:ascii="Times New Roman" w:hAnsi="Times New Roman"/>
          <w:spacing w:val="0"/>
          <w:sz w:val="22"/>
          <w:szCs w:val="22"/>
        </w:rPr>
        <w:t>, Windows 8, Windows Server 2003, 2008, 2012</w:t>
      </w:r>
    </w:p>
    <w:p w:rsidR="00F574A8" w:rsidRPr="00F574A8" w:rsidRDefault="00F574A8" w:rsidP="00F574A8">
      <w:pPr>
        <w:pStyle w:val="Achievement"/>
        <w:rPr>
          <w:rFonts w:ascii="Times New Roman" w:hAnsi="Times New Roman"/>
          <w:spacing w:val="0"/>
          <w:sz w:val="22"/>
          <w:szCs w:val="22"/>
        </w:rPr>
      </w:pPr>
      <w:r w:rsidRPr="00F574A8">
        <w:rPr>
          <w:rFonts w:ascii="Times New Roman" w:hAnsi="Times New Roman"/>
          <w:spacing w:val="0"/>
          <w:sz w:val="22"/>
          <w:szCs w:val="22"/>
        </w:rPr>
        <w:t>Computer Graphic Designing.</w:t>
      </w:r>
    </w:p>
    <w:p w:rsidR="00F574A8" w:rsidRPr="00F574A8" w:rsidRDefault="00F574A8" w:rsidP="00F574A8">
      <w:pPr>
        <w:pStyle w:val="Achievement"/>
        <w:numPr>
          <w:ilvl w:val="0"/>
          <w:numId w:val="0"/>
        </w:numPr>
        <w:rPr>
          <w:rFonts w:ascii="Times New Roman" w:hAnsi="Times New Roman"/>
          <w:spacing w:val="0"/>
          <w:sz w:val="22"/>
          <w:szCs w:val="22"/>
        </w:rPr>
      </w:pPr>
      <w:r w:rsidRPr="00F574A8">
        <w:rPr>
          <w:rFonts w:ascii="Times New Roman" w:hAnsi="Times New Roman"/>
          <w:spacing w:val="0"/>
          <w:sz w:val="22"/>
          <w:szCs w:val="22"/>
        </w:rPr>
        <w:t xml:space="preserve">       Coral Draw, Adobe photo, Adobe Page Maker, </w:t>
      </w:r>
    </w:p>
    <w:p w:rsidR="00F574A8" w:rsidRPr="00F574A8" w:rsidRDefault="00F574A8" w:rsidP="00F574A8">
      <w:pPr>
        <w:pStyle w:val="Achievement"/>
        <w:rPr>
          <w:rFonts w:ascii="Times New Roman" w:hAnsi="Times New Roman"/>
          <w:spacing w:val="0"/>
          <w:sz w:val="22"/>
          <w:szCs w:val="22"/>
        </w:rPr>
      </w:pPr>
      <w:r w:rsidRPr="00F574A8">
        <w:rPr>
          <w:rFonts w:ascii="Times New Roman" w:hAnsi="Times New Roman"/>
          <w:spacing w:val="0"/>
          <w:sz w:val="22"/>
          <w:szCs w:val="22"/>
        </w:rPr>
        <w:t>Micro Soft Office Packages</w:t>
      </w:r>
    </w:p>
    <w:p w:rsidR="00F574A8" w:rsidRPr="00F574A8" w:rsidRDefault="00F574A8" w:rsidP="00F574A8">
      <w:pPr>
        <w:pStyle w:val="Achievement"/>
        <w:rPr>
          <w:rFonts w:ascii="Times New Roman" w:hAnsi="Times New Roman"/>
          <w:spacing w:val="0"/>
          <w:sz w:val="22"/>
          <w:szCs w:val="22"/>
        </w:rPr>
      </w:pPr>
      <w:r w:rsidRPr="00F574A8">
        <w:rPr>
          <w:rFonts w:ascii="Times New Roman" w:hAnsi="Times New Roman"/>
          <w:spacing w:val="0"/>
          <w:sz w:val="22"/>
          <w:szCs w:val="22"/>
        </w:rPr>
        <w:t>Micro Soft Visual Basic , Java , Visual C++</w:t>
      </w:r>
    </w:p>
    <w:p w:rsidR="00F574A8" w:rsidRPr="00F574A8" w:rsidRDefault="00F574A8" w:rsidP="00F574A8">
      <w:pPr>
        <w:pStyle w:val="Achievement"/>
        <w:rPr>
          <w:rFonts w:ascii="Times New Roman" w:hAnsi="Times New Roman"/>
          <w:spacing w:val="0"/>
          <w:sz w:val="22"/>
          <w:szCs w:val="22"/>
        </w:rPr>
      </w:pPr>
      <w:r w:rsidRPr="00F574A8">
        <w:rPr>
          <w:rFonts w:ascii="Times New Roman" w:hAnsi="Times New Roman"/>
          <w:spacing w:val="0"/>
          <w:sz w:val="22"/>
          <w:szCs w:val="22"/>
        </w:rPr>
        <w:t>MS SQL Server</w:t>
      </w:r>
    </w:p>
    <w:p w:rsidR="00F574A8" w:rsidRPr="00F574A8" w:rsidRDefault="00F574A8" w:rsidP="00F574A8">
      <w:pPr>
        <w:pStyle w:val="Achievement"/>
        <w:rPr>
          <w:rFonts w:ascii="Times New Roman" w:hAnsi="Times New Roman"/>
          <w:spacing w:val="0"/>
          <w:sz w:val="22"/>
          <w:szCs w:val="22"/>
        </w:rPr>
      </w:pPr>
      <w:r w:rsidRPr="00F574A8">
        <w:rPr>
          <w:rFonts w:ascii="Times New Roman" w:hAnsi="Times New Roman"/>
          <w:spacing w:val="0"/>
          <w:sz w:val="22"/>
          <w:szCs w:val="22"/>
        </w:rPr>
        <w:t>INTERNET &amp; E-MAIL</w:t>
      </w:r>
    </w:p>
    <w:p w:rsidR="00F574A8" w:rsidRPr="00F574A8" w:rsidRDefault="00F574A8" w:rsidP="00F574A8">
      <w:pPr>
        <w:pStyle w:val="Achievement"/>
        <w:rPr>
          <w:rFonts w:ascii="Times New Roman" w:hAnsi="Times New Roman"/>
          <w:spacing w:val="0"/>
          <w:sz w:val="22"/>
          <w:szCs w:val="22"/>
        </w:rPr>
      </w:pPr>
      <w:r w:rsidRPr="00F574A8">
        <w:rPr>
          <w:rFonts w:ascii="Times New Roman" w:hAnsi="Times New Roman"/>
          <w:spacing w:val="0"/>
          <w:sz w:val="22"/>
          <w:szCs w:val="22"/>
        </w:rPr>
        <w:t>Hands on Experience in Computer Hard-Ware Installation</w:t>
      </w:r>
    </w:p>
    <w:p w:rsidR="0051652C" w:rsidRPr="0051652C" w:rsidRDefault="00A71F27" w:rsidP="0051652C">
      <w:pPr>
        <w:pStyle w:val="BodyText"/>
        <w:suppressAutoHyphens w:val="0"/>
        <w:spacing w:line="360" w:lineRule="auto"/>
        <w:rPr>
          <w:sz w:val="4"/>
          <w:szCs w:val="22"/>
        </w:rPr>
      </w:pPr>
      <w:r w:rsidRPr="0051652C">
        <w:rPr>
          <w:sz w:val="4"/>
          <w:szCs w:val="22"/>
        </w:rPr>
        <w:t xml:space="preserve">. </w:t>
      </w:r>
    </w:p>
    <w:p w:rsidR="00A71F27" w:rsidRPr="00A47468" w:rsidRDefault="00A71F27" w:rsidP="0051652C">
      <w:pPr>
        <w:pStyle w:val="BodyText"/>
        <w:suppressAutoHyphens w:val="0"/>
        <w:spacing w:line="360" w:lineRule="auto"/>
        <w:rPr>
          <w:caps/>
          <w:u w:val="single"/>
        </w:rPr>
      </w:pPr>
      <w:r>
        <w:rPr>
          <w:caps/>
          <w:u w:val="single"/>
        </w:rPr>
        <w:t>LANGUAGE PROFICIENCY</w:t>
      </w:r>
    </w:p>
    <w:p w:rsidR="00A71F27" w:rsidRDefault="00A71F27" w:rsidP="00A71F27">
      <w:pPr>
        <w:pStyle w:val="BodyText"/>
        <w:suppressAutoHyphens w:val="0"/>
        <w:spacing w:line="360" w:lineRule="auto"/>
        <w:jc w:val="both"/>
        <w:rPr>
          <w:sz w:val="22"/>
          <w:szCs w:val="22"/>
        </w:rPr>
      </w:pPr>
      <w:proofErr w:type="gramStart"/>
      <w:r w:rsidRPr="00A47468">
        <w:rPr>
          <w:sz w:val="22"/>
          <w:szCs w:val="22"/>
        </w:rPr>
        <w:t xml:space="preserve">Fluency in written and spoken </w:t>
      </w:r>
      <w:r w:rsidRPr="00A47468">
        <w:rPr>
          <w:b/>
          <w:sz w:val="22"/>
          <w:szCs w:val="22"/>
        </w:rPr>
        <w:t>English</w:t>
      </w:r>
      <w:r w:rsidRPr="00A47468">
        <w:rPr>
          <w:sz w:val="22"/>
          <w:szCs w:val="22"/>
        </w:rPr>
        <w:t xml:space="preserve"> and </w:t>
      </w:r>
      <w:r w:rsidRPr="00A47468">
        <w:rPr>
          <w:b/>
          <w:sz w:val="22"/>
          <w:szCs w:val="22"/>
        </w:rPr>
        <w:t>Sinhala</w:t>
      </w:r>
      <w:r w:rsidRPr="00A47468">
        <w:rPr>
          <w:sz w:val="22"/>
          <w:szCs w:val="22"/>
        </w:rPr>
        <w:t>.</w:t>
      </w:r>
      <w:proofErr w:type="gramEnd"/>
    </w:p>
    <w:p w:rsidR="00A71F27" w:rsidRPr="0099105A" w:rsidRDefault="00A71F27" w:rsidP="00A71F27">
      <w:pPr>
        <w:pStyle w:val="BodyText"/>
        <w:spacing w:line="360" w:lineRule="auto"/>
        <w:jc w:val="both"/>
        <w:rPr>
          <w:caps/>
          <w:u w:val="single"/>
        </w:rPr>
      </w:pPr>
      <w:r>
        <w:rPr>
          <w:caps/>
          <w:u w:val="single"/>
        </w:rPr>
        <w:t>personal records</w:t>
      </w:r>
    </w:p>
    <w:p w:rsidR="00A71F27" w:rsidRPr="00530A53" w:rsidRDefault="00A71F27" w:rsidP="00A71F27">
      <w:pPr>
        <w:pStyle w:val="BodyText"/>
        <w:rPr>
          <w:sz w:val="22"/>
          <w:szCs w:val="22"/>
        </w:rPr>
      </w:pPr>
      <w:r w:rsidRPr="00530A53">
        <w:rPr>
          <w:sz w:val="22"/>
          <w:szCs w:val="22"/>
        </w:rPr>
        <w:t>Full Name</w:t>
      </w:r>
      <w:r w:rsidRPr="00530A53">
        <w:rPr>
          <w:sz w:val="22"/>
          <w:szCs w:val="22"/>
        </w:rPr>
        <w:tab/>
      </w:r>
      <w:r w:rsidRPr="00530A53">
        <w:rPr>
          <w:sz w:val="22"/>
          <w:szCs w:val="22"/>
        </w:rPr>
        <w:tab/>
        <w:t xml:space="preserve">: </w:t>
      </w:r>
      <w:proofErr w:type="spellStart"/>
      <w:r w:rsidR="00265CB9">
        <w:rPr>
          <w:sz w:val="22"/>
          <w:szCs w:val="22"/>
        </w:rPr>
        <w:t>SajithSurangaGunawardena</w:t>
      </w:r>
      <w:proofErr w:type="spellEnd"/>
    </w:p>
    <w:p w:rsidR="00A71F27" w:rsidRPr="00530A53" w:rsidRDefault="00A71F27" w:rsidP="00A71F27">
      <w:pPr>
        <w:pStyle w:val="BodyText"/>
        <w:rPr>
          <w:sz w:val="22"/>
          <w:szCs w:val="22"/>
        </w:rPr>
      </w:pPr>
      <w:r w:rsidRPr="00530A53">
        <w:rPr>
          <w:sz w:val="22"/>
          <w:szCs w:val="22"/>
        </w:rPr>
        <w:t>Date of Birth</w:t>
      </w:r>
      <w:r w:rsidRPr="00530A53">
        <w:rPr>
          <w:sz w:val="22"/>
          <w:szCs w:val="22"/>
        </w:rPr>
        <w:tab/>
      </w:r>
      <w:r w:rsidRPr="00530A53">
        <w:rPr>
          <w:sz w:val="22"/>
          <w:szCs w:val="22"/>
        </w:rPr>
        <w:tab/>
        <w:t>: 1</w:t>
      </w:r>
      <w:r w:rsidR="00265CB9">
        <w:rPr>
          <w:sz w:val="22"/>
          <w:szCs w:val="22"/>
        </w:rPr>
        <w:t>0</w:t>
      </w:r>
      <w:r w:rsidRPr="00530A53">
        <w:rPr>
          <w:sz w:val="22"/>
          <w:szCs w:val="22"/>
        </w:rPr>
        <w:t xml:space="preserve">th </w:t>
      </w:r>
      <w:r w:rsidR="00265CB9">
        <w:rPr>
          <w:sz w:val="22"/>
          <w:szCs w:val="22"/>
        </w:rPr>
        <w:t>January</w:t>
      </w:r>
      <w:r w:rsidRPr="00530A53">
        <w:rPr>
          <w:sz w:val="22"/>
          <w:szCs w:val="22"/>
        </w:rPr>
        <w:t xml:space="preserve"> 198</w:t>
      </w:r>
      <w:r w:rsidR="00265CB9">
        <w:rPr>
          <w:sz w:val="22"/>
          <w:szCs w:val="22"/>
        </w:rPr>
        <w:t>1</w:t>
      </w:r>
    </w:p>
    <w:p w:rsidR="00A71F27" w:rsidRPr="00530A53" w:rsidRDefault="00A71F27" w:rsidP="00A71F27">
      <w:pPr>
        <w:pStyle w:val="BodyText"/>
        <w:rPr>
          <w:sz w:val="22"/>
          <w:szCs w:val="22"/>
        </w:rPr>
      </w:pPr>
      <w:r w:rsidRPr="00530A53">
        <w:rPr>
          <w:sz w:val="22"/>
          <w:szCs w:val="22"/>
        </w:rPr>
        <w:t>Nationality</w:t>
      </w:r>
      <w:r w:rsidRPr="00530A53">
        <w:rPr>
          <w:sz w:val="22"/>
          <w:szCs w:val="22"/>
        </w:rPr>
        <w:tab/>
      </w:r>
      <w:r w:rsidRPr="00530A53">
        <w:rPr>
          <w:sz w:val="22"/>
          <w:szCs w:val="22"/>
        </w:rPr>
        <w:tab/>
        <w:t>: Sri Lankan</w:t>
      </w:r>
    </w:p>
    <w:p w:rsidR="00A71F27" w:rsidRPr="00530A53" w:rsidRDefault="00A71F27" w:rsidP="00A71F27">
      <w:pPr>
        <w:pStyle w:val="BodyText"/>
        <w:rPr>
          <w:sz w:val="22"/>
          <w:szCs w:val="22"/>
        </w:rPr>
      </w:pPr>
      <w:r w:rsidRPr="00530A53">
        <w:rPr>
          <w:sz w:val="22"/>
          <w:szCs w:val="22"/>
        </w:rPr>
        <w:t>Religion</w:t>
      </w:r>
      <w:r w:rsidRPr="00530A53">
        <w:rPr>
          <w:sz w:val="22"/>
          <w:szCs w:val="22"/>
        </w:rPr>
        <w:tab/>
      </w:r>
      <w:r w:rsidRPr="00530A53">
        <w:rPr>
          <w:sz w:val="22"/>
          <w:szCs w:val="22"/>
        </w:rPr>
        <w:tab/>
        <w:t>: Buddhist</w:t>
      </w:r>
    </w:p>
    <w:p w:rsidR="00A71F27" w:rsidRPr="00530A53" w:rsidRDefault="00A71F27" w:rsidP="00A71F27">
      <w:pPr>
        <w:pStyle w:val="BodyText"/>
        <w:rPr>
          <w:sz w:val="22"/>
          <w:szCs w:val="22"/>
        </w:rPr>
      </w:pPr>
      <w:r w:rsidRPr="00530A53">
        <w:rPr>
          <w:sz w:val="22"/>
          <w:szCs w:val="22"/>
        </w:rPr>
        <w:t>Gender</w:t>
      </w:r>
      <w:r w:rsidRPr="00530A53">
        <w:rPr>
          <w:sz w:val="22"/>
          <w:szCs w:val="22"/>
        </w:rPr>
        <w:tab/>
      </w:r>
      <w:r w:rsidRPr="00530A53">
        <w:rPr>
          <w:sz w:val="22"/>
          <w:szCs w:val="22"/>
        </w:rPr>
        <w:tab/>
      </w:r>
      <w:r w:rsidRPr="00530A53">
        <w:rPr>
          <w:sz w:val="22"/>
          <w:szCs w:val="22"/>
        </w:rPr>
        <w:tab/>
        <w:t xml:space="preserve">: </w:t>
      </w:r>
      <w:r w:rsidR="00A172BA">
        <w:rPr>
          <w:sz w:val="22"/>
          <w:szCs w:val="22"/>
        </w:rPr>
        <w:t>M</w:t>
      </w:r>
      <w:r w:rsidRPr="00530A53">
        <w:rPr>
          <w:sz w:val="22"/>
          <w:szCs w:val="22"/>
        </w:rPr>
        <w:t>ale</w:t>
      </w:r>
    </w:p>
    <w:p w:rsidR="00A71F27" w:rsidRPr="00530A53" w:rsidRDefault="00A71F27" w:rsidP="00A71F27">
      <w:pPr>
        <w:pStyle w:val="BodyText"/>
        <w:rPr>
          <w:sz w:val="22"/>
          <w:szCs w:val="22"/>
        </w:rPr>
      </w:pPr>
      <w:r w:rsidRPr="00530A53">
        <w:rPr>
          <w:sz w:val="22"/>
          <w:szCs w:val="22"/>
        </w:rPr>
        <w:t>Civil Status</w:t>
      </w:r>
      <w:r w:rsidRPr="00530A53">
        <w:rPr>
          <w:sz w:val="22"/>
          <w:szCs w:val="22"/>
        </w:rPr>
        <w:tab/>
      </w:r>
      <w:r w:rsidRPr="00530A53">
        <w:rPr>
          <w:sz w:val="22"/>
          <w:szCs w:val="22"/>
        </w:rPr>
        <w:tab/>
        <w:t>: Married</w:t>
      </w:r>
    </w:p>
    <w:p w:rsidR="00A71F27" w:rsidRPr="00530A53" w:rsidRDefault="00A71F27" w:rsidP="00A71F27">
      <w:pPr>
        <w:pStyle w:val="BodyText"/>
        <w:rPr>
          <w:sz w:val="22"/>
          <w:szCs w:val="22"/>
        </w:rPr>
      </w:pPr>
      <w:r w:rsidRPr="00530A53">
        <w:rPr>
          <w:sz w:val="22"/>
          <w:szCs w:val="22"/>
        </w:rPr>
        <w:t>NIC Number</w:t>
      </w:r>
      <w:r w:rsidRPr="00530A53">
        <w:rPr>
          <w:sz w:val="22"/>
          <w:szCs w:val="22"/>
        </w:rPr>
        <w:tab/>
      </w:r>
      <w:r w:rsidRPr="00530A53">
        <w:rPr>
          <w:sz w:val="22"/>
          <w:szCs w:val="22"/>
        </w:rPr>
        <w:tab/>
        <w:t xml:space="preserve">: </w:t>
      </w:r>
      <w:r w:rsidR="0053044D">
        <w:rPr>
          <w:sz w:val="22"/>
          <w:szCs w:val="22"/>
        </w:rPr>
        <w:t>810101911V</w:t>
      </w:r>
    </w:p>
    <w:p w:rsidR="00A71F27" w:rsidRPr="00BD7055" w:rsidRDefault="00A71F27" w:rsidP="00A71F27">
      <w:pPr>
        <w:pStyle w:val="BodyText"/>
        <w:rPr>
          <w:sz w:val="8"/>
        </w:rPr>
      </w:pPr>
    </w:p>
    <w:p w:rsidR="00A71F27" w:rsidRPr="00B95694" w:rsidRDefault="00A71F27" w:rsidP="007442AF">
      <w:pPr>
        <w:pStyle w:val="BodyText"/>
        <w:spacing w:after="0" w:line="360" w:lineRule="auto"/>
        <w:jc w:val="both"/>
        <w:rPr>
          <w:caps/>
          <w:u w:val="single"/>
        </w:rPr>
      </w:pPr>
      <w:r>
        <w:rPr>
          <w:caps/>
          <w:u w:val="single"/>
        </w:rPr>
        <w:t>extra curricular activities</w:t>
      </w:r>
    </w:p>
    <w:p w:rsidR="00A71F27" w:rsidRDefault="00A71F27" w:rsidP="00A71F27">
      <w:pPr>
        <w:pStyle w:val="BodyText"/>
        <w:numPr>
          <w:ilvl w:val="0"/>
          <w:numId w:val="2"/>
        </w:numPr>
        <w:jc w:val="both"/>
        <w:rPr>
          <w:sz w:val="22"/>
          <w:szCs w:val="22"/>
        </w:rPr>
      </w:pPr>
      <w:r w:rsidRPr="00530A53">
        <w:rPr>
          <w:sz w:val="22"/>
          <w:szCs w:val="22"/>
        </w:rPr>
        <w:t xml:space="preserve">A member of the </w:t>
      </w:r>
      <w:r w:rsidR="00BD7055">
        <w:rPr>
          <w:sz w:val="22"/>
          <w:szCs w:val="22"/>
        </w:rPr>
        <w:t xml:space="preserve">ISO </w:t>
      </w:r>
      <w:r w:rsidR="00861AE5">
        <w:rPr>
          <w:sz w:val="22"/>
          <w:szCs w:val="22"/>
        </w:rPr>
        <w:t xml:space="preserve">internal </w:t>
      </w:r>
      <w:r w:rsidR="00BD7055">
        <w:rPr>
          <w:sz w:val="22"/>
          <w:szCs w:val="22"/>
        </w:rPr>
        <w:t>audit committee</w:t>
      </w:r>
      <w:r w:rsidR="00861AE5">
        <w:rPr>
          <w:sz w:val="22"/>
          <w:szCs w:val="22"/>
        </w:rPr>
        <w:t xml:space="preserve">, where actively participating </w:t>
      </w:r>
      <w:r w:rsidR="00685263">
        <w:rPr>
          <w:sz w:val="22"/>
          <w:szCs w:val="22"/>
        </w:rPr>
        <w:t>on internal ISO audits and implementation.</w:t>
      </w:r>
    </w:p>
    <w:p w:rsidR="00685263" w:rsidRDefault="00107BFA" w:rsidP="00685263">
      <w:pPr>
        <w:pStyle w:val="BodyText"/>
        <w:numPr>
          <w:ilvl w:val="0"/>
          <w:numId w:val="2"/>
        </w:numPr>
        <w:jc w:val="both"/>
        <w:rPr>
          <w:sz w:val="22"/>
          <w:szCs w:val="22"/>
        </w:rPr>
      </w:pPr>
      <w:r>
        <w:rPr>
          <w:sz w:val="22"/>
          <w:szCs w:val="22"/>
        </w:rPr>
        <w:t xml:space="preserve">Active member </w:t>
      </w:r>
      <w:r w:rsidR="00685263">
        <w:rPr>
          <w:sz w:val="22"/>
          <w:szCs w:val="22"/>
        </w:rPr>
        <w:t>of BCMS implementation team.</w:t>
      </w:r>
    </w:p>
    <w:p w:rsidR="00256ED3" w:rsidRPr="00256ED3" w:rsidRDefault="00256ED3" w:rsidP="00256ED3">
      <w:pPr>
        <w:pStyle w:val="ListParagraph"/>
        <w:numPr>
          <w:ilvl w:val="0"/>
          <w:numId w:val="2"/>
        </w:numPr>
        <w:rPr>
          <w:sz w:val="22"/>
          <w:szCs w:val="22"/>
        </w:rPr>
      </w:pPr>
      <w:r w:rsidRPr="00256ED3">
        <w:rPr>
          <w:sz w:val="22"/>
          <w:szCs w:val="22"/>
        </w:rPr>
        <w:t>Member of Alliance Finance Speech craft Program – 2012 Conducted by Division H of Toastmasters International</w:t>
      </w:r>
    </w:p>
    <w:p w:rsidR="00D31917" w:rsidRPr="00BD7055" w:rsidRDefault="00D31917" w:rsidP="00A71F27">
      <w:pPr>
        <w:pStyle w:val="BodyText"/>
        <w:spacing w:line="360" w:lineRule="auto"/>
        <w:jc w:val="both"/>
        <w:rPr>
          <w:caps/>
          <w:sz w:val="14"/>
          <w:u w:val="single"/>
        </w:rPr>
      </w:pPr>
    </w:p>
    <w:p w:rsidR="00A71F27" w:rsidRDefault="00A71F27" w:rsidP="007442AF">
      <w:pPr>
        <w:pStyle w:val="BodyText"/>
        <w:spacing w:after="0" w:line="360" w:lineRule="auto"/>
        <w:jc w:val="both"/>
        <w:rPr>
          <w:caps/>
          <w:u w:val="single"/>
        </w:rPr>
      </w:pPr>
      <w:r>
        <w:rPr>
          <w:caps/>
          <w:u w:val="single"/>
        </w:rPr>
        <w:t>non related refrees</w:t>
      </w:r>
    </w:p>
    <w:tbl>
      <w:tblPr>
        <w:tblStyle w:val="TableGrid"/>
        <w:tblW w:w="87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261"/>
        <w:gridCol w:w="4494"/>
      </w:tblGrid>
      <w:tr w:rsidR="002E4777" w:rsidTr="002E4777">
        <w:trPr>
          <w:trHeight w:val="3082"/>
        </w:trPr>
        <w:tc>
          <w:tcPr>
            <w:tcW w:w="4261" w:type="dxa"/>
          </w:tcPr>
          <w:p w:rsidR="002E4777" w:rsidRPr="00530A53" w:rsidRDefault="002E4777" w:rsidP="002E4777">
            <w:pPr>
              <w:pStyle w:val="BodyText"/>
              <w:tabs>
                <w:tab w:val="left" w:pos="1701"/>
                <w:tab w:val="left" w:pos="1985"/>
              </w:tabs>
              <w:spacing w:after="0" w:line="360" w:lineRule="auto"/>
              <w:jc w:val="both"/>
              <w:rPr>
                <w:sz w:val="22"/>
                <w:szCs w:val="22"/>
              </w:rPr>
            </w:pPr>
            <w:r>
              <w:rPr>
                <w:sz w:val="22"/>
                <w:szCs w:val="22"/>
              </w:rPr>
              <w:t>Mr. Michael Benedict</w:t>
            </w:r>
          </w:p>
          <w:p w:rsidR="002E4777" w:rsidRPr="00530A53" w:rsidRDefault="002E4777" w:rsidP="002E4777">
            <w:pPr>
              <w:pStyle w:val="BodyText"/>
              <w:ind w:hanging="55"/>
              <w:jc w:val="both"/>
              <w:rPr>
                <w:sz w:val="22"/>
                <w:szCs w:val="22"/>
              </w:rPr>
            </w:pPr>
            <w:r>
              <w:rPr>
                <w:sz w:val="22"/>
                <w:szCs w:val="22"/>
              </w:rPr>
              <w:t>A.G.M. - Credit</w:t>
            </w:r>
          </w:p>
          <w:p w:rsidR="002E4777" w:rsidRPr="00530A53" w:rsidRDefault="002E4777" w:rsidP="002E4777">
            <w:pPr>
              <w:pStyle w:val="BodyText"/>
              <w:ind w:left="426" w:hanging="480"/>
              <w:jc w:val="both"/>
              <w:rPr>
                <w:sz w:val="22"/>
                <w:szCs w:val="22"/>
              </w:rPr>
            </w:pPr>
            <w:r>
              <w:rPr>
                <w:sz w:val="22"/>
                <w:szCs w:val="22"/>
              </w:rPr>
              <w:t>Alliance Finance Company PLC</w:t>
            </w:r>
          </w:p>
          <w:p w:rsidR="002E4777" w:rsidRDefault="002E4777" w:rsidP="002E4777">
            <w:pPr>
              <w:pStyle w:val="BodyText"/>
              <w:ind w:left="426" w:hanging="480"/>
              <w:jc w:val="both"/>
              <w:rPr>
                <w:sz w:val="22"/>
                <w:szCs w:val="22"/>
              </w:rPr>
            </w:pPr>
            <w:r>
              <w:rPr>
                <w:sz w:val="22"/>
                <w:szCs w:val="22"/>
              </w:rPr>
              <w:t>“Alliance House”</w:t>
            </w:r>
          </w:p>
          <w:p w:rsidR="002E4777" w:rsidRPr="00530A53" w:rsidRDefault="002E4777" w:rsidP="002E4777">
            <w:pPr>
              <w:pStyle w:val="BodyText"/>
              <w:ind w:left="426" w:hanging="480"/>
              <w:jc w:val="both"/>
              <w:rPr>
                <w:sz w:val="22"/>
                <w:szCs w:val="22"/>
              </w:rPr>
            </w:pPr>
            <w:r>
              <w:rPr>
                <w:sz w:val="22"/>
                <w:szCs w:val="22"/>
              </w:rPr>
              <w:t>No:84, Ward Place,</w:t>
            </w:r>
          </w:p>
          <w:p w:rsidR="002E4777" w:rsidRPr="00530A53" w:rsidRDefault="002E4777" w:rsidP="002E4777">
            <w:pPr>
              <w:pStyle w:val="BodyText"/>
              <w:ind w:left="426" w:hanging="480"/>
              <w:jc w:val="both"/>
              <w:rPr>
                <w:sz w:val="22"/>
                <w:szCs w:val="22"/>
              </w:rPr>
            </w:pPr>
            <w:r w:rsidRPr="00530A53">
              <w:rPr>
                <w:sz w:val="22"/>
                <w:szCs w:val="22"/>
              </w:rPr>
              <w:t xml:space="preserve">Colombo </w:t>
            </w:r>
            <w:r>
              <w:rPr>
                <w:sz w:val="22"/>
                <w:szCs w:val="22"/>
              </w:rPr>
              <w:t>7</w:t>
            </w:r>
          </w:p>
          <w:p w:rsidR="002E4777" w:rsidRPr="00530A53" w:rsidRDefault="002E4777" w:rsidP="002E4777">
            <w:pPr>
              <w:pStyle w:val="BodyText"/>
              <w:ind w:left="426" w:hanging="480"/>
              <w:jc w:val="both"/>
              <w:rPr>
                <w:sz w:val="22"/>
                <w:szCs w:val="22"/>
              </w:rPr>
            </w:pPr>
            <w:r w:rsidRPr="00530A53">
              <w:rPr>
                <w:sz w:val="22"/>
                <w:szCs w:val="22"/>
              </w:rPr>
              <w:t xml:space="preserve">Office: (+94) (011) </w:t>
            </w:r>
            <w:r>
              <w:rPr>
                <w:sz w:val="22"/>
                <w:szCs w:val="22"/>
              </w:rPr>
              <w:t>2673673</w:t>
            </w:r>
          </w:p>
          <w:p w:rsidR="002E4777" w:rsidRPr="002E4777" w:rsidRDefault="002E4777" w:rsidP="002E4777">
            <w:pPr>
              <w:rPr>
                <w:sz w:val="22"/>
                <w:szCs w:val="22"/>
              </w:rPr>
            </w:pPr>
            <w:r w:rsidRPr="00530A53">
              <w:rPr>
                <w:sz w:val="22"/>
                <w:szCs w:val="22"/>
              </w:rPr>
              <w:t>Mobile: (+94) (0) 77</w:t>
            </w:r>
            <w:r>
              <w:rPr>
                <w:sz w:val="22"/>
                <w:szCs w:val="22"/>
              </w:rPr>
              <w:t>7308638</w:t>
            </w:r>
          </w:p>
        </w:tc>
        <w:tc>
          <w:tcPr>
            <w:tcW w:w="4494" w:type="dxa"/>
          </w:tcPr>
          <w:p w:rsidR="002E4777" w:rsidRPr="00530A53" w:rsidRDefault="002E4777" w:rsidP="002E4777">
            <w:pPr>
              <w:pStyle w:val="BodyText"/>
              <w:ind w:left="134"/>
              <w:jc w:val="both"/>
              <w:rPr>
                <w:sz w:val="22"/>
                <w:szCs w:val="22"/>
              </w:rPr>
            </w:pPr>
            <w:r w:rsidRPr="00530A53">
              <w:rPr>
                <w:sz w:val="22"/>
                <w:szCs w:val="22"/>
              </w:rPr>
              <w:t xml:space="preserve">Mr. </w:t>
            </w:r>
            <w:proofErr w:type="spellStart"/>
            <w:r>
              <w:rPr>
                <w:sz w:val="22"/>
                <w:szCs w:val="22"/>
              </w:rPr>
              <w:t>Deshantha</w:t>
            </w:r>
            <w:proofErr w:type="spellEnd"/>
            <w:r>
              <w:rPr>
                <w:sz w:val="22"/>
                <w:szCs w:val="22"/>
              </w:rPr>
              <w:t xml:space="preserve"> De </w:t>
            </w:r>
            <w:proofErr w:type="spellStart"/>
            <w:r>
              <w:rPr>
                <w:sz w:val="22"/>
                <w:szCs w:val="22"/>
              </w:rPr>
              <w:t>Alwis</w:t>
            </w:r>
            <w:proofErr w:type="spellEnd"/>
          </w:p>
          <w:p w:rsidR="002E4777" w:rsidRPr="00530A53" w:rsidRDefault="002E4777" w:rsidP="002E4777">
            <w:pPr>
              <w:pStyle w:val="BodyText"/>
              <w:ind w:left="134" w:hanging="19"/>
              <w:rPr>
                <w:sz w:val="22"/>
                <w:szCs w:val="22"/>
              </w:rPr>
            </w:pPr>
            <w:r>
              <w:rPr>
                <w:sz w:val="22"/>
                <w:szCs w:val="22"/>
              </w:rPr>
              <w:t>General Manager – Finance &amp;Administration</w:t>
            </w:r>
          </w:p>
          <w:p w:rsidR="002E4777" w:rsidRPr="00530A53" w:rsidRDefault="002E4777" w:rsidP="002E4777">
            <w:pPr>
              <w:pStyle w:val="BodyText"/>
              <w:ind w:left="134" w:hanging="19"/>
              <w:jc w:val="both"/>
              <w:rPr>
                <w:sz w:val="22"/>
                <w:szCs w:val="22"/>
              </w:rPr>
            </w:pPr>
            <w:r>
              <w:rPr>
                <w:sz w:val="22"/>
                <w:szCs w:val="22"/>
              </w:rPr>
              <w:t>Mercantile Merchant Bank Limited</w:t>
            </w:r>
          </w:p>
          <w:p w:rsidR="002E4777" w:rsidRPr="00530A53" w:rsidRDefault="002E4777" w:rsidP="002E4777">
            <w:pPr>
              <w:pStyle w:val="BodyText"/>
              <w:ind w:left="134" w:hanging="19"/>
              <w:jc w:val="both"/>
              <w:rPr>
                <w:sz w:val="22"/>
                <w:szCs w:val="22"/>
              </w:rPr>
            </w:pPr>
            <w:r>
              <w:rPr>
                <w:sz w:val="22"/>
                <w:szCs w:val="22"/>
              </w:rPr>
              <w:t xml:space="preserve">No: 300, Galle </w:t>
            </w:r>
            <w:proofErr w:type="spellStart"/>
            <w:r>
              <w:rPr>
                <w:sz w:val="22"/>
                <w:szCs w:val="22"/>
              </w:rPr>
              <w:t>Raod</w:t>
            </w:r>
            <w:proofErr w:type="spellEnd"/>
            <w:r>
              <w:rPr>
                <w:sz w:val="22"/>
                <w:szCs w:val="22"/>
              </w:rPr>
              <w:t>,</w:t>
            </w:r>
          </w:p>
          <w:p w:rsidR="002E4777" w:rsidRPr="00530A53" w:rsidRDefault="002E4777" w:rsidP="002E4777">
            <w:pPr>
              <w:pStyle w:val="BodyText"/>
              <w:ind w:left="134" w:hanging="19"/>
              <w:jc w:val="both"/>
              <w:rPr>
                <w:sz w:val="22"/>
                <w:szCs w:val="22"/>
              </w:rPr>
            </w:pPr>
            <w:r>
              <w:rPr>
                <w:sz w:val="22"/>
                <w:szCs w:val="22"/>
              </w:rPr>
              <w:t>Colombo 03</w:t>
            </w:r>
          </w:p>
          <w:p w:rsidR="002E4777" w:rsidRDefault="002E4777" w:rsidP="002E4777">
            <w:pPr>
              <w:pStyle w:val="BodyText"/>
              <w:ind w:left="134" w:hanging="19"/>
              <w:jc w:val="both"/>
              <w:rPr>
                <w:sz w:val="22"/>
                <w:szCs w:val="22"/>
              </w:rPr>
            </w:pPr>
            <w:r w:rsidRPr="00530A53">
              <w:rPr>
                <w:sz w:val="22"/>
                <w:szCs w:val="22"/>
              </w:rPr>
              <w:t xml:space="preserve">Office: (+94) (011) </w:t>
            </w:r>
            <w:r>
              <w:rPr>
                <w:sz w:val="22"/>
                <w:szCs w:val="22"/>
              </w:rPr>
              <w:t>4529901</w:t>
            </w:r>
          </w:p>
          <w:p w:rsidR="002E4777" w:rsidRPr="00530A53" w:rsidRDefault="002E4777" w:rsidP="002E4777">
            <w:pPr>
              <w:pStyle w:val="BodyText"/>
              <w:ind w:left="134" w:hanging="19"/>
              <w:jc w:val="both"/>
              <w:rPr>
                <w:sz w:val="22"/>
                <w:szCs w:val="22"/>
              </w:rPr>
            </w:pPr>
            <w:r>
              <w:rPr>
                <w:sz w:val="22"/>
                <w:szCs w:val="22"/>
              </w:rPr>
              <w:t>Direct : (+94) (011) 4529973</w:t>
            </w:r>
          </w:p>
          <w:p w:rsidR="002E4777" w:rsidRPr="002E4777" w:rsidRDefault="002E4777" w:rsidP="002E4777">
            <w:pPr>
              <w:pStyle w:val="BodyText"/>
              <w:ind w:left="134" w:hanging="19"/>
              <w:jc w:val="both"/>
              <w:rPr>
                <w:sz w:val="22"/>
                <w:szCs w:val="22"/>
              </w:rPr>
            </w:pPr>
            <w:r w:rsidRPr="00530A53">
              <w:rPr>
                <w:sz w:val="22"/>
                <w:szCs w:val="22"/>
              </w:rPr>
              <w:t>Mobile: (+94) (0) 773</w:t>
            </w:r>
            <w:r>
              <w:rPr>
                <w:sz w:val="22"/>
                <w:szCs w:val="22"/>
              </w:rPr>
              <w:t>265213</w:t>
            </w:r>
          </w:p>
        </w:tc>
      </w:tr>
    </w:tbl>
    <w:p w:rsidR="00A71F27" w:rsidRPr="009A3A36" w:rsidRDefault="00A71F27" w:rsidP="00A71F27">
      <w:pPr>
        <w:rPr>
          <w:sz w:val="6"/>
          <w:szCs w:val="22"/>
        </w:rPr>
      </w:pPr>
    </w:p>
    <w:p w:rsidR="00A71F27" w:rsidRPr="00A507A1" w:rsidRDefault="00A71F27" w:rsidP="00A71F27">
      <w:pPr>
        <w:spacing w:line="360" w:lineRule="auto"/>
        <w:rPr>
          <w:sz w:val="6"/>
        </w:rPr>
      </w:pPr>
      <w:bookmarkStart w:id="0" w:name="_GoBack"/>
      <w:bookmarkEnd w:id="0"/>
    </w:p>
    <w:p w:rsidR="00A71F27" w:rsidRPr="00897A12" w:rsidRDefault="00A71F27" w:rsidP="00A71F27">
      <w:pPr>
        <w:spacing w:line="360" w:lineRule="auto"/>
        <w:rPr>
          <w:sz w:val="22"/>
          <w:szCs w:val="22"/>
        </w:rPr>
      </w:pPr>
      <w:r w:rsidRPr="00897A12">
        <w:rPr>
          <w:sz w:val="22"/>
          <w:szCs w:val="22"/>
        </w:rPr>
        <w:t>I hereby confirm that the above-mentioned particulars are true and accurate to the best of my knowledge.</w:t>
      </w:r>
    </w:p>
    <w:p w:rsidR="00A71F27" w:rsidRPr="002E4777" w:rsidRDefault="00A71F27" w:rsidP="00A71F27">
      <w:pPr>
        <w:rPr>
          <w:sz w:val="2"/>
          <w:szCs w:val="22"/>
        </w:rPr>
      </w:pPr>
    </w:p>
    <w:p w:rsidR="00A71F27" w:rsidRPr="00897A12" w:rsidRDefault="00A71F27" w:rsidP="00A71F27">
      <w:pPr>
        <w:spacing w:line="360" w:lineRule="auto"/>
        <w:rPr>
          <w:sz w:val="22"/>
          <w:szCs w:val="22"/>
        </w:rPr>
      </w:pPr>
      <w:r w:rsidRPr="00897A12">
        <w:rPr>
          <w:sz w:val="22"/>
          <w:szCs w:val="22"/>
        </w:rPr>
        <w:t>Yours truly,</w:t>
      </w:r>
    </w:p>
    <w:p w:rsidR="0051652C" w:rsidRDefault="0051652C" w:rsidP="00BD7055">
      <w:pPr>
        <w:pStyle w:val="BodyText"/>
        <w:spacing w:line="360" w:lineRule="auto"/>
        <w:jc w:val="both"/>
        <w:rPr>
          <w:sz w:val="22"/>
          <w:szCs w:val="22"/>
        </w:rPr>
      </w:pPr>
    </w:p>
    <w:p w:rsidR="00595650" w:rsidRDefault="004A16BA" w:rsidP="00BD7055">
      <w:pPr>
        <w:pStyle w:val="BodyText"/>
        <w:spacing w:line="360" w:lineRule="auto"/>
        <w:jc w:val="both"/>
      </w:pPr>
      <w:proofErr w:type="spellStart"/>
      <w:r>
        <w:rPr>
          <w:sz w:val="22"/>
          <w:szCs w:val="22"/>
        </w:rPr>
        <w:t>SajithGunawardena</w:t>
      </w:r>
      <w:proofErr w:type="spellEnd"/>
      <w:r>
        <w:rPr>
          <w:sz w:val="22"/>
          <w:szCs w:val="22"/>
        </w:rPr>
        <w:t>.</w:t>
      </w:r>
    </w:p>
    <w:sectPr w:rsidR="00595650" w:rsidSect="00DA6E45">
      <w:pgSz w:w="11906" w:h="16838"/>
      <w:pgMar w:top="270" w:right="1800" w:bottom="547"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name w:val="WW8Num1"/>
    <w:lvl w:ilvl="0">
      <w:start w:val="1"/>
      <w:numFmt w:val="bullet"/>
      <w:lvlText w:val=""/>
      <w:lvlJc w:val="left"/>
      <w:pPr>
        <w:tabs>
          <w:tab w:val="num" w:pos="720"/>
        </w:tabs>
        <w:ind w:left="720" w:hanging="360"/>
      </w:pPr>
      <w:rPr>
        <w:rFonts w:ascii="Symbol" w:hAnsi="Symbol"/>
      </w:rPr>
    </w:lvl>
  </w:abstractNum>
  <w:abstractNum w:abstractNumId="1">
    <w:nsid w:val="00000002"/>
    <w:multiLevelType w:val="singleLevel"/>
    <w:tmpl w:val="00000002"/>
    <w:name w:val="WW8Num11"/>
    <w:lvl w:ilvl="0">
      <w:start w:val="1"/>
      <w:numFmt w:val="bullet"/>
      <w:pStyle w:val="Achievement"/>
      <w:lvlText w:val="§"/>
      <w:lvlJc w:val="left"/>
      <w:pPr>
        <w:tabs>
          <w:tab w:val="num" w:pos="360"/>
        </w:tabs>
        <w:ind w:left="360" w:hanging="360"/>
      </w:pPr>
      <w:rPr>
        <w:rFonts w:ascii="Wingdings" w:hAnsi="Wingdings"/>
      </w:rPr>
    </w:lvl>
  </w:abstractNum>
  <w:abstractNum w:abstractNumId="2">
    <w:nsid w:val="00000003"/>
    <w:multiLevelType w:val="singleLevel"/>
    <w:tmpl w:val="00000003"/>
    <w:name w:val="WW8Num4"/>
    <w:lvl w:ilvl="0">
      <w:start w:val="1"/>
      <w:numFmt w:val="bullet"/>
      <w:lvlText w:val=""/>
      <w:lvlJc w:val="left"/>
      <w:pPr>
        <w:tabs>
          <w:tab w:val="num" w:pos="720"/>
        </w:tabs>
        <w:ind w:left="720" w:hanging="360"/>
      </w:pPr>
      <w:rPr>
        <w:rFonts w:ascii="Symbol" w:hAnsi="Symbol"/>
      </w:rPr>
    </w:lvl>
  </w:abstractNum>
  <w:abstractNum w:abstractNumId="3">
    <w:nsid w:val="00000005"/>
    <w:multiLevelType w:val="singleLevel"/>
    <w:tmpl w:val="00000005"/>
    <w:name w:val="WW8Num7"/>
    <w:lvl w:ilvl="0">
      <w:start w:val="1"/>
      <w:numFmt w:val="bullet"/>
      <w:lvlText w:val=""/>
      <w:lvlJc w:val="left"/>
      <w:pPr>
        <w:tabs>
          <w:tab w:val="num" w:pos="720"/>
        </w:tabs>
        <w:ind w:left="720" w:hanging="360"/>
      </w:pPr>
      <w:rPr>
        <w:rFonts w:ascii="Symbol" w:hAnsi="Symbol"/>
      </w:rPr>
    </w:lvl>
  </w:abstractNum>
  <w:abstractNum w:abstractNumId="4">
    <w:nsid w:val="00000006"/>
    <w:multiLevelType w:val="singleLevel"/>
    <w:tmpl w:val="00000006"/>
    <w:name w:val="WW8Num8"/>
    <w:lvl w:ilvl="0">
      <w:start w:val="1"/>
      <w:numFmt w:val="bullet"/>
      <w:lvlText w:val=""/>
      <w:lvlJc w:val="left"/>
      <w:pPr>
        <w:tabs>
          <w:tab w:val="num" w:pos="1440"/>
        </w:tabs>
        <w:ind w:left="1440" w:hanging="360"/>
      </w:pPr>
      <w:rPr>
        <w:rFonts w:ascii="Symbol" w:hAnsi="Symbol"/>
      </w:rPr>
    </w:lvl>
  </w:abstractNum>
  <w:abstractNum w:abstractNumId="5">
    <w:nsid w:val="2E257A65"/>
    <w:multiLevelType w:val="hybridMultilevel"/>
    <w:tmpl w:val="E3502F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7B414E4F"/>
    <w:multiLevelType w:val="hybridMultilevel"/>
    <w:tmpl w:val="C6DC958E"/>
    <w:lvl w:ilvl="0" w:tplc="04090001">
      <w:start w:val="1"/>
      <w:numFmt w:val="bullet"/>
      <w:lvlText w:val=""/>
      <w:lvlJc w:val="left"/>
      <w:pPr>
        <w:tabs>
          <w:tab w:val="num" w:pos="360"/>
        </w:tabs>
        <w:ind w:left="360" w:hanging="360"/>
      </w:pPr>
      <w:rPr>
        <w:rFonts w:ascii="Symbol" w:hAnsi="Symbol" w:hint="default"/>
        <w:caps w:val="0"/>
        <w:strike w:val="0"/>
        <w:dstrike w:val="0"/>
        <w:outline w:val="0"/>
        <w:shadow w:val="0"/>
        <w:emboss w:val="0"/>
        <w:imprint w:val="0"/>
        <w:vanish w:val="0"/>
        <w:sz w:val="16"/>
        <w:vertAlign w:val="baseline"/>
      </w:rPr>
    </w:lvl>
    <w:lvl w:ilvl="1" w:tplc="04090003" w:tentative="1">
      <w:start w:val="1"/>
      <w:numFmt w:val="bullet"/>
      <w:lvlText w:val="o"/>
      <w:lvlJc w:val="left"/>
      <w:pPr>
        <w:tabs>
          <w:tab w:val="num" w:pos="1440"/>
        </w:tabs>
        <w:ind w:left="1440" w:hanging="360"/>
      </w:pPr>
      <w:rPr>
        <w:rFonts w:ascii="Courier New" w:hAnsi="Courier New" w:cs="Wingdings 2"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2"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2"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3"/>
  </w:num>
  <w:num w:numId="4">
    <w:abstractNumId w:val="4"/>
  </w:num>
  <w:num w:numId="5">
    <w:abstractNumId w:val="5"/>
  </w:num>
  <w:num w:numId="6">
    <w:abstractNumId w:val="1"/>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20"/>
  <w:characterSpacingControl w:val="doNotCompress"/>
  <w:compat/>
  <w:rsids>
    <w:rsidRoot w:val="00A71F27"/>
    <w:rsid w:val="00046890"/>
    <w:rsid w:val="00077EDA"/>
    <w:rsid w:val="00084A0F"/>
    <w:rsid w:val="000F49F0"/>
    <w:rsid w:val="000F7938"/>
    <w:rsid w:val="00103087"/>
    <w:rsid w:val="00107BFA"/>
    <w:rsid w:val="00150050"/>
    <w:rsid w:val="00192C95"/>
    <w:rsid w:val="001F1397"/>
    <w:rsid w:val="001F20D9"/>
    <w:rsid w:val="00241722"/>
    <w:rsid w:val="002519D4"/>
    <w:rsid w:val="00256ED3"/>
    <w:rsid w:val="00265CB9"/>
    <w:rsid w:val="002C424F"/>
    <w:rsid w:val="002E4777"/>
    <w:rsid w:val="00310D95"/>
    <w:rsid w:val="003132A7"/>
    <w:rsid w:val="00351388"/>
    <w:rsid w:val="0035165F"/>
    <w:rsid w:val="00397A76"/>
    <w:rsid w:val="003D0D4C"/>
    <w:rsid w:val="003E060F"/>
    <w:rsid w:val="003E5985"/>
    <w:rsid w:val="0042017D"/>
    <w:rsid w:val="00433A5F"/>
    <w:rsid w:val="0043771B"/>
    <w:rsid w:val="00443DB0"/>
    <w:rsid w:val="00445904"/>
    <w:rsid w:val="0045653E"/>
    <w:rsid w:val="004A16BA"/>
    <w:rsid w:val="004B2428"/>
    <w:rsid w:val="004E6C54"/>
    <w:rsid w:val="0051652C"/>
    <w:rsid w:val="0053044D"/>
    <w:rsid w:val="00534D5D"/>
    <w:rsid w:val="00563270"/>
    <w:rsid w:val="00595650"/>
    <w:rsid w:val="005E4ADD"/>
    <w:rsid w:val="00645912"/>
    <w:rsid w:val="006475D8"/>
    <w:rsid w:val="0065338C"/>
    <w:rsid w:val="00685263"/>
    <w:rsid w:val="006972E0"/>
    <w:rsid w:val="006D125B"/>
    <w:rsid w:val="007249D1"/>
    <w:rsid w:val="007442AF"/>
    <w:rsid w:val="00782183"/>
    <w:rsid w:val="007C0FAA"/>
    <w:rsid w:val="007E5CB3"/>
    <w:rsid w:val="00806E95"/>
    <w:rsid w:val="00817615"/>
    <w:rsid w:val="00821E97"/>
    <w:rsid w:val="00846C62"/>
    <w:rsid w:val="00861AE5"/>
    <w:rsid w:val="00895545"/>
    <w:rsid w:val="008C36CF"/>
    <w:rsid w:val="008C40F0"/>
    <w:rsid w:val="008D4041"/>
    <w:rsid w:val="00915E41"/>
    <w:rsid w:val="00930F7A"/>
    <w:rsid w:val="009A3A36"/>
    <w:rsid w:val="009B4302"/>
    <w:rsid w:val="00A172BA"/>
    <w:rsid w:val="00A4229A"/>
    <w:rsid w:val="00A500D2"/>
    <w:rsid w:val="00A507A1"/>
    <w:rsid w:val="00A56125"/>
    <w:rsid w:val="00A611A0"/>
    <w:rsid w:val="00A71F27"/>
    <w:rsid w:val="00A7224F"/>
    <w:rsid w:val="00AB32FC"/>
    <w:rsid w:val="00AF0671"/>
    <w:rsid w:val="00B30A6C"/>
    <w:rsid w:val="00B66183"/>
    <w:rsid w:val="00B74077"/>
    <w:rsid w:val="00BA0953"/>
    <w:rsid w:val="00BA4A83"/>
    <w:rsid w:val="00BD7055"/>
    <w:rsid w:val="00C24F6C"/>
    <w:rsid w:val="00CA1FF3"/>
    <w:rsid w:val="00CD0B27"/>
    <w:rsid w:val="00D31917"/>
    <w:rsid w:val="00D44F8C"/>
    <w:rsid w:val="00D61205"/>
    <w:rsid w:val="00D67CFA"/>
    <w:rsid w:val="00D778F3"/>
    <w:rsid w:val="00D94720"/>
    <w:rsid w:val="00DA6E45"/>
    <w:rsid w:val="00DC5650"/>
    <w:rsid w:val="00E27BFC"/>
    <w:rsid w:val="00E4591E"/>
    <w:rsid w:val="00E46849"/>
    <w:rsid w:val="00F17671"/>
    <w:rsid w:val="00F574A8"/>
    <w:rsid w:val="00F744E7"/>
    <w:rsid w:val="00FC08F2"/>
    <w:rsid w:val="00FC1D1A"/>
    <w:rsid w:val="00FF284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Theme="minorHAnsi" w:hAnsi="Cambria" w:cs="Arial"/>
        <w:smallCaps/>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1F27"/>
    <w:pPr>
      <w:suppressAutoHyphens/>
      <w:spacing w:after="0" w:line="240" w:lineRule="auto"/>
    </w:pPr>
    <w:rPr>
      <w:rFonts w:ascii="Times New Roman" w:eastAsia="Times New Roman" w:hAnsi="Times New Roman" w:cs="Times New Roman"/>
      <w:smallCaps w:val="0"/>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A71F27"/>
    <w:rPr>
      <w:color w:val="0000FF"/>
      <w:u w:val="single"/>
    </w:rPr>
  </w:style>
  <w:style w:type="paragraph" w:styleId="BodyText">
    <w:name w:val="Body Text"/>
    <w:basedOn w:val="Normal"/>
    <w:link w:val="BodyTextChar"/>
    <w:rsid w:val="00A71F27"/>
    <w:pPr>
      <w:spacing w:after="120"/>
    </w:pPr>
  </w:style>
  <w:style w:type="character" w:customStyle="1" w:styleId="BodyTextChar">
    <w:name w:val="Body Text Char"/>
    <w:basedOn w:val="DefaultParagraphFont"/>
    <w:link w:val="BodyText"/>
    <w:rsid w:val="00A71F27"/>
    <w:rPr>
      <w:rFonts w:ascii="Times New Roman" w:eastAsia="Times New Roman" w:hAnsi="Times New Roman" w:cs="Times New Roman"/>
      <w:smallCaps w:val="0"/>
      <w:sz w:val="24"/>
      <w:szCs w:val="24"/>
      <w:lang w:eastAsia="ar-SA"/>
    </w:rPr>
  </w:style>
  <w:style w:type="paragraph" w:styleId="BalloonText">
    <w:name w:val="Balloon Text"/>
    <w:basedOn w:val="Normal"/>
    <w:link w:val="BalloonTextChar"/>
    <w:uiPriority w:val="99"/>
    <w:semiHidden/>
    <w:unhideWhenUsed/>
    <w:rsid w:val="00DA6E45"/>
    <w:rPr>
      <w:rFonts w:ascii="Tahoma" w:hAnsi="Tahoma" w:cs="Tahoma"/>
      <w:sz w:val="16"/>
      <w:szCs w:val="16"/>
    </w:rPr>
  </w:style>
  <w:style w:type="character" w:customStyle="1" w:styleId="BalloonTextChar">
    <w:name w:val="Balloon Text Char"/>
    <w:basedOn w:val="DefaultParagraphFont"/>
    <w:link w:val="BalloonText"/>
    <w:uiPriority w:val="99"/>
    <w:semiHidden/>
    <w:rsid w:val="00DA6E45"/>
    <w:rPr>
      <w:rFonts w:ascii="Tahoma" w:eastAsia="Times New Roman" w:hAnsi="Tahoma" w:cs="Tahoma"/>
      <w:smallCaps w:val="0"/>
      <w:sz w:val="16"/>
      <w:szCs w:val="16"/>
      <w:lang w:eastAsia="ar-SA"/>
    </w:rPr>
  </w:style>
  <w:style w:type="paragraph" w:customStyle="1" w:styleId="Achievement">
    <w:name w:val="Achievement"/>
    <w:basedOn w:val="BodyText"/>
    <w:rsid w:val="00F574A8"/>
    <w:pPr>
      <w:numPr>
        <w:numId w:val="6"/>
      </w:numPr>
      <w:spacing w:after="60" w:line="220" w:lineRule="atLeast"/>
      <w:jc w:val="both"/>
    </w:pPr>
    <w:rPr>
      <w:rFonts w:ascii="Arial" w:hAnsi="Arial"/>
      <w:spacing w:val="-5"/>
      <w:sz w:val="20"/>
      <w:szCs w:val="20"/>
    </w:rPr>
  </w:style>
  <w:style w:type="paragraph" w:styleId="ListParagraph">
    <w:name w:val="List Paragraph"/>
    <w:basedOn w:val="Normal"/>
    <w:uiPriority w:val="34"/>
    <w:qFormat/>
    <w:rsid w:val="00256ED3"/>
    <w:pPr>
      <w:ind w:left="720"/>
      <w:contextualSpacing/>
    </w:pPr>
  </w:style>
  <w:style w:type="paragraph" w:customStyle="1" w:styleId="Default">
    <w:name w:val="Default"/>
    <w:rsid w:val="00BA0953"/>
    <w:pPr>
      <w:autoSpaceDE w:val="0"/>
      <w:autoSpaceDN w:val="0"/>
      <w:adjustRightInd w:val="0"/>
      <w:spacing w:after="0" w:line="240" w:lineRule="auto"/>
    </w:pPr>
    <w:rPr>
      <w:rFonts w:ascii="Times New Roman" w:hAnsi="Times New Roman" w:cs="Times New Roman"/>
      <w:color w:val="000000"/>
      <w:sz w:val="24"/>
      <w:szCs w:val="24"/>
    </w:rPr>
  </w:style>
  <w:style w:type="paragraph" w:styleId="PlainText">
    <w:name w:val="Plain Text"/>
    <w:basedOn w:val="Normal"/>
    <w:link w:val="PlainTextChar"/>
    <w:rsid w:val="00A500D2"/>
    <w:pPr>
      <w:suppressAutoHyphens w:val="0"/>
    </w:pPr>
    <w:rPr>
      <w:rFonts w:ascii="Courier New" w:hAnsi="Courier New" w:cs="Courier New"/>
      <w:sz w:val="20"/>
      <w:szCs w:val="20"/>
      <w:lang w:eastAsia="en-US"/>
    </w:rPr>
  </w:style>
  <w:style w:type="character" w:customStyle="1" w:styleId="PlainTextChar">
    <w:name w:val="Plain Text Char"/>
    <w:basedOn w:val="DefaultParagraphFont"/>
    <w:link w:val="PlainText"/>
    <w:rsid w:val="00A500D2"/>
    <w:rPr>
      <w:rFonts w:ascii="Courier New" w:eastAsia="Times New Roman" w:hAnsi="Courier New" w:cs="Courier New"/>
      <w:smallCaps w:val="0"/>
    </w:rPr>
  </w:style>
  <w:style w:type="table" w:styleId="TableGrid">
    <w:name w:val="Table Grid"/>
    <w:basedOn w:val="TableNormal"/>
    <w:uiPriority w:val="59"/>
    <w:rsid w:val="002E47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ajith21@gmail.com" TargetMode="External"/><Relationship Id="rId5" Type="http://schemas.openxmlformats.org/officeDocument/2006/relationships/image" Target="media/image1.jpeg"/><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828</Words>
  <Characters>4722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Alliance Finance Co.Ltd.</Company>
  <LinksUpToDate>false</LinksUpToDate>
  <CharactersWithSpaces>5539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thanujam</dc:creator>
  <cp:lastModifiedBy>user</cp:lastModifiedBy>
  <cp:revision>2</cp:revision>
  <cp:lastPrinted>2011-12-01T07:45:00Z</cp:lastPrinted>
  <dcterms:created xsi:type="dcterms:W3CDTF">2015-11-15T07:51:00Z</dcterms:created>
  <dcterms:modified xsi:type="dcterms:W3CDTF">2015-11-15T07:51:00Z</dcterms:modified>
</cp:coreProperties>
</file>