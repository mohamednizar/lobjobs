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3382" w:rsidRDefault="00CC3E30" w:rsidP="00EA355B">
      <w:pPr>
        <w:pStyle w:val="NoSpacing"/>
        <w:tabs>
          <w:tab w:val="left" w:pos="2839"/>
        </w:tabs>
        <w:jc w:val="center"/>
        <w:rPr>
          <w:rFonts w:asciiTheme="minorHAnsi" w:eastAsia="Arial Unicode MS" w:hAnsiTheme="minorHAnsi" w:cstheme="minorHAnsi"/>
          <w:b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sz w:val="24"/>
          <w:szCs w:val="24"/>
        </w:rPr>
        <w:t>Hasitha Madhawa Liyanage</w:t>
      </w:r>
      <w:r w:rsidR="00413382" w:rsidRPr="002E7C42">
        <w:rPr>
          <w:rFonts w:asciiTheme="minorHAnsi" w:eastAsia="Arial Unicode MS" w:hAnsiTheme="minorHAnsi" w:cstheme="minorHAnsi"/>
          <w:b/>
          <w:sz w:val="24"/>
          <w:szCs w:val="24"/>
        </w:rPr>
        <w:t>,</w:t>
      </w:r>
    </w:p>
    <w:p w:rsidR="00330E26" w:rsidRDefault="00CC3E30" w:rsidP="00330E26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Times New Roman" w:cs="Arial Unicode MS"/>
          <w:b/>
          <w:bCs/>
        </w:rPr>
      </w:pPr>
      <w:r>
        <w:rPr>
          <w:rFonts w:ascii="Arial Unicode MS" w:eastAsia="Arial Unicode MS" w:hAnsi="Times New Roman" w:cs="Arial Unicode MS"/>
          <w:b/>
          <w:bCs/>
        </w:rPr>
        <w:t>No.496/1,Gangasiripura,Debarawewa</w:t>
      </w:r>
      <w:r w:rsidR="00330E26">
        <w:rPr>
          <w:rFonts w:ascii="Arial Unicode MS" w:eastAsia="Arial Unicode MS" w:hAnsi="Times New Roman" w:cs="Arial Unicode MS"/>
          <w:b/>
          <w:bCs/>
        </w:rPr>
        <w:t xml:space="preserve">, </w:t>
      </w:r>
    </w:p>
    <w:p w:rsidR="00330E26" w:rsidRDefault="00CC3E30" w:rsidP="00330E26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Times New Roman" w:cs="Arial Unicode MS"/>
          <w:b/>
          <w:bCs/>
        </w:rPr>
      </w:pPr>
      <w:r>
        <w:rPr>
          <w:rFonts w:ascii="Arial Unicode MS" w:eastAsia="Arial Unicode MS" w:hAnsi="Times New Roman" w:cs="Arial Unicode MS"/>
          <w:b/>
          <w:bCs/>
        </w:rPr>
        <w:t>Tissamaharama</w:t>
      </w:r>
      <w:r w:rsidR="00330E26">
        <w:rPr>
          <w:rFonts w:ascii="Arial Unicode MS" w:eastAsia="Arial Unicode MS" w:hAnsi="Times New Roman" w:cs="Arial Unicode MS"/>
          <w:b/>
          <w:bCs/>
        </w:rPr>
        <w:t>.</w:t>
      </w:r>
    </w:p>
    <w:p w:rsidR="00413382" w:rsidRPr="002E7C42" w:rsidRDefault="00E113C9" w:rsidP="00413382">
      <w:pPr>
        <w:pStyle w:val="NoSpacing"/>
        <w:jc w:val="center"/>
        <w:rPr>
          <w:rFonts w:asciiTheme="minorHAnsi" w:eastAsia="Arial Unicode MS" w:hAnsiTheme="minorHAnsi" w:cstheme="minorHAnsi"/>
          <w:b/>
          <w:sz w:val="24"/>
          <w:szCs w:val="24"/>
        </w:rPr>
      </w:pPr>
      <w:r>
        <w:rPr>
          <w:rFonts w:ascii="Arial Unicode MS" w:eastAsia="Arial Unicode MS" w:hAnsi="Arial Unicode MS" w:hint="eastAsia"/>
          <w:b/>
        </w:rPr>
        <w:t>Mobile:</w:t>
      </w:r>
      <w:r w:rsidR="00CC3E30">
        <w:rPr>
          <w:rFonts w:ascii="Arial Unicode MS" w:eastAsia="Arial Unicode MS" w:hAnsi="Arial Unicode MS"/>
          <w:b/>
        </w:rPr>
        <w:t>0782791855</w:t>
      </w:r>
    </w:p>
    <w:p w:rsidR="00413382" w:rsidRPr="002E7C42" w:rsidRDefault="00CC3E30" w:rsidP="00413382">
      <w:pPr>
        <w:pStyle w:val="NoSpacing"/>
        <w:jc w:val="center"/>
        <w:rPr>
          <w:rFonts w:asciiTheme="minorHAnsi" w:eastAsia="Arial Unicode MS" w:hAnsiTheme="minorHAnsi" w:cstheme="minorHAnsi"/>
          <w:b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sz w:val="24"/>
          <w:szCs w:val="24"/>
        </w:rPr>
        <w:t>Email:lhasithamadhawa</w:t>
      </w:r>
      <w:r w:rsidR="00413382" w:rsidRPr="002E7C42">
        <w:rPr>
          <w:rFonts w:asciiTheme="minorHAnsi" w:eastAsia="Arial Unicode MS" w:hAnsiTheme="minorHAnsi" w:cstheme="minorHAnsi"/>
          <w:b/>
          <w:sz w:val="24"/>
          <w:szCs w:val="24"/>
        </w:rPr>
        <w:t>@</w:t>
      </w:r>
      <w:r w:rsidR="00C726D4">
        <w:rPr>
          <w:rFonts w:asciiTheme="minorHAnsi" w:eastAsia="Arial Unicode MS" w:hAnsiTheme="minorHAnsi" w:cstheme="minorHAnsi"/>
          <w:b/>
          <w:sz w:val="24"/>
          <w:szCs w:val="24"/>
        </w:rPr>
        <w:t>gmail</w:t>
      </w:r>
      <w:r w:rsidR="00413382" w:rsidRPr="002E7C42">
        <w:rPr>
          <w:rFonts w:asciiTheme="minorHAnsi" w:eastAsia="Arial Unicode MS" w:hAnsiTheme="minorHAnsi" w:cstheme="minorHAnsi"/>
          <w:b/>
          <w:sz w:val="24"/>
          <w:szCs w:val="24"/>
        </w:rPr>
        <w:t>.com</w:t>
      </w:r>
    </w:p>
    <w:p w:rsidR="001A29C6" w:rsidRPr="002E7C42" w:rsidRDefault="001A29C6" w:rsidP="00330E26">
      <w:pPr>
        <w:widowControl w:val="0"/>
        <w:autoSpaceDE w:val="0"/>
        <w:autoSpaceDN w:val="0"/>
        <w:adjustRightInd w:val="0"/>
        <w:spacing w:after="0" w:line="326" w:lineRule="exact"/>
        <w:rPr>
          <w:rFonts w:asciiTheme="minorHAnsi" w:hAnsiTheme="minorHAnsi" w:cstheme="minorHAnsi"/>
          <w:sz w:val="24"/>
          <w:szCs w:val="24"/>
        </w:rPr>
      </w:pPr>
    </w:p>
    <w:p w:rsidR="003E1BDE" w:rsidRPr="002E7C42" w:rsidRDefault="003E1BDE" w:rsidP="0001669B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3E1BDE" w:rsidRPr="002E7C42" w:rsidRDefault="00A32036" w:rsidP="00330E2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2E7C42">
        <w:rPr>
          <w:rFonts w:asciiTheme="minorHAnsi" w:eastAsia="Arial Unicode MS" w:hAnsiTheme="minorHAnsi" w:cstheme="minorHAnsi"/>
          <w:b/>
          <w:bCs/>
          <w:sz w:val="24"/>
          <w:szCs w:val="24"/>
        </w:rPr>
        <w:t>PERSONAL PROFILE</w:t>
      </w:r>
    </w:p>
    <w:p w:rsidR="00330E26" w:rsidRDefault="00A32036" w:rsidP="0001669B">
      <w:pPr>
        <w:widowControl w:val="0"/>
        <w:autoSpaceDE w:val="0"/>
        <w:autoSpaceDN w:val="0"/>
        <w:adjustRightInd w:val="0"/>
        <w:spacing w:after="0"/>
        <w:ind w:right="-980"/>
        <w:rPr>
          <w:rFonts w:asciiTheme="minorHAnsi" w:hAnsiTheme="minorHAnsi" w:cstheme="minorHAnsi"/>
          <w:bCs/>
          <w:sz w:val="24"/>
          <w:szCs w:val="24"/>
        </w:rPr>
      </w:pPr>
      <w:r w:rsidRPr="002E7C42">
        <w:rPr>
          <w:rFonts w:asciiTheme="minorHAnsi" w:hAnsiTheme="minorHAnsi" w:cstheme="minorHAnsi"/>
          <w:bCs/>
          <w:sz w:val="24"/>
          <w:szCs w:val="24"/>
        </w:rPr>
        <w:t xml:space="preserve">Self-motivated, result oriented, energetic and independent young person with pleasant and friendly personality. </w:t>
      </w:r>
    </w:p>
    <w:p w:rsidR="00201AFA" w:rsidRDefault="00201AFA" w:rsidP="0001669B">
      <w:pPr>
        <w:widowControl w:val="0"/>
        <w:autoSpaceDE w:val="0"/>
        <w:autoSpaceDN w:val="0"/>
        <w:adjustRightInd w:val="0"/>
        <w:spacing w:after="0"/>
        <w:ind w:right="-980"/>
        <w:rPr>
          <w:rFonts w:asciiTheme="minorHAnsi" w:hAnsiTheme="minorHAnsi" w:cstheme="minorHAnsi"/>
          <w:bCs/>
          <w:sz w:val="24"/>
          <w:szCs w:val="24"/>
        </w:rPr>
      </w:pPr>
    </w:p>
    <w:p w:rsidR="00330E26" w:rsidRPr="002E7C42" w:rsidRDefault="00330E26" w:rsidP="00330E2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Arial Unicode MS" w:hAnsiTheme="minorHAnsi" w:cstheme="minorHAnsi"/>
          <w:b/>
          <w:bCs/>
          <w:sz w:val="24"/>
          <w:szCs w:val="24"/>
        </w:rPr>
      </w:pPr>
      <w:r w:rsidRPr="002E7C42">
        <w:rPr>
          <w:rFonts w:asciiTheme="minorHAnsi" w:eastAsia="Arial Unicode MS" w:hAnsiTheme="minorHAnsi" w:cstheme="minorHAnsi"/>
          <w:b/>
          <w:bCs/>
          <w:sz w:val="24"/>
          <w:szCs w:val="24"/>
        </w:rPr>
        <w:t>P E R S O N A L   D E T AI L S</w:t>
      </w:r>
    </w:p>
    <w:p w:rsidR="00330E26" w:rsidRPr="002E7C42" w:rsidRDefault="00330E26" w:rsidP="00330E26">
      <w:pPr>
        <w:widowControl w:val="0"/>
        <w:autoSpaceDE w:val="0"/>
        <w:autoSpaceDN w:val="0"/>
        <w:adjustRightInd w:val="0"/>
        <w:spacing w:after="0" w:line="227" w:lineRule="exact"/>
        <w:ind w:right="90"/>
        <w:rPr>
          <w:rFonts w:asciiTheme="minorHAnsi" w:hAnsiTheme="minorHAnsi" w:cstheme="minorHAnsi"/>
          <w:b/>
          <w:sz w:val="24"/>
          <w:szCs w:val="24"/>
        </w:rPr>
      </w:pPr>
    </w:p>
    <w:p w:rsidR="00330E26" w:rsidRPr="002E7C42" w:rsidRDefault="00330E26" w:rsidP="00330E26">
      <w:pPr>
        <w:spacing w:line="240" w:lineRule="auto"/>
        <w:ind w:right="-590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>Full Name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              </w:t>
      </w:r>
      <w:r w:rsidRPr="002E7C42">
        <w:rPr>
          <w:rFonts w:asciiTheme="minorHAnsi" w:hAnsiTheme="minorHAnsi" w:cstheme="minorHAnsi"/>
          <w:sz w:val="24"/>
          <w:szCs w:val="24"/>
        </w:rPr>
        <w:t xml:space="preserve">: </w:t>
      </w:r>
      <w:r w:rsidR="00CC3E30">
        <w:rPr>
          <w:rFonts w:asciiTheme="minorHAnsi" w:hAnsiTheme="minorHAnsi" w:cstheme="minorHAnsi"/>
          <w:sz w:val="24"/>
          <w:szCs w:val="24"/>
        </w:rPr>
        <w:t>Hasitha Madhawa Liyanage</w:t>
      </w:r>
      <w:r w:rsidRPr="002E7C42">
        <w:rPr>
          <w:rFonts w:asciiTheme="minorHAnsi" w:hAnsiTheme="minorHAnsi" w:cstheme="minorHAnsi"/>
          <w:sz w:val="24"/>
          <w:szCs w:val="24"/>
        </w:rPr>
        <w:t>.</w:t>
      </w:r>
    </w:p>
    <w:p w:rsidR="00330E26" w:rsidRPr="002E7C42" w:rsidRDefault="00330E26" w:rsidP="00330E2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>Date of Birth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              </w:t>
      </w:r>
      <w:r w:rsidRPr="002E7C42">
        <w:rPr>
          <w:rFonts w:asciiTheme="minorHAnsi" w:hAnsiTheme="minorHAnsi" w:cstheme="minorHAnsi"/>
          <w:sz w:val="24"/>
          <w:szCs w:val="24"/>
        </w:rPr>
        <w:t xml:space="preserve">: </w:t>
      </w:r>
      <w:r w:rsidR="00CC3E30">
        <w:rPr>
          <w:rFonts w:asciiTheme="minorHAnsi" w:hAnsiTheme="minorHAnsi" w:cstheme="minorHAnsi"/>
          <w:sz w:val="24"/>
          <w:szCs w:val="24"/>
        </w:rPr>
        <w:t>5</w:t>
      </w:r>
      <w:r w:rsidRPr="002E7C42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CC3E30">
        <w:rPr>
          <w:rFonts w:asciiTheme="minorHAnsi" w:hAnsiTheme="minorHAnsi" w:cstheme="minorHAnsi"/>
          <w:sz w:val="24"/>
          <w:szCs w:val="24"/>
        </w:rPr>
        <w:t xml:space="preserve"> Jan 1993</w:t>
      </w:r>
      <w:r w:rsidRPr="002E7C42">
        <w:rPr>
          <w:rFonts w:asciiTheme="minorHAnsi" w:hAnsiTheme="minorHAnsi" w:cstheme="minorHAnsi"/>
          <w:sz w:val="24"/>
          <w:szCs w:val="24"/>
        </w:rPr>
        <w:t>.</w:t>
      </w:r>
    </w:p>
    <w:p w:rsidR="00330E26" w:rsidRPr="002E7C42" w:rsidRDefault="00CC3E30" w:rsidP="00330E26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Gender</w:t>
      </w:r>
      <w:r>
        <w:rPr>
          <w:rFonts w:asciiTheme="minorHAnsi" w:hAnsiTheme="minorHAnsi" w:cstheme="minorHAnsi"/>
          <w:sz w:val="24"/>
          <w:szCs w:val="24"/>
        </w:rPr>
        <w:tab/>
        <w:t>: M</w:t>
      </w:r>
      <w:r w:rsidR="00330E26" w:rsidRPr="002E7C42">
        <w:rPr>
          <w:rFonts w:asciiTheme="minorHAnsi" w:hAnsiTheme="minorHAnsi" w:cstheme="minorHAnsi"/>
          <w:sz w:val="24"/>
          <w:szCs w:val="24"/>
        </w:rPr>
        <w:t>ale.</w:t>
      </w:r>
    </w:p>
    <w:p w:rsidR="00330E26" w:rsidRPr="002E7C42" w:rsidRDefault="00330E26" w:rsidP="00330E2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330E26" w:rsidRPr="002E7C42" w:rsidRDefault="00330E26" w:rsidP="00330E26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-90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 xml:space="preserve">  Civil Status</w:t>
      </w:r>
      <w:r w:rsidRPr="002E7C42">
        <w:rPr>
          <w:rFonts w:asciiTheme="minorHAnsi" w:hAnsiTheme="minorHAnsi" w:cstheme="minorHAnsi"/>
          <w:sz w:val="24"/>
          <w:szCs w:val="24"/>
        </w:rPr>
        <w:tab/>
        <w:t>: Single.</w:t>
      </w:r>
    </w:p>
    <w:p w:rsidR="00330E26" w:rsidRPr="002E7C42" w:rsidRDefault="00330E26" w:rsidP="00330E2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330E26" w:rsidRPr="002E7C42" w:rsidRDefault="00330E26" w:rsidP="00330E26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>Nationality</w:t>
      </w:r>
      <w:r w:rsidRPr="002E7C42">
        <w:rPr>
          <w:rFonts w:asciiTheme="minorHAnsi" w:hAnsiTheme="minorHAnsi" w:cstheme="minorHAnsi"/>
          <w:sz w:val="24"/>
          <w:szCs w:val="24"/>
        </w:rPr>
        <w:tab/>
        <w:t>: Sri Lankan.</w:t>
      </w:r>
    </w:p>
    <w:p w:rsidR="00330E26" w:rsidRPr="002E7C42" w:rsidRDefault="00330E26" w:rsidP="00330E2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330E26" w:rsidRDefault="00330E26" w:rsidP="00330E2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>School</w:t>
      </w:r>
      <w:r w:rsidRPr="002E7C42"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="00CC3E30">
        <w:rPr>
          <w:rFonts w:asciiTheme="minorHAnsi" w:hAnsiTheme="minorHAnsi" w:cstheme="minorHAnsi"/>
          <w:sz w:val="24"/>
          <w:szCs w:val="24"/>
        </w:rPr>
        <w:t xml:space="preserve">: Debarawewa National Collage, </w:t>
      </w:r>
    </w:p>
    <w:p w:rsidR="00413382" w:rsidRPr="002E7C42" w:rsidRDefault="00413382" w:rsidP="0014498A">
      <w:pPr>
        <w:widowControl w:val="0"/>
        <w:autoSpaceDE w:val="0"/>
        <w:autoSpaceDN w:val="0"/>
        <w:adjustRightInd w:val="0"/>
        <w:spacing w:after="0" w:line="223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:rsidR="003E1BDE" w:rsidRPr="002E7C42" w:rsidRDefault="00A32036">
      <w:pPr>
        <w:pStyle w:val="ListParagraph"/>
        <w:widowControl w:val="0"/>
        <w:numPr>
          <w:ilvl w:val="0"/>
          <w:numId w:val="3"/>
        </w:numPr>
        <w:tabs>
          <w:tab w:val="left" w:pos="1260"/>
        </w:tabs>
        <w:autoSpaceDE w:val="0"/>
        <w:autoSpaceDN w:val="0"/>
        <w:adjustRightInd w:val="0"/>
        <w:spacing w:after="0" w:line="223" w:lineRule="exact"/>
        <w:ind w:left="1260"/>
        <w:rPr>
          <w:rFonts w:asciiTheme="minorHAnsi" w:eastAsia="Arial Unicode MS" w:hAnsiTheme="minorHAnsi" w:cstheme="minorHAnsi"/>
          <w:b/>
          <w:bCs/>
          <w:sz w:val="24"/>
          <w:szCs w:val="24"/>
        </w:rPr>
      </w:pPr>
      <w:r w:rsidRPr="002E7C42">
        <w:rPr>
          <w:rFonts w:asciiTheme="minorHAnsi" w:eastAsia="Arial Unicode MS" w:hAnsiTheme="minorHAnsi" w:cstheme="minorHAnsi"/>
          <w:b/>
          <w:bCs/>
          <w:sz w:val="24"/>
          <w:szCs w:val="24"/>
        </w:rPr>
        <w:t>G.C.E (O</w:t>
      </w:r>
      <w:r w:rsidR="00CC3E30">
        <w:rPr>
          <w:rFonts w:asciiTheme="minorHAnsi" w:eastAsia="Arial Unicode MS" w:hAnsiTheme="minorHAnsi" w:cstheme="minorHAnsi"/>
          <w:b/>
          <w:bCs/>
          <w:sz w:val="24"/>
          <w:szCs w:val="24"/>
        </w:rPr>
        <w:t>rdinary Level) Examination (2008</w:t>
      </w:r>
      <w:r w:rsidRPr="002E7C42">
        <w:rPr>
          <w:rFonts w:asciiTheme="minorHAnsi" w:eastAsia="Arial Unicode MS" w:hAnsiTheme="minorHAnsi" w:cstheme="minorHAnsi"/>
          <w:b/>
          <w:bCs/>
          <w:sz w:val="24"/>
          <w:szCs w:val="24"/>
        </w:rPr>
        <w:t>)</w:t>
      </w:r>
    </w:p>
    <w:p w:rsidR="003E1BDE" w:rsidRPr="002E7C42" w:rsidRDefault="003E1BDE">
      <w:pPr>
        <w:pStyle w:val="ListParagraph"/>
        <w:widowControl w:val="0"/>
        <w:autoSpaceDE w:val="0"/>
        <w:autoSpaceDN w:val="0"/>
        <w:adjustRightInd w:val="0"/>
        <w:spacing w:after="0" w:line="223" w:lineRule="exact"/>
        <w:ind w:left="540"/>
        <w:rPr>
          <w:rFonts w:asciiTheme="minorHAnsi" w:eastAsia="Arial Unicode MS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67"/>
      </w:tblGrid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 w:rsidRPr="002E7C42">
              <w:rPr>
                <w:rFonts w:asciiTheme="minorHAnsi" w:hAnsiTheme="minorHAnsi" w:cstheme="minorHAnsi"/>
                <w:bCs/>
                <w:sz w:val="24"/>
                <w:szCs w:val="24"/>
              </w:rPr>
              <w:t>Sinhala Language 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C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>
              <w:t>Buddhism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C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 w:rsidRPr="002E7C4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Science &amp; Technology         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C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>
              <w:t>History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C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>
              <w:t>Information Technology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C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>
              <w:t>Citizen Education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C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>
              <w:t>Art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S</w:t>
            </w:r>
          </w:p>
        </w:tc>
      </w:tr>
      <w:tr w:rsidR="00AB0D75" w:rsidTr="00AB0D75">
        <w:tc>
          <w:tcPr>
            <w:tcW w:w="2802" w:type="dxa"/>
          </w:tcPr>
          <w:p w:rsidR="00AB0D75" w:rsidRDefault="00AB0D75" w:rsidP="00021899">
            <w:pPr>
              <w:jc w:val="both"/>
            </w:pPr>
            <w:r w:rsidRPr="002E7C42">
              <w:rPr>
                <w:rFonts w:asciiTheme="minorHAnsi" w:hAnsiTheme="minorHAnsi" w:cstheme="minorHAnsi"/>
                <w:bCs/>
                <w:sz w:val="24"/>
                <w:szCs w:val="24"/>
              </w:rPr>
              <w:t>Mathematics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S</w:t>
            </w:r>
          </w:p>
        </w:tc>
      </w:tr>
      <w:tr w:rsidR="00AB0D75" w:rsidTr="00021899">
        <w:tc>
          <w:tcPr>
            <w:tcW w:w="2802" w:type="dxa"/>
          </w:tcPr>
          <w:p w:rsidR="00AB0D75" w:rsidRDefault="00AB0D75" w:rsidP="00021899">
            <w:pPr>
              <w:jc w:val="both"/>
            </w:pPr>
            <w:r>
              <w:t>English</w:t>
            </w:r>
          </w:p>
        </w:tc>
        <w:tc>
          <w:tcPr>
            <w:tcW w:w="567" w:type="dxa"/>
          </w:tcPr>
          <w:p w:rsidR="00AB0D75" w:rsidRDefault="00AB0D75" w:rsidP="00021899">
            <w:pPr>
              <w:jc w:val="both"/>
            </w:pPr>
            <w:r>
              <w:t>S</w:t>
            </w:r>
          </w:p>
        </w:tc>
      </w:tr>
    </w:tbl>
    <w:p w:rsidR="003E1BDE" w:rsidRPr="002E7C42" w:rsidRDefault="003E1BDE">
      <w:pPr>
        <w:pStyle w:val="ListParagraph"/>
        <w:widowControl w:val="0"/>
        <w:autoSpaceDE w:val="0"/>
        <w:autoSpaceDN w:val="0"/>
        <w:adjustRightInd w:val="0"/>
        <w:spacing w:after="0" w:line="223" w:lineRule="exact"/>
        <w:ind w:left="900"/>
        <w:rPr>
          <w:rFonts w:asciiTheme="minorHAnsi" w:hAnsiTheme="minorHAnsi" w:cstheme="minorHAnsi"/>
          <w:b/>
          <w:bCs/>
          <w:sz w:val="24"/>
          <w:szCs w:val="24"/>
        </w:rPr>
      </w:pPr>
    </w:p>
    <w:p w:rsidR="003E1BDE" w:rsidRPr="002E7C42" w:rsidRDefault="003E1BDE">
      <w:pPr>
        <w:tabs>
          <w:tab w:val="left" w:pos="180"/>
        </w:tabs>
        <w:spacing w:after="0" w:line="360" w:lineRule="auto"/>
        <w:ind w:hanging="360"/>
        <w:rPr>
          <w:rFonts w:asciiTheme="minorHAnsi" w:hAnsiTheme="minorHAnsi" w:cstheme="minorHAnsi"/>
          <w:b/>
          <w:sz w:val="24"/>
          <w:szCs w:val="24"/>
        </w:rPr>
      </w:pPr>
    </w:p>
    <w:p w:rsidR="00201AFA" w:rsidRDefault="00201AFA" w:rsidP="00201AFA">
      <w:pPr>
        <w:spacing w:after="0" w:line="360" w:lineRule="auto"/>
        <w:rPr>
          <w:rFonts w:ascii="Arial Unicode MS" w:eastAsia="Arial Unicode MS" w:hAnsi="Arial Unicode MS" w:cs="Arial"/>
          <w:b/>
          <w:szCs w:val="20"/>
        </w:rPr>
      </w:pPr>
      <w:r>
        <w:rPr>
          <w:rFonts w:ascii="Arial Unicode MS" w:eastAsia="Arial Unicode MS" w:hAnsi="Arial Unicode MS" w:cs="Arial" w:hint="eastAsia"/>
          <w:b/>
          <w:szCs w:val="20"/>
        </w:rPr>
        <w:t>PROFESSIONAL QUALIFICATIONS</w:t>
      </w:r>
    </w:p>
    <w:p w:rsidR="003E1BDE" w:rsidRDefault="00A32036">
      <w:pPr>
        <w:pStyle w:val="ListParagraph"/>
        <w:numPr>
          <w:ilvl w:val="0"/>
          <w:numId w:val="5"/>
        </w:numPr>
        <w:tabs>
          <w:tab w:val="left" w:pos="1680"/>
        </w:tabs>
        <w:spacing w:after="0" w:line="360" w:lineRule="auto"/>
        <w:ind w:left="1680"/>
        <w:rPr>
          <w:rFonts w:asciiTheme="minorHAnsi" w:hAnsiTheme="minorHAnsi" w:cstheme="minorHAnsi"/>
          <w:bCs/>
          <w:sz w:val="24"/>
          <w:szCs w:val="24"/>
        </w:rPr>
      </w:pPr>
      <w:r w:rsidRPr="002E7C42">
        <w:rPr>
          <w:rFonts w:asciiTheme="minorHAnsi" w:hAnsiTheme="minorHAnsi" w:cstheme="minorHAnsi"/>
          <w:bCs/>
          <w:sz w:val="24"/>
          <w:szCs w:val="24"/>
        </w:rPr>
        <w:t>Certificates in Computer Science.</w:t>
      </w:r>
    </w:p>
    <w:p w:rsidR="00D17569" w:rsidRPr="000F39A5" w:rsidRDefault="00D17569" w:rsidP="00D17569">
      <w:pPr>
        <w:pStyle w:val="ListParagraph"/>
        <w:numPr>
          <w:ilvl w:val="0"/>
          <w:numId w:val="5"/>
        </w:numPr>
        <w:tabs>
          <w:tab w:val="left" w:pos="1680"/>
        </w:tabs>
        <w:spacing w:after="0" w:line="360" w:lineRule="auto"/>
        <w:ind w:left="1680"/>
        <w:rPr>
          <w:rFonts w:ascii="Cambria" w:hAnsi="Cambria"/>
          <w:bCs/>
        </w:rPr>
      </w:pPr>
      <w:r>
        <w:rPr>
          <w:rFonts w:ascii="Cambria" w:hAnsi="Cambria" w:cs="Arial"/>
          <w:bCs/>
          <w:szCs w:val="20"/>
        </w:rPr>
        <w:t>Diploma in Computer System Designing.</w:t>
      </w:r>
      <w:r w:rsidR="00EA355B">
        <w:rPr>
          <w:rFonts w:ascii="Cambria" w:hAnsi="Cambria" w:cs="Arial"/>
          <w:bCs/>
          <w:szCs w:val="20"/>
        </w:rPr>
        <w:t>[</w:t>
      </w:r>
      <w:r w:rsidR="00EA355B" w:rsidRPr="00EA355B">
        <w:rPr>
          <w:rFonts w:ascii="Cambria" w:hAnsi="Cambria" w:cs="Arial"/>
          <w:b/>
          <w:bCs/>
          <w:szCs w:val="20"/>
        </w:rPr>
        <w:t>NIBM</w:t>
      </w:r>
      <w:r w:rsidR="00EA355B">
        <w:rPr>
          <w:rFonts w:ascii="Cambria" w:hAnsi="Cambria" w:cs="Arial"/>
          <w:bCs/>
          <w:szCs w:val="20"/>
        </w:rPr>
        <w:t>]</w:t>
      </w:r>
    </w:p>
    <w:p w:rsidR="003E1BDE" w:rsidRPr="00AB0D75" w:rsidRDefault="00A32036" w:rsidP="00AB0D75">
      <w:pPr>
        <w:tabs>
          <w:tab w:val="left" w:pos="1680"/>
        </w:tabs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AB0D75">
        <w:rPr>
          <w:rFonts w:asciiTheme="minorHAnsi" w:hAnsiTheme="minorHAnsi" w:cstheme="minorHAnsi"/>
          <w:bCs/>
          <w:sz w:val="24"/>
          <w:szCs w:val="24"/>
        </w:rPr>
        <w:t>.</w:t>
      </w:r>
    </w:p>
    <w:p w:rsidR="000F39A5" w:rsidRPr="002E7C42" w:rsidRDefault="000F39A5" w:rsidP="000F39A5">
      <w:pPr>
        <w:pStyle w:val="ListParagraph"/>
        <w:spacing w:after="0" w:line="360" w:lineRule="auto"/>
        <w:ind w:left="1680"/>
        <w:rPr>
          <w:rFonts w:asciiTheme="minorHAnsi" w:hAnsiTheme="minorHAnsi" w:cstheme="minorHAnsi"/>
          <w:bCs/>
          <w:sz w:val="24"/>
          <w:szCs w:val="24"/>
        </w:rPr>
      </w:pPr>
    </w:p>
    <w:p w:rsidR="003E1BDE" w:rsidRPr="002E7C42" w:rsidRDefault="003E1BDE">
      <w:pPr>
        <w:tabs>
          <w:tab w:val="left" w:pos="0"/>
        </w:tabs>
        <w:spacing w:after="0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83133A" w:rsidRDefault="0083133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Arial Unicode MS" w:hAnsiTheme="minorHAnsi" w:cstheme="minorHAnsi"/>
          <w:b/>
          <w:bCs/>
          <w:sz w:val="24"/>
          <w:szCs w:val="24"/>
        </w:rPr>
      </w:pPr>
    </w:p>
    <w:p w:rsidR="0083133A" w:rsidRDefault="0083133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Arial Unicode MS" w:hAnsiTheme="minorHAnsi" w:cstheme="minorHAnsi"/>
          <w:b/>
          <w:bCs/>
          <w:sz w:val="24"/>
          <w:szCs w:val="24"/>
        </w:rPr>
      </w:pPr>
    </w:p>
    <w:p w:rsidR="003E1BDE" w:rsidRPr="002E7C42" w:rsidRDefault="00F3143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Arial Unicode MS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pict>
          <v:rect id="_x0000_s1041" style="position:absolute;margin-left:-5.25pt;margin-top:10.4pt;width:462.05pt;height:12.2pt;z-index:-251658752" o:allowincell="f" fillcolor="#f2f2f2" stroked="f"/>
        </w:pict>
      </w:r>
      <w:r w:rsidR="00A32036" w:rsidRPr="002E7C42">
        <w:rPr>
          <w:rFonts w:asciiTheme="minorHAnsi" w:eastAsia="Arial Unicode MS" w:hAnsiTheme="minorHAnsi" w:cstheme="minorHAnsi"/>
          <w:b/>
          <w:bCs/>
          <w:sz w:val="24"/>
          <w:szCs w:val="24"/>
        </w:rPr>
        <w:t>REFEREES</w:t>
      </w:r>
    </w:p>
    <w:p w:rsidR="003E1BDE" w:rsidRPr="002E7C42" w:rsidRDefault="003E1BDE">
      <w:pPr>
        <w:widowControl w:val="0"/>
        <w:autoSpaceDE w:val="0"/>
        <w:autoSpaceDN w:val="0"/>
        <w:adjustRightInd w:val="0"/>
        <w:spacing w:after="0" w:line="233" w:lineRule="exact"/>
        <w:rPr>
          <w:rFonts w:asciiTheme="minorHAnsi" w:hAnsiTheme="minorHAnsi" w:cstheme="minorHAnsi"/>
          <w:b/>
          <w:sz w:val="24"/>
          <w:szCs w:val="24"/>
        </w:rPr>
      </w:pPr>
    </w:p>
    <w:p w:rsidR="003E1BDE" w:rsidRPr="002E7C42" w:rsidRDefault="003E1BDE">
      <w:pPr>
        <w:widowControl w:val="0"/>
        <w:autoSpaceDE w:val="0"/>
        <w:autoSpaceDN w:val="0"/>
        <w:adjustRightInd w:val="0"/>
        <w:spacing w:after="0" w:line="233" w:lineRule="exact"/>
        <w:rPr>
          <w:rFonts w:asciiTheme="minorHAnsi" w:hAnsiTheme="minorHAnsi" w:cstheme="minorHAnsi"/>
          <w:b/>
          <w:sz w:val="24"/>
          <w:szCs w:val="24"/>
        </w:rPr>
      </w:pPr>
    </w:p>
    <w:p w:rsidR="005A7544" w:rsidRDefault="005A75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Mr</w:t>
      </w:r>
      <w:r w:rsidR="00A32036" w:rsidRPr="002E7C42">
        <w:rPr>
          <w:rFonts w:asciiTheme="minorHAnsi" w:hAnsiTheme="minorHAnsi" w:cstheme="minorHAnsi"/>
          <w:sz w:val="24"/>
          <w:szCs w:val="24"/>
        </w:rPr>
        <w:t>.</w:t>
      </w:r>
      <w:r w:rsidR="00F3143E">
        <w:rPr>
          <w:rFonts w:asciiTheme="minorHAnsi" w:hAnsiTheme="minorHAnsi" w:cstheme="minorHAnsi"/>
          <w:sz w:val="24"/>
          <w:szCs w:val="24"/>
        </w:rPr>
        <w:t>P.E.</w:t>
      </w:r>
      <w:r>
        <w:rPr>
          <w:rFonts w:asciiTheme="minorHAnsi" w:hAnsiTheme="minorHAnsi" w:cstheme="minorHAnsi"/>
          <w:sz w:val="24"/>
          <w:szCs w:val="24"/>
        </w:rPr>
        <w:t>B Wijesingha</w:t>
      </w:r>
      <w:r w:rsidR="00A32036" w:rsidRPr="002E7C42">
        <w:rPr>
          <w:rFonts w:asciiTheme="minorHAnsi" w:hAnsiTheme="minorHAnsi" w:cstheme="minorHAnsi"/>
          <w:sz w:val="24"/>
          <w:szCs w:val="24"/>
        </w:rPr>
        <w:t>,</w:t>
      </w:r>
      <w:r w:rsidR="009E3097">
        <w:rPr>
          <w:rFonts w:asciiTheme="minorHAnsi" w:hAnsiTheme="minorHAnsi" w:cstheme="minorHAnsi"/>
          <w:sz w:val="24"/>
          <w:szCs w:val="24"/>
        </w:rPr>
        <w:t xml:space="preserve">                                          </w:t>
      </w:r>
      <w:r w:rsidR="00F3143E">
        <w:rPr>
          <w:rFonts w:asciiTheme="minorHAnsi" w:hAnsiTheme="minorHAnsi" w:cstheme="minorHAnsi"/>
          <w:sz w:val="24"/>
          <w:szCs w:val="24"/>
        </w:rPr>
        <w:t xml:space="preserve">            </w:t>
      </w:r>
      <w:bookmarkStart w:id="0" w:name="_GoBack"/>
      <w:bookmarkEnd w:id="0"/>
      <w:r w:rsidR="009E3097">
        <w:rPr>
          <w:rFonts w:asciiTheme="minorHAnsi" w:hAnsiTheme="minorHAnsi" w:cstheme="minorHAnsi"/>
          <w:sz w:val="24"/>
          <w:szCs w:val="24"/>
        </w:rPr>
        <w:t xml:space="preserve"> </w:t>
      </w:r>
      <w:r w:rsidR="009E3097">
        <w:rPr>
          <w:rFonts w:asciiTheme="minorHAnsi" w:hAnsiTheme="minorHAnsi" w:cstheme="minorHAnsi"/>
          <w:sz w:val="24"/>
          <w:szCs w:val="24"/>
        </w:rPr>
        <w:t>Ven Dewalagama Bodeseeha thero</w:t>
      </w:r>
      <w:r w:rsidR="009E3097" w:rsidRPr="002E7C42">
        <w:rPr>
          <w:rFonts w:asciiTheme="minorHAnsi" w:hAnsiTheme="minorHAnsi" w:cstheme="minorHAnsi"/>
          <w:sz w:val="24"/>
          <w:szCs w:val="24"/>
        </w:rPr>
        <w:t>,</w:t>
      </w:r>
    </w:p>
    <w:p w:rsidR="00F3143E" w:rsidRDefault="005A75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Mechanical Engineer</w:t>
      </w:r>
      <w:r w:rsidR="009E3097">
        <w:rPr>
          <w:rFonts w:asciiTheme="minorHAnsi" w:hAnsiTheme="minorHAnsi" w:cstheme="minorHAnsi"/>
          <w:sz w:val="24"/>
          <w:szCs w:val="24"/>
        </w:rPr>
        <w:t>,</w:t>
      </w:r>
      <w:r w:rsidR="00F3143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</w:t>
      </w:r>
      <w:r w:rsidR="00F3143E">
        <w:rPr>
          <w:rFonts w:asciiTheme="minorHAnsi" w:hAnsiTheme="minorHAnsi" w:cstheme="minorHAnsi"/>
          <w:sz w:val="24"/>
          <w:szCs w:val="24"/>
        </w:rPr>
        <w:t>Sri Mahabodi Viharaya,</w:t>
      </w:r>
    </w:p>
    <w:p w:rsidR="00F3143E" w:rsidRDefault="00F314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National Water Supply &amp; Drainage Board,                  </w:t>
      </w:r>
      <w:r>
        <w:rPr>
          <w:rFonts w:asciiTheme="minorHAnsi" w:hAnsiTheme="minorHAnsi" w:cstheme="minorHAnsi"/>
          <w:sz w:val="24"/>
          <w:szCs w:val="24"/>
        </w:rPr>
        <w:t>Kapuduwa</w:t>
      </w:r>
      <w:r w:rsidRPr="002E7C42">
        <w:rPr>
          <w:rFonts w:asciiTheme="minorHAnsi" w:hAnsiTheme="minorHAnsi" w:cstheme="minorHAnsi"/>
          <w:sz w:val="24"/>
          <w:szCs w:val="24"/>
        </w:rPr>
        <w:t>,</w:t>
      </w:r>
    </w:p>
    <w:p w:rsidR="003E1BDE" w:rsidRPr="002E7C42" w:rsidRDefault="00F314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Hambantota,</w:t>
      </w:r>
      <w:r w:rsidR="005A7544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>Thihagoda.</w:t>
      </w:r>
    </w:p>
    <w:p w:rsidR="005A7544" w:rsidRPr="002E7C42" w:rsidRDefault="005A7544">
      <w:pPr>
        <w:tabs>
          <w:tab w:val="left" w:pos="47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o1</w:t>
      </w:r>
      <w:r w:rsidR="00A32036" w:rsidRPr="002E7C42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</w:t>
      </w:r>
      <w:r w:rsidR="00F3143E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F3143E" w:rsidRPr="002E7C42">
        <w:rPr>
          <w:rFonts w:asciiTheme="minorHAnsi" w:hAnsiTheme="minorHAnsi" w:cstheme="minorHAnsi"/>
          <w:sz w:val="24"/>
          <w:szCs w:val="24"/>
        </w:rPr>
        <w:t>Tel: 0</w:t>
      </w:r>
      <w:r w:rsidR="00F3143E">
        <w:rPr>
          <w:rFonts w:asciiTheme="minorHAnsi" w:hAnsiTheme="minorHAnsi" w:cstheme="minorHAnsi"/>
          <w:sz w:val="24"/>
          <w:szCs w:val="24"/>
        </w:rPr>
        <w:t>41-2245344</w:t>
      </w:r>
    </w:p>
    <w:p w:rsidR="003E1BDE" w:rsidRPr="002E7C42" w:rsidRDefault="005A7544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Sumanasara mawatha,                                       </w:t>
      </w:r>
    </w:p>
    <w:p w:rsidR="005A7544" w:rsidRDefault="005A7544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Welegoda</w:t>
      </w:r>
      <w:r w:rsidR="00A32036" w:rsidRPr="002E7C42">
        <w:rPr>
          <w:rFonts w:asciiTheme="minorHAnsi" w:hAnsiTheme="minorHAnsi" w:cstheme="minorHAnsi"/>
          <w:sz w:val="24"/>
          <w:szCs w:val="24"/>
        </w:rPr>
        <w:t xml:space="preserve">,                           </w:t>
      </w:r>
      <w:r w:rsidR="000555FD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A32036" w:rsidRPr="002E7C42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="00A32036" w:rsidRPr="002E7C42">
        <w:rPr>
          <w:rFonts w:asciiTheme="minorHAnsi" w:hAnsiTheme="minorHAnsi" w:cstheme="minorHAnsi"/>
          <w:sz w:val="24"/>
          <w:szCs w:val="24"/>
        </w:rPr>
        <w:t xml:space="preserve">                </w:t>
      </w:r>
    </w:p>
    <w:p w:rsidR="003E1BDE" w:rsidRPr="002E7C42" w:rsidRDefault="005A7544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Matara</w:t>
      </w:r>
      <w:r w:rsidR="00A32036" w:rsidRPr="002E7C4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</w:t>
      </w:r>
      <w:r w:rsidR="00A32036" w:rsidRPr="002E7C42">
        <w:rPr>
          <w:rFonts w:asciiTheme="minorHAnsi" w:hAnsiTheme="minorHAnsi" w:cstheme="minorHAnsi"/>
          <w:sz w:val="24"/>
          <w:szCs w:val="24"/>
        </w:rPr>
        <w:tab/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E1BDE" w:rsidRPr="002E7C42" w:rsidRDefault="005A7544">
      <w:pPr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Tel: 071-9333191</w:t>
      </w:r>
      <w:r w:rsidR="00A32036" w:rsidRPr="002E7C42">
        <w:rPr>
          <w:rFonts w:asciiTheme="minorHAnsi" w:hAnsiTheme="minorHAnsi" w:cstheme="minorHAnsi"/>
          <w:sz w:val="24"/>
          <w:szCs w:val="24"/>
        </w:rPr>
        <w:t xml:space="preserve">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E1BDE" w:rsidRPr="005A7544" w:rsidRDefault="005A7544">
      <w:pPr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Theme="minorHAnsi" w:hAnsiTheme="minorHAnsi" w:cstheme="minorBidi" w:hint="cs"/>
          <w:sz w:val="24"/>
          <w:szCs w:val="24"/>
          <w:lang w:bidi="si-LK"/>
        </w:rPr>
      </w:pPr>
      <w:r>
        <w:rPr>
          <w:rFonts w:asciiTheme="minorHAnsi" w:hAnsiTheme="minorHAnsi" w:cstheme="minorBidi" w:hint="cs"/>
          <w:sz w:val="24"/>
          <w:szCs w:val="24"/>
          <w:cs/>
          <w:lang w:bidi="si-LK"/>
        </w:rPr>
        <w:t xml:space="preserve"> </w:t>
      </w:r>
    </w:p>
    <w:p w:rsidR="003E1BDE" w:rsidRPr="002E7C42" w:rsidRDefault="003E1BDE">
      <w:pPr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Theme="minorHAnsi" w:hAnsiTheme="minorHAnsi" w:cstheme="minorHAnsi"/>
          <w:sz w:val="24"/>
          <w:szCs w:val="24"/>
        </w:rPr>
      </w:pPr>
    </w:p>
    <w:p w:rsidR="003E1BDE" w:rsidRPr="002E7C42" w:rsidRDefault="003E1BDE">
      <w:pPr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Theme="minorHAnsi" w:hAnsiTheme="minorHAnsi" w:cstheme="minorHAnsi"/>
          <w:sz w:val="24"/>
          <w:szCs w:val="24"/>
        </w:rPr>
      </w:pPr>
    </w:p>
    <w:p w:rsidR="003E1BDE" w:rsidRPr="002E7C42" w:rsidRDefault="00A3203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 xml:space="preserve">I </w:t>
      </w:r>
      <w:r w:rsidR="000555FD" w:rsidRPr="002E7C42">
        <w:rPr>
          <w:rFonts w:asciiTheme="minorHAnsi" w:hAnsiTheme="minorHAnsi" w:cstheme="minorHAnsi"/>
          <w:sz w:val="24"/>
          <w:szCs w:val="24"/>
        </w:rPr>
        <w:t>hereby</w:t>
      </w:r>
      <w:r w:rsidRPr="002E7C42">
        <w:rPr>
          <w:rFonts w:asciiTheme="minorHAnsi" w:hAnsiTheme="minorHAnsi" w:cstheme="minorHAnsi"/>
          <w:sz w:val="24"/>
          <w:szCs w:val="24"/>
        </w:rPr>
        <w:t xml:space="preserve"> certify that all the information provided above is true and accurate to the best of my knowledge.</w:t>
      </w:r>
    </w:p>
    <w:p w:rsidR="003E1BDE" w:rsidRPr="002E7C42" w:rsidRDefault="003E1BD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3E1BDE" w:rsidRPr="002E7C42" w:rsidRDefault="003E1BD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3E1BDE" w:rsidRPr="002E7C42" w:rsidRDefault="00A32036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7C42">
        <w:rPr>
          <w:rFonts w:asciiTheme="minorHAnsi" w:hAnsiTheme="minorHAnsi" w:cstheme="minorHAnsi"/>
          <w:sz w:val="24"/>
          <w:szCs w:val="24"/>
        </w:rPr>
        <w:t>…………………………</w:t>
      </w:r>
    </w:p>
    <w:p w:rsidR="003E1BDE" w:rsidRPr="002E7C42" w:rsidRDefault="009E309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H M Liyanage</w:t>
      </w:r>
      <w:r w:rsidR="00A32036" w:rsidRPr="002E7C42">
        <w:rPr>
          <w:rFonts w:asciiTheme="minorHAnsi" w:hAnsiTheme="minorHAnsi" w:cstheme="minorHAnsi"/>
          <w:sz w:val="24"/>
          <w:szCs w:val="24"/>
        </w:rPr>
        <w:tab/>
      </w:r>
    </w:p>
    <w:p w:rsidR="003E1BDE" w:rsidRDefault="009E309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17</w:t>
      </w:r>
      <w:r w:rsidR="00193A9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>06</w:t>
      </w:r>
      <w:r w:rsidR="00A32036" w:rsidRPr="002E7C42">
        <w:rPr>
          <w:rFonts w:asciiTheme="minorHAnsi" w:hAnsiTheme="minorHAnsi" w:cstheme="minorHAnsi"/>
          <w:sz w:val="24"/>
          <w:szCs w:val="24"/>
        </w:rPr>
        <w:t>- 201</w:t>
      </w:r>
      <w:r w:rsidR="00A448AD">
        <w:rPr>
          <w:rFonts w:asciiTheme="minorHAnsi" w:hAnsiTheme="minorHAnsi" w:cstheme="minorHAnsi"/>
          <w:sz w:val="24"/>
          <w:szCs w:val="24"/>
        </w:rPr>
        <w:t>4</w:t>
      </w:r>
    </w:p>
    <w:p w:rsidR="001A29C6" w:rsidRDefault="001A29C6">
      <w:pPr>
        <w:spacing w:after="0" w:line="360" w:lineRule="auto"/>
        <w:jc w:val="both"/>
        <w:rPr>
          <w:rFonts w:asciiTheme="minorHAnsi" w:hAnsiTheme="minorHAnsi" w:cstheme="minorHAnsi"/>
          <w:w w:val="80"/>
          <w:sz w:val="24"/>
          <w:szCs w:val="24"/>
        </w:rPr>
      </w:pPr>
    </w:p>
    <w:p w:rsidR="004D34D4" w:rsidRPr="002E7C42" w:rsidRDefault="004D34D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4D34D4" w:rsidRPr="002E7C42" w:rsidSect="003E1BDE">
      <w:pgSz w:w="12240" w:h="15840"/>
      <w:pgMar w:top="1354" w:right="18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721 BT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9"/>
    <w:multiLevelType w:val="singleLevel"/>
    <w:tmpl w:val="00000009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B"/>
    <w:multiLevelType w:val="multilevel"/>
    <w:tmpl w:val="0000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D"/>
    <w:multiLevelType w:val="singleLevel"/>
    <w:tmpl w:val="0000000D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F"/>
    <w:multiLevelType w:val="singleLevel"/>
    <w:tmpl w:val="0000000F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00000016"/>
    <w:multiLevelType w:val="singleLevel"/>
    <w:tmpl w:val="00000016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7"/>
    <w:multiLevelType w:val="singleLevel"/>
    <w:tmpl w:val="00000017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18"/>
    <w:multiLevelType w:val="singleLevel"/>
    <w:tmpl w:val="00000018"/>
    <w:lvl w:ilvl="0">
      <w:start w:val="1"/>
      <w:numFmt w:val="bullet"/>
      <w:lvlText w:val="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A"/>
    <w:multiLevelType w:val="singleLevel"/>
    <w:tmpl w:val="0000001A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0000001B"/>
    <w:multiLevelType w:val="multilevel"/>
    <w:tmpl w:val="0000001B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C"/>
    <w:multiLevelType w:val="singleLevel"/>
    <w:tmpl w:val="0000001C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0000001D"/>
    <w:multiLevelType w:val="multilevel"/>
    <w:tmpl w:val="0000001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E"/>
    <w:multiLevelType w:val="singleLevel"/>
    <w:tmpl w:val="0000001E"/>
    <w:lvl w:ilvl="0">
      <w:start w:val="1"/>
      <w:numFmt w:val="bullet"/>
      <w:lvlText w:val="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027C10E6"/>
    <w:multiLevelType w:val="hybridMultilevel"/>
    <w:tmpl w:val="185A9574"/>
    <w:lvl w:ilvl="0" w:tplc="0000000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0000004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012119"/>
    <w:multiLevelType w:val="hybridMultilevel"/>
    <w:tmpl w:val="E70C4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275DF2"/>
    <w:multiLevelType w:val="hybridMultilevel"/>
    <w:tmpl w:val="C898261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277310EA"/>
    <w:multiLevelType w:val="hybridMultilevel"/>
    <w:tmpl w:val="0762B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46A69"/>
    <w:multiLevelType w:val="hybridMultilevel"/>
    <w:tmpl w:val="2E4EB358"/>
    <w:lvl w:ilvl="0" w:tplc="0000000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844A9"/>
    <w:multiLevelType w:val="hybridMultilevel"/>
    <w:tmpl w:val="93EA1D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450D11"/>
    <w:multiLevelType w:val="hybridMultilevel"/>
    <w:tmpl w:val="03D0AA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DA77F3"/>
    <w:multiLevelType w:val="hybridMultilevel"/>
    <w:tmpl w:val="D206A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13"/>
  </w:num>
  <w:num w:numId="8">
    <w:abstractNumId w:val="17"/>
  </w:num>
  <w:num w:numId="9">
    <w:abstractNumId w:val="5"/>
  </w:num>
  <w:num w:numId="10">
    <w:abstractNumId w:val="7"/>
  </w:num>
  <w:num w:numId="11">
    <w:abstractNumId w:val="18"/>
  </w:num>
  <w:num w:numId="12">
    <w:abstractNumId w:val="16"/>
  </w:num>
  <w:num w:numId="13">
    <w:abstractNumId w:val="19"/>
  </w:num>
  <w:num w:numId="14">
    <w:abstractNumId w:val="20"/>
  </w:num>
  <w:num w:numId="15">
    <w:abstractNumId w:val="1"/>
  </w:num>
  <w:num w:numId="16">
    <w:abstractNumId w:val="11"/>
  </w:num>
  <w:num w:numId="17">
    <w:abstractNumId w:val="9"/>
  </w:num>
  <w:num w:numId="18">
    <w:abstractNumId w:val="14"/>
  </w:num>
  <w:num w:numId="19">
    <w:abstractNumId w:val="6"/>
  </w:num>
  <w:num w:numId="20">
    <w:abstractNumId w:val="4"/>
  </w:num>
  <w:num w:numId="21">
    <w:abstractNumId w:val="12"/>
  </w:num>
  <w:num w:numId="22">
    <w:abstractNumId w:val="26"/>
  </w:num>
  <w:num w:numId="23">
    <w:abstractNumId w:val="28"/>
  </w:num>
  <w:num w:numId="24">
    <w:abstractNumId w:val="24"/>
  </w:num>
  <w:num w:numId="25">
    <w:abstractNumId w:val="27"/>
  </w:num>
  <w:num w:numId="26">
    <w:abstractNumId w:val="23"/>
  </w:num>
  <w:num w:numId="27">
    <w:abstractNumId w:val="22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07C1A"/>
    <w:rsid w:val="0001669B"/>
    <w:rsid w:val="000201AC"/>
    <w:rsid w:val="000208C1"/>
    <w:rsid w:val="00025E6D"/>
    <w:rsid w:val="000555FD"/>
    <w:rsid w:val="00071018"/>
    <w:rsid w:val="00091F1B"/>
    <w:rsid w:val="000A6AB1"/>
    <w:rsid w:val="000B01DE"/>
    <w:rsid w:val="000E491E"/>
    <w:rsid w:val="000F39A5"/>
    <w:rsid w:val="0012734E"/>
    <w:rsid w:val="001346AE"/>
    <w:rsid w:val="00137221"/>
    <w:rsid w:val="0014447B"/>
    <w:rsid w:val="0014498A"/>
    <w:rsid w:val="00150E2D"/>
    <w:rsid w:val="00172A27"/>
    <w:rsid w:val="0018557B"/>
    <w:rsid w:val="00192533"/>
    <w:rsid w:val="00193A98"/>
    <w:rsid w:val="001A29C6"/>
    <w:rsid w:val="001C0736"/>
    <w:rsid w:val="001C30EE"/>
    <w:rsid w:val="00201AFA"/>
    <w:rsid w:val="00217118"/>
    <w:rsid w:val="00227BFC"/>
    <w:rsid w:val="0023228A"/>
    <w:rsid w:val="002329B2"/>
    <w:rsid w:val="00266011"/>
    <w:rsid w:val="00280FD3"/>
    <w:rsid w:val="002E7C42"/>
    <w:rsid w:val="002F25E1"/>
    <w:rsid w:val="00330E26"/>
    <w:rsid w:val="003344FA"/>
    <w:rsid w:val="00344199"/>
    <w:rsid w:val="00346CED"/>
    <w:rsid w:val="00384BFF"/>
    <w:rsid w:val="003B433B"/>
    <w:rsid w:val="003D06DA"/>
    <w:rsid w:val="003E0993"/>
    <w:rsid w:val="003E1BDE"/>
    <w:rsid w:val="003F0224"/>
    <w:rsid w:val="00413382"/>
    <w:rsid w:val="00415C89"/>
    <w:rsid w:val="00451C8C"/>
    <w:rsid w:val="00454E76"/>
    <w:rsid w:val="0045627B"/>
    <w:rsid w:val="00457501"/>
    <w:rsid w:val="004A2114"/>
    <w:rsid w:val="004D34D4"/>
    <w:rsid w:val="004D5EE7"/>
    <w:rsid w:val="004F1BFA"/>
    <w:rsid w:val="005253A8"/>
    <w:rsid w:val="00546A6E"/>
    <w:rsid w:val="005A7544"/>
    <w:rsid w:val="005B7F27"/>
    <w:rsid w:val="005D580E"/>
    <w:rsid w:val="006248DC"/>
    <w:rsid w:val="006612E3"/>
    <w:rsid w:val="00680E17"/>
    <w:rsid w:val="0068240F"/>
    <w:rsid w:val="006B7CFA"/>
    <w:rsid w:val="006F1884"/>
    <w:rsid w:val="00721CF2"/>
    <w:rsid w:val="00722642"/>
    <w:rsid w:val="00764516"/>
    <w:rsid w:val="00774BFA"/>
    <w:rsid w:val="007A745B"/>
    <w:rsid w:val="007C7294"/>
    <w:rsid w:val="007C7A4E"/>
    <w:rsid w:val="007D07D9"/>
    <w:rsid w:val="007D0FDA"/>
    <w:rsid w:val="00803FF7"/>
    <w:rsid w:val="0083133A"/>
    <w:rsid w:val="0084181D"/>
    <w:rsid w:val="00843CA6"/>
    <w:rsid w:val="0084731D"/>
    <w:rsid w:val="008553DC"/>
    <w:rsid w:val="00867CD3"/>
    <w:rsid w:val="008916E2"/>
    <w:rsid w:val="00903DA7"/>
    <w:rsid w:val="00912068"/>
    <w:rsid w:val="009135DB"/>
    <w:rsid w:val="009164DE"/>
    <w:rsid w:val="00921525"/>
    <w:rsid w:val="00927340"/>
    <w:rsid w:val="00964099"/>
    <w:rsid w:val="009957AE"/>
    <w:rsid w:val="009A65CE"/>
    <w:rsid w:val="009D1E44"/>
    <w:rsid w:val="009E3097"/>
    <w:rsid w:val="009F6807"/>
    <w:rsid w:val="00A24B7C"/>
    <w:rsid w:val="00A32036"/>
    <w:rsid w:val="00A339A0"/>
    <w:rsid w:val="00A448AD"/>
    <w:rsid w:val="00A52535"/>
    <w:rsid w:val="00A54A90"/>
    <w:rsid w:val="00A97DD6"/>
    <w:rsid w:val="00AB0D75"/>
    <w:rsid w:val="00AC4771"/>
    <w:rsid w:val="00AE7FC0"/>
    <w:rsid w:val="00B17336"/>
    <w:rsid w:val="00B46677"/>
    <w:rsid w:val="00B66C2E"/>
    <w:rsid w:val="00B77ACD"/>
    <w:rsid w:val="00BC05CF"/>
    <w:rsid w:val="00BE5165"/>
    <w:rsid w:val="00C2273E"/>
    <w:rsid w:val="00C56808"/>
    <w:rsid w:val="00C57F03"/>
    <w:rsid w:val="00C726D4"/>
    <w:rsid w:val="00C763D6"/>
    <w:rsid w:val="00C847CB"/>
    <w:rsid w:val="00CB70B2"/>
    <w:rsid w:val="00CC3E30"/>
    <w:rsid w:val="00CF7F8F"/>
    <w:rsid w:val="00D17569"/>
    <w:rsid w:val="00D3094D"/>
    <w:rsid w:val="00D54AFD"/>
    <w:rsid w:val="00D76872"/>
    <w:rsid w:val="00DA3CA9"/>
    <w:rsid w:val="00DC2964"/>
    <w:rsid w:val="00DD21C2"/>
    <w:rsid w:val="00DF3CBB"/>
    <w:rsid w:val="00E031F6"/>
    <w:rsid w:val="00E113C9"/>
    <w:rsid w:val="00E12363"/>
    <w:rsid w:val="00E301B2"/>
    <w:rsid w:val="00E34A47"/>
    <w:rsid w:val="00E34D3D"/>
    <w:rsid w:val="00E642FB"/>
    <w:rsid w:val="00E73C77"/>
    <w:rsid w:val="00E82310"/>
    <w:rsid w:val="00EA355B"/>
    <w:rsid w:val="00EB4B8D"/>
    <w:rsid w:val="00ED3CA0"/>
    <w:rsid w:val="00EE6B8F"/>
    <w:rsid w:val="00F11C87"/>
    <w:rsid w:val="00F3143E"/>
    <w:rsid w:val="00F723CF"/>
    <w:rsid w:val="00F75B3E"/>
    <w:rsid w:val="00FB1DBB"/>
    <w:rsid w:val="00FB6340"/>
    <w:rsid w:val="00FF2649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DE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E1BDE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rsid w:val="003E1BDE"/>
    <w:rPr>
      <w:rFonts w:cs="Swis721 BT"/>
      <w:color w:val="000000"/>
      <w:sz w:val="18"/>
      <w:szCs w:val="18"/>
    </w:rPr>
  </w:style>
  <w:style w:type="character" w:customStyle="1" w:styleId="srsatxt1">
    <w:name w:val="srsatxt1"/>
    <w:basedOn w:val="DefaultParagraphFont"/>
    <w:rsid w:val="003E1BDE"/>
    <w:rPr>
      <w:color w:val="000000"/>
      <w:sz w:val="19"/>
      <w:szCs w:val="19"/>
    </w:rPr>
  </w:style>
  <w:style w:type="character" w:customStyle="1" w:styleId="Heading1Char">
    <w:name w:val="Heading 1 Char"/>
    <w:basedOn w:val="DefaultParagraphFont"/>
    <w:link w:val="Heading1"/>
    <w:rsid w:val="003E1BDE"/>
    <w:rPr>
      <w:rFonts w:ascii="Cambria" w:hAnsi="Cambria"/>
      <w:b/>
      <w:bCs/>
      <w:color w:val="365F90"/>
      <w:sz w:val="28"/>
      <w:szCs w:val="28"/>
    </w:rPr>
  </w:style>
  <w:style w:type="character" w:styleId="Strong">
    <w:name w:val="Strong"/>
    <w:basedOn w:val="DefaultParagraphFont"/>
    <w:qFormat/>
    <w:rsid w:val="003E1BDE"/>
    <w:rPr>
      <w:b/>
      <w:bCs/>
    </w:rPr>
  </w:style>
  <w:style w:type="paragraph" w:customStyle="1" w:styleId="Default">
    <w:name w:val="Default"/>
    <w:rsid w:val="003E1BD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qFormat/>
    <w:rsid w:val="003E1BDE"/>
    <w:rPr>
      <w:rFonts w:ascii="Calibri" w:eastAsia="Times New Roman" w:hAnsi="Calibri" w:cs="Latha"/>
      <w:sz w:val="22"/>
      <w:szCs w:val="22"/>
    </w:rPr>
  </w:style>
  <w:style w:type="paragraph" w:styleId="ListParagraph">
    <w:name w:val="List Paragraph"/>
    <w:basedOn w:val="Normal"/>
    <w:qFormat/>
    <w:rsid w:val="003E1BD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98A"/>
    <w:rPr>
      <w:rFonts w:asciiTheme="minorHAnsi" w:eastAsiaTheme="minorHAnsi" w:hAnsiTheme="minorHAnsi" w:cstheme="minorBidi"/>
      <w:sz w:val="22"/>
      <w:szCs w:val="22"/>
      <w:lang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267</Words>
  <Characters>1524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</vt:lpstr>
    </vt:vector>
  </TitlesOfParts>
  <Manager/>
  <Company>Grizli777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Liyanage</dc:title>
  <dc:subject/>
  <dc:creator>Liyanage</dc:creator>
  <cp:keywords/>
  <dc:description/>
  <cp:lastModifiedBy>hasithamadhawa liyanage</cp:lastModifiedBy>
  <cp:revision>95</cp:revision>
  <cp:lastPrinted>1900-12-31T18:30:00Z</cp:lastPrinted>
  <dcterms:created xsi:type="dcterms:W3CDTF">2013-10-04T02:50:00Z</dcterms:created>
  <dcterms:modified xsi:type="dcterms:W3CDTF">2014-06-16T17:22:00Z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1033-8.1.0.3030</vt:lpwstr>
  </property>
</Properties>
</file>