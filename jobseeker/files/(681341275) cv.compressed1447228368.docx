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AA" w:rsidRDefault="006F57AA">
      <w:pPr>
        <w:spacing w:before="60" w:line="254" w:lineRule="auto"/>
        <w:ind w:left="764" w:right="7535"/>
        <w:rPr>
          <w:sz w:val="26"/>
          <w:szCs w:val="26"/>
        </w:rPr>
      </w:pPr>
      <w:r w:rsidRPr="006F57AA">
        <w:pict>
          <v:group id="_x0000_s1202" style="position:absolute;left:0;text-align:left;margin-left:0;margin-top:0;width:595.3pt;height:235.3pt;z-index:-251687936;mso-position-horizontal-relative:page;mso-position-vertical-relative:page" coordsize="11906,4706">
            <v:shape id="_x0000_s1208" style="position:absolute;width:11906;height:2941" coordsize="11906,2941" path="m,2941r11906,l11906,,,,,2941xe" fillcolor="#f9c20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7" type="#_x0000_t75" style="position:absolute;left:396;top:2156;width:3297;height:630">
              <v:imagedata r:id="rId7" o:title=""/>
            </v:shape>
            <v:shape id="_x0000_s1206" type="#_x0000_t75" style="position:absolute;left:3848;top:2086;width:1778;height:745">
              <v:imagedata r:id="rId8" o:title=""/>
            </v:shape>
            <v:shape id="_x0000_s1205" type="#_x0000_t75" style="position:absolute;left:8859;top:1059;width:2504;height:3538">
              <v:imagedata r:id="rId9" o:title=""/>
            </v:shape>
            <v:shape id="_x0000_s1204" style="position:absolute;left:8760;top:4443;width:157;height:3664" coordorigin="8760,4443" coordsize="157,3664" path="m8902,4462r-11,-19l8894,4604r23,18l8914,4480r-12,-18xe" fillcolor="#221f1f" stroked="f">
              <v:path arrowok="t"/>
            </v:shape>
            <v:shape id="_x0000_s1203" style="position:absolute;left:8760;top:4443;width:157;height:3664" coordorigin="8760,4443" coordsize="157,3664" path="m8761,4345r4,31l8771,4406r9,29l8790,4463r13,27l8817,4515r17,25l8852,4563r20,21l8894,4604r-3,-161l8882,4423r-8,-20l8868,4381r-4,-22l8861,4336r-1,-22l8860,1341r8,-68l8892,1211r36,-54l8976,1113r57,-32l9097,1062r45,-3l11078,1059r68,8l11208,1090r54,37l11306,1175r32,57l11356,1296r4,45l11360,4314r-8,68l11328,4444r-36,54l11244,4542r-57,32l11123,4593r-45,3l9142,4596r-68,-8l9012,4565r-54,-37l8914,4480r3,142l8994,4666r86,25l9142,4696r1936,l11140,4691r58,-14l11279,4639r69,-55l11403,4515r37,-80l11455,4376r5,-62l11460,1341r-5,-62l11440,1220r-37,-80l11348,1071r-69,-55l11198,978r-58,-14l11078,959r-1936,l9080,964r-58,14l8941,1016r-69,55l8817,1140r-37,80l8765,1279r-5,62l8760,4314r1,31xe" fillcolor="#221f1f" stroked="f">
              <v:path arrowok="t"/>
            </v:shape>
            <w10:wrap anchorx="page" anchory="page"/>
          </v:group>
        </w:pict>
      </w:r>
      <w:r w:rsidR="000703C8">
        <w:rPr>
          <w:color w:val="221F1F"/>
          <w:w w:val="114"/>
          <w:sz w:val="26"/>
          <w:szCs w:val="26"/>
        </w:rPr>
        <w:t>No-55/13,</w:t>
      </w:r>
      <w:r w:rsidR="000703C8">
        <w:rPr>
          <w:color w:val="221F1F"/>
          <w:spacing w:val="-30"/>
          <w:w w:val="114"/>
          <w:sz w:val="26"/>
          <w:szCs w:val="26"/>
        </w:rPr>
        <w:t xml:space="preserve"> </w:t>
      </w:r>
      <w:r w:rsidR="000703C8">
        <w:rPr>
          <w:color w:val="221F1F"/>
          <w:spacing w:val="-1"/>
          <w:w w:val="114"/>
          <w:sz w:val="26"/>
          <w:szCs w:val="26"/>
        </w:rPr>
        <w:t>P</w:t>
      </w:r>
      <w:r w:rsidR="000703C8">
        <w:rPr>
          <w:color w:val="221F1F"/>
          <w:w w:val="114"/>
          <w:sz w:val="26"/>
          <w:szCs w:val="26"/>
        </w:rPr>
        <w:t>arakrama</w:t>
      </w:r>
      <w:r w:rsidR="000703C8">
        <w:rPr>
          <w:color w:val="221F1F"/>
          <w:spacing w:val="17"/>
          <w:w w:val="114"/>
          <w:sz w:val="26"/>
          <w:szCs w:val="26"/>
        </w:rPr>
        <w:t xml:space="preserve"> </w:t>
      </w:r>
      <w:r w:rsidR="000703C8">
        <w:rPr>
          <w:color w:val="221F1F"/>
          <w:w w:val="95"/>
          <w:sz w:val="26"/>
          <w:szCs w:val="26"/>
        </w:rPr>
        <w:t>A</w:t>
      </w:r>
      <w:r w:rsidR="000703C8">
        <w:rPr>
          <w:color w:val="221F1F"/>
          <w:spacing w:val="-2"/>
          <w:w w:val="95"/>
          <w:sz w:val="26"/>
          <w:szCs w:val="26"/>
        </w:rPr>
        <w:t>v</w:t>
      </w:r>
      <w:r w:rsidR="000703C8">
        <w:rPr>
          <w:color w:val="221F1F"/>
          <w:w w:val="115"/>
          <w:sz w:val="26"/>
          <w:szCs w:val="26"/>
        </w:rPr>
        <w:t xml:space="preserve">enue, </w:t>
      </w:r>
      <w:r w:rsidR="000703C8">
        <w:rPr>
          <w:color w:val="221F1F"/>
          <w:spacing w:val="-1"/>
          <w:w w:val="115"/>
          <w:sz w:val="26"/>
          <w:szCs w:val="26"/>
        </w:rPr>
        <w:t>P</w:t>
      </w:r>
      <w:r w:rsidR="000703C8">
        <w:rPr>
          <w:color w:val="221F1F"/>
          <w:w w:val="115"/>
          <w:sz w:val="26"/>
          <w:szCs w:val="26"/>
        </w:rPr>
        <w:t>assara,</w:t>
      </w:r>
      <w:r w:rsidR="000703C8">
        <w:rPr>
          <w:color w:val="221F1F"/>
          <w:spacing w:val="45"/>
          <w:w w:val="115"/>
          <w:sz w:val="26"/>
          <w:szCs w:val="26"/>
        </w:rPr>
        <w:t xml:space="preserve"> </w:t>
      </w:r>
      <w:proofErr w:type="spellStart"/>
      <w:r w:rsidR="000703C8">
        <w:rPr>
          <w:color w:val="221F1F"/>
          <w:w w:val="115"/>
          <w:sz w:val="26"/>
          <w:szCs w:val="26"/>
        </w:rPr>
        <w:t>Badulla</w:t>
      </w:r>
      <w:proofErr w:type="spellEnd"/>
      <w:r w:rsidR="000703C8">
        <w:rPr>
          <w:color w:val="221F1F"/>
          <w:w w:val="115"/>
          <w:sz w:val="26"/>
          <w:szCs w:val="26"/>
        </w:rPr>
        <w:t>,</w:t>
      </w:r>
    </w:p>
    <w:p w:rsidR="006F57AA" w:rsidRDefault="000703C8">
      <w:pPr>
        <w:ind w:left="764"/>
        <w:rPr>
          <w:sz w:val="26"/>
          <w:szCs w:val="26"/>
        </w:rPr>
      </w:pPr>
      <w:r>
        <w:rPr>
          <w:color w:val="221F1F"/>
          <w:sz w:val="26"/>
          <w:szCs w:val="26"/>
        </w:rPr>
        <w:t>Mobile</w:t>
      </w:r>
      <w:r>
        <w:rPr>
          <w:color w:val="221F1F"/>
          <w:spacing w:val="53"/>
          <w:sz w:val="26"/>
          <w:szCs w:val="26"/>
        </w:rPr>
        <w:t xml:space="preserve"> </w:t>
      </w:r>
      <w:r>
        <w:rPr>
          <w:color w:val="221F1F"/>
          <w:sz w:val="26"/>
          <w:szCs w:val="26"/>
        </w:rPr>
        <w:t>-</w:t>
      </w:r>
      <w:r>
        <w:rPr>
          <w:color w:val="221F1F"/>
          <w:spacing w:val="1"/>
          <w:sz w:val="26"/>
          <w:szCs w:val="26"/>
        </w:rPr>
        <w:t xml:space="preserve"> </w:t>
      </w:r>
      <w:r>
        <w:rPr>
          <w:color w:val="221F1F"/>
          <w:sz w:val="26"/>
          <w:szCs w:val="26"/>
        </w:rPr>
        <w:t>077</w:t>
      </w:r>
      <w:r>
        <w:rPr>
          <w:color w:val="221F1F"/>
          <w:spacing w:val="58"/>
          <w:sz w:val="26"/>
          <w:szCs w:val="26"/>
        </w:rPr>
        <w:t xml:space="preserve"> </w:t>
      </w:r>
      <w:proofErr w:type="gramStart"/>
      <w:r>
        <w:rPr>
          <w:color w:val="221F1F"/>
          <w:sz w:val="26"/>
          <w:szCs w:val="26"/>
        </w:rPr>
        <w:t xml:space="preserve">0777 </w:t>
      </w:r>
      <w:r>
        <w:rPr>
          <w:color w:val="221F1F"/>
          <w:spacing w:val="13"/>
          <w:sz w:val="26"/>
          <w:szCs w:val="26"/>
        </w:rPr>
        <w:t xml:space="preserve"> </w:t>
      </w:r>
      <w:r>
        <w:rPr>
          <w:color w:val="221F1F"/>
          <w:w w:val="115"/>
          <w:sz w:val="26"/>
          <w:szCs w:val="26"/>
        </w:rPr>
        <w:t>207</w:t>
      </w:r>
      <w:proofErr w:type="gramEnd"/>
    </w:p>
    <w:p w:rsidR="006F57AA" w:rsidRDefault="000703C8">
      <w:pPr>
        <w:spacing w:before="18"/>
        <w:ind w:left="764"/>
        <w:rPr>
          <w:sz w:val="26"/>
          <w:szCs w:val="26"/>
        </w:rPr>
      </w:pPr>
      <w:r>
        <w:rPr>
          <w:color w:val="221F1F"/>
          <w:sz w:val="26"/>
          <w:szCs w:val="26"/>
        </w:rPr>
        <w:t xml:space="preserve">E-mail: </w:t>
      </w:r>
      <w:r>
        <w:rPr>
          <w:color w:val="221F1F"/>
          <w:spacing w:val="41"/>
          <w:sz w:val="26"/>
          <w:szCs w:val="26"/>
        </w:rPr>
        <w:t xml:space="preserve"> </w:t>
      </w:r>
      <w:hyperlink r:id="rId10">
        <w:r>
          <w:rPr>
            <w:color w:val="221F1F"/>
            <w:w w:val="111"/>
            <w:sz w:val="26"/>
            <w:szCs w:val="26"/>
          </w:rPr>
          <w:t>ahmhilmi@gmail.com</w:t>
        </w:r>
        <w:r>
          <w:rPr>
            <w:color w:val="221F1F"/>
            <w:spacing w:val="-2"/>
            <w:w w:val="111"/>
            <w:sz w:val="26"/>
            <w:szCs w:val="26"/>
          </w:rPr>
          <w:t xml:space="preserve"> </w:t>
        </w:r>
        <w:r>
          <w:rPr>
            <w:color w:val="221F1F"/>
            <w:sz w:val="28"/>
            <w:szCs w:val="28"/>
          </w:rPr>
          <w:t>|</w:t>
        </w:r>
        <w:r>
          <w:rPr>
            <w:color w:val="221F1F"/>
            <w:spacing w:val="14"/>
            <w:sz w:val="28"/>
            <w:szCs w:val="28"/>
          </w:rPr>
          <w:t xml:space="preserve"> </w:t>
        </w:r>
      </w:hyperlink>
      <w:hyperlink r:id="rId11">
        <w:r>
          <w:rPr>
            <w:color w:val="221F1F"/>
            <w:w w:val="107"/>
            <w:sz w:val="26"/>
            <w:szCs w:val="26"/>
          </w:rPr>
          <w:t>hilmimhd@</w:t>
        </w:r>
        <w:r>
          <w:rPr>
            <w:color w:val="221F1F"/>
            <w:spacing w:val="-2"/>
            <w:w w:val="107"/>
            <w:sz w:val="26"/>
            <w:szCs w:val="26"/>
          </w:rPr>
          <w:t>y</w:t>
        </w:r>
        <w:r>
          <w:rPr>
            <w:color w:val="221F1F"/>
            <w:w w:val="116"/>
            <w:sz w:val="26"/>
            <w:szCs w:val="26"/>
          </w:rPr>
          <w:t>ahoo.com</w:t>
        </w:r>
      </w:hyperlink>
    </w:p>
    <w:p w:rsidR="006F57AA" w:rsidRDefault="006F57AA">
      <w:pPr>
        <w:spacing w:before="17" w:line="240" w:lineRule="exact"/>
        <w:rPr>
          <w:sz w:val="24"/>
          <w:szCs w:val="24"/>
        </w:rPr>
      </w:pPr>
    </w:p>
    <w:p w:rsidR="00A640AA" w:rsidRDefault="00A640AA">
      <w:pPr>
        <w:ind w:left="427"/>
        <w:rPr>
          <w:color w:val="221F1F"/>
          <w:w w:val="97"/>
          <w:sz w:val="72"/>
          <w:szCs w:val="72"/>
        </w:rPr>
      </w:pPr>
    </w:p>
    <w:p w:rsidR="006F57AA" w:rsidRDefault="000703C8">
      <w:pPr>
        <w:spacing w:before="88" w:line="520" w:lineRule="exact"/>
        <w:ind w:left="406"/>
        <w:rPr>
          <w:sz w:val="46"/>
          <w:szCs w:val="46"/>
        </w:rPr>
      </w:pPr>
      <w:r>
        <w:rPr>
          <w:color w:val="221F1F"/>
          <w:position w:val="-1"/>
          <w:sz w:val="46"/>
          <w:szCs w:val="46"/>
        </w:rPr>
        <w:t>A.H.M.HILMI</w:t>
      </w: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before="9" w:line="280" w:lineRule="exact"/>
        <w:rPr>
          <w:sz w:val="28"/>
          <w:szCs w:val="28"/>
        </w:rPr>
      </w:pPr>
    </w:p>
    <w:p w:rsidR="006F57AA" w:rsidRDefault="000703C8">
      <w:pPr>
        <w:spacing w:before="18"/>
        <w:ind w:left="636" w:right="9921"/>
        <w:jc w:val="both"/>
        <w:rPr>
          <w:sz w:val="30"/>
          <w:szCs w:val="30"/>
        </w:rPr>
      </w:pPr>
      <w:r>
        <w:rPr>
          <w:color w:val="404041"/>
          <w:w w:val="112"/>
          <w:sz w:val="30"/>
          <w:szCs w:val="30"/>
        </w:rPr>
        <w:t>Summa</w:t>
      </w:r>
      <w:r>
        <w:rPr>
          <w:color w:val="404041"/>
          <w:spacing w:val="3"/>
          <w:w w:val="112"/>
          <w:sz w:val="30"/>
          <w:szCs w:val="30"/>
        </w:rPr>
        <w:t>r</w:t>
      </w:r>
      <w:r>
        <w:rPr>
          <w:color w:val="404041"/>
          <w:w w:val="101"/>
          <w:sz w:val="30"/>
          <w:szCs w:val="30"/>
        </w:rPr>
        <w:t>y</w:t>
      </w:r>
    </w:p>
    <w:p w:rsidR="006F57AA" w:rsidRDefault="000703C8">
      <w:pPr>
        <w:spacing w:before="79" w:line="278" w:lineRule="auto"/>
        <w:ind w:left="636" w:right="591"/>
        <w:jc w:val="both"/>
        <w:rPr>
          <w:sz w:val="24"/>
          <w:szCs w:val="24"/>
        </w:rPr>
      </w:pPr>
      <w:r>
        <w:rPr>
          <w:color w:val="404041"/>
          <w:sz w:val="24"/>
          <w:szCs w:val="24"/>
        </w:rPr>
        <w:t>A</w:t>
      </w:r>
      <w:r>
        <w:rPr>
          <w:color w:val="404041"/>
          <w:spacing w:val="14"/>
          <w:sz w:val="24"/>
          <w:szCs w:val="24"/>
        </w:rPr>
        <w:t xml:space="preserve"> </w:t>
      </w:r>
      <w:r>
        <w:rPr>
          <w:color w:val="404041"/>
          <w:w w:val="115"/>
          <w:sz w:val="24"/>
          <w:szCs w:val="24"/>
        </w:rPr>
        <w:t>successful</w:t>
      </w:r>
      <w:r>
        <w:rPr>
          <w:color w:val="404041"/>
          <w:spacing w:val="30"/>
          <w:w w:val="115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Senior </w:t>
      </w:r>
      <w:r>
        <w:rPr>
          <w:color w:val="404041"/>
          <w:spacing w:val="23"/>
          <w:sz w:val="24"/>
          <w:szCs w:val="24"/>
        </w:rPr>
        <w:t xml:space="preserve"> </w:t>
      </w:r>
      <w:r>
        <w:rPr>
          <w:color w:val="404041"/>
          <w:spacing w:val="-3"/>
          <w:w w:val="91"/>
          <w:sz w:val="24"/>
          <w:szCs w:val="24"/>
        </w:rPr>
        <w:t>I</w:t>
      </w:r>
      <w:r>
        <w:rPr>
          <w:color w:val="404041"/>
          <w:w w:val="91"/>
          <w:sz w:val="24"/>
          <w:szCs w:val="24"/>
        </w:rPr>
        <w:t>T</w:t>
      </w:r>
      <w:r>
        <w:rPr>
          <w:color w:val="404041"/>
          <w:spacing w:val="45"/>
          <w:w w:val="91"/>
          <w:sz w:val="24"/>
          <w:szCs w:val="24"/>
        </w:rPr>
        <w:t xml:space="preserve"> </w:t>
      </w:r>
      <w:r>
        <w:rPr>
          <w:color w:val="404041"/>
          <w:w w:val="108"/>
          <w:sz w:val="24"/>
          <w:szCs w:val="24"/>
        </w:rPr>
        <w:t>Administra</w:t>
      </w:r>
      <w:r>
        <w:rPr>
          <w:color w:val="404041"/>
          <w:spacing w:val="-2"/>
          <w:w w:val="108"/>
          <w:sz w:val="24"/>
          <w:szCs w:val="24"/>
        </w:rPr>
        <w:t>t</w:t>
      </w:r>
      <w:r>
        <w:rPr>
          <w:color w:val="404041"/>
          <w:w w:val="108"/>
          <w:sz w:val="24"/>
          <w:szCs w:val="24"/>
        </w:rPr>
        <w:t>or/</w:t>
      </w:r>
      <w:r>
        <w:rPr>
          <w:color w:val="404041"/>
          <w:spacing w:val="44"/>
          <w:w w:val="108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Mar</w:t>
      </w:r>
      <w:r>
        <w:rPr>
          <w:color w:val="404041"/>
          <w:spacing w:val="-2"/>
          <w:sz w:val="24"/>
          <w:szCs w:val="24"/>
        </w:rPr>
        <w:t>k</w:t>
      </w:r>
      <w:r>
        <w:rPr>
          <w:color w:val="404041"/>
          <w:sz w:val="24"/>
          <w:szCs w:val="24"/>
        </w:rPr>
        <w:t xml:space="preserve">eting </w:t>
      </w:r>
      <w:r>
        <w:rPr>
          <w:color w:val="404041"/>
          <w:spacing w:val="3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E</w:t>
      </w:r>
      <w:r>
        <w:rPr>
          <w:color w:val="404041"/>
          <w:spacing w:val="-2"/>
          <w:sz w:val="24"/>
          <w:szCs w:val="24"/>
        </w:rPr>
        <w:t>x</w:t>
      </w:r>
      <w:r>
        <w:rPr>
          <w:color w:val="404041"/>
          <w:sz w:val="24"/>
          <w:szCs w:val="24"/>
        </w:rPr>
        <w:t>ecuti</w:t>
      </w:r>
      <w:r>
        <w:rPr>
          <w:color w:val="404041"/>
          <w:spacing w:val="-2"/>
          <w:sz w:val="24"/>
          <w:szCs w:val="24"/>
        </w:rPr>
        <w:t>v</w:t>
      </w:r>
      <w:r>
        <w:rPr>
          <w:color w:val="404041"/>
          <w:sz w:val="24"/>
          <w:szCs w:val="24"/>
        </w:rPr>
        <w:t xml:space="preserve">e </w:t>
      </w:r>
      <w:r>
        <w:rPr>
          <w:color w:val="404041"/>
          <w:spacing w:val="29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with  </w:t>
      </w:r>
      <w:r>
        <w:rPr>
          <w:color w:val="404041"/>
          <w:w w:val="109"/>
          <w:sz w:val="24"/>
          <w:szCs w:val="24"/>
        </w:rPr>
        <w:t>extensi</w:t>
      </w:r>
      <w:r>
        <w:rPr>
          <w:color w:val="404041"/>
          <w:spacing w:val="-2"/>
          <w:w w:val="109"/>
          <w:sz w:val="24"/>
          <w:szCs w:val="24"/>
        </w:rPr>
        <w:t>v</w:t>
      </w:r>
      <w:r>
        <w:rPr>
          <w:color w:val="404041"/>
          <w:w w:val="109"/>
          <w:sz w:val="24"/>
          <w:szCs w:val="24"/>
        </w:rPr>
        <w:t>e</w:t>
      </w:r>
      <w:r>
        <w:rPr>
          <w:color w:val="404041"/>
          <w:spacing w:val="41"/>
          <w:w w:val="109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analytical </w:t>
      </w:r>
      <w:r>
        <w:rPr>
          <w:color w:val="404041"/>
          <w:spacing w:val="44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and </w:t>
      </w:r>
      <w:r>
        <w:rPr>
          <w:color w:val="404041"/>
          <w:spacing w:val="27"/>
          <w:sz w:val="24"/>
          <w:szCs w:val="24"/>
        </w:rPr>
        <w:t xml:space="preserve"> </w:t>
      </w:r>
      <w:r>
        <w:rPr>
          <w:color w:val="404041"/>
          <w:w w:val="112"/>
          <w:sz w:val="24"/>
          <w:szCs w:val="24"/>
        </w:rPr>
        <w:t>softwa</w:t>
      </w:r>
      <w:r>
        <w:rPr>
          <w:color w:val="404041"/>
          <w:spacing w:val="-2"/>
          <w:w w:val="112"/>
          <w:sz w:val="24"/>
          <w:szCs w:val="24"/>
        </w:rPr>
        <w:t>r</w:t>
      </w:r>
      <w:r>
        <w:rPr>
          <w:color w:val="404041"/>
          <w:w w:val="116"/>
          <w:sz w:val="24"/>
          <w:szCs w:val="24"/>
        </w:rPr>
        <w:t xml:space="preserve">e </w:t>
      </w:r>
      <w:r>
        <w:rPr>
          <w:color w:val="404041"/>
          <w:w w:val="109"/>
          <w:sz w:val="24"/>
          <w:szCs w:val="24"/>
        </w:rPr>
        <w:t>experience</w:t>
      </w:r>
      <w:r>
        <w:rPr>
          <w:color w:val="404041"/>
          <w:spacing w:val="6"/>
          <w:w w:val="109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of</w:t>
      </w:r>
      <w:r>
        <w:rPr>
          <w:color w:val="404041"/>
          <w:spacing w:val="23"/>
          <w:sz w:val="24"/>
          <w:szCs w:val="24"/>
        </w:rPr>
        <w:t xml:space="preserve"> </w:t>
      </w:r>
      <w:r>
        <w:rPr>
          <w:color w:val="404041"/>
          <w:w w:val="108"/>
          <w:sz w:val="24"/>
          <w:szCs w:val="24"/>
        </w:rPr>
        <w:t>in</w:t>
      </w:r>
      <w:r>
        <w:rPr>
          <w:color w:val="404041"/>
          <w:spacing w:val="-2"/>
          <w:w w:val="108"/>
          <w:sz w:val="24"/>
          <w:szCs w:val="24"/>
        </w:rPr>
        <w:t>v</w:t>
      </w:r>
      <w:r>
        <w:rPr>
          <w:color w:val="404041"/>
          <w:w w:val="108"/>
          <w:sz w:val="24"/>
          <w:szCs w:val="24"/>
        </w:rPr>
        <w:t>estigating</w:t>
      </w:r>
      <w:r>
        <w:rPr>
          <w:color w:val="404041"/>
          <w:spacing w:val="17"/>
          <w:w w:val="108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and  </w:t>
      </w:r>
      <w:r>
        <w:rPr>
          <w:color w:val="404041"/>
          <w:w w:val="110"/>
          <w:sz w:val="24"/>
          <w:szCs w:val="24"/>
        </w:rPr>
        <w:t>diagnosing</w:t>
      </w:r>
      <w:r>
        <w:rPr>
          <w:color w:val="404041"/>
          <w:spacing w:val="6"/>
          <w:w w:val="110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network </w:t>
      </w:r>
      <w:r>
        <w:rPr>
          <w:color w:val="404041"/>
          <w:spacing w:val="14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p</w:t>
      </w:r>
      <w:r>
        <w:rPr>
          <w:color w:val="404041"/>
          <w:spacing w:val="-2"/>
          <w:sz w:val="24"/>
          <w:szCs w:val="24"/>
        </w:rPr>
        <w:t>r</w:t>
      </w:r>
      <w:r>
        <w:rPr>
          <w:color w:val="404041"/>
          <w:sz w:val="24"/>
          <w:szCs w:val="24"/>
        </w:rPr>
        <w:t xml:space="preserve">oblem </w:t>
      </w:r>
      <w:r>
        <w:rPr>
          <w:color w:val="404041"/>
          <w:spacing w:val="19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and  also </w:t>
      </w:r>
      <w:r>
        <w:rPr>
          <w:color w:val="404041"/>
          <w:spacing w:val="2"/>
          <w:sz w:val="24"/>
          <w:szCs w:val="24"/>
        </w:rPr>
        <w:t xml:space="preserve"> </w:t>
      </w:r>
      <w:r>
        <w:rPr>
          <w:color w:val="404041"/>
          <w:w w:val="107"/>
          <w:sz w:val="24"/>
          <w:szCs w:val="24"/>
        </w:rPr>
        <w:t>knowledge</w:t>
      </w:r>
      <w:r>
        <w:rPr>
          <w:color w:val="404041"/>
          <w:spacing w:val="7"/>
          <w:w w:val="10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of</w:t>
      </w:r>
      <w:r>
        <w:rPr>
          <w:color w:val="404041"/>
          <w:spacing w:val="23"/>
          <w:sz w:val="24"/>
          <w:szCs w:val="24"/>
        </w:rPr>
        <w:t xml:space="preserve"> </w:t>
      </w:r>
      <w:r>
        <w:rPr>
          <w:color w:val="404041"/>
          <w:spacing w:val="-3"/>
          <w:w w:val="91"/>
          <w:sz w:val="24"/>
          <w:szCs w:val="24"/>
        </w:rPr>
        <w:t>I</w:t>
      </w:r>
      <w:r>
        <w:rPr>
          <w:color w:val="404041"/>
          <w:w w:val="91"/>
          <w:sz w:val="24"/>
          <w:szCs w:val="24"/>
        </w:rPr>
        <w:t>T</w:t>
      </w:r>
      <w:r>
        <w:rPr>
          <w:color w:val="404041"/>
          <w:spacing w:val="17"/>
          <w:w w:val="91"/>
          <w:sz w:val="24"/>
          <w:szCs w:val="24"/>
        </w:rPr>
        <w:t xml:space="preserve"> </w:t>
      </w:r>
      <w:r>
        <w:rPr>
          <w:color w:val="404041"/>
          <w:w w:val="110"/>
          <w:sz w:val="24"/>
          <w:szCs w:val="24"/>
        </w:rPr>
        <w:t xml:space="preserve">operating </w:t>
      </w:r>
      <w:r>
        <w:rPr>
          <w:color w:val="404041"/>
          <w:w w:val="111"/>
          <w:sz w:val="24"/>
          <w:szCs w:val="24"/>
        </w:rPr>
        <w:t>systems,</w:t>
      </w:r>
      <w:r>
        <w:rPr>
          <w:color w:val="404041"/>
          <w:spacing w:val="45"/>
          <w:w w:val="111"/>
          <w:sz w:val="24"/>
          <w:szCs w:val="24"/>
        </w:rPr>
        <w:t xml:space="preserve"> </w:t>
      </w:r>
      <w:r>
        <w:rPr>
          <w:color w:val="404041"/>
          <w:w w:val="111"/>
          <w:sz w:val="24"/>
          <w:szCs w:val="24"/>
        </w:rPr>
        <w:t>especially</w:t>
      </w:r>
      <w:r>
        <w:rPr>
          <w:color w:val="404041"/>
          <w:spacing w:val="-16"/>
          <w:w w:val="111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Windows </w:t>
      </w:r>
      <w:r>
        <w:rPr>
          <w:color w:val="404041"/>
          <w:spacing w:val="5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and </w:t>
      </w:r>
      <w:r>
        <w:rPr>
          <w:color w:val="404041"/>
          <w:spacing w:val="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windows </w:t>
      </w:r>
      <w:r>
        <w:rPr>
          <w:color w:val="404041"/>
          <w:spacing w:val="28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se</w:t>
      </w:r>
      <w:r>
        <w:rPr>
          <w:color w:val="404041"/>
          <w:spacing w:val="2"/>
          <w:sz w:val="24"/>
          <w:szCs w:val="24"/>
        </w:rPr>
        <w:t>r</w:t>
      </w:r>
      <w:r>
        <w:rPr>
          <w:color w:val="404041"/>
          <w:spacing w:val="-2"/>
          <w:sz w:val="24"/>
          <w:szCs w:val="24"/>
        </w:rPr>
        <w:t>v</w:t>
      </w:r>
      <w:r>
        <w:rPr>
          <w:color w:val="404041"/>
          <w:sz w:val="24"/>
          <w:szCs w:val="24"/>
        </w:rPr>
        <w:t xml:space="preserve">er </w:t>
      </w:r>
      <w:r>
        <w:rPr>
          <w:color w:val="404041"/>
          <w:spacing w:val="22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2012 </w:t>
      </w:r>
      <w:r>
        <w:rPr>
          <w:color w:val="404041"/>
          <w:spacing w:val="1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with</w:t>
      </w:r>
      <w:r>
        <w:rPr>
          <w:color w:val="404041"/>
          <w:spacing w:val="40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good </w:t>
      </w:r>
      <w:r>
        <w:rPr>
          <w:color w:val="404041"/>
          <w:spacing w:val="12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all-</w:t>
      </w:r>
      <w:r>
        <w:rPr>
          <w:color w:val="404041"/>
          <w:spacing w:val="-2"/>
          <w:sz w:val="24"/>
          <w:szCs w:val="24"/>
        </w:rPr>
        <w:t>r</w:t>
      </w:r>
      <w:r>
        <w:rPr>
          <w:color w:val="404041"/>
          <w:sz w:val="24"/>
          <w:szCs w:val="24"/>
        </w:rPr>
        <w:t>ound</w:t>
      </w:r>
      <w:r>
        <w:rPr>
          <w:color w:val="404041"/>
          <w:spacing w:val="60"/>
          <w:sz w:val="24"/>
          <w:szCs w:val="24"/>
        </w:rPr>
        <w:t xml:space="preserve"> </w:t>
      </w:r>
      <w:r>
        <w:rPr>
          <w:color w:val="404041"/>
          <w:w w:val="110"/>
          <w:sz w:val="24"/>
          <w:szCs w:val="24"/>
        </w:rPr>
        <w:t>technical</w:t>
      </w:r>
      <w:r>
        <w:rPr>
          <w:color w:val="404041"/>
          <w:spacing w:val="13"/>
          <w:w w:val="110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skills</w:t>
      </w:r>
      <w:r>
        <w:rPr>
          <w:color w:val="404041"/>
          <w:spacing w:val="34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and </w:t>
      </w:r>
      <w:r>
        <w:rPr>
          <w:color w:val="404041"/>
          <w:spacing w:val="7"/>
          <w:sz w:val="24"/>
          <w:szCs w:val="24"/>
        </w:rPr>
        <w:t xml:space="preserve"> </w:t>
      </w:r>
      <w:r>
        <w:rPr>
          <w:color w:val="404041"/>
          <w:w w:val="115"/>
          <w:sz w:val="24"/>
          <w:szCs w:val="24"/>
        </w:rPr>
        <w:t xml:space="preserve">the </w:t>
      </w:r>
      <w:r>
        <w:rPr>
          <w:color w:val="404041"/>
          <w:sz w:val="24"/>
          <w:szCs w:val="24"/>
        </w:rPr>
        <w:t>ability</w:t>
      </w:r>
      <w:r>
        <w:rPr>
          <w:color w:val="404041"/>
          <w:spacing w:val="18"/>
          <w:sz w:val="24"/>
          <w:szCs w:val="24"/>
        </w:rPr>
        <w:t xml:space="preserve"> </w:t>
      </w:r>
      <w:r>
        <w:rPr>
          <w:color w:val="404041"/>
          <w:spacing w:val="-2"/>
          <w:sz w:val="24"/>
          <w:szCs w:val="24"/>
        </w:rPr>
        <w:t>t</w:t>
      </w:r>
      <w:r>
        <w:rPr>
          <w:color w:val="404041"/>
          <w:sz w:val="24"/>
          <w:szCs w:val="24"/>
        </w:rPr>
        <w:t>o</w:t>
      </w:r>
      <w:r>
        <w:rPr>
          <w:color w:val="404041"/>
          <w:spacing w:val="3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d</w:t>
      </w:r>
      <w:r>
        <w:rPr>
          <w:color w:val="404041"/>
          <w:spacing w:val="-2"/>
          <w:sz w:val="24"/>
          <w:szCs w:val="24"/>
        </w:rPr>
        <w:t>ev</w:t>
      </w:r>
      <w:r>
        <w:rPr>
          <w:color w:val="404041"/>
          <w:sz w:val="24"/>
          <w:szCs w:val="24"/>
        </w:rPr>
        <w:t xml:space="preserve">elop </w:t>
      </w:r>
      <w:r>
        <w:rPr>
          <w:color w:val="404041"/>
          <w:spacing w:val="6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and  </w:t>
      </w:r>
      <w:r>
        <w:rPr>
          <w:color w:val="404041"/>
          <w:w w:val="110"/>
          <w:sz w:val="24"/>
          <w:szCs w:val="24"/>
        </w:rPr>
        <w:t>maintain</w:t>
      </w:r>
      <w:r>
        <w:rPr>
          <w:color w:val="404041"/>
          <w:spacing w:val="6"/>
          <w:w w:val="110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close </w:t>
      </w:r>
      <w:r>
        <w:rPr>
          <w:color w:val="404041"/>
          <w:spacing w:val="16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working</w:t>
      </w:r>
      <w:r>
        <w:rPr>
          <w:color w:val="404041"/>
          <w:spacing w:val="43"/>
          <w:sz w:val="24"/>
          <w:szCs w:val="24"/>
        </w:rPr>
        <w:t xml:space="preserve"> </w:t>
      </w:r>
      <w:r>
        <w:rPr>
          <w:color w:val="404041"/>
          <w:spacing w:val="-2"/>
          <w:w w:val="110"/>
          <w:sz w:val="24"/>
          <w:szCs w:val="24"/>
        </w:rPr>
        <w:t>r</w:t>
      </w:r>
      <w:r>
        <w:rPr>
          <w:color w:val="404041"/>
          <w:w w:val="110"/>
          <w:sz w:val="24"/>
          <w:szCs w:val="24"/>
        </w:rPr>
        <w:t>elationships</w:t>
      </w:r>
      <w:r>
        <w:rPr>
          <w:color w:val="404041"/>
          <w:spacing w:val="11"/>
          <w:w w:val="110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with</w:t>
      </w:r>
      <w:r>
        <w:rPr>
          <w:color w:val="404041"/>
          <w:spacing w:val="33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the</w:t>
      </w:r>
      <w:r>
        <w:rPr>
          <w:color w:val="404041"/>
          <w:spacing w:val="55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other </w:t>
      </w:r>
      <w:r>
        <w:rPr>
          <w:color w:val="404041"/>
          <w:spacing w:val="11"/>
          <w:sz w:val="24"/>
          <w:szCs w:val="24"/>
        </w:rPr>
        <w:t xml:space="preserve"> </w:t>
      </w:r>
      <w:r>
        <w:rPr>
          <w:color w:val="404041"/>
          <w:w w:val="113"/>
          <w:sz w:val="24"/>
          <w:szCs w:val="24"/>
        </w:rPr>
        <w:t>suppo</w:t>
      </w:r>
      <w:r>
        <w:rPr>
          <w:color w:val="404041"/>
          <w:spacing w:val="4"/>
          <w:w w:val="113"/>
          <w:sz w:val="24"/>
          <w:szCs w:val="24"/>
        </w:rPr>
        <w:t>r</w:t>
      </w:r>
      <w:r>
        <w:rPr>
          <w:color w:val="404041"/>
          <w:w w:val="113"/>
          <w:sz w:val="24"/>
          <w:szCs w:val="24"/>
        </w:rPr>
        <w:t>t</w:t>
      </w:r>
      <w:r>
        <w:rPr>
          <w:color w:val="404041"/>
          <w:spacing w:val="7"/>
          <w:w w:val="113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and  </w:t>
      </w:r>
      <w:r>
        <w:rPr>
          <w:color w:val="404041"/>
          <w:w w:val="113"/>
          <w:sz w:val="24"/>
          <w:szCs w:val="24"/>
        </w:rPr>
        <w:t>d</w:t>
      </w:r>
      <w:r>
        <w:rPr>
          <w:color w:val="404041"/>
          <w:spacing w:val="-2"/>
          <w:w w:val="113"/>
          <w:sz w:val="24"/>
          <w:szCs w:val="24"/>
        </w:rPr>
        <w:t>e</w:t>
      </w:r>
      <w:r>
        <w:rPr>
          <w:color w:val="404041"/>
          <w:spacing w:val="-2"/>
          <w:w w:val="97"/>
          <w:sz w:val="24"/>
          <w:szCs w:val="24"/>
        </w:rPr>
        <w:t>v</w:t>
      </w:r>
      <w:r>
        <w:rPr>
          <w:color w:val="404041"/>
          <w:w w:val="111"/>
          <w:sz w:val="24"/>
          <w:szCs w:val="24"/>
        </w:rPr>
        <w:t xml:space="preserve">elopment </w:t>
      </w:r>
      <w:r>
        <w:rPr>
          <w:color w:val="404041"/>
          <w:w w:val="117"/>
          <w:sz w:val="24"/>
          <w:szCs w:val="24"/>
        </w:rPr>
        <w:t>teams.</w:t>
      </w:r>
      <w:r>
        <w:rPr>
          <w:color w:val="404041"/>
          <w:spacing w:val="42"/>
          <w:w w:val="11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H</w:t>
      </w:r>
      <w:r>
        <w:rPr>
          <w:color w:val="404041"/>
          <w:spacing w:val="-2"/>
          <w:sz w:val="24"/>
          <w:szCs w:val="24"/>
        </w:rPr>
        <w:t>a</w:t>
      </w:r>
      <w:r>
        <w:rPr>
          <w:color w:val="404041"/>
          <w:sz w:val="24"/>
          <w:szCs w:val="24"/>
        </w:rPr>
        <w:t xml:space="preserve">ving </w:t>
      </w:r>
      <w:r>
        <w:rPr>
          <w:color w:val="404041"/>
          <w:spacing w:val="18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the </w:t>
      </w:r>
      <w:r>
        <w:rPr>
          <w:color w:val="404041"/>
          <w:spacing w:val="36"/>
          <w:sz w:val="24"/>
          <w:szCs w:val="24"/>
        </w:rPr>
        <w:t xml:space="preserve"> </w:t>
      </w:r>
      <w:r>
        <w:rPr>
          <w:color w:val="404041"/>
          <w:w w:val="112"/>
          <w:sz w:val="24"/>
          <w:szCs w:val="24"/>
        </w:rPr>
        <w:t>personal</w:t>
      </w:r>
      <w:r>
        <w:rPr>
          <w:color w:val="404041"/>
          <w:spacing w:val="45"/>
          <w:w w:val="112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dri</w:t>
      </w:r>
      <w:r>
        <w:rPr>
          <w:color w:val="404041"/>
          <w:spacing w:val="-2"/>
          <w:sz w:val="24"/>
          <w:szCs w:val="24"/>
        </w:rPr>
        <w:t>v</w:t>
      </w:r>
      <w:r>
        <w:rPr>
          <w:color w:val="404041"/>
          <w:sz w:val="24"/>
          <w:szCs w:val="24"/>
        </w:rPr>
        <w:t xml:space="preserve">e </w:t>
      </w:r>
      <w:r>
        <w:rPr>
          <w:color w:val="404041"/>
          <w:spacing w:val="10"/>
          <w:sz w:val="24"/>
          <w:szCs w:val="24"/>
        </w:rPr>
        <w:t xml:space="preserve"> </w:t>
      </w:r>
      <w:r>
        <w:rPr>
          <w:color w:val="404041"/>
          <w:spacing w:val="-2"/>
          <w:sz w:val="24"/>
          <w:szCs w:val="24"/>
        </w:rPr>
        <w:t>r</w:t>
      </w:r>
      <w:r>
        <w:rPr>
          <w:color w:val="404041"/>
          <w:sz w:val="24"/>
          <w:szCs w:val="24"/>
        </w:rPr>
        <w:t>equi</w:t>
      </w:r>
      <w:r>
        <w:rPr>
          <w:color w:val="404041"/>
          <w:spacing w:val="-2"/>
          <w:sz w:val="24"/>
          <w:szCs w:val="24"/>
        </w:rPr>
        <w:t>r</w:t>
      </w:r>
      <w:r>
        <w:rPr>
          <w:color w:val="404041"/>
          <w:sz w:val="24"/>
          <w:szCs w:val="24"/>
        </w:rPr>
        <w:t xml:space="preserve">ed </w:t>
      </w:r>
      <w:r>
        <w:rPr>
          <w:color w:val="404041"/>
          <w:spacing w:val="53"/>
          <w:sz w:val="24"/>
          <w:szCs w:val="24"/>
        </w:rPr>
        <w:t xml:space="preserve"> </w:t>
      </w:r>
      <w:r>
        <w:rPr>
          <w:color w:val="404041"/>
          <w:spacing w:val="-2"/>
          <w:sz w:val="24"/>
          <w:szCs w:val="24"/>
        </w:rPr>
        <w:t>t</w:t>
      </w:r>
      <w:r>
        <w:rPr>
          <w:color w:val="404041"/>
          <w:sz w:val="24"/>
          <w:szCs w:val="24"/>
        </w:rPr>
        <w:t xml:space="preserve">o </w:t>
      </w:r>
      <w:r>
        <w:rPr>
          <w:color w:val="404041"/>
          <w:spacing w:val="18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deli</w:t>
      </w:r>
      <w:r>
        <w:rPr>
          <w:color w:val="404041"/>
          <w:spacing w:val="-2"/>
          <w:sz w:val="24"/>
          <w:szCs w:val="24"/>
        </w:rPr>
        <w:t>v</w:t>
      </w:r>
      <w:r>
        <w:rPr>
          <w:color w:val="404041"/>
          <w:sz w:val="24"/>
          <w:szCs w:val="24"/>
        </w:rPr>
        <w:t xml:space="preserve">er </w:t>
      </w:r>
      <w:r>
        <w:rPr>
          <w:color w:val="404041"/>
          <w:spacing w:val="11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 </w:t>
      </w:r>
      <w:r>
        <w:rPr>
          <w:color w:val="404041"/>
          <w:spacing w:val="15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se</w:t>
      </w:r>
      <w:r>
        <w:rPr>
          <w:color w:val="404041"/>
          <w:spacing w:val="2"/>
          <w:sz w:val="24"/>
          <w:szCs w:val="24"/>
        </w:rPr>
        <w:t>r</w:t>
      </w:r>
      <w:r>
        <w:rPr>
          <w:color w:val="404041"/>
          <w:sz w:val="24"/>
          <w:szCs w:val="24"/>
        </w:rPr>
        <w:t xml:space="preserve">vice   that </w:t>
      </w:r>
      <w:r>
        <w:rPr>
          <w:color w:val="404041"/>
          <w:spacing w:val="54"/>
          <w:sz w:val="24"/>
          <w:szCs w:val="24"/>
        </w:rPr>
        <w:t xml:space="preserve"> </w:t>
      </w:r>
      <w:r>
        <w:rPr>
          <w:color w:val="404041"/>
          <w:w w:val="113"/>
          <w:sz w:val="24"/>
          <w:szCs w:val="24"/>
        </w:rPr>
        <w:t>e</w:t>
      </w:r>
      <w:r>
        <w:rPr>
          <w:color w:val="404041"/>
          <w:spacing w:val="-2"/>
          <w:w w:val="113"/>
          <w:sz w:val="24"/>
          <w:szCs w:val="24"/>
        </w:rPr>
        <w:t>x</w:t>
      </w:r>
      <w:r>
        <w:rPr>
          <w:color w:val="404041"/>
          <w:w w:val="113"/>
          <w:sz w:val="24"/>
          <w:szCs w:val="24"/>
        </w:rPr>
        <w:t>ceeds</w:t>
      </w:r>
      <w:r>
        <w:rPr>
          <w:color w:val="404041"/>
          <w:spacing w:val="50"/>
          <w:w w:val="113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the </w:t>
      </w:r>
      <w:r>
        <w:rPr>
          <w:color w:val="404041"/>
          <w:spacing w:val="36"/>
          <w:sz w:val="24"/>
          <w:szCs w:val="24"/>
        </w:rPr>
        <w:t xml:space="preserve"> </w:t>
      </w:r>
      <w:r>
        <w:rPr>
          <w:color w:val="404041"/>
          <w:w w:val="109"/>
          <w:sz w:val="24"/>
          <w:szCs w:val="24"/>
        </w:rPr>
        <w:t xml:space="preserve">expectations </w:t>
      </w:r>
      <w:r>
        <w:rPr>
          <w:color w:val="404041"/>
          <w:spacing w:val="30"/>
          <w:w w:val="109"/>
          <w:sz w:val="24"/>
          <w:szCs w:val="24"/>
        </w:rPr>
        <w:t xml:space="preserve"> </w:t>
      </w:r>
      <w:r>
        <w:rPr>
          <w:color w:val="404041"/>
          <w:w w:val="109"/>
          <w:sz w:val="24"/>
          <w:szCs w:val="24"/>
        </w:rPr>
        <w:t xml:space="preserve">of </w:t>
      </w:r>
      <w:proofErr w:type="gramStart"/>
      <w:r>
        <w:rPr>
          <w:color w:val="404041"/>
          <w:w w:val="111"/>
          <w:sz w:val="24"/>
          <w:szCs w:val="24"/>
        </w:rPr>
        <w:t>colleagues</w:t>
      </w:r>
      <w:proofErr w:type="gramEnd"/>
      <w:r>
        <w:rPr>
          <w:color w:val="404041"/>
          <w:spacing w:val="20"/>
          <w:w w:val="111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and </w:t>
      </w:r>
      <w:r>
        <w:rPr>
          <w:color w:val="404041"/>
          <w:spacing w:val="15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end </w:t>
      </w:r>
      <w:r>
        <w:rPr>
          <w:color w:val="404041"/>
          <w:spacing w:val="9"/>
          <w:sz w:val="24"/>
          <w:szCs w:val="24"/>
        </w:rPr>
        <w:t xml:space="preserve"> </w:t>
      </w:r>
      <w:r>
        <w:rPr>
          <w:color w:val="404041"/>
          <w:w w:val="114"/>
          <w:sz w:val="24"/>
          <w:szCs w:val="24"/>
        </w:rPr>
        <w:t>users</w:t>
      </w:r>
      <w:r>
        <w:rPr>
          <w:color w:val="404041"/>
          <w:spacing w:val="38"/>
          <w:w w:val="114"/>
          <w:sz w:val="24"/>
          <w:szCs w:val="24"/>
        </w:rPr>
        <w:t xml:space="preserve"> </w:t>
      </w:r>
      <w:r>
        <w:rPr>
          <w:color w:val="404041"/>
          <w:w w:val="114"/>
          <w:sz w:val="24"/>
          <w:szCs w:val="24"/>
        </w:rPr>
        <w:t>th</w:t>
      </w:r>
      <w:r>
        <w:rPr>
          <w:color w:val="404041"/>
          <w:spacing w:val="-2"/>
          <w:w w:val="114"/>
          <w:sz w:val="24"/>
          <w:szCs w:val="24"/>
        </w:rPr>
        <w:t>r</w:t>
      </w:r>
      <w:r>
        <w:rPr>
          <w:color w:val="404041"/>
          <w:w w:val="114"/>
          <w:sz w:val="24"/>
          <w:szCs w:val="24"/>
        </w:rPr>
        <w:t>ough</w:t>
      </w:r>
      <w:r>
        <w:rPr>
          <w:color w:val="404041"/>
          <w:spacing w:val="-6"/>
          <w:w w:val="114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a</w:t>
      </w:r>
      <w:r>
        <w:rPr>
          <w:color w:val="404041"/>
          <w:spacing w:val="49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positi</w:t>
      </w:r>
      <w:r>
        <w:rPr>
          <w:color w:val="404041"/>
          <w:spacing w:val="-2"/>
          <w:sz w:val="24"/>
          <w:szCs w:val="24"/>
        </w:rPr>
        <w:t>v</w:t>
      </w:r>
      <w:r>
        <w:rPr>
          <w:color w:val="404041"/>
          <w:sz w:val="24"/>
          <w:szCs w:val="24"/>
        </w:rPr>
        <w:t xml:space="preserve">e, </w:t>
      </w:r>
      <w:r>
        <w:rPr>
          <w:color w:val="404041"/>
          <w:spacing w:val="8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well</w:t>
      </w:r>
      <w:r>
        <w:rPr>
          <w:color w:val="404041"/>
          <w:spacing w:val="27"/>
          <w:sz w:val="24"/>
          <w:szCs w:val="24"/>
        </w:rPr>
        <w:t xml:space="preserve"> </w:t>
      </w:r>
      <w:r>
        <w:rPr>
          <w:color w:val="404041"/>
          <w:w w:val="109"/>
          <w:sz w:val="24"/>
          <w:szCs w:val="24"/>
        </w:rPr>
        <w:t>o</w:t>
      </w:r>
      <w:r>
        <w:rPr>
          <w:color w:val="404041"/>
          <w:spacing w:val="-2"/>
          <w:w w:val="109"/>
          <w:sz w:val="24"/>
          <w:szCs w:val="24"/>
        </w:rPr>
        <w:t>r</w:t>
      </w:r>
      <w:r>
        <w:rPr>
          <w:color w:val="404041"/>
          <w:w w:val="109"/>
          <w:sz w:val="24"/>
          <w:szCs w:val="24"/>
        </w:rPr>
        <w:t>gani</w:t>
      </w:r>
      <w:r>
        <w:rPr>
          <w:color w:val="404041"/>
          <w:spacing w:val="-2"/>
          <w:w w:val="109"/>
          <w:sz w:val="24"/>
          <w:szCs w:val="24"/>
        </w:rPr>
        <w:t>z</w:t>
      </w:r>
      <w:r>
        <w:rPr>
          <w:color w:val="404041"/>
          <w:w w:val="109"/>
          <w:sz w:val="24"/>
          <w:szCs w:val="24"/>
        </w:rPr>
        <w:t>ed</w:t>
      </w:r>
      <w:r>
        <w:rPr>
          <w:color w:val="404041"/>
          <w:spacing w:val="27"/>
          <w:w w:val="109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and </w:t>
      </w:r>
      <w:r>
        <w:rPr>
          <w:color w:val="404041"/>
          <w:spacing w:val="15"/>
          <w:sz w:val="24"/>
          <w:szCs w:val="24"/>
        </w:rPr>
        <w:t xml:space="preserve"> </w:t>
      </w:r>
      <w:r>
        <w:rPr>
          <w:color w:val="404041"/>
          <w:w w:val="113"/>
          <w:sz w:val="24"/>
          <w:szCs w:val="24"/>
        </w:rPr>
        <w:t>structu</w:t>
      </w:r>
      <w:r>
        <w:rPr>
          <w:color w:val="404041"/>
          <w:spacing w:val="-2"/>
          <w:w w:val="113"/>
          <w:sz w:val="24"/>
          <w:szCs w:val="24"/>
        </w:rPr>
        <w:t>r</w:t>
      </w:r>
      <w:r>
        <w:rPr>
          <w:color w:val="404041"/>
          <w:w w:val="113"/>
          <w:sz w:val="24"/>
          <w:szCs w:val="24"/>
        </w:rPr>
        <w:t>ed</w:t>
      </w:r>
      <w:r>
        <w:rPr>
          <w:color w:val="404041"/>
          <w:spacing w:val="27"/>
          <w:w w:val="113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work</w:t>
      </w:r>
      <w:r>
        <w:rPr>
          <w:color w:val="404041"/>
          <w:spacing w:val="4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ethic. </w:t>
      </w:r>
      <w:r>
        <w:rPr>
          <w:color w:val="404041"/>
          <w:spacing w:val="14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In</w:t>
      </w:r>
      <w:r>
        <w:rPr>
          <w:color w:val="404041"/>
          <w:spacing w:val="-2"/>
          <w:sz w:val="24"/>
          <w:szCs w:val="24"/>
        </w:rPr>
        <w:t>v</w:t>
      </w:r>
      <w:r>
        <w:rPr>
          <w:color w:val="404041"/>
          <w:sz w:val="24"/>
          <w:szCs w:val="24"/>
        </w:rPr>
        <w:t>ol</w:t>
      </w:r>
      <w:r>
        <w:rPr>
          <w:color w:val="404041"/>
          <w:spacing w:val="-2"/>
          <w:sz w:val="24"/>
          <w:szCs w:val="24"/>
        </w:rPr>
        <w:t>v</w:t>
      </w:r>
      <w:r>
        <w:rPr>
          <w:color w:val="404041"/>
          <w:sz w:val="24"/>
          <w:szCs w:val="24"/>
        </w:rPr>
        <w:t>ed</w:t>
      </w:r>
      <w:r>
        <w:rPr>
          <w:color w:val="404041"/>
          <w:spacing w:val="4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in </w:t>
      </w:r>
      <w:proofErr w:type="gramStart"/>
      <w:r>
        <w:rPr>
          <w:color w:val="404041"/>
          <w:sz w:val="24"/>
          <w:szCs w:val="24"/>
        </w:rPr>
        <w:t>d</w:t>
      </w:r>
      <w:r>
        <w:rPr>
          <w:color w:val="404041"/>
          <w:spacing w:val="-2"/>
          <w:sz w:val="24"/>
          <w:szCs w:val="24"/>
        </w:rPr>
        <w:t>ev</w:t>
      </w:r>
      <w:r>
        <w:rPr>
          <w:color w:val="404041"/>
          <w:sz w:val="24"/>
          <w:szCs w:val="24"/>
        </w:rPr>
        <w:t xml:space="preserve">eloping </w:t>
      </w:r>
      <w:r>
        <w:rPr>
          <w:color w:val="404041"/>
          <w:spacing w:val="21"/>
          <w:sz w:val="24"/>
          <w:szCs w:val="24"/>
        </w:rPr>
        <w:t xml:space="preserve"> </w:t>
      </w:r>
      <w:r>
        <w:rPr>
          <w:color w:val="404041"/>
          <w:w w:val="111"/>
          <w:sz w:val="24"/>
          <w:szCs w:val="24"/>
        </w:rPr>
        <w:t>mar</w:t>
      </w:r>
      <w:r>
        <w:rPr>
          <w:color w:val="404041"/>
          <w:spacing w:val="-2"/>
          <w:w w:val="111"/>
          <w:sz w:val="24"/>
          <w:szCs w:val="24"/>
        </w:rPr>
        <w:t>k</w:t>
      </w:r>
      <w:r>
        <w:rPr>
          <w:color w:val="404041"/>
          <w:w w:val="111"/>
          <w:sz w:val="24"/>
          <w:szCs w:val="24"/>
        </w:rPr>
        <w:t>eting</w:t>
      </w:r>
      <w:proofErr w:type="gramEnd"/>
      <w:r>
        <w:rPr>
          <w:color w:val="404041"/>
          <w:spacing w:val="-14"/>
          <w:w w:val="111"/>
          <w:sz w:val="24"/>
          <w:szCs w:val="24"/>
        </w:rPr>
        <w:t xml:space="preserve"> </w:t>
      </w:r>
      <w:r>
        <w:rPr>
          <w:color w:val="404041"/>
          <w:w w:val="111"/>
          <w:sz w:val="24"/>
          <w:szCs w:val="24"/>
        </w:rPr>
        <w:t>campaigns</w:t>
      </w:r>
      <w:r>
        <w:rPr>
          <w:color w:val="404041"/>
          <w:spacing w:val="36"/>
          <w:w w:val="111"/>
          <w:sz w:val="24"/>
          <w:szCs w:val="24"/>
        </w:rPr>
        <w:t xml:space="preserve"> </w:t>
      </w:r>
      <w:r>
        <w:rPr>
          <w:color w:val="404041"/>
          <w:spacing w:val="-2"/>
          <w:sz w:val="24"/>
          <w:szCs w:val="24"/>
        </w:rPr>
        <w:t>t</w:t>
      </w:r>
      <w:r>
        <w:rPr>
          <w:color w:val="404041"/>
          <w:sz w:val="24"/>
          <w:szCs w:val="24"/>
        </w:rPr>
        <w:t>o</w:t>
      </w:r>
      <w:r>
        <w:rPr>
          <w:color w:val="404041"/>
          <w:spacing w:val="38"/>
          <w:sz w:val="24"/>
          <w:szCs w:val="24"/>
        </w:rPr>
        <w:t xml:space="preserve"> </w:t>
      </w:r>
      <w:r>
        <w:rPr>
          <w:color w:val="404041"/>
          <w:w w:val="112"/>
          <w:sz w:val="24"/>
          <w:szCs w:val="24"/>
        </w:rPr>
        <w:t>p</w:t>
      </w:r>
      <w:r>
        <w:rPr>
          <w:color w:val="404041"/>
          <w:spacing w:val="-2"/>
          <w:w w:val="112"/>
          <w:sz w:val="24"/>
          <w:szCs w:val="24"/>
        </w:rPr>
        <w:t>r</w:t>
      </w:r>
      <w:r>
        <w:rPr>
          <w:color w:val="404041"/>
          <w:w w:val="112"/>
          <w:sz w:val="24"/>
          <w:szCs w:val="24"/>
        </w:rPr>
        <w:t>omote</w:t>
      </w:r>
      <w:r>
        <w:rPr>
          <w:color w:val="404041"/>
          <w:spacing w:val="7"/>
          <w:w w:val="112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the</w:t>
      </w:r>
      <w:r>
        <w:rPr>
          <w:color w:val="404041"/>
          <w:spacing w:val="56"/>
          <w:sz w:val="24"/>
          <w:szCs w:val="24"/>
        </w:rPr>
        <w:t xml:space="preserve"> </w:t>
      </w:r>
      <w:r>
        <w:rPr>
          <w:color w:val="404041"/>
          <w:w w:val="112"/>
          <w:sz w:val="24"/>
          <w:szCs w:val="24"/>
        </w:rPr>
        <w:t>education</w:t>
      </w:r>
      <w:r>
        <w:rPr>
          <w:color w:val="404041"/>
          <w:spacing w:val="5"/>
          <w:w w:val="112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se</w:t>
      </w:r>
      <w:r>
        <w:rPr>
          <w:color w:val="404041"/>
          <w:spacing w:val="2"/>
          <w:sz w:val="24"/>
          <w:szCs w:val="24"/>
        </w:rPr>
        <w:t>r</w:t>
      </w:r>
      <w:r>
        <w:rPr>
          <w:color w:val="404041"/>
          <w:sz w:val="24"/>
          <w:szCs w:val="24"/>
        </w:rPr>
        <w:t xml:space="preserve">vice. </w:t>
      </w:r>
      <w:r>
        <w:rPr>
          <w:color w:val="404041"/>
          <w:spacing w:val="13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As</w:t>
      </w:r>
      <w:r>
        <w:rPr>
          <w:color w:val="404041"/>
          <w:spacing w:val="1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well</w:t>
      </w:r>
      <w:r>
        <w:rPr>
          <w:color w:val="404041"/>
          <w:spacing w:val="12"/>
          <w:sz w:val="24"/>
          <w:szCs w:val="24"/>
        </w:rPr>
        <w:t xml:space="preserve"> </w:t>
      </w:r>
      <w:proofErr w:type="gramStart"/>
      <w:r>
        <w:rPr>
          <w:color w:val="404041"/>
          <w:sz w:val="24"/>
          <w:szCs w:val="24"/>
        </w:rPr>
        <w:t xml:space="preserve">as </w:t>
      </w:r>
      <w:r>
        <w:rPr>
          <w:color w:val="404041"/>
          <w:spacing w:val="2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planning</w:t>
      </w:r>
      <w:proofErr w:type="gramEnd"/>
      <w:r>
        <w:rPr>
          <w:color w:val="404041"/>
          <w:sz w:val="24"/>
          <w:szCs w:val="24"/>
        </w:rPr>
        <w:t>,</w:t>
      </w:r>
      <w:r>
        <w:rPr>
          <w:color w:val="404041"/>
          <w:spacing w:val="57"/>
          <w:sz w:val="24"/>
          <w:szCs w:val="24"/>
        </w:rPr>
        <w:t xml:space="preserve"> </w:t>
      </w:r>
      <w:r>
        <w:rPr>
          <w:color w:val="404041"/>
          <w:w w:val="109"/>
          <w:sz w:val="24"/>
          <w:szCs w:val="24"/>
        </w:rPr>
        <w:t>ad</w:t>
      </w:r>
      <w:r>
        <w:rPr>
          <w:color w:val="404041"/>
          <w:spacing w:val="-2"/>
          <w:w w:val="109"/>
          <w:sz w:val="24"/>
          <w:szCs w:val="24"/>
        </w:rPr>
        <w:t>v</w:t>
      </w:r>
      <w:r>
        <w:rPr>
          <w:color w:val="404041"/>
          <w:w w:val="110"/>
          <w:sz w:val="24"/>
          <w:szCs w:val="24"/>
        </w:rPr>
        <w:t>e</w:t>
      </w:r>
      <w:r>
        <w:rPr>
          <w:color w:val="404041"/>
          <w:spacing w:val="4"/>
          <w:w w:val="110"/>
          <w:sz w:val="24"/>
          <w:szCs w:val="24"/>
        </w:rPr>
        <w:t>r</w:t>
      </w:r>
      <w:r>
        <w:rPr>
          <w:color w:val="404041"/>
          <w:w w:val="105"/>
          <w:sz w:val="24"/>
          <w:szCs w:val="24"/>
        </w:rPr>
        <w:t xml:space="preserve">tising, </w:t>
      </w:r>
      <w:r>
        <w:rPr>
          <w:color w:val="404041"/>
          <w:sz w:val="24"/>
          <w:szCs w:val="24"/>
        </w:rPr>
        <w:t xml:space="preserve">public </w:t>
      </w:r>
      <w:r>
        <w:rPr>
          <w:color w:val="404041"/>
          <w:spacing w:val="15"/>
          <w:sz w:val="24"/>
          <w:szCs w:val="24"/>
        </w:rPr>
        <w:t xml:space="preserve"> </w:t>
      </w:r>
      <w:r>
        <w:rPr>
          <w:color w:val="404041"/>
          <w:spacing w:val="-2"/>
          <w:sz w:val="24"/>
          <w:szCs w:val="24"/>
        </w:rPr>
        <w:t>r</w:t>
      </w:r>
      <w:r>
        <w:rPr>
          <w:color w:val="404041"/>
          <w:sz w:val="24"/>
          <w:szCs w:val="24"/>
        </w:rPr>
        <w:t xml:space="preserve">elations, </w:t>
      </w:r>
      <w:r>
        <w:rPr>
          <w:color w:val="404041"/>
          <w:spacing w:val="51"/>
          <w:sz w:val="24"/>
          <w:szCs w:val="24"/>
        </w:rPr>
        <w:t xml:space="preserve"> </w:t>
      </w:r>
      <w:r>
        <w:rPr>
          <w:color w:val="404041"/>
          <w:spacing w:val="-2"/>
          <w:sz w:val="24"/>
          <w:szCs w:val="24"/>
        </w:rPr>
        <w:t>ev</w:t>
      </w:r>
      <w:r>
        <w:rPr>
          <w:color w:val="404041"/>
          <w:sz w:val="24"/>
          <w:szCs w:val="24"/>
        </w:rPr>
        <w:t xml:space="preserve">ent </w:t>
      </w:r>
      <w:r>
        <w:rPr>
          <w:color w:val="404041"/>
          <w:spacing w:val="42"/>
          <w:sz w:val="24"/>
          <w:szCs w:val="24"/>
        </w:rPr>
        <w:t xml:space="preserve"> </w:t>
      </w:r>
      <w:r>
        <w:rPr>
          <w:color w:val="404041"/>
          <w:w w:val="108"/>
          <w:sz w:val="24"/>
          <w:szCs w:val="24"/>
        </w:rPr>
        <w:t>o</w:t>
      </w:r>
      <w:r>
        <w:rPr>
          <w:color w:val="404041"/>
          <w:spacing w:val="-2"/>
          <w:w w:val="108"/>
          <w:sz w:val="24"/>
          <w:szCs w:val="24"/>
        </w:rPr>
        <w:t>r</w:t>
      </w:r>
      <w:r>
        <w:rPr>
          <w:color w:val="404041"/>
          <w:w w:val="108"/>
          <w:sz w:val="24"/>
          <w:szCs w:val="24"/>
        </w:rPr>
        <w:t>ganization,</w:t>
      </w:r>
      <w:r>
        <w:rPr>
          <w:color w:val="404041"/>
          <w:spacing w:val="38"/>
          <w:w w:val="108"/>
          <w:sz w:val="24"/>
          <w:szCs w:val="24"/>
        </w:rPr>
        <w:t xml:space="preserve"> </w:t>
      </w:r>
      <w:r>
        <w:rPr>
          <w:color w:val="404041"/>
          <w:w w:val="108"/>
          <w:sz w:val="24"/>
          <w:szCs w:val="24"/>
        </w:rPr>
        <w:t>p</w:t>
      </w:r>
      <w:r>
        <w:rPr>
          <w:color w:val="404041"/>
          <w:spacing w:val="-2"/>
          <w:w w:val="108"/>
          <w:sz w:val="24"/>
          <w:szCs w:val="24"/>
        </w:rPr>
        <w:t>r</w:t>
      </w:r>
      <w:r>
        <w:rPr>
          <w:color w:val="404041"/>
          <w:w w:val="108"/>
          <w:sz w:val="24"/>
          <w:szCs w:val="24"/>
        </w:rPr>
        <w:t>oduct  d</w:t>
      </w:r>
      <w:r>
        <w:rPr>
          <w:color w:val="404041"/>
          <w:spacing w:val="-2"/>
          <w:w w:val="108"/>
          <w:sz w:val="24"/>
          <w:szCs w:val="24"/>
        </w:rPr>
        <w:t>ev</w:t>
      </w:r>
      <w:r>
        <w:rPr>
          <w:color w:val="404041"/>
          <w:w w:val="108"/>
          <w:sz w:val="24"/>
          <w:szCs w:val="24"/>
        </w:rPr>
        <w:t>elopment,</w:t>
      </w:r>
      <w:r>
        <w:rPr>
          <w:color w:val="404041"/>
          <w:spacing w:val="48"/>
          <w:w w:val="108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distribution, </w:t>
      </w:r>
      <w:r>
        <w:rPr>
          <w:color w:val="404041"/>
          <w:spacing w:val="55"/>
          <w:sz w:val="24"/>
          <w:szCs w:val="24"/>
        </w:rPr>
        <w:t xml:space="preserve"> </w:t>
      </w:r>
      <w:r>
        <w:rPr>
          <w:color w:val="404041"/>
          <w:w w:val="113"/>
          <w:sz w:val="24"/>
          <w:szCs w:val="24"/>
        </w:rPr>
        <w:t>sponsorship</w:t>
      </w:r>
      <w:r>
        <w:rPr>
          <w:color w:val="404041"/>
          <w:spacing w:val="37"/>
          <w:w w:val="113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and </w:t>
      </w:r>
      <w:r>
        <w:rPr>
          <w:color w:val="404041"/>
          <w:spacing w:val="33"/>
          <w:sz w:val="24"/>
          <w:szCs w:val="24"/>
        </w:rPr>
        <w:t xml:space="preserve"> </w:t>
      </w:r>
      <w:r>
        <w:rPr>
          <w:color w:val="404041"/>
          <w:spacing w:val="-2"/>
          <w:w w:val="102"/>
          <w:sz w:val="24"/>
          <w:szCs w:val="24"/>
        </w:rPr>
        <w:t>r</w:t>
      </w:r>
      <w:r>
        <w:rPr>
          <w:color w:val="404041"/>
          <w:w w:val="117"/>
          <w:sz w:val="24"/>
          <w:szCs w:val="24"/>
        </w:rPr>
        <w:t>esea</w:t>
      </w:r>
      <w:r>
        <w:rPr>
          <w:color w:val="404041"/>
          <w:spacing w:val="-2"/>
          <w:w w:val="117"/>
          <w:sz w:val="24"/>
          <w:szCs w:val="24"/>
        </w:rPr>
        <w:t>r</w:t>
      </w:r>
      <w:r>
        <w:rPr>
          <w:color w:val="404041"/>
          <w:w w:val="110"/>
          <w:sz w:val="24"/>
          <w:szCs w:val="24"/>
        </w:rPr>
        <w:t xml:space="preserve">ch. </w:t>
      </w:r>
      <w:r>
        <w:rPr>
          <w:color w:val="404041"/>
          <w:sz w:val="24"/>
          <w:szCs w:val="24"/>
        </w:rPr>
        <w:t>Mostly</w:t>
      </w:r>
      <w:r>
        <w:rPr>
          <w:color w:val="404041"/>
          <w:spacing w:val="32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li</w:t>
      </w:r>
      <w:r>
        <w:rPr>
          <w:color w:val="404041"/>
          <w:spacing w:val="-2"/>
          <w:sz w:val="24"/>
          <w:szCs w:val="24"/>
        </w:rPr>
        <w:t>k</w:t>
      </w:r>
      <w:r>
        <w:rPr>
          <w:color w:val="404041"/>
          <w:sz w:val="24"/>
          <w:szCs w:val="24"/>
        </w:rPr>
        <w:t>es</w:t>
      </w:r>
      <w:r>
        <w:rPr>
          <w:color w:val="404041"/>
          <w:spacing w:val="16"/>
          <w:sz w:val="24"/>
          <w:szCs w:val="24"/>
        </w:rPr>
        <w:t xml:space="preserve"> </w:t>
      </w:r>
      <w:r>
        <w:rPr>
          <w:color w:val="404041"/>
          <w:spacing w:val="-2"/>
          <w:sz w:val="24"/>
          <w:szCs w:val="24"/>
        </w:rPr>
        <w:t>t</w:t>
      </w:r>
      <w:r>
        <w:rPr>
          <w:color w:val="404041"/>
          <w:sz w:val="24"/>
          <w:szCs w:val="24"/>
        </w:rPr>
        <w:t>o</w:t>
      </w:r>
      <w:r>
        <w:rPr>
          <w:color w:val="404041"/>
          <w:spacing w:val="24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ta</w:t>
      </w:r>
      <w:r>
        <w:rPr>
          <w:color w:val="404041"/>
          <w:spacing w:val="-2"/>
          <w:sz w:val="24"/>
          <w:szCs w:val="24"/>
        </w:rPr>
        <w:t>k</w:t>
      </w:r>
      <w:r>
        <w:rPr>
          <w:color w:val="404041"/>
          <w:sz w:val="24"/>
          <w:szCs w:val="24"/>
        </w:rPr>
        <w:t>e</w:t>
      </w:r>
      <w:r>
        <w:rPr>
          <w:color w:val="404041"/>
          <w:spacing w:val="47"/>
          <w:sz w:val="24"/>
          <w:szCs w:val="24"/>
        </w:rPr>
        <w:t xml:space="preserve"> </w:t>
      </w:r>
      <w:r>
        <w:rPr>
          <w:color w:val="404041"/>
          <w:w w:val="108"/>
          <w:sz w:val="24"/>
          <w:szCs w:val="24"/>
        </w:rPr>
        <w:t>challenging</w:t>
      </w:r>
      <w:r>
        <w:rPr>
          <w:color w:val="404041"/>
          <w:spacing w:val="-6"/>
          <w:w w:val="108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and</w:t>
      </w:r>
      <w:r>
        <w:rPr>
          <w:color w:val="404041"/>
          <w:spacing w:val="47"/>
          <w:sz w:val="24"/>
          <w:szCs w:val="24"/>
        </w:rPr>
        <w:t xml:space="preserve"> </w:t>
      </w:r>
      <w:r>
        <w:rPr>
          <w:color w:val="404041"/>
          <w:w w:val="112"/>
          <w:sz w:val="24"/>
          <w:szCs w:val="24"/>
        </w:rPr>
        <w:t>fast-paced.</w:t>
      </w:r>
      <w:r>
        <w:rPr>
          <w:color w:val="404041"/>
          <w:spacing w:val="-8"/>
          <w:w w:val="112"/>
          <w:sz w:val="24"/>
          <w:szCs w:val="24"/>
        </w:rPr>
        <w:t xml:space="preserve"> </w:t>
      </w:r>
      <w:proofErr w:type="gramStart"/>
      <w:r>
        <w:rPr>
          <w:color w:val="404041"/>
          <w:sz w:val="24"/>
          <w:szCs w:val="24"/>
        </w:rPr>
        <w:t>multi</w:t>
      </w:r>
      <w:proofErr w:type="gramEnd"/>
      <w:r>
        <w:rPr>
          <w:color w:val="404041"/>
          <w:spacing w:val="23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task</w:t>
      </w:r>
      <w:r>
        <w:rPr>
          <w:color w:val="404041"/>
          <w:spacing w:val="60"/>
          <w:sz w:val="24"/>
          <w:szCs w:val="24"/>
        </w:rPr>
        <w:t xml:space="preserve"> </w:t>
      </w:r>
      <w:r>
        <w:rPr>
          <w:color w:val="404041"/>
          <w:w w:val="117"/>
          <w:sz w:val="24"/>
          <w:szCs w:val="24"/>
        </w:rPr>
        <w:t>team</w:t>
      </w:r>
      <w:r>
        <w:rPr>
          <w:color w:val="404041"/>
          <w:spacing w:val="-12"/>
          <w:w w:val="117"/>
          <w:sz w:val="24"/>
          <w:szCs w:val="24"/>
        </w:rPr>
        <w:t xml:space="preserve"> </w:t>
      </w:r>
      <w:r>
        <w:rPr>
          <w:color w:val="404041"/>
          <w:w w:val="108"/>
          <w:sz w:val="24"/>
          <w:szCs w:val="24"/>
        </w:rPr>
        <w:t>pl</w:t>
      </w:r>
      <w:r>
        <w:rPr>
          <w:color w:val="404041"/>
          <w:spacing w:val="-2"/>
          <w:w w:val="108"/>
          <w:sz w:val="24"/>
          <w:szCs w:val="24"/>
        </w:rPr>
        <w:t>a</w:t>
      </w:r>
      <w:r>
        <w:rPr>
          <w:color w:val="404041"/>
          <w:spacing w:val="-2"/>
          <w:w w:val="97"/>
          <w:sz w:val="24"/>
          <w:szCs w:val="24"/>
        </w:rPr>
        <w:t>y</w:t>
      </w:r>
      <w:r>
        <w:rPr>
          <w:color w:val="404041"/>
          <w:w w:val="110"/>
          <w:sz w:val="24"/>
          <w:szCs w:val="24"/>
        </w:rPr>
        <w:t>e</w:t>
      </w:r>
      <w:r>
        <w:rPr>
          <w:color w:val="404041"/>
          <w:spacing w:val="-14"/>
          <w:w w:val="110"/>
          <w:sz w:val="24"/>
          <w:szCs w:val="24"/>
        </w:rPr>
        <w:t>r</w:t>
      </w:r>
      <w:r>
        <w:rPr>
          <w:color w:val="404041"/>
          <w:w w:val="95"/>
          <w:sz w:val="24"/>
          <w:szCs w:val="24"/>
        </w:rPr>
        <w:t>.</w:t>
      </w: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before="1" w:line="260" w:lineRule="exact"/>
        <w:rPr>
          <w:sz w:val="26"/>
          <w:szCs w:val="26"/>
        </w:rPr>
      </w:pPr>
    </w:p>
    <w:p w:rsidR="006F57AA" w:rsidRDefault="000703C8">
      <w:pPr>
        <w:ind w:left="636" w:right="8364"/>
        <w:jc w:val="both"/>
        <w:rPr>
          <w:sz w:val="30"/>
          <w:szCs w:val="30"/>
        </w:rPr>
      </w:pPr>
      <w:proofErr w:type="gramStart"/>
      <w:r>
        <w:rPr>
          <w:color w:val="404041"/>
          <w:w w:val="88"/>
          <w:sz w:val="30"/>
          <w:szCs w:val="30"/>
        </w:rPr>
        <w:t xml:space="preserve">VISION </w:t>
      </w:r>
      <w:r>
        <w:rPr>
          <w:color w:val="404041"/>
          <w:spacing w:val="14"/>
          <w:w w:val="88"/>
          <w:sz w:val="30"/>
          <w:szCs w:val="30"/>
        </w:rPr>
        <w:t xml:space="preserve"> </w:t>
      </w:r>
      <w:r>
        <w:rPr>
          <w:color w:val="404041"/>
          <w:w w:val="88"/>
          <w:sz w:val="30"/>
          <w:szCs w:val="30"/>
        </w:rPr>
        <w:t>&amp;</w:t>
      </w:r>
      <w:proofErr w:type="gramEnd"/>
      <w:r>
        <w:rPr>
          <w:color w:val="404041"/>
          <w:spacing w:val="-5"/>
          <w:w w:val="88"/>
          <w:sz w:val="30"/>
          <w:szCs w:val="30"/>
        </w:rPr>
        <w:t xml:space="preserve"> </w:t>
      </w:r>
      <w:r>
        <w:rPr>
          <w:color w:val="404041"/>
          <w:sz w:val="30"/>
          <w:szCs w:val="30"/>
        </w:rPr>
        <w:t>OBJE</w:t>
      </w:r>
      <w:r>
        <w:rPr>
          <w:color w:val="404041"/>
          <w:spacing w:val="-5"/>
          <w:sz w:val="30"/>
          <w:szCs w:val="30"/>
        </w:rPr>
        <w:t>C</w:t>
      </w:r>
      <w:r>
        <w:rPr>
          <w:color w:val="404041"/>
          <w:sz w:val="30"/>
          <w:szCs w:val="30"/>
        </w:rPr>
        <w:t>TIVE</w:t>
      </w:r>
    </w:p>
    <w:p w:rsidR="006F57AA" w:rsidRDefault="000703C8">
      <w:pPr>
        <w:spacing w:before="79" w:line="278" w:lineRule="auto"/>
        <w:ind w:left="636" w:right="591"/>
        <w:jc w:val="both"/>
        <w:rPr>
          <w:sz w:val="24"/>
          <w:szCs w:val="24"/>
        </w:rPr>
      </w:pPr>
      <w:r>
        <w:rPr>
          <w:color w:val="404041"/>
          <w:w w:val="109"/>
          <w:sz w:val="24"/>
          <w:szCs w:val="24"/>
        </w:rPr>
        <w:t>Contributing</w:t>
      </w:r>
      <w:r>
        <w:rPr>
          <w:color w:val="404041"/>
          <w:spacing w:val="-25"/>
          <w:w w:val="109"/>
          <w:sz w:val="24"/>
          <w:szCs w:val="24"/>
        </w:rPr>
        <w:t xml:space="preserve"> </w:t>
      </w:r>
      <w:proofErr w:type="gramStart"/>
      <w:r>
        <w:rPr>
          <w:color w:val="404041"/>
          <w:w w:val="109"/>
          <w:sz w:val="24"/>
          <w:szCs w:val="24"/>
        </w:rPr>
        <w:t xml:space="preserve">business </w:t>
      </w:r>
      <w:r>
        <w:rPr>
          <w:color w:val="404041"/>
          <w:spacing w:val="3"/>
          <w:w w:val="109"/>
          <w:sz w:val="24"/>
          <w:szCs w:val="24"/>
        </w:rPr>
        <w:t xml:space="preserve"> </w:t>
      </w:r>
      <w:r>
        <w:rPr>
          <w:color w:val="404041"/>
          <w:spacing w:val="-2"/>
          <w:sz w:val="24"/>
          <w:szCs w:val="24"/>
        </w:rPr>
        <w:t>v</w:t>
      </w:r>
      <w:r>
        <w:rPr>
          <w:color w:val="404041"/>
          <w:sz w:val="24"/>
          <w:szCs w:val="24"/>
        </w:rPr>
        <w:t>alue</w:t>
      </w:r>
      <w:proofErr w:type="gramEnd"/>
      <w:r>
        <w:rPr>
          <w:color w:val="404041"/>
          <w:spacing w:val="53"/>
          <w:sz w:val="24"/>
          <w:szCs w:val="24"/>
        </w:rPr>
        <w:t xml:space="preserve"> </w:t>
      </w:r>
      <w:r>
        <w:rPr>
          <w:color w:val="404041"/>
          <w:spacing w:val="-1"/>
          <w:sz w:val="24"/>
          <w:szCs w:val="24"/>
        </w:rPr>
        <w:t>b</w:t>
      </w:r>
      <w:r>
        <w:rPr>
          <w:color w:val="404041"/>
          <w:sz w:val="24"/>
          <w:szCs w:val="24"/>
        </w:rPr>
        <w:t>y</w:t>
      </w:r>
      <w:r>
        <w:rPr>
          <w:color w:val="404041"/>
          <w:spacing w:val="2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d</w:t>
      </w:r>
      <w:r>
        <w:rPr>
          <w:color w:val="404041"/>
          <w:spacing w:val="-2"/>
          <w:sz w:val="24"/>
          <w:szCs w:val="24"/>
        </w:rPr>
        <w:t>ev</w:t>
      </w:r>
      <w:r>
        <w:rPr>
          <w:color w:val="404041"/>
          <w:sz w:val="24"/>
          <w:szCs w:val="24"/>
        </w:rPr>
        <w:t xml:space="preserve">eloping </w:t>
      </w:r>
      <w:r>
        <w:rPr>
          <w:color w:val="404041"/>
          <w:spacing w:val="26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 xml:space="preserve">and </w:t>
      </w:r>
      <w:r>
        <w:rPr>
          <w:color w:val="404041"/>
          <w:spacing w:val="5"/>
          <w:sz w:val="24"/>
          <w:szCs w:val="24"/>
        </w:rPr>
        <w:t xml:space="preserve"> </w:t>
      </w:r>
      <w:r>
        <w:rPr>
          <w:color w:val="404041"/>
          <w:w w:val="109"/>
          <w:sz w:val="24"/>
          <w:szCs w:val="24"/>
        </w:rPr>
        <w:t>e</w:t>
      </w:r>
      <w:r>
        <w:rPr>
          <w:color w:val="404041"/>
          <w:spacing w:val="-2"/>
          <w:w w:val="109"/>
          <w:sz w:val="24"/>
          <w:szCs w:val="24"/>
        </w:rPr>
        <w:t>x</w:t>
      </w:r>
      <w:r>
        <w:rPr>
          <w:color w:val="404041"/>
          <w:w w:val="109"/>
          <w:sz w:val="24"/>
          <w:szCs w:val="24"/>
        </w:rPr>
        <w:t>ecuting</w:t>
      </w:r>
      <w:r>
        <w:rPr>
          <w:color w:val="404041"/>
          <w:spacing w:val="12"/>
          <w:w w:val="109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a</w:t>
      </w:r>
      <w:r>
        <w:rPr>
          <w:color w:val="404041"/>
          <w:spacing w:val="39"/>
          <w:sz w:val="24"/>
          <w:szCs w:val="24"/>
        </w:rPr>
        <w:t xml:space="preserve"> </w:t>
      </w:r>
      <w:r>
        <w:rPr>
          <w:color w:val="404041"/>
          <w:w w:val="109"/>
          <w:sz w:val="24"/>
          <w:szCs w:val="24"/>
        </w:rPr>
        <w:t>strategic,</w:t>
      </w:r>
      <w:r>
        <w:rPr>
          <w:color w:val="404041"/>
          <w:spacing w:val="29"/>
          <w:w w:val="109"/>
          <w:sz w:val="24"/>
          <w:szCs w:val="24"/>
        </w:rPr>
        <w:t xml:space="preserve"> </w:t>
      </w:r>
      <w:r>
        <w:rPr>
          <w:color w:val="404041"/>
          <w:w w:val="109"/>
          <w:sz w:val="24"/>
          <w:szCs w:val="24"/>
        </w:rPr>
        <w:t>long-term</w:t>
      </w:r>
      <w:r>
        <w:rPr>
          <w:color w:val="404041"/>
          <w:spacing w:val="2"/>
          <w:w w:val="109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vision,</w:t>
      </w:r>
      <w:r>
        <w:rPr>
          <w:color w:val="404041"/>
          <w:spacing w:val="30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while</w:t>
      </w:r>
      <w:r>
        <w:rPr>
          <w:color w:val="404041"/>
          <w:spacing w:val="28"/>
          <w:sz w:val="24"/>
          <w:szCs w:val="24"/>
        </w:rPr>
        <w:t xml:space="preserve"> </w:t>
      </w:r>
      <w:r>
        <w:rPr>
          <w:color w:val="404041"/>
          <w:w w:val="108"/>
          <w:sz w:val="24"/>
          <w:szCs w:val="24"/>
        </w:rPr>
        <w:t xml:space="preserve">leading </w:t>
      </w:r>
      <w:r>
        <w:rPr>
          <w:color w:val="404041"/>
          <w:sz w:val="24"/>
          <w:szCs w:val="24"/>
        </w:rPr>
        <w:t>the</w:t>
      </w:r>
      <w:r>
        <w:rPr>
          <w:color w:val="404041"/>
          <w:spacing w:val="55"/>
          <w:sz w:val="24"/>
          <w:szCs w:val="24"/>
        </w:rPr>
        <w:t xml:space="preserve"> </w:t>
      </w:r>
      <w:proofErr w:type="spellStart"/>
      <w:r>
        <w:rPr>
          <w:color w:val="404041"/>
          <w:sz w:val="24"/>
          <w:szCs w:val="24"/>
        </w:rPr>
        <w:t>ﬁrm</w:t>
      </w:r>
      <w:proofErr w:type="spellEnd"/>
      <w:r>
        <w:rPr>
          <w:color w:val="404041"/>
          <w:spacing w:val="32"/>
          <w:sz w:val="24"/>
          <w:szCs w:val="24"/>
        </w:rPr>
        <w:t xml:space="preserve"> </w:t>
      </w:r>
      <w:r>
        <w:rPr>
          <w:color w:val="404041"/>
          <w:spacing w:val="-2"/>
          <w:sz w:val="24"/>
          <w:szCs w:val="24"/>
        </w:rPr>
        <w:t>t</w:t>
      </w:r>
      <w:r>
        <w:rPr>
          <w:color w:val="404041"/>
          <w:sz w:val="24"/>
          <w:szCs w:val="24"/>
        </w:rPr>
        <w:t>o</w:t>
      </w:r>
      <w:r>
        <w:rPr>
          <w:color w:val="404041"/>
          <w:spacing w:val="3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achi</w:t>
      </w:r>
      <w:r>
        <w:rPr>
          <w:color w:val="404041"/>
          <w:spacing w:val="-2"/>
          <w:sz w:val="24"/>
          <w:szCs w:val="24"/>
        </w:rPr>
        <w:t>e</w:t>
      </w:r>
      <w:r>
        <w:rPr>
          <w:color w:val="404041"/>
          <w:spacing w:val="-1"/>
          <w:sz w:val="24"/>
          <w:szCs w:val="24"/>
        </w:rPr>
        <w:t>v</w:t>
      </w:r>
      <w:r>
        <w:rPr>
          <w:color w:val="404041"/>
          <w:sz w:val="24"/>
          <w:szCs w:val="24"/>
        </w:rPr>
        <w:t xml:space="preserve">e </w:t>
      </w:r>
      <w:r>
        <w:rPr>
          <w:color w:val="404041"/>
          <w:spacing w:val="21"/>
          <w:sz w:val="24"/>
          <w:szCs w:val="24"/>
        </w:rPr>
        <w:t xml:space="preserve"> </w:t>
      </w:r>
      <w:r>
        <w:rPr>
          <w:color w:val="404041"/>
          <w:w w:val="114"/>
          <w:sz w:val="24"/>
          <w:szCs w:val="24"/>
        </w:rPr>
        <w:t>measurable</w:t>
      </w:r>
      <w:r>
        <w:rPr>
          <w:color w:val="404041"/>
          <w:spacing w:val="-8"/>
          <w:w w:val="114"/>
          <w:sz w:val="24"/>
          <w:szCs w:val="24"/>
        </w:rPr>
        <w:t xml:space="preserve"> </w:t>
      </w:r>
      <w:r>
        <w:rPr>
          <w:color w:val="404041"/>
          <w:w w:val="114"/>
          <w:sz w:val="24"/>
          <w:szCs w:val="24"/>
        </w:rPr>
        <w:t>business</w:t>
      </w:r>
      <w:r>
        <w:rPr>
          <w:color w:val="404041"/>
          <w:spacing w:val="20"/>
          <w:w w:val="114"/>
          <w:sz w:val="24"/>
          <w:szCs w:val="24"/>
        </w:rPr>
        <w:t xml:space="preserve"> </w:t>
      </w:r>
      <w:r>
        <w:rPr>
          <w:color w:val="404041"/>
          <w:spacing w:val="-2"/>
          <w:w w:val="114"/>
          <w:sz w:val="24"/>
          <w:szCs w:val="24"/>
        </w:rPr>
        <w:t>r</w:t>
      </w:r>
      <w:r>
        <w:rPr>
          <w:color w:val="404041"/>
          <w:w w:val="114"/>
          <w:sz w:val="24"/>
          <w:szCs w:val="24"/>
        </w:rPr>
        <w:t>esults</w:t>
      </w:r>
      <w:r>
        <w:rPr>
          <w:color w:val="404041"/>
          <w:spacing w:val="5"/>
          <w:w w:val="114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and</w:t>
      </w:r>
      <w:r>
        <w:rPr>
          <w:color w:val="404041"/>
          <w:spacing w:val="59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g</w:t>
      </w:r>
      <w:r>
        <w:rPr>
          <w:color w:val="404041"/>
          <w:spacing w:val="-2"/>
          <w:sz w:val="24"/>
          <w:szCs w:val="24"/>
        </w:rPr>
        <w:t>r</w:t>
      </w:r>
      <w:r>
        <w:rPr>
          <w:color w:val="404041"/>
          <w:sz w:val="24"/>
          <w:szCs w:val="24"/>
        </w:rPr>
        <w:t>owth,</w:t>
      </w:r>
      <w:r>
        <w:rPr>
          <w:color w:val="404041"/>
          <w:spacing w:val="57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ef</w:t>
      </w:r>
      <w:r>
        <w:rPr>
          <w:color w:val="404041"/>
          <w:spacing w:val="-3"/>
          <w:sz w:val="24"/>
          <w:szCs w:val="24"/>
        </w:rPr>
        <w:t>f</w:t>
      </w:r>
      <w:r>
        <w:rPr>
          <w:color w:val="404041"/>
          <w:sz w:val="24"/>
          <w:szCs w:val="24"/>
        </w:rPr>
        <w:t>ecti</w:t>
      </w:r>
      <w:r>
        <w:rPr>
          <w:color w:val="404041"/>
          <w:spacing w:val="-1"/>
          <w:sz w:val="24"/>
          <w:szCs w:val="24"/>
        </w:rPr>
        <w:t>v</w:t>
      </w:r>
      <w:r>
        <w:rPr>
          <w:color w:val="404041"/>
          <w:sz w:val="24"/>
          <w:szCs w:val="24"/>
        </w:rPr>
        <w:t>ely</w:t>
      </w:r>
      <w:r>
        <w:rPr>
          <w:color w:val="404041"/>
          <w:spacing w:val="58"/>
          <w:sz w:val="24"/>
          <w:szCs w:val="24"/>
        </w:rPr>
        <w:t xml:space="preserve"> </w:t>
      </w:r>
      <w:r>
        <w:rPr>
          <w:color w:val="404041"/>
          <w:w w:val="112"/>
          <w:sz w:val="24"/>
          <w:szCs w:val="24"/>
        </w:rPr>
        <w:t>managing</w:t>
      </w:r>
      <w:r>
        <w:rPr>
          <w:color w:val="404041"/>
          <w:spacing w:val="4"/>
          <w:w w:val="112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the</w:t>
      </w:r>
      <w:r>
        <w:rPr>
          <w:color w:val="404041"/>
          <w:spacing w:val="55"/>
          <w:sz w:val="24"/>
          <w:szCs w:val="24"/>
        </w:rPr>
        <w:t xml:space="preserve"> </w:t>
      </w:r>
      <w:r>
        <w:rPr>
          <w:color w:val="404041"/>
          <w:spacing w:val="-4"/>
          <w:w w:val="91"/>
          <w:sz w:val="24"/>
          <w:szCs w:val="24"/>
        </w:rPr>
        <w:t>I</w:t>
      </w:r>
      <w:r>
        <w:rPr>
          <w:color w:val="404041"/>
          <w:w w:val="91"/>
          <w:sz w:val="24"/>
          <w:szCs w:val="24"/>
        </w:rPr>
        <w:t>T</w:t>
      </w:r>
      <w:r>
        <w:rPr>
          <w:color w:val="404041"/>
          <w:spacing w:val="18"/>
          <w:w w:val="91"/>
          <w:sz w:val="24"/>
          <w:szCs w:val="24"/>
        </w:rPr>
        <w:t xml:space="preserve"> </w:t>
      </w:r>
      <w:r>
        <w:rPr>
          <w:color w:val="404041"/>
          <w:sz w:val="24"/>
          <w:szCs w:val="24"/>
        </w:rPr>
        <w:t>po</w:t>
      </w:r>
      <w:r>
        <w:rPr>
          <w:color w:val="404041"/>
          <w:spacing w:val="4"/>
          <w:sz w:val="24"/>
          <w:szCs w:val="24"/>
        </w:rPr>
        <w:t>r</w:t>
      </w:r>
      <w:r>
        <w:rPr>
          <w:color w:val="404041"/>
          <w:sz w:val="24"/>
          <w:szCs w:val="24"/>
        </w:rPr>
        <w:t>tfolio</w:t>
      </w:r>
      <w:r>
        <w:rPr>
          <w:color w:val="404041"/>
          <w:spacing w:val="55"/>
          <w:sz w:val="24"/>
          <w:szCs w:val="24"/>
        </w:rPr>
        <w:t xml:space="preserve"> </w:t>
      </w:r>
      <w:r>
        <w:rPr>
          <w:color w:val="404041"/>
          <w:w w:val="106"/>
          <w:sz w:val="24"/>
          <w:szCs w:val="24"/>
        </w:rPr>
        <w:t xml:space="preserve">of </w:t>
      </w:r>
      <w:r>
        <w:rPr>
          <w:color w:val="404041"/>
          <w:w w:val="99"/>
          <w:sz w:val="24"/>
          <w:szCs w:val="24"/>
        </w:rPr>
        <w:t>in</w:t>
      </w:r>
      <w:r>
        <w:rPr>
          <w:color w:val="404041"/>
          <w:spacing w:val="-2"/>
          <w:w w:val="99"/>
          <w:sz w:val="24"/>
          <w:szCs w:val="24"/>
        </w:rPr>
        <w:t>v</w:t>
      </w:r>
      <w:r>
        <w:rPr>
          <w:color w:val="404041"/>
          <w:w w:val="117"/>
          <w:sz w:val="24"/>
          <w:szCs w:val="24"/>
        </w:rPr>
        <w:t>estments.</w:t>
      </w: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before="15" w:line="240" w:lineRule="exact"/>
        <w:rPr>
          <w:sz w:val="24"/>
          <w:szCs w:val="24"/>
        </w:rPr>
      </w:pPr>
    </w:p>
    <w:p w:rsidR="006F57AA" w:rsidRDefault="006F57AA">
      <w:pPr>
        <w:ind w:left="1469"/>
        <w:rPr>
          <w:sz w:val="30"/>
          <w:szCs w:val="30"/>
        </w:rPr>
      </w:pPr>
      <w:r w:rsidRPr="006F57AA">
        <w:pict>
          <v:group id="_x0000_s1196" style="position:absolute;left:0;text-align:left;margin-left:31.15pt;margin-top:-10.1pt;width:26.15pt;height:24.6pt;z-index:-251686912;mso-position-horizontal-relative:page" coordorigin="623,-202" coordsize="523,492">
            <v:shape id="_x0000_s1201" style="position:absolute;left:633;top:-192;width:503;height:472" coordorigin="633,-192" coordsize="503,472" path="m995,-3r,33l1017,33r21,7l1057,50r17,15l1087,82r9,20l1102,123r1,16l1100,161r-6,21l1083,201r-15,17l1051,231r-20,9l1010,246r-15,1l972,244,633,280r503,l1136,139r-2,-23l1129,94r-9,-20l1109,55,1095,38,1078,24,1060,13,1039,4r-21,-5l995,-3xe" fillcolor="#404041" stroked="f">
              <v:path arrowok="t"/>
            </v:shape>
            <v:shape id="_x0000_s1200" style="position:absolute;left:633;top:-192;width:503;height:472" coordorigin="633,-192" coordsize="503,472" path="m972,244r-21,-7l932,227,915,212,902,195r-9,-20l887,154r-1,-15l889,116r7,-21l906,76,921,59,938,46r20,-9l979,31r16,-1l995,-3r-2,l1002,-21r6,-19l1010,-60r,-6l1008,-89r-6,-21l993,-130r-13,-18l965,-163r-18,-12l927,-185r-22,-5l884,-192r-22,2l840,-184r-20,10l803,-162r-16,16l775,-128r-9,20l760,-87r-1,21l761,-43r6,21l776,-2r13,17l804,31r18,12l841,52r22,6l877,60r-7,9l865,80r-4,11l696,91r-34,8l643,118r-8,21l633,152r,128l972,244xe" fillcolor="#404041" stroked="f">
              <v:path arrowok="t"/>
            </v:shape>
            <v:shape id="_x0000_s1199" style="position:absolute;left:979;top:60;width:31;height:157" coordorigin="979,60" coordsize="31,157" path="m979,60r,31l1010,91r,-31l979,60xe" fillcolor="#404041" stroked="f">
              <v:path arrowok="t"/>
            </v:shape>
            <v:shape id="_x0000_s1198" style="position:absolute;left:979;top:60;width:31;height:157" coordorigin="979,60" coordsize="31,157" path="m979,123r,94l1010,217r,-94l979,123xe" fillcolor="#404041" stroked="f">
              <v:path arrowok="t"/>
            </v:shape>
            <v:shape id="_x0000_s1197" style="position:absolute;left:995;top:60;width:0;height:157" coordorigin="995,60" coordsize="0,157" path="m995,60r,157e" filled="f" strokecolor="#404041" strokeweight=".59019mm">
              <v:path arrowok="t"/>
            </v:shape>
            <w10:wrap anchorx="page"/>
          </v:group>
        </w:pict>
      </w:r>
      <w:r w:rsidR="000703C8">
        <w:rPr>
          <w:color w:val="404041"/>
          <w:spacing w:val="-2"/>
          <w:w w:val="112"/>
          <w:sz w:val="30"/>
          <w:szCs w:val="30"/>
        </w:rPr>
        <w:t>P</w:t>
      </w:r>
      <w:r w:rsidR="000703C8">
        <w:rPr>
          <w:color w:val="404041"/>
          <w:w w:val="112"/>
          <w:sz w:val="30"/>
          <w:szCs w:val="30"/>
        </w:rPr>
        <w:t>ersonal</w:t>
      </w:r>
      <w:r w:rsidR="000703C8">
        <w:rPr>
          <w:color w:val="404041"/>
          <w:spacing w:val="23"/>
          <w:w w:val="112"/>
          <w:sz w:val="30"/>
          <w:szCs w:val="30"/>
        </w:rPr>
        <w:t xml:space="preserve"> </w:t>
      </w:r>
      <w:r w:rsidR="000703C8">
        <w:rPr>
          <w:color w:val="404041"/>
          <w:w w:val="112"/>
          <w:sz w:val="30"/>
          <w:szCs w:val="30"/>
        </w:rPr>
        <w:t>Information</w:t>
      </w:r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0703C8">
      <w:pPr>
        <w:ind w:left="1469"/>
        <w:rPr>
          <w:sz w:val="28"/>
          <w:szCs w:val="28"/>
        </w:rPr>
      </w:pPr>
      <w:r>
        <w:rPr>
          <w:color w:val="404041"/>
          <w:sz w:val="28"/>
          <w:szCs w:val="28"/>
        </w:rPr>
        <w:t xml:space="preserve">Gender                                   </w:t>
      </w:r>
      <w:r>
        <w:rPr>
          <w:color w:val="404041"/>
          <w:spacing w:val="49"/>
          <w:sz w:val="28"/>
          <w:szCs w:val="28"/>
        </w:rPr>
        <w:t xml:space="preserve"> </w:t>
      </w:r>
      <w:r>
        <w:rPr>
          <w:color w:val="404041"/>
          <w:w w:val="64"/>
          <w:sz w:val="28"/>
          <w:szCs w:val="28"/>
        </w:rPr>
        <w:t xml:space="preserve">:     </w:t>
      </w:r>
      <w:r>
        <w:rPr>
          <w:color w:val="404041"/>
          <w:spacing w:val="26"/>
          <w:w w:val="64"/>
          <w:sz w:val="28"/>
          <w:szCs w:val="28"/>
        </w:rPr>
        <w:t xml:space="preserve"> </w:t>
      </w:r>
      <w:r>
        <w:rPr>
          <w:color w:val="404041"/>
          <w:w w:val="102"/>
          <w:sz w:val="28"/>
          <w:szCs w:val="28"/>
        </w:rPr>
        <w:t>Male</w:t>
      </w:r>
    </w:p>
    <w:p w:rsidR="006F57AA" w:rsidRDefault="006F57AA">
      <w:pPr>
        <w:spacing w:before="4" w:line="120" w:lineRule="exact"/>
        <w:rPr>
          <w:sz w:val="13"/>
          <w:szCs w:val="13"/>
        </w:rPr>
      </w:pPr>
    </w:p>
    <w:p w:rsidR="006F57AA" w:rsidRDefault="000703C8">
      <w:pPr>
        <w:ind w:left="1469"/>
        <w:rPr>
          <w:sz w:val="28"/>
          <w:szCs w:val="28"/>
        </w:rPr>
      </w:pPr>
      <w:r>
        <w:rPr>
          <w:color w:val="404041"/>
          <w:sz w:val="28"/>
          <w:szCs w:val="28"/>
        </w:rPr>
        <w:t>Marital</w:t>
      </w:r>
      <w:r>
        <w:rPr>
          <w:color w:val="404041"/>
          <w:spacing w:val="-3"/>
          <w:sz w:val="28"/>
          <w:szCs w:val="28"/>
        </w:rPr>
        <w:t xml:space="preserve"> </w:t>
      </w:r>
      <w:r>
        <w:rPr>
          <w:color w:val="404041"/>
          <w:w w:val="118"/>
          <w:sz w:val="28"/>
          <w:szCs w:val="28"/>
        </w:rPr>
        <w:t>status</w:t>
      </w:r>
      <w:r>
        <w:rPr>
          <w:color w:val="404041"/>
          <w:w w:val="118"/>
          <w:sz w:val="28"/>
          <w:szCs w:val="28"/>
        </w:rPr>
        <w:t xml:space="preserve">                    </w:t>
      </w:r>
      <w:r>
        <w:rPr>
          <w:color w:val="404041"/>
          <w:spacing w:val="9"/>
          <w:w w:val="118"/>
          <w:sz w:val="28"/>
          <w:szCs w:val="28"/>
        </w:rPr>
        <w:t xml:space="preserve"> </w:t>
      </w:r>
      <w:r>
        <w:rPr>
          <w:color w:val="404041"/>
          <w:w w:val="64"/>
          <w:sz w:val="28"/>
          <w:szCs w:val="28"/>
        </w:rPr>
        <w:t xml:space="preserve">:     </w:t>
      </w:r>
      <w:r>
        <w:rPr>
          <w:color w:val="404041"/>
          <w:spacing w:val="26"/>
          <w:w w:val="64"/>
          <w:sz w:val="28"/>
          <w:szCs w:val="28"/>
        </w:rPr>
        <w:t xml:space="preserve"> </w:t>
      </w:r>
      <w:r>
        <w:rPr>
          <w:color w:val="404041"/>
          <w:w w:val="102"/>
          <w:sz w:val="28"/>
          <w:szCs w:val="28"/>
        </w:rPr>
        <w:t>Single</w:t>
      </w:r>
    </w:p>
    <w:p w:rsidR="006F57AA" w:rsidRDefault="006F57AA">
      <w:pPr>
        <w:spacing w:before="4" w:line="120" w:lineRule="exact"/>
        <w:rPr>
          <w:sz w:val="13"/>
          <w:szCs w:val="13"/>
        </w:rPr>
      </w:pPr>
    </w:p>
    <w:p w:rsidR="006F57AA" w:rsidRDefault="000703C8">
      <w:pPr>
        <w:ind w:left="1469"/>
        <w:rPr>
          <w:sz w:val="28"/>
          <w:szCs w:val="28"/>
        </w:rPr>
      </w:pPr>
      <w:r>
        <w:rPr>
          <w:color w:val="404041"/>
          <w:sz w:val="28"/>
          <w:szCs w:val="28"/>
        </w:rPr>
        <w:t>Age</w:t>
      </w:r>
      <w:r>
        <w:rPr>
          <w:color w:val="404041"/>
          <w:spacing w:val="-8"/>
          <w:sz w:val="28"/>
          <w:szCs w:val="28"/>
        </w:rPr>
        <w:t xml:space="preserve"> </w:t>
      </w:r>
      <w:r>
        <w:rPr>
          <w:color w:val="404041"/>
          <w:w w:val="78"/>
          <w:sz w:val="28"/>
          <w:szCs w:val="28"/>
        </w:rPr>
        <w:t>&amp;</w:t>
      </w:r>
      <w:r>
        <w:rPr>
          <w:color w:val="404041"/>
          <w:spacing w:val="12"/>
          <w:w w:val="78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Date</w:t>
      </w:r>
      <w:r>
        <w:rPr>
          <w:color w:val="404041"/>
          <w:spacing w:val="23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of</w:t>
      </w:r>
      <w:r>
        <w:rPr>
          <w:color w:val="404041"/>
          <w:spacing w:val="4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bi</w:t>
      </w:r>
      <w:r>
        <w:rPr>
          <w:color w:val="404041"/>
          <w:spacing w:val="3"/>
          <w:sz w:val="28"/>
          <w:szCs w:val="28"/>
        </w:rPr>
        <w:t>r</w:t>
      </w:r>
      <w:r>
        <w:rPr>
          <w:color w:val="404041"/>
          <w:sz w:val="28"/>
          <w:szCs w:val="28"/>
        </w:rPr>
        <w:t xml:space="preserve">th               </w:t>
      </w:r>
      <w:r>
        <w:rPr>
          <w:color w:val="404041"/>
          <w:spacing w:val="40"/>
          <w:sz w:val="28"/>
          <w:szCs w:val="28"/>
        </w:rPr>
        <w:t xml:space="preserve"> </w:t>
      </w:r>
      <w:r>
        <w:rPr>
          <w:color w:val="404041"/>
          <w:w w:val="64"/>
          <w:sz w:val="28"/>
          <w:szCs w:val="28"/>
        </w:rPr>
        <w:t xml:space="preserve">:     </w:t>
      </w:r>
      <w:r>
        <w:rPr>
          <w:color w:val="404041"/>
          <w:spacing w:val="26"/>
          <w:w w:val="64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26/DOB-</w:t>
      </w:r>
      <w:r>
        <w:rPr>
          <w:color w:val="404041"/>
          <w:spacing w:val="-13"/>
          <w:sz w:val="28"/>
          <w:szCs w:val="28"/>
        </w:rPr>
        <w:t xml:space="preserve"> </w:t>
      </w:r>
      <w:proofErr w:type="gramStart"/>
      <w:r>
        <w:rPr>
          <w:color w:val="404041"/>
          <w:sz w:val="28"/>
          <w:szCs w:val="28"/>
        </w:rPr>
        <w:t xml:space="preserve">15th </w:t>
      </w:r>
      <w:r>
        <w:rPr>
          <w:color w:val="404041"/>
          <w:spacing w:val="39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of</w:t>
      </w:r>
      <w:proofErr w:type="gramEnd"/>
      <w:r>
        <w:rPr>
          <w:color w:val="404041"/>
          <w:spacing w:val="4"/>
          <w:sz w:val="28"/>
          <w:szCs w:val="28"/>
        </w:rPr>
        <w:t xml:space="preserve"> </w:t>
      </w:r>
      <w:r>
        <w:rPr>
          <w:color w:val="404041"/>
          <w:w w:val="113"/>
          <w:sz w:val="28"/>
          <w:szCs w:val="28"/>
        </w:rPr>
        <w:t>June</w:t>
      </w:r>
      <w:r>
        <w:rPr>
          <w:color w:val="404041"/>
          <w:spacing w:val="8"/>
          <w:w w:val="113"/>
          <w:sz w:val="28"/>
          <w:szCs w:val="28"/>
        </w:rPr>
        <w:t xml:space="preserve"> </w:t>
      </w:r>
      <w:r>
        <w:rPr>
          <w:color w:val="404041"/>
          <w:w w:val="113"/>
          <w:sz w:val="28"/>
          <w:szCs w:val="28"/>
        </w:rPr>
        <w:t>1989</w:t>
      </w:r>
    </w:p>
    <w:p w:rsidR="006F57AA" w:rsidRDefault="006F57AA">
      <w:pPr>
        <w:spacing w:before="4" w:line="120" w:lineRule="exact"/>
        <w:rPr>
          <w:sz w:val="13"/>
          <w:szCs w:val="13"/>
        </w:rPr>
      </w:pPr>
    </w:p>
    <w:p w:rsidR="006F57AA" w:rsidRDefault="000703C8">
      <w:pPr>
        <w:spacing w:line="340" w:lineRule="auto"/>
        <w:ind w:left="1469" w:right="3985"/>
        <w:rPr>
          <w:sz w:val="28"/>
          <w:szCs w:val="28"/>
        </w:rPr>
      </w:pPr>
      <w:r>
        <w:rPr>
          <w:color w:val="404041"/>
          <w:sz w:val="28"/>
          <w:szCs w:val="28"/>
        </w:rPr>
        <w:t xml:space="preserve">Nationality                             </w:t>
      </w:r>
      <w:r>
        <w:rPr>
          <w:color w:val="404041"/>
          <w:spacing w:val="27"/>
          <w:sz w:val="28"/>
          <w:szCs w:val="28"/>
        </w:rPr>
        <w:t xml:space="preserve"> </w:t>
      </w:r>
      <w:r>
        <w:rPr>
          <w:color w:val="404041"/>
          <w:w w:val="64"/>
          <w:sz w:val="28"/>
          <w:szCs w:val="28"/>
        </w:rPr>
        <w:t xml:space="preserve">:     </w:t>
      </w:r>
      <w:r>
        <w:rPr>
          <w:color w:val="404041"/>
          <w:spacing w:val="26"/>
          <w:w w:val="64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Sri</w:t>
      </w:r>
      <w:r>
        <w:rPr>
          <w:color w:val="404041"/>
          <w:spacing w:val="-13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Lankan</w:t>
      </w:r>
      <w:r>
        <w:rPr>
          <w:color w:val="404041"/>
          <w:spacing w:val="36"/>
          <w:sz w:val="28"/>
          <w:szCs w:val="28"/>
        </w:rPr>
        <w:t xml:space="preserve"> </w:t>
      </w:r>
      <w:r>
        <w:rPr>
          <w:color w:val="404041"/>
          <w:w w:val="93"/>
          <w:sz w:val="28"/>
          <w:szCs w:val="28"/>
        </w:rPr>
        <w:t>NIC</w:t>
      </w:r>
      <w:r>
        <w:rPr>
          <w:color w:val="404041"/>
          <w:spacing w:val="2"/>
          <w:w w:val="93"/>
          <w:sz w:val="28"/>
          <w:szCs w:val="28"/>
        </w:rPr>
        <w:t xml:space="preserve"> </w:t>
      </w:r>
      <w:r>
        <w:rPr>
          <w:color w:val="404041"/>
          <w:w w:val="102"/>
          <w:sz w:val="28"/>
          <w:szCs w:val="28"/>
        </w:rPr>
        <w:t>No</w:t>
      </w:r>
      <w:r>
        <w:rPr>
          <w:color w:val="404041"/>
          <w:sz w:val="28"/>
          <w:szCs w:val="28"/>
        </w:rPr>
        <w:t xml:space="preserve">                                   </w:t>
      </w:r>
      <w:r>
        <w:rPr>
          <w:color w:val="404041"/>
          <w:spacing w:val="3"/>
          <w:sz w:val="28"/>
          <w:szCs w:val="28"/>
        </w:rPr>
        <w:t xml:space="preserve"> </w:t>
      </w:r>
      <w:r>
        <w:rPr>
          <w:color w:val="404041"/>
          <w:w w:val="64"/>
          <w:sz w:val="28"/>
          <w:szCs w:val="28"/>
        </w:rPr>
        <w:t>:</w:t>
      </w:r>
      <w:r>
        <w:rPr>
          <w:color w:val="404041"/>
          <w:sz w:val="28"/>
          <w:szCs w:val="28"/>
        </w:rPr>
        <w:t xml:space="preserve">   </w:t>
      </w:r>
      <w:r>
        <w:rPr>
          <w:color w:val="404041"/>
          <w:spacing w:val="15"/>
          <w:sz w:val="28"/>
          <w:szCs w:val="28"/>
        </w:rPr>
        <w:t xml:space="preserve"> </w:t>
      </w:r>
      <w:r>
        <w:rPr>
          <w:color w:val="404041"/>
          <w:w w:val="110"/>
          <w:sz w:val="28"/>
          <w:szCs w:val="28"/>
        </w:rPr>
        <w:t>891670508</w:t>
      </w:r>
      <w:r>
        <w:rPr>
          <w:color w:val="404041"/>
          <w:spacing w:val="-11"/>
          <w:w w:val="110"/>
          <w:sz w:val="28"/>
          <w:szCs w:val="28"/>
        </w:rPr>
        <w:t xml:space="preserve"> </w:t>
      </w:r>
      <w:r>
        <w:rPr>
          <w:color w:val="404041"/>
          <w:w w:val="82"/>
          <w:sz w:val="28"/>
          <w:szCs w:val="28"/>
        </w:rPr>
        <w:t xml:space="preserve">V </w:t>
      </w:r>
      <w:r>
        <w:rPr>
          <w:color w:val="404041"/>
          <w:w w:val="110"/>
          <w:sz w:val="28"/>
          <w:szCs w:val="28"/>
        </w:rPr>
        <w:t>Languages</w:t>
      </w:r>
      <w:r>
        <w:rPr>
          <w:color w:val="404041"/>
          <w:spacing w:val="-10"/>
          <w:w w:val="110"/>
          <w:sz w:val="28"/>
          <w:szCs w:val="28"/>
        </w:rPr>
        <w:t xml:space="preserve"> </w:t>
      </w:r>
      <w:r>
        <w:rPr>
          <w:color w:val="404041"/>
          <w:w w:val="109"/>
          <w:sz w:val="28"/>
          <w:szCs w:val="28"/>
        </w:rPr>
        <w:t>spo</w:t>
      </w:r>
      <w:r>
        <w:rPr>
          <w:color w:val="404041"/>
          <w:spacing w:val="-2"/>
          <w:w w:val="109"/>
          <w:sz w:val="28"/>
          <w:szCs w:val="28"/>
        </w:rPr>
        <w:t>k</w:t>
      </w:r>
      <w:r>
        <w:rPr>
          <w:color w:val="404041"/>
          <w:w w:val="111"/>
          <w:sz w:val="28"/>
          <w:szCs w:val="28"/>
        </w:rPr>
        <w:t>en</w:t>
      </w:r>
      <w:r>
        <w:rPr>
          <w:color w:val="404041"/>
          <w:spacing w:val="-3"/>
          <w:sz w:val="28"/>
          <w:szCs w:val="28"/>
        </w:rPr>
        <w:t xml:space="preserve"> </w:t>
      </w:r>
      <w:r>
        <w:rPr>
          <w:color w:val="404041"/>
          <w:w w:val="101"/>
          <w:sz w:val="28"/>
          <w:szCs w:val="28"/>
        </w:rPr>
        <w:t>(fluent)</w:t>
      </w:r>
      <w:r>
        <w:rPr>
          <w:color w:val="404041"/>
          <w:sz w:val="28"/>
          <w:szCs w:val="28"/>
        </w:rPr>
        <w:t xml:space="preserve">  </w:t>
      </w:r>
      <w:r>
        <w:rPr>
          <w:color w:val="404041"/>
          <w:spacing w:val="-1"/>
          <w:sz w:val="28"/>
          <w:szCs w:val="28"/>
        </w:rPr>
        <w:t xml:space="preserve"> </w:t>
      </w:r>
      <w:r>
        <w:rPr>
          <w:color w:val="404041"/>
          <w:w w:val="64"/>
          <w:sz w:val="28"/>
          <w:szCs w:val="28"/>
        </w:rPr>
        <w:t>:</w:t>
      </w:r>
      <w:r>
        <w:rPr>
          <w:color w:val="404041"/>
          <w:w w:val="64"/>
          <w:sz w:val="28"/>
          <w:szCs w:val="28"/>
        </w:rPr>
        <w:t xml:space="preserve">     </w:t>
      </w:r>
      <w:r>
        <w:rPr>
          <w:color w:val="404041"/>
          <w:spacing w:val="26"/>
          <w:w w:val="64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English,</w:t>
      </w:r>
      <w:r>
        <w:rPr>
          <w:color w:val="404041"/>
          <w:spacing w:val="-3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Sinhala,</w:t>
      </w:r>
      <w:r>
        <w:rPr>
          <w:color w:val="404041"/>
          <w:spacing w:val="24"/>
          <w:sz w:val="28"/>
          <w:szCs w:val="28"/>
        </w:rPr>
        <w:t xml:space="preserve"> </w:t>
      </w:r>
      <w:r>
        <w:rPr>
          <w:color w:val="404041"/>
          <w:spacing w:val="-15"/>
          <w:w w:val="97"/>
          <w:sz w:val="28"/>
          <w:szCs w:val="28"/>
        </w:rPr>
        <w:t>T</w:t>
      </w:r>
      <w:r>
        <w:rPr>
          <w:color w:val="404041"/>
          <w:w w:val="103"/>
          <w:sz w:val="28"/>
          <w:szCs w:val="28"/>
        </w:rPr>
        <w:t>amil</w:t>
      </w:r>
    </w:p>
    <w:p w:rsidR="006F57AA" w:rsidRDefault="000703C8">
      <w:pPr>
        <w:spacing w:before="5"/>
        <w:ind w:left="1469"/>
        <w:rPr>
          <w:sz w:val="28"/>
          <w:szCs w:val="28"/>
        </w:rPr>
      </w:pPr>
      <w:proofErr w:type="gramStart"/>
      <w:r>
        <w:rPr>
          <w:color w:val="404041"/>
          <w:sz w:val="28"/>
          <w:szCs w:val="28"/>
        </w:rPr>
        <w:t xml:space="preserve">Institutions </w:t>
      </w:r>
      <w:r>
        <w:rPr>
          <w:color w:val="404041"/>
          <w:spacing w:val="3"/>
          <w:sz w:val="28"/>
          <w:szCs w:val="28"/>
        </w:rPr>
        <w:t xml:space="preserve"> </w:t>
      </w:r>
      <w:r>
        <w:rPr>
          <w:color w:val="404041"/>
          <w:spacing w:val="-2"/>
          <w:w w:val="82"/>
          <w:sz w:val="28"/>
          <w:szCs w:val="28"/>
        </w:rPr>
        <w:t>A</w:t>
      </w:r>
      <w:r>
        <w:rPr>
          <w:color w:val="404041"/>
          <w:w w:val="111"/>
          <w:sz w:val="28"/>
          <w:szCs w:val="28"/>
        </w:rPr>
        <w:t>ttended</w:t>
      </w:r>
      <w:proofErr w:type="gramEnd"/>
      <w:r>
        <w:rPr>
          <w:color w:val="404041"/>
          <w:sz w:val="28"/>
          <w:szCs w:val="28"/>
        </w:rPr>
        <w:t xml:space="preserve">            </w:t>
      </w:r>
      <w:r>
        <w:rPr>
          <w:color w:val="404041"/>
          <w:spacing w:val="-2"/>
          <w:sz w:val="28"/>
          <w:szCs w:val="28"/>
        </w:rPr>
        <w:t xml:space="preserve"> </w:t>
      </w:r>
      <w:r>
        <w:rPr>
          <w:color w:val="404041"/>
          <w:w w:val="64"/>
          <w:sz w:val="28"/>
          <w:szCs w:val="28"/>
        </w:rPr>
        <w:t xml:space="preserve">:     </w:t>
      </w:r>
      <w:r>
        <w:rPr>
          <w:color w:val="404041"/>
          <w:spacing w:val="27"/>
          <w:w w:val="64"/>
          <w:sz w:val="28"/>
          <w:szCs w:val="28"/>
        </w:rPr>
        <w:t xml:space="preserve"> </w:t>
      </w:r>
      <w:r>
        <w:rPr>
          <w:color w:val="404041"/>
          <w:spacing w:val="-1"/>
          <w:w w:val="119"/>
          <w:sz w:val="28"/>
          <w:szCs w:val="28"/>
        </w:rPr>
        <w:t>P</w:t>
      </w:r>
      <w:r>
        <w:rPr>
          <w:color w:val="404041"/>
          <w:w w:val="119"/>
          <w:sz w:val="28"/>
          <w:szCs w:val="28"/>
        </w:rPr>
        <w:t>assara</w:t>
      </w:r>
      <w:r>
        <w:rPr>
          <w:color w:val="404041"/>
          <w:spacing w:val="-14"/>
          <w:w w:val="119"/>
          <w:sz w:val="28"/>
          <w:szCs w:val="28"/>
        </w:rPr>
        <w:t xml:space="preserve"> </w:t>
      </w:r>
      <w:r>
        <w:rPr>
          <w:color w:val="404041"/>
          <w:spacing w:val="-16"/>
          <w:sz w:val="28"/>
          <w:szCs w:val="28"/>
        </w:rPr>
        <w:t>T</w:t>
      </w:r>
      <w:r>
        <w:rPr>
          <w:color w:val="404041"/>
          <w:sz w:val="28"/>
          <w:szCs w:val="28"/>
        </w:rPr>
        <w:t>amil</w:t>
      </w:r>
      <w:r>
        <w:rPr>
          <w:color w:val="404041"/>
          <w:spacing w:val="18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National</w:t>
      </w:r>
      <w:r>
        <w:rPr>
          <w:color w:val="404041"/>
          <w:spacing w:val="65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College,</w:t>
      </w:r>
      <w:r>
        <w:rPr>
          <w:color w:val="404041"/>
          <w:spacing w:val="17"/>
          <w:sz w:val="28"/>
          <w:szCs w:val="28"/>
        </w:rPr>
        <w:t xml:space="preserve"> </w:t>
      </w:r>
      <w:r>
        <w:rPr>
          <w:color w:val="404041"/>
          <w:sz w:val="28"/>
          <w:szCs w:val="28"/>
        </w:rPr>
        <w:t>(Sri</w:t>
      </w:r>
      <w:r>
        <w:rPr>
          <w:color w:val="404041"/>
          <w:spacing w:val="-10"/>
          <w:sz w:val="28"/>
          <w:szCs w:val="28"/>
        </w:rPr>
        <w:t xml:space="preserve"> </w:t>
      </w:r>
      <w:r>
        <w:rPr>
          <w:color w:val="404041"/>
          <w:w w:val="104"/>
          <w:sz w:val="28"/>
          <w:szCs w:val="28"/>
        </w:rPr>
        <w:t>Lanka)</w:t>
      </w:r>
    </w:p>
    <w:p w:rsidR="006F57AA" w:rsidRDefault="006F57AA">
      <w:pPr>
        <w:spacing w:before="4" w:line="140" w:lineRule="exact"/>
        <w:rPr>
          <w:sz w:val="15"/>
          <w:szCs w:val="15"/>
        </w:rPr>
      </w:pPr>
    </w:p>
    <w:p w:rsidR="006F57AA" w:rsidRDefault="000703C8">
      <w:pPr>
        <w:spacing w:line="272" w:lineRule="auto"/>
        <w:ind w:left="5209" w:right="2760"/>
        <w:rPr>
          <w:sz w:val="26"/>
          <w:szCs w:val="26"/>
        </w:rPr>
        <w:sectPr w:rsidR="006F57AA">
          <w:footerReference w:type="default" r:id="rId12"/>
          <w:pgSz w:w="11920" w:h="16840"/>
          <w:pgMar w:top="460" w:right="0" w:bottom="280" w:left="0" w:header="0" w:footer="548" w:gutter="0"/>
          <w:cols w:space="720"/>
        </w:sectPr>
      </w:pPr>
      <w:r>
        <w:rPr>
          <w:color w:val="404041"/>
          <w:w w:val="92"/>
          <w:sz w:val="26"/>
          <w:szCs w:val="26"/>
        </w:rPr>
        <w:t>IDM</w:t>
      </w:r>
      <w:r>
        <w:rPr>
          <w:color w:val="404041"/>
          <w:spacing w:val="3"/>
          <w:w w:val="92"/>
          <w:sz w:val="26"/>
          <w:szCs w:val="26"/>
        </w:rPr>
        <w:t xml:space="preserve"> </w:t>
      </w:r>
      <w:r>
        <w:rPr>
          <w:color w:val="404041"/>
          <w:sz w:val="26"/>
          <w:szCs w:val="26"/>
        </w:rPr>
        <w:t>(Sri</w:t>
      </w:r>
      <w:r>
        <w:rPr>
          <w:color w:val="404041"/>
          <w:spacing w:val="-10"/>
          <w:sz w:val="26"/>
          <w:szCs w:val="26"/>
        </w:rPr>
        <w:t xml:space="preserve"> </w:t>
      </w:r>
      <w:r>
        <w:rPr>
          <w:color w:val="404041"/>
          <w:sz w:val="26"/>
          <w:szCs w:val="26"/>
        </w:rPr>
        <w:t>Lanka),</w:t>
      </w:r>
      <w:r>
        <w:rPr>
          <w:color w:val="404041"/>
          <w:spacing w:val="17"/>
          <w:sz w:val="26"/>
          <w:szCs w:val="26"/>
        </w:rPr>
        <w:t xml:space="preserve"> </w:t>
      </w:r>
      <w:r>
        <w:rPr>
          <w:color w:val="404041"/>
          <w:sz w:val="26"/>
          <w:szCs w:val="26"/>
        </w:rPr>
        <w:t>E-Soft</w:t>
      </w:r>
      <w:r>
        <w:rPr>
          <w:color w:val="404041"/>
          <w:spacing w:val="13"/>
          <w:sz w:val="26"/>
          <w:szCs w:val="26"/>
        </w:rPr>
        <w:t xml:space="preserve"> </w:t>
      </w:r>
      <w:r>
        <w:rPr>
          <w:color w:val="404041"/>
          <w:sz w:val="26"/>
          <w:szCs w:val="26"/>
        </w:rPr>
        <w:t>(Sri</w:t>
      </w:r>
      <w:r>
        <w:rPr>
          <w:color w:val="404041"/>
          <w:spacing w:val="-10"/>
          <w:sz w:val="26"/>
          <w:szCs w:val="26"/>
        </w:rPr>
        <w:t xml:space="preserve"> </w:t>
      </w:r>
      <w:r>
        <w:rPr>
          <w:color w:val="404041"/>
          <w:w w:val="101"/>
          <w:sz w:val="26"/>
          <w:szCs w:val="26"/>
        </w:rPr>
        <w:t>La</w:t>
      </w:r>
      <w:r>
        <w:rPr>
          <w:color w:val="404041"/>
          <w:w w:val="109"/>
          <w:sz w:val="26"/>
          <w:szCs w:val="26"/>
        </w:rPr>
        <w:t>nka</w:t>
      </w:r>
      <w:r>
        <w:rPr>
          <w:color w:val="404041"/>
          <w:w w:val="87"/>
          <w:sz w:val="26"/>
          <w:szCs w:val="26"/>
        </w:rPr>
        <w:t xml:space="preserve">), </w:t>
      </w:r>
      <w:proofErr w:type="spellStart"/>
      <w:r>
        <w:rPr>
          <w:color w:val="404041"/>
          <w:spacing w:val="-12"/>
          <w:sz w:val="26"/>
          <w:szCs w:val="26"/>
        </w:rPr>
        <w:t>T</w:t>
      </w:r>
      <w:r>
        <w:rPr>
          <w:color w:val="404041"/>
          <w:sz w:val="26"/>
          <w:szCs w:val="26"/>
        </w:rPr>
        <w:t>urn</w:t>
      </w:r>
      <w:r>
        <w:rPr>
          <w:color w:val="404041"/>
          <w:spacing w:val="-3"/>
          <w:sz w:val="26"/>
          <w:szCs w:val="26"/>
        </w:rPr>
        <w:t>K</w:t>
      </w:r>
      <w:r>
        <w:rPr>
          <w:color w:val="404041"/>
          <w:spacing w:val="-2"/>
          <w:sz w:val="26"/>
          <w:szCs w:val="26"/>
        </w:rPr>
        <w:t>e</w:t>
      </w:r>
      <w:r>
        <w:rPr>
          <w:color w:val="404041"/>
          <w:sz w:val="26"/>
          <w:szCs w:val="26"/>
        </w:rPr>
        <w:t>y</w:t>
      </w:r>
      <w:proofErr w:type="spellEnd"/>
      <w:r>
        <w:rPr>
          <w:color w:val="404041"/>
          <w:spacing w:val="13"/>
          <w:sz w:val="26"/>
          <w:szCs w:val="26"/>
        </w:rPr>
        <w:t xml:space="preserve"> </w:t>
      </w:r>
      <w:r>
        <w:rPr>
          <w:color w:val="404041"/>
          <w:spacing w:val="-4"/>
          <w:w w:val="91"/>
          <w:sz w:val="26"/>
          <w:szCs w:val="26"/>
        </w:rPr>
        <w:t>I</w:t>
      </w:r>
      <w:r>
        <w:rPr>
          <w:color w:val="404041"/>
          <w:w w:val="91"/>
          <w:sz w:val="26"/>
          <w:szCs w:val="26"/>
        </w:rPr>
        <w:t>T</w:t>
      </w:r>
      <w:r>
        <w:rPr>
          <w:color w:val="404041"/>
          <w:spacing w:val="4"/>
          <w:w w:val="91"/>
          <w:sz w:val="26"/>
          <w:szCs w:val="26"/>
        </w:rPr>
        <w:t xml:space="preserve"> </w:t>
      </w:r>
      <w:r>
        <w:rPr>
          <w:color w:val="404041"/>
          <w:spacing w:val="-9"/>
          <w:w w:val="97"/>
          <w:sz w:val="26"/>
          <w:szCs w:val="26"/>
        </w:rPr>
        <w:t>T</w:t>
      </w:r>
      <w:r>
        <w:rPr>
          <w:color w:val="404041"/>
          <w:w w:val="106"/>
          <w:sz w:val="26"/>
          <w:szCs w:val="26"/>
        </w:rPr>
        <w:t>raining</w:t>
      </w: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before="17" w:line="220" w:lineRule="exact"/>
        <w:rPr>
          <w:sz w:val="22"/>
          <w:szCs w:val="22"/>
        </w:rPr>
      </w:pPr>
    </w:p>
    <w:p w:rsidR="006F57AA" w:rsidRDefault="006F57AA">
      <w:pPr>
        <w:spacing w:before="18"/>
        <w:ind w:left="1701"/>
        <w:rPr>
          <w:sz w:val="30"/>
          <w:szCs w:val="30"/>
        </w:rPr>
      </w:pPr>
      <w:r w:rsidRPr="006F57AA">
        <w:pict>
          <v:group id="_x0000_s1188" style="position:absolute;left:0;text-align:left;margin-left:42.65pt;margin-top:-13.25pt;width:22.4pt;height:39.05pt;z-index:-251680768;mso-position-horizontal-relative:page" coordorigin="853,-265" coordsize="448,781">
            <v:shape id="_x0000_s1195" style="position:absolute;left:1002;top:203;width:255;height:0" coordorigin="1002,203" coordsize="255,0" path="m1002,203r254,e" filled="f" strokecolor="#57585b" strokeweight="1.08pt">
              <v:path arrowok="t"/>
            </v:shape>
            <v:shape id="_x0000_s1194" style="position:absolute;left:863;top:-255;width:428;height:761" coordorigin="863,-255" coordsize="428,761" path="m1101,339r,25l898,364,887,353r-5,25l902,387r9,l1101,387r,119l1161,447r,-33l1125,449r,-93l1136,361r12,3l1161,340r-22,-4l1120,324r-13,-17l1101,285r,-5l1105,258r12,-18l1134,227r22,-6l1161,221r22,4l1201,237r13,17l1220,276r,111l1268,387r,-23l1220,364r,-25l1232,323r8,-19l1244,284r,-4l1241,258r-9,-20l1219,221r-18,-13l1181,200r-20,-3l1138,200r-20,9l1101,222r-13,18l1080,260r-3,20l1080,301r8,19l1099,337r2,2xe" fillcolor="#57585b" stroked="f">
              <v:path arrowok="t"/>
            </v:shape>
            <v:shape id="_x0000_s1193" style="position:absolute;left:863;top:-255;width:428;height:761" coordorigin="863,-255" coordsize="428,761" path="m1220,280r-4,22l1204,321r-17,13l1165,340r-4,l1148,364r25,l1186,361r10,-5l1196,449r-35,-35l1161,447r59,59l1220,280xe" fillcolor="#57585b" stroked="f">
              <v:path arrowok="t"/>
            </v:shape>
            <v:shape id="_x0000_s1192" style="position:absolute;left:863;top:-255;width:428;height:761" coordorigin="863,-255" coordsize="428,761" path="m1291,-64r-7,-24l1183,-88r-10,-11l1168,-74r20,9l1196,-64r95,xe" fillcolor="#57585b" stroked="f">
              <v:path arrowok="t"/>
            </v:shape>
            <v:shape id="_x0000_s1191" style="position:absolute;left:863;top:-255;width:428;height:761" coordorigin="863,-255" coordsize="428,761" path="m1154,-90r14,16l1173,-99r,-120l1284,-88r7,24l1291,353r-10,11l1268,364r,23l1289,382r17,-14l1315,348r,-8l1315,-88,1173,-255r-262,l889,-250r-16,14l864,-216r-1,9l863,340r6,21l882,378r5,-25l887,-220r11,-11l1149,-231r,119l1154,-90xe" fillcolor="#57585b" stroked="f">
              <v:path arrowok="t"/>
            </v:shape>
            <v:shape id="_x0000_s1190" style="position:absolute;left:1002;top:144;width:255;height:0" coordorigin="1002,144" coordsize="255,0" path="m1002,144r254,e" filled="f" strokecolor="#57585b" strokeweight="1.08pt">
              <v:path arrowok="t"/>
            </v:shape>
            <v:shape id="_x0000_s1189" style="position:absolute;left:1002;top:-175;width:255;height:0" coordorigin="1002,-175" coordsize="255,0" path="m1002,-175r254,e" filled="f" strokecolor="#57585b" strokeweight="1.08pt">
              <v:path arrowok="t"/>
            </v:shape>
            <w10:wrap anchorx="page"/>
          </v:group>
        </w:pict>
      </w:r>
      <w:r w:rsidR="000703C8">
        <w:rPr>
          <w:b/>
          <w:color w:val="57585B"/>
          <w:sz w:val="30"/>
          <w:szCs w:val="30"/>
        </w:rPr>
        <w:t>Career</w:t>
      </w:r>
      <w:r w:rsidR="000703C8">
        <w:rPr>
          <w:b/>
          <w:color w:val="57585B"/>
          <w:spacing w:val="-18"/>
          <w:sz w:val="30"/>
          <w:szCs w:val="30"/>
        </w:rPr>
        <w:t xml:space="preserve"> </w:t>
      </w:r>
      <w:r w:rsidR="000703C8">
        <w:rPr>
          <w:b/>
          <w:color w:val="57585B"/>
          <w:w w:val="106"/>
          <w:sz w:val="30"/>
          <w:szCs w:val="30"/>
        </w:rPr>
        <w:t>Achi</w:t>
      </w:r>
      <w:r w:rsidR="000703C8">
        <w:rPr>
          <w:b/>
          <w:color w:val="57585B"/>
          <w:spacing w:val="-2"/>
          <w:w w:val="106"/>
          <w:sz w:val="30"/>
          <w:szCs w:val="30"/>
        </w:rPr>
        <w:t>ev</w:t>
      </w:r>
      <w:r w:rsidR="000703C8">
        <w:rPr>
          <w:b/>
          <w:color w:val="57585B"/>
          <w:w w:val="106"/>
          <w:sz w:val="30"/>
          <w:szCs w:val="30"/>
        </w:rPr>
        <w:t>ements:</w:t>
      </w:r>
      <w:r w:rsidR="000703C8">
        <w:rPr>
          <w:b/>
          <w:color w:val="57585B"/>
          <w:spacing w:val="-2"/>
          <w:w w:val="106"/>
          <w:sz w:val="30"/>
          <w:szCs w:val="30"/>
        </w:rPr>
        <w:t xml:space="preserve"> </w:t>
      </w:r>
      <w:r w:rsidR="000703C8">
        <w:rPr>
          <w:b/>
          <w:color w:val="57585B"/>
          <w:w w:val="81"/>
          <w:sz w:val="30"/>
          <w:szCs w:val="30"/>
        </w:rPr>
        <w:t>IT</w:t>
      </w:r>
    </w:p>
    <w:p w:rsidR="006F57AA" w:rsidRDefault="006F57AA">
      <w:pPr>
        <w:spacing w:before="2" w:line="100" w:lineRule="exact"/>
        <w:rPr>
          <w:sz w:val="11"/>
          <w:szCs w:val="11"/>
        </w:rPr>
      </w:pPr>
    </w:p>
    <w:p w:rsidR="006F57AA" w:rsidRDefault="006F57AA">
      <w:pPr>
        <w:ind w:left="2032"/>
        <w:rPr>
          <w:sz w:val="22"/>
          <w:szCs w:val="22"/>
        </w:rPr>
      </w:pPr>
      <w:r w:rsidRPr="006F57AA">
        <w:pict>
          <v:group id="_x0000_s1186" style="position:absolute;left:0;text-align:left;margin-left:85.05pt;margin-top:2.1pt;width:8.65pt;height:8.65pt;z-index:-251684864;mso-position-horizontal-relative:page" coordorigin="1701,42" coordsize="173,173">
            <v:shape id="_x0000_s1187" style="position:absolute;left:1701;top:42;width:173;height:173" coordorigin="1701,42" coordsize="173,173" path="m1875,215r,-173l1701,42r,173l1875,215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z w:val="22"/>
          <w:szCs w:val="22"/>
        </w:rPr>
        <w:t>Cur</w:t>
      </w:r>
      <w:r w:rsidR="000703C8">
        <w:rPr>
          <w:color w:val="221F1F"/>
          <w:spacing w:val="-2"/>
          <w:sz w:val="22"/>
          <w:szCs w:val="22"/>
        </w:rPr>
        <w:t>r</w:t>
      </w:r>
      <w:r w:rsidR="000703C8">
        <w:rPr>
          <w:color w:val="221F1F"/>
          <w:sz w:val="22"/>
          <w:szCs w:val="22"/>
        </w:rPr>
        <w:t>ently</w:t>
      </w:r>
      <w:r w:rsidR="000703C8">
        <w:rPr>
          <w:color w:val="221F1F"/>
          <w:spacing w:val="11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following</w:t>
      </w:r>
      <w:r w:rsidR="000703C8">
        <w:rPr>
          <w:color w:val="221F1F"/>
          <w:spacing w:val="-11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BCS</w:t>
      </w:r>
      <w:r w:rsidR="000703C8">
        <w:rPr>
          <w:color w:val="221F1F"/>
          <w:spacing w:val="-14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Diploma</w:t>
      </w:r>
      <w:r w:rsidR="000703C8">
        <w:rPr>
          <w:color w:val="221F1F"/>
          <w:spacing w:val="13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l</w:t>
      </w:r>
      <w:r w:rsidR="000703C8">
        <w:rPr>
          <w:color w:val="221F1F"/>
          <w:spacing w:val="-1"/>
          <w:sz w:val="22"/>
          <w:szCs w:val="22"/>
        </w:rPr>
        <w:t>ev</w:t>
      </w:r>
      <w:r w:rsidR="000703C8">
        <w:rPr>
          <w:color w:val="221F1F"/>
          <w:sz w:val="22"/>
          <w:szCs w:val="22"/>
        </w:rPr>
        <w:t>el</w:t>
      </w:r>
      <w:r w:rsidR="000703C8">
        <w:rPr>
          <w:color w:val="221F1F"/>
          <w:spacing w:val="-14"/>
          <w:sz w:val="22"/>
          <w:szCs w:val="22"/>
        </w:rPr>
        <w:t xml:space="preserve"> </w:t>
      </w:r>
      <w:r w:rsidR="000703C8">
        <w:rPr>
          <w:color w:val="221F1F"/>
          <w:spacing w:val="-2"/>
          <w:w w:val="89"/>
          <w:sz w:val="22"/>
          <w:szCs w:val="22"/>
        </w:rPr>
        <w:t>A</w:t>
      </w:r>
      <w:r w:rsidR="000703C8">
        <w:rPr>
          <w:color w:val="221F1F"/>
          <w:w w:val="89"/>
          <w:sz w:val="22"/>
          <w:szCs w:val="22"/>
        </w:rPr>
        <w:t>t</w:t>
      </w:r>
      <w:r w:rsidR="000703C8">
        <w:rPr>
          <w:color w:val="221F1F"/>
          <w:spacing w:val="6"/>
          <w:w w:val="89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E-Soft</w:t>
      </w:r>
    </w:p>
    <w:p w:rsidR="006F57AA" w:rsidRDefault="006F57AA">
      <w:pPr>
        <w:spacing w:before="98"/>
        <w:ind w:left="2032"/>
        <w:rPr>
          <w:sz w:val="22"/>
          <w:szCs w:val="22"/>
        </w:rPr>
      </w:pPr>
      <w:r w:rsidRPr="006F57AA">
        <w:pict>
          <v:group id="_x0000_s1184" style="position:absolute;left:0;text-align:left;margin-left:85.05pt;margin-top:7pt;width:8.65pt;height:8.65pt;z-index:-251685888;mso-position-horizontal-relative:page" coordorigin="1701,140" coordsize="173,173">
            <v:shape id="_x0000_s1185" style="position:absolute;left:1701;top:140;width:173;height:173" coordorigin="1701,140" coordsize="173,173" path="m1875,313r,-173l1701,140r,173l1875,313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w w:val="108"/>
          <w:sz w:val="22"/>
          <w:szCs w:val="22"/>
        </w:rPr>
        <w:t>Successfully</w:t>
      </w:r>
      <w:r w:rsidR="000703C8">
        <w:rPr>
          <w:color w:val="221F1F"/>
          <w:spacing w:val="-18"/>
          <w:w w:val="108"/>
          <w:sz w:val="22"/>
          <w:szCs w:val="22"/>
        </w:rPr>
        <w:t xml:space="preserve"> </w:t>
      </w:r>
      <w:r w:rsidR="000703C8">
        <w:rPr>
          <w:color w:val="221F1F"/>
          <w:w w:val="108"/>
          <w:sz w:val="22"/>
          <w:szCs w:val="22"/>
        </w:rPr>
        <w:t>completed</w:t>
      </w:r>
      <w:r w:rsidR="000703C8">
        <w:rPr>
          <w:color w:val="221F1F"/>
          <w:spacing w:val="3"/>
          <w:w w:val="108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the</w:t>
      </w:r>
      <w:r w:rsidR="000703C8">
        <w:rPr>
          <w:color w:val="221F1F"/>
          <w:spacing w:val="28"/>
          <w:sz w:val="22"/>
          <w:szCs w:val="22"/>
        </w:rPr>
        <w:t xml:space="preserve"> </w:t>
      </w:r>
      <w:r w:rsidR="000703C8">
        <w:rPr>
          <w:color w:val="221F1F"/>
          <w:w w:val="95"/>
          <w:sz w:val="22"/>
          <w:szCs w:val="22"/>
        </w:rPr>
        <w:t>MCSA</w:t>
      </w:r>
      <w:r w:rsidR="000703C8">
        <w:rPr>
          <w:color w:val="221F1F"/>
          <w:spacing w:val="1"/>
          <w:w w:val="95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70-410</w:t>
      </w:r>
      <w:r w:rsidR="000703C8">
        <w:rPr>
          <w:color w:val="221F1F"/>
          <w:spacing w:val="48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(inst</w:t>
      </w:r>
      <w:r w:rsidR="000703C8">
        <w:rPr>
          <w:color w:val="221F1F"/>
          <w:spacing w:val="1"/>
          <w:sz w:val="22"/>
          <w:szCs w:val="22"/>
        </w:rPr>
        <w:t>a</w:t>
      </w:r>
      <w:r w:rsidR="000703C8">
        <w:rPr>
          <w:color w:val="221F1F"/>
          <w:sz w:val="22"/>
          <w:szCs w:val="22"/>
        </w:rPr>
        <w:t>lling</w:t>
      </w:r>
      <w:r w:rsidR="000703C8">
        <w:rPr>
          <w:color w:val="221F1F"/>
          <w:spacing w:val="4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and</w:t>
      </w:r>
      <w:r w:rsidR="000703C8">
        <w:rPr>
          <w:color w:val="221F1F"/>
          <w:spacing w:val="36"/>
          <w:sz w:val="22"/>
          <w:szCs w:val="22"/>
        </w:rPr>
        <w:t xml:space="preserve"> </w:t>
      </w:r>
      <w:proofErr w:type="spellStart"/>
      <w:r w:rsidR="000703C8">
        <w:rPr>
          <w:color w:val="221F1F"/>
          <w:sz w:val="22"/>
          <w:szCs w:val="22"/>
        </w:rPr>
        <w:t>conﬁguring</w:t>
      </w:r>
      <w:proofErr w:type="spellEnd"/>
      <w:r w:rsidR="000703C8">
        <w:rPr>
          <w:color w:val="221F1F"/>
          <w:spacing w:val="49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windows</w:t>
      </w:r>
      <w:r w:rsidR="000703C8">
        <w:rPr>
          <w:color w:val="221F1F"/>
          <w:spacing w:val="48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se</w:t>
      </w:r>
      <w:r w:rsidR="000703C8">
        <w:rPr>
          <w:color w:val="221F1F"/>
          <w:spacing w:val="2"/>
          <w:sz w:val="22"/>
          <w:szCs w:val="22"/>
        </w:rPr>
        <w:t>r</w:t>
      </w:r>
      <w:r w:rsidR="000703C8">
        <w:rPr>
          <w:color w:val="221F1F"/>
          <w:spacing w:val="-1"/>
          <w:sz w:val="22"/>
          <w:szCs w:val="22"/>
        </w:rPr>
        <w:t>v</w:t>
      </w:r>
      <w:r w:rsidR="000703C8">
        <w:rPr>
          <w:color w:val="221F1F"/>
          <w:sz w:val="22"/>
          <w:szCs w:val="22"/>
        </w:rPr>
        <w:t>er</w:t>
      </w:r>
      <w:r w:rsidR="000703C8">
        <w:rPr>
          <w:color w:val="221F1F"/>
          <w:spacing w:val="40"/>
          <w:sz w:val="22"/>
          <w:szCs w:val="22"/>
        </w:rPr>
        <w:t xml:space="preserve"> </w:t>
      </w:r>
      <w:r w:rsidR="000703C8">
        <w:rPr>
          <w:color w:val="221F1F"/>
          <w:w w:val="107"/>
          <w:sz w:val="22"/>
          <w:szCs w:val="22"/>
        </w:rPr>
        <w:t>2012)</w:t>
      </w:r>
    </w:p>
    <w:p w:rsidR="006F57AA" w:rsidRDefault="000703C8">
      <w:pPr>
        <w:spacing w:before="67"/>
        <w:ind w:left="2032"/>
        <w:rPr>
          <w:sz w:val="22"/>
          <w:szCs w:val="22"/>
        </w:rPr>
      </w:pPr>
      <w:proofErr w:type="gramStart"/>
      <w:r>
        <w:rPr>
          <w:color w:val="221F1F"/>
          <w:sz w:val="22"/>
          <w:szCs w:val="22"/>
        </w:rPr>
        <w:t>online</w:t>
      </w:r>
      <w:proofErr w:type="gramEnd"/>
      <w:r>
        <w:rPr>
          <w:color w:val="221F1F"/>
          <w:spacing w:val="8"/>
          <w:sz w:val="22"/>
          <w:szCs w:val="22"/>
        </w:rPr>
        <w:t xml:space="preserve"> </w:t>
      </w:r>
      <w:r>
        <w:rPr>
          <w:color w:val="221F1F"/>
          <w:w w:val="107"/>
          <w:sz w:val="22"/>
          <w:szCs w:val="22"/>
        </w:rPr>
        <w:t>examination</w:t>
      </w:r>
      <w:r>
        <w:rPr>
          <w:color w:val="221F1F"/>
          <w:spacing w:val="-7"/>
          <w:w w:val="107"/>
          <w:sz w:val="22"/>
          <w:szCs w:val="22"/>
        </w:rPr>
        <w:t xml:space="preserve"> </w:t>
      </w:r>
      <w:r>
        <w:rPr>
          <w:color w:val="221F1F"/>
          <w:sz w:val="22"/>
          <w:szCs w:val="22"/>
        </w:rPr>
        <w:t>(sco</w:t>
      </w:r>
      <w:r>
        <w:rPr>
          <w:color w:val="221F1F"/>
          <w:spacing w:val="-1"/>
          <w:sz w:val="22"/>
          <w:szCs w:val="22"/>
        </w:rPr>
        <w:t>r</w:t>
      </w:r>
      <w:r>
        <w:rPr>
          <w:color w:val="221F1F"/>
          <w:sz w:val="22"/>
          <w:szCs w:val="22"/>
        </w:rPr>
        <w:t>e-</w:t>
      </w:r>
      <w:r>
        <w:rPr>
          <w:color w:val="221F1F"/>
          <w:spacing w:val="43"/>
          <w:sz w:val="22"/>
          <w:szCs w:val="22"/>
        </w:rPr>
        <w:t xml:space="preserve"> </w:t>
      </w:r>
      <w:r>
        <w:rPr>
          <w:color w:val="221F1F"/>
          <w:sz w:val="22"/>
          <w:szCs w:val="22"/>
        </w:rPr>
        <w:t>745).</w:t>
      </w:r>
      <w:r>
        <w:rPr>
          <w:color w:val="221F1F"/>
          <w:spacing w:val="11"/>
          <w:sz w:val="22"/>
          <w:szCs w:val="22"/>
        </w:rPr>
        <w:t xml:space="preserve"> </w:t>
      </w:r>
      <w:proofErr w:type="gramStart"/>
      <w:r>
        <w:rPr>
          <w:color w:val="221F1F"/>
          <w:sz w:val="22"/>
          <w:szCs w:val="22"/>
        </w:rPr>
        <w:t>cur</w:t>
      </w:r>
      <w:r>
        <w:rPr>
          <w:color w:val="221F1F"/>
          <w:spacing w:val="-2"/>
          <w:sz w:val="22"/>
          <w:szCs w:val="22"/>
        </w:rPr>
        <w:t>r</w:t>
      </w:r>
      <w:r>
        <w:rPr>
          <w:color w:val="221F1F"/>
          <w:sz w:val="22"/>
          <w:szCs w:val="22"/>
        </w:rPr>
        <w:t>ently</w:t>
      </w:r>
      <w:proofErr w:type="gramEnd"/>
      <w:r>
        <w:rPr>
          <w:color w:val="221F1F"/>
          <w:spacing w:val="28"/>
          <w:sz w:val="22"/>
          <w:szCs w:val="22"/>
        </w:rPr>
        <w:t xml:space="preserve"> </w:t>
      </w:r>
      <w:r>
        <w:rPr>
          <w:color w:val="221F1F"/>
          <w:sz w:val="22"/>
          <w:szCs w:val="22"/>
        </w:rPr>
        <w:t>studying</w:t>
      </w:r>
      <w:r>
        <w:rPr>
          <w:color w:val="221F1F"/>
          <w:spacing w:val="42"/>
          <w:sz w:val="22"/>
          <w:szCs w:val="22"/>
        </w:rPr>
        <w:t xml:space="preserve"> </w:t>
      </w:r>
      <w:r>
        <w:rPr>
          <w:color w:val="221F1F"/>
          <w:w w:val="107"/>
          <w:sz w:val="22"/>
          <w:szCs w:val="22"/>
        </w:rPr>
        <w:t>70-411</w:t>
      </w:r>
    </w:p>
    <w:p w:rsidR="006F57AA" w:rsidRDefault="000703C8">
      <w:pPr>
        <w:spacing w:before="67"/>
        <w:ind w:left="2032"/>
        <w:rPr>
          <w:sz w:val="22"/>
          <w:szCs w:val="22"/>
        </w:rPr>
      </w:pPr>
      <w:r>
        <w:rPr>
          <w:color w:val="221F1F"/>
          <w:sz w:val="22"/>
          <w:szCs w:val="22"/>
        </w:rPr>
        <w:t>(Administering</w:t>
      </w:r>
      <w:r>
        <w:rPr>
          <w:color w:val="221F1F"/>
          <w:spacing w:val="25"/>
          <w:sz w:val="22"/>
          <w:szCs w:val="22"/>
        </w:rPr>
        <w:t xml:space="preserve"> </w:t>
      </w:r>
      <w:r>
        <w:rPr>
          <w:color w:val="221F1F"/>
          <w:sz w:val="22"/>
          <w:szCs w:val="22"/>
        </w:rPr>
        <w:t>windows</w:t>
      </w:r>
      <w:r>
        <w:rPr>
          <w:color w:val="221F1F"/>
          <w:spacing w:val="46"/>
          <w:sz w:val="22"/>
          <w:szCs w:val="22"/>
        </w:rPr>
        <w:t xml:space="preserve"> </w:t>
      </w:r>
      <w:r>
        <w:rPr>
          <w:color w:val="221F1F"/>
          <w:sz w:val="22"/>
          <w:szCs w:val="22"/>
        </w:rPr>
        <w:t>se</w:t>
      </w:r>
      <w:r>
        <w:rPr>
          <w:color w:val="221F1F"/>
          <w:spacing w:val="3"/>
          <w:sz w:val="22"/>
          <w:szCs w:val="22"/>
        </w:rPr>
        <w:t>r</w:t>
      </w:r>
      <w:r>
        <w:rPr>
          <w:color w:val="221F1F"/>
          <w:spacing w:val="-1"/>
          <w:sz w:val="22"/>
          <w:szCs w:val="22"/>
        </w:rPr>
        <w:t>v</w:t>
      </w:r>
      <w:r>
        <w:rPr>
          <w:color w:val="221F1F"/>
          <w:sz w:val="22"/>
          <w:szCs w:val="22"/>
        </w:rPr>
        <w:t>er</w:t>
      </w:r>
      <w:r>
        <w:rPr>
          <w:color w:val="221F1F"/>
          <w:spacing w:val="40"/>
          <w:sz w:val="22"/>
          <w:szCs w:val="22"/>
        </w:rPr>
        <w:t xml:space="preserve"> </w:t>
      </w:r>
      <w:r>
        <w:rPr>
          <w:color w:val="221F1F"/>
          <w:w w:val="107"/>
          <w:sz w:val="22"/>
          <w:szCs w:val="22"/>
        </w:rPr>
        <w:t>2012)</w:t>
      </w:r>
    </w:p>
    <w:p w:rsidR="006F57AA" w:rsidRDefault="006F57AA">
      <w:pPr>
        <w:spacing w:before="56"/>
        <w:ind w:left="2032"/>
        <w:rPr>
          <w:sz w:val="22"/>
          <w:szCs w:val="22"/>
        </w:rPr>
      </w:pPr>
      <w:r w:rsidRPr="006F57AA">
        <w:pict>
          <v:group id="_x0000_s1182" style="position:absolute;left:0;text-align:left;margin-left:85.05pt;margin-top:4.9pt;width:8.65pt;height:8.65pt;z-index:-251683840;mso-position-horizontal-relative:page" coordorigin="1701,98" coordsize="173,173">
            <v:shape id="_x0000_s1183" style="position:absolute;left:1701;top:98;width:173;height:173" coordorigin="1701,98" coordsize="173,173" path="m1875,271r,-173l1701,98r,173l1875,271xe" fillcolor="#57585b" stroked="f">
              <v:path arrowok="t"/>
            </v:shape>
            <w10:wrap anchorx="page"/>
          </v:group>
        </w:pict>
      </w:r>
      <w:proofErr w:type="gramStart"/>
      <w:r w:rsidR="000703C8">
        <w:rPr>
          <w:color w:val="221F1F"/>
          <w:w w:val="108"/>
          <w:sz w:val="22"/>
          <w:szCs w:val="22"/>
        </w:rPr>
        <w:t>Successfully</w:t>
      </w:r>
      <w:r w:rsidR="000703C8">
        <w:rPr>
          <w:color w:val="221F1F"/>
          <w:spacing w:val="-18"/>
          <w:w w:val="108"/>
          <w:sz w:val="22"/>
          <w:szCs w:val="22"/>
        </w:rPr>
        <w:t xml:space="preserve"> </w:t>
      </w:r>
      <w:r w:rsidR="000703C8">
        <w:rPr>
          <w:color w:val="221F1F"/>
          <w:w w:val="108"/>
          <w:sz w:val="22"/>
          <w:szCs w:val="22"/>
        </w:rPr>
        <w:t>completed</w:t>
      </w:r>
      <w:r w:rsidR="000703C8">
        <w:rPr>
          <w:color w:val="221F1F"/>
          <w:spacing w:val="2"/>
          <w:w w:val="108"/>
          <w:sz w:val="22"/>
          <w:szCs w:val="22"/>
        </w:rPr>
        <w:t xml:space="preserve"> </w:t>
      </w:r>
      <w:r w:rsidR="000703C8">
        <w:rPr>
          <w:color w:val="221F1F"/>
          <w:w w:val="93"/>
          <w:sz w:val="22"/>
          <w:szCs w:val="22"/>
        </w:rPr>
        <w:t>CC</w:t>
      </w:r>
      <w:r w:rsidR="000703C8">
        <w:rPr>
          <w:color w:val="221F1F"/>
          <w:spacing w:val="2"/>
          <w:w w:val="93"/>
          <w:sz w:val="22"/>
          <w:szCs w:val="22"/>
        </w:rPr>
        <w:t>N</w:t>
      </w:r>
      <w:r w:rsidR="000703C8">
        <w:rPr>
          <w:color w:val="221F1F"/>
          <w:w w:val="93"/>
          <w:sz w:val="22"/>
          <w:szCs w:val="22"/>
        </w:rPr>
        <w:t>A</w:t>
      </w:r>
      <w:r w:rsidR="000703C8">
        <w:rPr>
          <w:color w:val="221F1F"/>
          <w:spacing w:val="3"/>
          <w:w w:val="93"/>
          <w:sz w:val="22"/>
          <w:szCs w:val="22"/>
        </w:rPr>
        <w:t xml:space="preserve"> </w:t>
      </w:r>
      <w:r w:rsidR="000703C8">
        <w:rPr>
          <w:color w:val="221F1F"/>
          <w:w w:val="112"/>
          <w:sz w:val="22"/>
          <w:szCs w:val="22"/>
        </w:rPr>
        <w:t>course</w:t>
      </w:r>
      <w:r w:rsidR="000703C8">
        <w:rPr>
          <w:color w:val="221F1F"/>
          <w:spacing w:val="-10"/>
          <w:w w:val="112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in</w:t>
      </w:r>
      <w:r w:rsidR="000703C8">
        <w:rPr>
          <w:color w:val="221F1F"/>
          <w:spacing w:val="-10"/>
          <w:sz w:val="22"/>
          <w:szCs w:val="22"/>
        </w:rPr>
        <w:t xml:space="preserve"> </w:t>
      </w:r>
      <w:r w:rsidR="000703C8">
        <w:rPr>
          <w:color w:val="221F1F"/>
          <w:w w:val="102"/>
          <w:sz w:val="22"/>
          <w:szCs w:val="22"/>
        </w:rPr>
        <w:t>E-soft.</w:t>
      </w:r>
      <w:proofErr w:type="gramEnd"/>
    </w:p>
    <w:p w:rsidR="006F57AA" w:rsidRDefault="006F57AA">
      <w:pPr>
        <w:spacing w:before="32"/>
        <w:ind w:left="2032"/>
        <w:rPr>
          <w:sz w:val="22"/>
          <w:szCs w:val="22"/>
        </w:rPr>
      </w:pPr>
      <w:r w:rsidRPr="006F57AA">
        <w:pict>
          <v:group id="_x0000_s1180" style="position:absolute;left:0;text-align:left;margin-left:85.05pt;margin-top:3.7pt;width:8.65pt;height:8.65pt;z-index:-251682816;mso-position-horizontal-relative:page" coordorigin="1701,74" coordsize="173,173">
            <v:shape id="_x0000_s1181" style="position:absolute;left:1701;top:74;width:173;height:173" coordorigin="1701,74" coordsize="173,173" path="m1875,247r,-173l1701,74r,173l1875,247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w w:val="108"/>
          <w:sz w:val="22"/>
          <w:szCs w:val="22"/>
        </w:rPr>
        <w:t>Successfully</w:t>
      </w:r>
      <w:r w:rsidR="000703C8">
        <w:rPr>
          <w:color w:val="221F1F"/>
          <w:spacing w:val="-18"/>
          <w:w w:val="108"/>
          <w:sz w:val="22"/>
          <w:szCs w:val="22"/>
        </w:rPr>
        <w:t xml:space="preserve"> </w:t>
      </w:r>
      <w:r w:rsidR="000703C8">
        <w:rPr>
          <w:color w:val="221F1F"/>
          <w:w w:val="108"/>
          <w:sz w:val="22"/>
          <w:szCs w:val="22"/>
        </w:rPr>
        <w:t>completed</w:t>
      </w:r>
      <w:r w:rsidR="000703C8">
        <w:rPr>
          <w:color w:val="221F1F"/>
          <w:spacing w:val="3"/>
          <w:w w:val="108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in</w:t>
      </w:r>
      <w:r w:rsidR="000703C8">
        <w:rPr>
          <w:color w:val="221F1F"/>
          <w:spacing w:val="-9"/>
          <w:sz w:val="22"/>
          <w:szCs w:val="22"/>
        </w:rPr>
        <w:t xml:space="preserve"> </w:t>
      </w:r>
      <w:r w:rsidR="000703C8">
        <w:rPr>
          <w:color w:val="221F1F"/>
          <w:w w:val="110"/>
          <w:sz w:val="22"/>
          <w:szCs w:val="22"/>
        </w:rPr>
        <w:t>computer</w:t>
      </w:r>
      <w:r w:rsidR="000703C8">
        <w:rPr>
          <w:color w:val="221F1F"/>
          <w:spacing w:val="1"/>
          <w:w w:val="110"/>
          <w:sz w:val="22"/>
          <w:szCs w:val="22"/>
        </w:rPr>
        <w:t xml:space="preserve"> </w:t>
      </w:r>
      <w:r w:rsidR="000703C8">
        <w:rPr>
          <w:color w:val="221F1F"/>
          <w:w w:val="110"/>
          <w:sz w:val="22"/>
          <w:szCs w:val="22"/>
        </w:rPr>
        <w:t>ha</w:t>
      </w:r>
      <w:r w:rsidR="000703C8">
        <w:rPr>
          <w:color w:val="221F1F"/>
          <w:spacing w:val="-1"/>
          <w:w w:val="110"/>
          <w:sz w:val="22"/>
          <w:szCs w:val="22"/>
        </w:rPr>
        <w:t>r</w:t>
      </w:r>
      <w:r w:rsidR="000703C8">
        <w:rPr>
          <w:color w:val="221F1F"/>
          <w:w w:val="110"/>
          <w:sz w:val="22"/>
          <w:szCs w:val="22"/>
        </w:rPr>
        <w:t>dwa</w:t>
      </w:r>
      <w:r w:rsidR="000703C8">
        <w:rPr>
          <w:color w:val="221F1F"/>
          <w:spacing w:val="-2"/>
          <w:w w:val="110"/>
          <w:sz w:val="22"/>
          <w:szCs w:val="22"/>
        </w:rPr>
        <w:t>r</w:t>
      </w:r>
      <w:r w:rsidR="000703C8">
        <w:rPr>
          <w:color w:val="221F1F"/>
          <w:w w:val="110"/>
          <w:sz w:val="22"/>
          <w:szCs w:val="22"/>
        </w:rPr>
        <w:t>e</w:t>
      </w:r>
      <w:r w:rsidR="000703C8">
        <w:rPr>
          <w:color w:val="221F1F"/>
          <w:spacing w:val="-13"/>
          <w:w w:val="110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and</w:t>
      </w:r>
      <w:r w:rsidR="000703C8">
        <w:rPr>
          <w:color w:val="221F1F"/>
          <w:spacing w:val="36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networking</w:t>
      </w:r>
      <w:r w:rsidR="000703C8">
        <w:rPr>
          <w:color w:val="221F1F"/>
          <w:spacing w:val="44"/>
          <w:sz w:val="22"/>
          <w:szCs w:val="22"/>
        </w:rPr>
        <w:t xml:space="preserve"> </w:t>
      </w:r>
      <w:r w:rsidR="000703C8">
        <w:rPr>
          <w:color w:val="221F1F"/>
          <w:w w:val="112"/>
          <w:sz w:val="22"/>
          <w:szCs w:val="22"/>
        </w:rPr>
        <w:t>course</w:t>
      </w:r>
      <w:r w:rsidR="000703C8">
        <w:rPr>
          <w:color w:val="221F1F"/>
          <w:spacing w:val="-7"/>
          <w:w w:val="112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in</w:t>
      </w:r>
      <w:r w:rsidR="000703C8">
        <w:rPr>
          <w:color w:val="221F1F"/>
          <w:spacing w:val="-9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IDM.</w:t>
      </w:r>
    </w:p>
    <w:p w:rsidR="006F57AA" w:rsidRDefault="006F57AA">
      <w:pPr>
        <w:spacing w:before="37" w:line="240" w:lineRule="exact"/>
        <w:ind w:left="2032"/>
        <w:rPr>
          <w:sz w:val="22"/>
          <w:szCs w:val="22"/>
        </w:rPr>
      </w:pPr>
      <w:r w:rsidRPr="006F57AA">
        <w:pict>
          <v:group id="_x0000_s1178" style="position:absolute;left:0;text-align:left;margin-left:85.05pt;margin-top:3.95pt;width:8.65pt;height:8.65pt;z-index:-251681792;mso-position-horizontal-relative:page" coordorigin="1701,79" coordsize="173,173">
            <v:shape id="_x0000_s1179" style="position:absolute;left:1701;top:79;width:173;height:173" coordorigin="1701,79" coordsize="173,173" path="m1875,252r,-173l1701,79r,173l1875,252xe" fillcolor="#57585b" stroked="f">
              <v:path arrowok="t"/>
            </v:shape>
            <w10:wrap anchorx="page"/>
          </v:group>
        </w:pict>
      </w:r>
      <w:proofErr w:type="gramStart"/>
      <w:r w:rsidR="000703C8">
        <w:rPr>
          <w:color w:val="221F1F"/>
          <w:w w:val="108"/>
          <w:sz w:val="22"/>
          <w:szCs w:val="22"/>
        </w:rPr>
        <w:t>Successfully</w:t>
      </w:r>
      <w:r w:rsidR="000703C8">
        <w:rPr>
          <w:color w:val="221F1F"/>
          <w:spacing w:val="-18"/>
          <w:w w:val="108"/>
          <w:sz w:val="22"/>
          <w:szCs w:val="22"/>
        </w:rPr>
        <w:t xml:space="preserve"> </w:t>
      </w:r>
      <w:r w:rsidR="000703C8">
        <w:rPr>
          <w:color w:val="221F1F"/>
          <w:w w:val="108"/>
          <w:sz w:val="22"/>
          <w:szCs w:val="22"/>
        </w:rPr>
        <w:t>completed</w:t>
      </w:r>
      <w:r w:rsidR="000703C8">
        <w:rPr>
          <w:color w:val="221F1F"/>
          <w:spacing w:val="2"/>
          <w:w w:val="108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in</w:t>
      </w:r>
      <w:r w:rsidR="000703C8">
        <w:rPr>
          <w:color w:val="221F1F"/>
          <w:spacing w:val="-10"/>
          <w:sz w:val="22"/>
          <w:szCs w:val="22"/>
        </w:rPr>
        <w:t xml:space="preserve"> </w:t>
      </w:r>
      <w:r w:rsidR="000703C8">
        <w:rPr>
          <w:color w:val="221F1F"/>
          <w:w w:val="111"/>
          <w:sz w:val="22"/>
          <w:szCs w:val="22"/>
        </w:rPr>
        <w:t>computer</w:t>
      </w:r>
      <w:r w:rsidR="000703C8">
        <w:rPr>
          <w:color w:val="221F1F"/>
          <w:spacing w:val="-9"/>
          <w:w w:val="111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diploma</w:t>
      </w:r>
      <w:r w:rsidR="000703C8">
        <w:rPr>
          <w:color w:val="221F1F"/>
          <w:spacing w:val="40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in</w:t>
      </w:r>
      <w:r w:rsidR="000703C8">
        <w:rPr>
          <w:color w:val="221F1F"/>
          <w:spacing w:val="-10"/>
          <w:sz w:val="22"/>
          <w:szCs w:val="22"/>
        </w:rPr>
        <w:t xml:space="preserve"> </w:t>
      </w:r>
      <w:r w:rsidR="000703C8">
        <w:rPr>
          <w:color w:val="221F1F"/>
          <w:w w:val="92"/>
          <w:sz w:val="22"/>
          <w:szCs w:val="22"/>
        </w:rPr>
        <w:t>I</w:t>
      </w:r>
      <w:r w:rsidR="000703C8">
        <w:rPr>
          <w:color w:val="221F1F"/>
          <w:spacing w:val="-1"/>
          <w:w w:val="92"/>
          <w:sz w:val="22"/>
          <w:szCs w:val="22"/>
        </w:rPr>
        <w:t>C</w:t>
      </w:r>
      <w:r w:rsidR="000703C8">
        <w:rPr>
          <w:color w:val="221F1F"/>
          <w:w w:val="92"/>
          <w:sz w:val="22"/>
          <w:szCs w:val="22"/>
        </w:rPr>
        <w:t>T</w:t>
      </w:r>
      <w:r w:rsidR="000703C8">
        <w:rPr>
          <w:color w:val="221F1F"/>
          <w:spacing w:val="5"/>
          <w:w w:val="92"/>
          <w:sz w:val="22"/>
          <w:szCs w:val="22"/>
        </w:rPr>
        <w:t xml:space="preserve"> </w:t>
      </w:r>
      <w:r w:rsidR="000703C8">
        <w:rPr>
          <w:color w:val="221F1F"/>
          <w:w w:val="112"/>
          <w:sz w:val="22"/>
          <w:szCs w:val="22"/>
        </w:rPr>
        <w:t>course</w:t>
      </w:r>
      <w:r w:rsidR="000703C8">
        <w:rPr>
          <w:color w:val="221F1F"/>
          <w:spacing w:val="-8"/>
          <w:w w:val="112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in</w:t>
      </w:r>
      <w:r w:rsidR="000703C8">
        <w:rPr>
          <w:color w:val="221F1F"/>
          <w:spacing w:val="-9"/>
          <w:sz w:val="22"/>
          <w:szCs w:val="22"/>
        </w:rPr>
        <w:t xml:space="preserve"> </w:t>
      </w:r>
      <w:r w:rsidR="000703C8">
        <w:rPr>
          <w:color w:val="221F1F"/>
          <w:sz w:val="22"/>
          <w:szCs w:val="22"/>
        </w:rPr>
        <w:t>IDM.</w:t>
      </w:r>
      <w:proofErr w:type="gramEnd"/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before="5" w:line="260" w:lineRule="exact"/>
        <w:rPr>
          <w:sz w:val="26"/>
          <w:szCs w:val="26"/>
        </w:rPr>
      </w:pPr>
    </w:p>
    <w:p w:rsidR="006F57AA" w:rsidRDefault="006F57AA">
      <w:pPr>
        <w:spacing w:before="18"/>
        <w:ind w:left="1613"/>
        <w:rPr>
          <w:sz w:val="30"/>
          <w:szCs w:val="30"/>
        </w:rPr>
      </w:pPr>
      <w:r w:rsidRPr="006F57AA">
        <w:pict>
          <v:group id="_x0000_s1161" style="position:absolute;left:0;text-align:left;margin-left:34.5pt;margin-top:-5.3pt;width:27.65pt;height:24.95pt;z-index:-251679744;mso-position-horizontal-relative:page" coordorigin="690,-106" coordsize="553,499">
            <v:shape id="_x0000_s1177" style="position:absolute;left:850;top:-96;width:228;height:79" coordorigin="850,-96" coordsize="228,79" path="m1070,-17r5,l1079,-21r,-35l1075,-73r-14,-16l1039,-96r-149,l878,-77r173,l1061,-68r9,51xe" fillcolor="#57585b" stroked="f">
              <v:path arrowok="t"/>
            </v:shape>
            <v:shape id="_x0000_s1176" style="position:absolute;left:850;top:-96;width:228;height:79" coordorigin="850,-96" coordsize="228,79" path="m850,-26r,5l855,-17r215,l1061,-68r,33l869,-35r,-33l878,-77r12,-19l873,-92r-16,15l850,-56r,30xe" fillcolor="#57585b" stroked="f">
              <v:path arrowok="t"/>
            </v:shape>
            <v:shape id="_x0000_s1175" style="position:absolute;left:734;top:213;width:5;height:1" coordorigin="734,213" coordsize="5,1" path="m734,213r2,1l738,214r2,l738,214r-2,l734,213xe" fillcolor="#57585b" stroked="f">
              <v:path arrowok="t"/>
            </v:shape>
            <v:shape id="_x0000_s1174" style="position:absolute;left:730;top:212;width:2;height:1" coordorigin="730,212" coordsize="2,1" path="m730,212r1,1l732,213r,l732,213r-1,l730,212xe" fillcolor="#57585b" stroked="f">
              <v:path arrowok="t"/>
            </v:shape>
            <v:shape id="_x0000_s1173" style="position:absolute;left:1202;top:212;width:2;height:1" coordorigin="1202,212" coordsize="2,1" path="m1202,213r,l1203,213r1,-1l1203,213r-1,l1202,213xe" fillcolor="#57585b" stroked="f">
              <v:path arrowok="t"/>
            </v:shape>
            <v:shape id="_x0000_s1172" style="position:absolute;left:1194;top:213;width:5;height:1" coordorigin="1194,213" coordsize="5,1" path="m1194,214r2,l1198,214r1,-1l1198,214r-2,l1194,214xe" fillcolor="#57585b" stroked="f">
              <v:path arrowok="t"/>
            </v:shape>
            <v:shape id="_x0000_s1171" style="position:absolute;left:700;top:-35;width:533;height:258" coordorigin="700,-35" coordsize="533,258" path="m932,214r,-5l928,205r-188,l737,205r-4,-1l729,202r-7,-4l718,191r,-198l728,-17r478,l1215,-7r,198l1203,203r-9,2l1023,205r-4,4l1019,219r4,4l1197,223r17,-6l1234,198r,-194l1230,-13r-15,-16l1194,-35r-454,l723,-31r-17,14l700,4r,194l720,217r20,6l928,223r4,-4l932,214xe" fillcolor="#57585b" stroked="f">
              <v:path arrowok="t"/>
            </v:shape>
            <v:shape id="_x0000_s1170" style="position:absolute;left:738;top:71;width:129;height:113" coordorigin="738,71" coordsize="129,113" path="m744,173r11,7l759,182r5,1l768,184r4,l863,184r4,-4l867,170r-4,-4l772,166r-4,l764,164r-5,-3l756,156r,-81l752,71r-10,l738,75r,87l744,173xe" fillcolor="#57585b" stroked="f">
              <v:path arrowok="t"/>
            </v:shape>
            <v:shape id="_x0000_s1169" style="position:absolute;left:746;top:264;width:95;height:84" coordorigin="746,264" coordsize="95,84" path="m841,339r,-5l837,330r-64,l770,330r-4,-2l764,322r,-54l760,264r-10,l746,268r,63l751,340r8,5l762,346r6,2l773,349r64,l841,345r,-6xe" fillcolor="#57585b" stroked="f">
              <v:path arrowok="t"/>
            </v:shape>
            <v:shape id="_x0000_s1168" style="position:absolute;left:715;top:201;width:504;height:183" coordorigin="715,201" coordsize="504,183" path="m733,205r-4,-4l719,201r-4,4l715,341r6,21l736,377r22,6l1176,383r22,-6l1213,362r6,-21l1219,205r-4,-4l1205,201r-4,4l1201,354r-11,11l744,365,733,354r,-149xe" fillcolor="#57585b" stroked="f">
              <v:path arrowok="t"/>
            </v:shape>
            <v:shape id="_x0000_s1167" style="position:absolute;left:1194;top:199;width:26;height:22" coordorigin="1194,199" coordsize="26,22" path="m1194,210r1,5l1197,219r7,2l1205,221r4,-1l1214,217r5,-2l1220,209r-3,-4l1215,201r-6,-2l1205,202r-4,2l1196,205r-2,5xe" fillcolor="#57585b" stroked="f">
              <v:path arrowok="t"/>
            </v:shape>
            <v:shape id="_x0000_s1166" style="position:absolute;left:722;top:203;width:22;height:20" coordorigin="722,203" coordsize="22,20" path="m734,223r5,l743,219r,-4l744,210r-3,-5l736,205r-1,-1l730,203r-5,3l724,211r-2,5l725,221r5,1l734,223xe" fillcolor="#57585b" stroked="f">
              <v:path arrowok="t"/>
            </v:shape>
            <v:shape id="_x0000_s1165" style="position:absolute;left:714;top:199;width:26;height:22" coordorigin="714,199" coordsize="26,22" path="m730,221r4,l739,215r1,-5l738,205r-5,-1l729,202r-4,-3l719,201r-3,4l714,209r1,6l720,217r4,3l730,221xe" fillcolor="#57585b" stroked="f">
              <v:path arrowok="t"/>
            </v:shape>
            <v:shape id="_x0000_s1164" style="position:absolute;left:1190;top:203;width:22;height:20" coordorigin="1190,203" coordsize="22,20" path="m1199,223r5,-1l1209,221r3,-5l1210,211r-1,-5l1204,203r-5,1l1198,205r-5,l1190,210r,5l1191,219r4,4l1199,223xe" fillcolor="#57585b" stroked="f">
              <v:path arrowok="t"/>
            </v:shape>
            <v:shape id="_x0000_s1163" style="position:absolute;left:914;top:159;width:123;height:95" coordorigin="914,159" coordsize="123,95" path="m932,182r6,-5l1014,177r5,5l1019,230r-5,6l938,236r-6,-6l944,254r66,l1029,244r8,-20l1037,186r-10,-20l1007,159r-66,l932,182xe" fillcolor="#57585b" stroked="f">
              <v:path arrowok="t"/>
            </v:shape>
            <v:shape id="_x0000_s1162" style="position:absolute;left:914;top:159;width:123;height:95" coordorigin="914,159" coordsize="123,95" path="m932,182r9,-23l922,168r-8,21l914,227r10,19l944,254,932,230r,-48xe" fillcolor="#57585b" stroked="f">
              <v:path arrowok="t"/>
            </v:shape>
            <w10:wrap anchorx="page"/>
          </v:group>
        </w:pict>
      </w:r>
      <w:proofErr w:type="gramStart"/>
      <w:r w:rsidR="000703C8">
        <w:rPr>
          <w:b/>
          <w:color w:val="57585B"/>
          <w:sz w:val="30"/>
          <w:szCs w:val="30"/>
        </w:rPr>
        <w:t xml:space="preserve">Present </w:t>
      </w:r>
      <w:r w:rsidR="000703C8">
        <w:rPr>
          <w:b/>
          <w:color w:val="57585B"/>
          <w:spacing w:val="2"/>
          <w:sz w:val="30"/>
          <w:szCs w:val="30"/>
        </w:rPr>
        <w:t xml:space="preserve"> </w:t>
      </w:r>
      <w:r w:rsidR="000703C8">
        <w:rPr>
          <w:b/>
          <w:color w:val="57585B"/>
          <w:w w:val="109"/>
          <w:sz w:val="30"/>
          <w:szCs w:val="30"/>
        </w:rPr>
        <w:t>Job</w:t>
      </w:r>
      <w:proofErr w:type="gramEnd"/>
    </w:p>
    <w:p w:rsidR="006F57AA" w:rsidRDefault="000703C8">
      <w:pPr>
        <w:spacing w:before="54"/>
        <w:ind w:left="1613"/>
        <w:rPr>
          <w:sz w:val="26"/>
          <w:szCs w:val="26"/>
        </w:rPr>
      </w:pPr>
      <w:proofErr w:type="gramStart"/>
      <w:r>
        <w:rPr>
          <w:color w:val="221F1F"/>
          <w:sz w:val="26"/>
          <w:szCs w:val="26"/>
        </w:rPr>
        <w:t xml:space="preserve">Currently </w:t>
      </w:r>
      <w:r>
        <w:rPr>
          <w:color w:val="221F1F"/>
          <w:spacing w:val="5"/>
          <w:sz w:val="26"/>
          <w:szCs w:val="26"/>
        </w:rPr>
        <w:t xml:space="preserve"> </w:t>
      </w:r>
      <w:r>
        <w:rPr>
          <w:color w:val="221F1F"/>
          <w:sz w:val="26"/>
          <w:szCs w:val="26"/>
        </w:rPr>
        <w:t>working</w:t>
      </w:r>
      <w:proofErr w:type="gramEnd"/>
      <w:r>
        <w:rPr>
          <w:color w:val="221F1F"/>
          <w:spacing w:val="60"/>
          <w:sz w:val="26"/>
          <w:szCs w:val="26"/>
        </w:rPr>
        <w:t xml:space="preserve"> </w:t>
      </w:r>
      <w:r>
        <w:rPr>
          <w:color w:val="221F1F"/>
          <w:w w:val="127"/>
          <w:sz w:val="26"/>
          <w:szCs w:val="26"/>
        </w:rPr>
        <w:t>as</w:t>
      </w:r>
      <w:r>
        <w:rPr>
          <w:color w:val="221F1F"/>
          <w:spacing w:val="-18"/>
          <w:w w:val="127"/>
          <w:sz w:val="26"/>
          <w:szCs w:val="26"/>
        </w:rPr>
        <w:t xml:space="preserve"> </w:t>
      </w:r>
      <w:r>
        <w:rPr>
          <w:color w:val="221F1F"/>
          <w:sz w:val="26"/>
          <w:szCs w:val="26"/>
        </w:rPr>
        <w:t>the</w:t>
      </w:r>
      <w:r>
        <w:rPr>
          <w:color w:val="221F1F"/>
          <w:spacing w:val="57"/>
          <w:sz w:val="26"/>
          <w:szCs w:val="26"/>
        </w:rPr>
        <w:t xml:space="preserve"> </w:t>
      </w:r>
      <w:r>
        <w:rPr>
          <w:color w:val="221F1F"/>
          <w:sz w:val="26"/>
          <w:szCs w:val="26"/>
        </w:rPr>
        <w:t xml:space="preserve">Senior </w:t>
      </w:r>
      <w:r>
        <w:rPr>
          <w:color w:val="221F1F"/>
          <w:spacing w:val="10"/>
          <w:sz w:val="26"/>
          <w:szCs w:val="26"/>
        </w:rPr>
        <w:t xml:space="preserve"> </w:t>
      </w:r>
      <w:r>
        <w:rPr>
          <w:color w:val="221F1F"/>
          <w:w w:val="107"/>
          <w:sz w:val="26"/>
          <w:szCs w:val="26"/>
        </w:rPr>
        <w:t>IT/Mar</w:t>
      </w:r>
      <w:r>
        <w:rPr>
          <w:color w:val="221F1F"/>
          <w:spacing w:val="-1"/>
          <w:w w:val="107"/>
          <w:sz w:val="26"/>
          <w:szCs w:val="26"/>
        </w:rPr>
        <w:t>k</w:t>
      </w:r>
      <w:r>
        <w:rPr>
          <w:color w:val="221F1F"/>
          <w:w w:val="107"/>
          <w:sz w:val="26"/>
          <w:szCs w:val="26"/>
        </w:rPr>
        <w:t>eting</w:t>
      </w:r>
      <w:r>
        <w:rPr>
          <w:color w:val="221F1F"/>
          <w:spacing w:val="9"/>
          <w:w w:val="107"/>
          <w:sz w:val="26"/>
          <w:szCs w:val="26"/>
        </w:rPr>
        <w:t xml:space="preserve"> </w:t>
      </w:r>
      <w:r>
        <w:rPr>
          <w:color w:val="221F1F"/>
          <w:w w:val="107"/>
          <w:sz w:val="26"/>
          <w:szCs w:val="26"/>
        </w:rPr>
        <w:t>E</w:t>
      </w:r>
      <w:r>
        <w:rPr>
          <w:color w:val="221F1F"/>
          <w:spacing w:val="-3"/>
          <w:w w:val="107"/>
          <w:sz w:val="26"/>
          <w:szCs w:val="26"/>
        </w:rPr>
        <w:t>x</w:t>
      </w:r>
      <w:r>
        <w:rPr>
          <w:color w:val="221F1F"/>
          <w:w w:val="107"/>
          <w:sz w:val="26"/>
          <w:szCs w:val="26"/>
        </w:rPr>
        <w:t>ecuti</w:t>
      </w:r>
      <w:r>
        <w:rPr>
          <w:color w:val="221F1F"/>
          <w:spacing w:val="-2"/>
          <w:w w:val="107"/>
          <w:sz w:val="26"/>
          <w:szCs w:val="26"/>
        </w:rPr>
        <w:t>v</w:t>
      </w:r>
      <w:r>
        <w:rPr>
          <w:color w:val="221F1F"/>
          <w:w w:val="107"/>
          <w:sz w:val="26"/>
          <w:szCs w:val="26"/>
        </w:rPr>
        <w:t>e</w:t>
      </w:r>
      <w:r>
        <w:rPr>
          <w:color w:val="221F1F"/>
          <w:spacing w:val="12"/>
          <w:w w:val="107"/>
          <w:sz w:val="26"/>
          <w:szCs w:val="26"/>
        </w:rPr>
        <w:t xml:space="preserve"> </w:t>
      </w:r>
      <w:r>
        <w:rPr>
          <w:color w:val="221F1F"/>
          <w:w w:val="123"/>
          <w:sz w:val="26"/>
          <w:szCs w:val="26"/>
        </w:rPr>
        <w:t>at</w:t>
      </w:r>
    </w:p>
    <w:p w:rsidR="006F57AA" w:rsidRDefault="000703C8">
      <w:pPr>
        <w:spacing w:before="7" w:line="280" w:lineRule="exact"/>
        <w:ind w:left="1613"/>
        <w:rPr>
          <w:sz w:val="26"/>
          <w:szCs w:val="26"/>
        </w:rPr>
      </w:pPr>
      <w:proofErr w:type="spellStart"/>
      <w:r>
        <w:rPr>
          <w:color w:val="221F1F"/>
          <w:spacing w:val="3"/>
          <w:position w:val="-1"/>
          <w:sz w:val="26"/>
          <w:szCs w:val="26"/>
        </w:rPr>
        <w:t>F</w:t>
      </w:r>
      <w:r>
        <w:rPr>
          <w:color w:val="221F1F"/>
          <w:position w:val="-1"/>
          <w:sz w:val="26"/>
          <w:szCs w:val="26"/>
        </w:rPr>
        <w:t>TMSGlobal</w:t>
      </w:r>
      <w:proofErr w:type="spellEnd"/>
      <w:r>
        <w:rPr>
          <w:color w:val="221F1F"/>
          <w:spacing w:val="43"/>
          <w:position w:val="-1"/>
          <w:sz w:val="26"/>
          <w:szCs w:val="26"/>
        </w:rPr>
        <w:t xml:space="preserve"> </w:t>
      </w:r>
      <w:r>
        <w:rPr>
          <w:color w:val="221F1F"/>
          <w:w w:val="109"/>
          <w:position w:val="-1"/>
          <w:sz w:val="26"/>
          <w:szCs w:val="26"/>
        </w:rPr>
        <w:t>Academy</w:t>
      </w:r>
      <w:r>
        <w:rPr>
          <w:color w:val="221F1F"/>
          <w:spacing w:val="-6"/>
          <w:w w:val="109"/>
          <w:position w:val="-1"/>
          <w:sz w:val="26"/>
          <w:szCs w:val="26"/>
        </w:rPr>
        <w:t xml:space="preserve"> </w:t>
      </w:r>
      <w:r>
        <w:rPr>
          <w:color w:val="221F1F"/>
          <w:position w:val="-1"/>
          <w:sz w:val="26"/>
          <w:szCs w:val="26"/>
        </w:rPr>
        <w:t>Lanka</w:t>
      </w:r>
      <w:r>
        <w:rPr>
          <w:color w:val="221F1F"/>
          <w:spacing w:val="52"/>
          <w:position w:val="-1"/>
          <w:sz w:val="26"/>
          <w:szCs w:val="26"/>
        </w:rPr>
        <w:t xml:space="preserve"> </w:t>
      </w:r>
      <w:r>
        <w:rPr>
          <w:color w:val="221F1F"/>
          <w:position w:val="-1"/>
          <w:sz w:val="26"/>
          <w:szCs w:val="26"/>
        </w:rPr>
        <w:t>(</w:t>
      </w:r>
      <w:proofErr w:type="spellStart"/>
      <w:r>
        <w:rPr>
          <w:color w:val="221F1F"/>
          <w:spacing w:val="2"/>
          <w:position w:val="-1"/>
          <w:sz w:val="26"/>
          <w:szCs w:val="26"/>
        </w:rPr>
        <w:t>P</w:t>
      </w:r>
      <w:r>
        <w:rPr>
          <w:color w:val="221F1F"/>
          <w:position w:val="-1"/>
          <w:sz w:val="26"/>
          <w:szCs w:val="26"/>
        </w:rPr>
        <w:t>vt</w:t>
      </w:r>
      <w:proofErr w:type="spellEnd"/>
      <w:r>
        <w:rPr>
          <w:color w:val="221F1F"/>
          <w:position w:val="-1"/>
          <w:sz w:val="26"/>
          <w:szCs w:val="26"/>
        </w:rPr>
        <w:t>)</w:t>
      </w:r>
      <w:r>
        <w:rPr>
          <w:color w:val="221F1F"/>
          <w:spacing w:val="43"/>
          <w:position w:val="-1"/>
          <w:sz w:val="26"/>
          <w:szCs w:val="26"/>
        </w:rPr>
        <w:t xml:space="preserve"> </w:t>
      </w:r>
      <w:r>
        <w:rPr>
          <w:color w:val="221F1F"/>
          <w:w w:val="104"/>
          <w:position w:val="-1"/>
          <w:sz w:val="26"/>
          <w:szCs w:val="26"/>
        </w:rPr>
        <w:t>Ltd</w:t>
      </w: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before="20" w:line="280" w:lineRule="exact"/>
        <w:rPr>
          <w:sz w:val="28"/>
          <w:szCs w:val="28"/>
        </w:rPr>
      </w:pPr>
    </w:p>
    <w:p w:rsidR="006F57AA" w:rsidRDefault="006F57AA">
      <w:pPr>
        <w:spacing w:before="18"/>
        <w:ind w:left="1701"/>
        <w:rPr>
          <w:sz w:val="30"/>
          <w:szCs w:val="30"/>
        </w:rPr>
      </w:pPr>
      <w:r w:rsidRPr="006F57AA">
        <w:pict>
          <v:group id="_x0000_s1144" style="position:absolute;left:0;text-align:left;margin-left:38.9pt;margin-top:-4.6pt;width:27.65pt;height:24.95pt;z-index:-251678720;mso-position-horizontal-relative:page" coordorigin="778,-92" coordsize="553,499">
            <v:shape id="_x0000_s1160" style="position:absolute;left:939;top:-82;width:228;height:79" coordorigin="939,-82" coordsize="228,79" path="m1158,-3r5,l1167,-7r,-36l1163,-60r-14,-16l1128,-82r-150,l966,-64r173,l1149,-54r9,51xe" fillcolor="#57585b" stroked="f">
              <v:path arrowok="t"/>
            </v:shape>
            <v:shape id="_x0000_s1159" style="position:absolute;left:939;top:-82;width:228;height:79" coordorigin="939,-82" coordsize="228,79" path="m939,-12r,5l943,-3r215,l1149,-54r,33l957,-21r,-33l966,-64r12,-18l961,-78r-16,14l939,-43r,31xe" fillcolor="#57585b" stroked="f">
              <v:path arrowok="t"/>
            </v:shape>
            <v:shape id="_x0000_s1158" style="position:absolute;left:823;top:227;width:5;height:1" coordorigin="823,227" coordsize="5,1" path="m823,227r1,1l826,228r2,l826,228r-2,l823,227xe" fillcolor="#57585b" stroked="f">
              <v:path arrowok="t"/>
            </v:shape>
            <v:shape id="_x0000_s1157" style="position:absolute;left:818;top:226;width:2;height:1" coordorigin="818,226" coordsize="2,1" path="m818,226r1,l820,227r1,l820,227r-1,-1l818,226xe" fillcolor="#57585b" stroked="f">
              <v:path arrowok="t"/>
            </v:shape>
            <v:shape id="_x0000_s1156" style="position:absolute;left:1290;top:226;width:2;height:1" coordorigin="1290,226" coordsize="2,1" path="m1290,227r1,l1291,226r1,l1291,226r,1l1290,227xe" fillcolor="#57585b" stroked="f">
              <v:path arrowok="t"/>
            </v:shape>
            <v:shape id="_x0000_s1155" style="position:absolute;left:1283;top:227;width:5;height:1" coordorigin="1283,227" coordsize="5,1" path="m1283,228r1,l1286,228r2,-1l1286,227r-2,1l1283,228xe" fillcolor="#57585b" stroked="f">
              <v:path arrowok="t"/>
            </v:shape>
            <v:shape id="_x0000_s1154" style="position:absolute;left:788;top:-21;width:533;height:258" coordorigin="788,-21" coordsize="533,258" path="m1021,228r,-5l1017,219r-189,l825,218r-4,-1l817,216r-6,-4l807,205,807,6r9,-9l1294,-3r10,9l1304,205r-13,12l1283,219r-172,l1107,223r,10l1111,237r174,l1303,231r19,-20l1322,18,1318,1r-14,-16l1283,-21r-455,l811,-17,795,-3r-7,21l788,211r20,20l828,237r189,l1021,233r,-5xe" fillcolor="#57585b" stroked="f">
              <v:path arrowok="t"/>
            </v:shape>
            <v:shape id="_x0000_s1153" style="position:absolute;left:826;top:85;width:129;height:113" coordorigin="826,85" coordsize="129,113" path="m833,187r10,6l847,195r5,2l856,198r5,l951,198r4,-4l955,184r-4,-4l861,180r-4,-1l852,178r-5,-3l844,170r,-81l840,85r-10,l826,89r,87l833,187xe" fillcolor="#57585b" stroked="f">
              <v:path arrowok="t"/>
            </v:shape>
            <v:shape id="_x0000_s1152" style="position:absolute;left:834;top:278;width:95;height:84" coordorigin="834,278" coordsize="95,84" path="m930,353r,-5l925,344r-64,l858,344r-4,-3l853,336r,-54l848,278r-10,l834,282r,63l839,354r8,5l850,360r6,2l861,362r64,l930,358r,-5xe" fillcolor="#57585b" stroked="f">
              <v:path arrowok="t"/>
            </v:shape>
            <v:shape id="_x0000_s1151" style="position:absolute;left:803;top:214;width:504;height:183" coordorigin="803,214" coordsize="504,183" path="m822,218r-5,-4l807,214r-4,4l803,354r6,22l824,391r22,6l1265,397r21,-6l1301,376r6,-22l1307,218r-4,-4l1293,214r-4,4l1289,368r-11,11l832,379,822,368r,-150xe" fillcolor="#57585b" stroked="f">
              <v:path arrowok="t"/>
            </v:shape>
            <v:shape id="_x0000_s1150" style="position:absolute;left:1282;top:213;width:26;height:22" coordorigin="1282,213" coordsize="26,22" path="m1282,224r2,5l1285,233r7,2l1293,235r5,-1l1303,231r4,-2l1308,223r-2,-4l1303,214r-5,-1l1293,216r-4,1l1284,219r-2,5xe" fillcolor="#57585b" stroked="f">
              <v:path arrowok="t"/>
            </v:shape>
            <v:shape id="_x0000_s1149" style="position:absolute;left:811;top:217;width:22;height:20" coordorigin="811,217" coordsize="22,20" path="m823,236r4,l831,233r1,-4l832,224r-3,-5l824,218r-1,l818,217r-5,3l812,224r-1,5l813,234r5,2l823,236xe" fillcolor="#57585b" stroked="f">
              <v:path arrowok="t"/>
            </v:shape>
            <v:shape id="_x0000_s1148" style="position:absolute;left:802;top:213;width:26;height:22" coordorigin="802,213" coordsize="26,22" path="m818,235r4,l827,229r1,-5l826,219r-5,-2l817,216r-4,-3l807,214r-2,5l802,223r1,6l808,231r5,3l818,235xe" fillcolor="#57585b" stroked="f">
              <v:path arrowok="t"/>
            </v:shape>
            <v:shape id="_x0000_s1147" style="position:absolute;left:1278;top:217;width:22;height:20" coordorigin="1278,217" coordsize="22,20" path="m1288,236r4,l1297,234r3,-5l1299,224r-2,-4l1292,217r-4,1l1286,218r-5,1l1278,224r1,5l1280,233r3,3l1288,236xe" fillcolor="#57585b" stroked="f">
              <v:path arrowok="t"/>
            </v:shape>
            <v:shape id="_x0000_s1146" style="position:absolute;left:1002;top:172;width:123;height:95" coordorigin="1002,172" coordsize="123,95" path="m1021,196r5,-6l1102,190r5,6l1107,244r-5,5l1026,249r-5,-5l1033,268r65,l1118,258r7,-20l1125,199r-9,-19l1095,172r-65,l1021,196xe" fillcolor="#57585b" stroked="f">
              <v:path arrowok="t"/>
            </v:shape>
            <v:shape id="_x0000_s1145" style="position:absolute;left:1002;top:172;width:123;height:95" coordorigin="1002,172" coordsize="123,95" path="m1021,196r9,-24l1010,182r-8,20l1003,240r9,20l1033,268r-12,-24l1021,196xe" fillcolor="#57585b" stroked="f">
              <v:path arrowok="t"/>
            </v:shape>
            <w10:wrap anchorx="page"/>
          </v:group>
        </w:pict>
      </w:r>
      <w:r w:rsidR="000703C8">
        <w:rPr>
          <w:b/>
          <w:color w:val="57585B"/>
          <w:sz w:val="30"/>
          <w:szCs w:val="30"/>
        </w:rPr>
        <w:t>Pr</w:t>
      </w:r>
      <w:r w:rsidR="000703C8">
        <w:rPr>
          <w:b/>
          <w:color w:val="57585B"/>
          <w:spacing w:val="-2"/>
          <w:sz w:val="30"/>
          <w:szCs w:val="30"/>
        </w:rPr>
        <w:t>e</w:t>
      </w:r>
      <w:r w:rsidR="000703C8">
        <w:rPr>
          <w:b/>
          <w:color w:val="57585B"/>
          <w:sz w:val="30"/>
          <w:szCs w:val="30"/>
        </w:rPr>
        <w:t>vious</w:t>
      </w:r>
      <w:r w:rsidR="000703C8">
        <w:rPr>
          <w:b/>
          <w:color w:val="57585B"/>
          <w:spacing w:val="69"/>
          <w:sz w:val="30"/>
          <w:szCs w:val="30"/>
        </w:rPr>
        <w:t xml:space="preserve"> </w:t>
      </w:r>
      <w:r w:rsidR="000703C8">
        <w:rPr>
          <w:b/>
          <w:color w:val="57585B"/>
          <w:w w:val="113"/>
          <w:sz w:val="30"/>
          <w:szCs w:val="30"/>
        </w:rPr>
        <w:t>Jobs</w:t>
      </w:r>
    </w:p>
    <w:p w:rsidR="006F57AA" w:rsidRDefault="006F57AA">
      <w:pPr>
        <w:spacing w:before="73"/>
        <w:ind w:left="2032"/>
        <w:rPr>
          <w:sz w:val="24"/>
          <w:szCs w:val="24"/>
        </w:rPr>
      </w:pPr>
      <w:r w:rsidRPr="006F57AA">
        <w:pict>
          <v:group id="_x0000_s1142" style="position:absolute;left:0;text-align:left;margin-left:85.05pt;margin-top:7.6pt;width:8.65pt;height:8.65pt;z-index:-251677696;mso-position-horizontal-relative:page" coordorigin="1701,152" coordsize="173,173">
            <v:shape id="_x0000_s1143" style="position:absolute;left:1701;top:152;width:173;height:173" coordorigin="1701,152" coordsize="173,173" path="m1875,325r,-173l1701,152r,173l1875,325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z w:val="24"/>
          <w:szCs w:val="24"/>
        </w:rPr>
        <w:t>Empl</w:t>
      </w:r>
      <w:r w:rsidR="000703C8">
        <w:rPr>
          <w:color w:val="221F1F"/>
          <w:spacing w:val="-2"/>
          <w:sz w:val="24"/>
          <w:szCs w:val="24"/>
        </w:rPr>
        <w:t>oy</w:t>
      </w:r>
      <w:r w:rsidR="000703C8">
        <w:rPr>
          <w:color w:val="221F1F"/>
          <w:sz w:val="24"/>
          <w:szCs w:val="24"/>
        </w:rPr>
        <w:t>ed</w:t>
      </w:r>
      <w:r w:rsidR="000703C8">
        <w:rPr>
          <w:color w:val="221F1F"/>
          <w:spacing w:val="35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as</w:t>
      </w:r>
      <w:r w:rsidR="000703C8">
        <w:rPr>
          <w:color w:val="221F1F"/>
          <w:spacing w:val="4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</w:t>
      </w:r>
      <w:r w:rsidR="000703C8">
        <w:rPr>
          <w:color w:val="221F1F"/>
          <w:spacing w:val="29"/>
          <w:sz w:val="24"/>
          <w:szCs w:val="24"/>
        </w:rPr>
        <w:t xml:space="preserve"> </w:t>
      </w:r>
      <w:r w:rsidR="000703C8">
        <w:rPr>
          <w:color w:val="221F1F"/>
          <w:spacing w:val="-3"/>
          <w:w w:val="90"/>
          <w:sz w:val="24"/>
          <w:szCs w:val="24"/>
        </w:rPr>
        <w:t>I</w:t>
      </w:r>
      <w:r w:rsidR="000703C8">
        <w:rPr>
          <w:color w:val="221F1F"/>
          <w:w w:val="90"/>
          <w:sz w:val="24"/>
          <w:szCs w:val="24"/>
        </w:rPr>
        <w:t>T</w:t>
      </w:r>
      <w:r w:rsidR="000703C8">
        <w:rPr>
          <w:color w:val="221F1F"/>
          <w:spacing w:val="3"/>
          <w:w w:val="9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E</w:t>
      </w:r>
      <w:r w:rsidR="000703C8">
        <w:rPr>
          <w:color w:val="221F1F"/>
          <w:spacing w:val="-2"/>
          <w:sz w:val="24"/>
          <w:szCs w:val="24"/>
        </w:rPr>
        <w:t>x</w:t>
      </w:r>
      <w:r w:rsidR="000703C8">
        <w:rPr>
          <w:color w:val="221F1F"/>
          <w:sz w:val="24"/>
          <w:szCs w:val="24"/>
        </w:rPr>
        <w:t>ecuti</w:t>
      </w:r>
      <w:r w:rsidR="000703C8">
        <w:rPr>
          <w:color w:val="221F1F"/>
          <w:spacing w:val="-2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e</w:t>
      </w:r>
      <w:r w:rsidR="000703C8">
        <w:rPr>
          <w:color w:val="221F1F"/>
          <w:spacing w:val="1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at</w:t>
      </w:r>
      <w:r w:rsidR="000703C8">
        <w:rPr>
          <w:color w:val="221F1F"/>
          <w:spacing w:val="25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Gee</w:t>
      </w:r>
      <w:r w:rsidR="000703C8">
        <w:rPr>
          <w:color w:val="221F1F"/>
          <w:spacing w:val="1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Bees</w:t>
      </w:r>
      <w:r w:rsidR="000703C8">
        <w:rPr>
          <w:color w:val="221F1F"/>
          <w:spacing w:val="35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Designer</w:t>
      </w:r>
      <w:r w:rsidR="000703C8">
        <w:rPr>
          <w:color w:val="221F1F"/>
          <w:spacing w:val="4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Studio</w:t>
      </w:r>
      <w:r w:rsidR="000703C8">
        <w:rPr>
          <w:color w:val="221F1F"/>
          <w:spacing w:val="2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(June</w:t>
      </w:r>
      <w:r w:rsidR="000703C8">
        <w:rPr>
          <w:color w:val="221F1F"/>
          <w:spacing w:val="59"/>
          <w:sz w:val="24"/>
          <w:szCs w:val="24"/>
        </w:rPr>
        <w:t xml:space="preserve"> </w:t>
      </w:r>
      <w:r w:rsidR="000703C8">
        <w:rPr>
          <w:color w:val="221F1F"/>
          <w:w w:val="107"/>
          <w:sz w:val="24"/>
          <w:szCs w:val="24"/>
        </w:rPr>
        <w:t>2011-October</w:t>
      </w:r>
      <w:r w:rsidR="000703C8">
        <w:rPr>
          <w:color w:val="221F1F"/>
          <w:spacing w:val="-21"/>
          <w:w w:val="107"/>
          <w:sz w:val="24"/>
          <w:szCs w:val="24"/>
        </w:rPr>
        <w:t xml:space="preserve"> </w:t>
      </w:r>
      <w:r w:rsidR="000703C8">
        <w:rPr>
          <w:color w:val="221F1F"/>
          <w:w w:val="107"/>
          <w:sz w:val="24"/>
          <w:szCs w:val="24"/>
        </w:rPr>
        <w:t>2013)</w:t>
      </w:r>
    </w:p>
    <w:p w:rsidR="006F57AA" w:rsidRDefault="006F57AA">
      <w:pPr>
        <w:spacing w:before="1" w:line="200" w:lineRule="exact"/>
      </w:pPr>
    </w:p>
    <w:p w:rsidR="006F57AA" w:rsidRDefault="006F57AA">
      <w:pPr>
        <w:ind w:left="2032"/>
        <w:rPr>
          <w:sz w:val="24"/>
          <w:szCs w:val="24"/>
        </w:rPr>
      </w:pPr>
      <w:r w:rsidRPr="006F57AA">
        <w:pict>
          <v:group id="_x0000_s1140" style="position:absolute;left:0;text-align:left;margin-left:85.05pt;margin-top:2.55pt;width:8.65pt;height:8.65pt;z-index:-251676672;mso-position-horizontal-relative:page" coordorigin="1701,51" coordsize="173,173">
            <v:shape id="_x0000_s1141" style="position:absolute;left:1701;top:51;width:173;height:173" coordorigin="1701,51" coordsize="173,173" path="m1875,224r,-173l1701,51r,173l1875,224xe" fillcolor="#57585b" stroked="f">
              <v:path arrowok="t"/>
            </v:shape>
            <w10:wrap anchorx="page"/>
          </v:group>
        </w:pict>
      </w:r>
      <w:proofErr w:type="gramStart"/>
      <w:r w:rsidR="000703C8">
        <w:rPr>
          <w:color w:val="221F1F"/>
          <w:sz w:val="24"/>
          <w:szCs w:val="24"/>
        </w:rPr>
        <w:t xml:space="preserve">Manage </w:t>
      </w:r>
      <w:r w:rsidR="000703C8">
        <w:rPr>
          <w:color w:val="221F1F"/>
          <w:spacing w:val="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my</w:t>
      </w:r>
      <w:proofErr w:type="gramEnd"/>
      <w:r w:rsidR="000703C8">
        <w:rPr>
          <w:color w:val="221F1F"/>
          <w:spacing w:val="1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own</w:t>
      </w:r>
      <w:r w:rsidR="000703C8">
        <w:rPr>
          <w:color w:val="221F1F"/>
          <w:spacing w:val="26"/>
          <w:sz w:val="24"/>
          <w:szCs w:val="24"/>
        </w:rPr>
        <w:t xml:space="preserve"> </w:t>
      </w:r>
      <w:r w:rsidR="000703C8">
        <w:rPr>
          <w:color w:val="221F1F"/>
          <w:w w:val="110"/>
          <w:sz w:val="24"/>
          <w:szCs w:val="24"/>
        </w:rPr>
        <w:t>business</w:t>
      </w:r>
      <w:r w:rsidR="000703C8">
        <w:rPr>
          <w:color w:val="221F1F"/>
          <w:spacing w:val="15"/>
          <w:w w:val="110"/>
          <w:sz w:val="24"/>
          <w:szCs w:val="24"/>
        </w:rPr>
        <w:t xml:space="preserve"> </w:t>
      </w:r>
      <w:r w:rsidR="000703C8">
        <w:rPr>
          <w:color w:val="221F1F"/>
          <w:w w:val="110"/>
          <w:sz w:val="24"/>
          <w:szCs w:val="24"/>
        </w:rPr>
        <w:t>Computer</w:t>
      </w:r>
      <w:r w:rsidR="000703C8">
        <w:rPr>
          <w:color w:val="221F1F"/>
          <w:spacing w:val="-28"/>
          <w:w w:val="110"/>
          <w:sz w:val="24"/>
          <w:szCs w:val="24"/>
        </w:rPr>
        <w:t xml:space="preserve"> </w:t>
      </w:r>
      <w:r w:rsidR="000703C8">
        <w:rPr>
          <w:color w:val="221F1F"/>
          <w:w w:val="110"/>
          <w:sz w:val="24"/>
          <w:szCs w:val="24"/>
        </w:rPr>
        <w:t>ha</w:t>
      </w:r>
      <w:r w:rsidR="000703C8">
        <w:rPr>
          <w:color w:val="221F1F"/>
          <w:spacing w:val="-1"/>
          <w:w w:val="110"/>
          <w:sz w:val="24"/>
          <w:szCs w:val="24"/>
        </w:rPr>
        <w:t>r</w:t>
      </w:r>
      <w:r w:rsidR="000703C8">
        <w:rPr>
          <w:color w:val="221F1F"/>
          <w:w w:val="110"/>
          <w:sz w:val="24"/>
          <w:szCs w:val="24"/>
        </w:rPr>
        <w:t>dwa</w:t>
      </w:r>
      <w:r w:rsidR="000703C8">
        <w:rPr>
          <w:color w:val="221F1F"/>
          <w:spacing w:val="-2"/>
          <w:w w:val="110"/>
          <w:sz w:val="24"/>
          <w:szCs w:val="24"/>
        </w:rPr>
        <w:t>r</w:t>
      </w:r>
      <w:r w:rsidR="000703C8">
        <w:rPr>
          <w:color w:val="221F1F"/>
          <w:w w:val="110"/>
          <w:sz w:val="24"/>
          <w:szCs w:val="24"/>
        </w:rPr>
        <w:t>e</w:t>
      </w:r>
      <w:r w:rsidR="000703C8">
        <w:rPr>
          <w:color w:val="221F1F"/>
          <w:spacing w:val="-15"/>
          <w:w w:val="110"/>
          <w:sz w:val="24"/>
          <w:szCs w:val="24"/>
        </w:rPr>
        <w:t xml:space="preserve"> 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epairing</w:t>
      </w:r>
      <w:r w:rsidR="000703C8">
        <w:rPr>
          <w:color w:val="221F1F"/>
          <w:spacing w:val="2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w w:val="103"/>
          <w:sz w:val="24"/>
          <w:szCs w:val="24"/>
        </w:rPr>
        <w:t>Networking</w:t>
      </w:r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0703C8">
      <w:pPr>
        <w:spacing w:line="260" w:lineRule="exact"/>
        <w:ind w:left="2032"/>
        <w:rPr>
          <w:sz w:val="24"/>
          <w:szCs w:val="24"/>
        </w:rPr>
      </w:pPr>
      <w:r>
        <w:rPr>
          <w:color w:val="221F1F"/>
          <w:position w:val="-1"/>
          <w:sz w:val="24"/>
          <w:szCs w:val="24"/>
        </w:rPr>
        <w:t>(N</w:t>
      </w:r>
      <w:r>
        <w:rPr>
          <w:color w:val="221F1F"/>
          <w:spacing w:val="-2"/>
          <w:position w:val="-1"/>
          <w:sz w:val="24"/>
          <w:szCs w:val="24"/>
        </w:rPr>
        <w:t>ov</w:t>
      </w:r>
      <w:r>
        <w:rPr>
          <w:color w:val="221F1F"/>
          <w:position w:val="-1"/>
          <w:sz w:val="24"/>
          <w:szCs w:val="24"/>
        </w:rPr>
        <w:t>ember</w:t>
      </w:r>
      <w:r>
        <w:rPr>
          <w:color w:val="221F1F"/>
          <w:spacing w:val="53"/>
          <w:position w:val="-1"/>
          <w:sz w:val="24"/>
          <w:szCs w:val="24"/>
        </w:rPr>
        <w:t xml:space="preserve"> </w:t>
      </w:r>
      <w:r>
        <w:rPr>
          <w:color w:val="221F1F"/>
          <w:position w:val="-1"/>
          <w:sz w:val="24"/>
          <w:szCs w:val="24"/>
        </w:rPr>
        <w:t>2010-M</w:t>
      </w:r>
      <w:r>
        <w:rPr>
          <w:color w:val="221F1F"/>
          <w:spacing w:val="-2"/>
          <w:position w:val="-1"/>
          <w:sz w:val="24"/>
          <w:szCs w:val="24"/>
        </w:rPr>
        <w:t>a</w:t>
      </w:r>
      <w:r>
        <w:rPr>
          <w:color w:val="221F1F"/>
          <w:position w:val="-1"/>
          <w:sz w:val="24"/>
          <w:szCs w:val="24"/>
        </w:rPr>
        <w:t>y</w:t>
      </w:r>
      <w:r>
        <w:rPr>
          <w:color w:val="221F1F"/>
          <w:spacing w:val="44"/>
          <w:position w:val="-1"/>
          <w:sz w:val="24"/>
          <w:szCs w:val="24"/>
        </w:rPr>
        <w:t xml:space="preserve"> </w:t>
      </w:r>
      <w:r>
        <w:rPr>
          <w:color w:val="221F1F"/>
          <w:w w:val="107"/>
          <w:position w:val="-1"/>
          <w:sz w:val="24"/>
          <w:szCs w:val="24"/>
        </w:rPr>
        <w:t>2011)</w:t>
      </w:r>
    </w:p>
    <w:p w:rsidR="006F57AA" w:rsidRDefault="006F57AA">
      <w:pPr>
        <w:spacing w:before="9" w:line="160" w:lineRule="exact"/>
        <w:rPr>
          <w:sz w:val="17"/>
          <w:szCs w:val="17"/>
        </w:rPr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before="18"/>
        <w:ind w:left="1701"/>
        <w:rPr>
          <w:sz w:val="30"/>
          <w:szCs w:val="30"/>
        </w:rPr>
      </w:pPr>
      <w:r w:rsidRPr="006F57AA">
        <w:pict>
          <v:group id="_x0000_s1135" style="position:absolute;left:0;text-align:left;margin-left:32.6pt;margin-top:-10.2pt;width:30.4pt;height:30.35pt;z-index:-251675648;mso-position-horizontal-relative:page" coordorigin="652,-204" coordsize="608,607">
            <v:shape id="_x0000_s1139" style="position:absolute;left:662;top:-18;width:411;height:411" coordorigin="662,-18" coordsize="411,411" path="m915,141r-7,-7l908,124r5,-7l934,91r-5,-1l926,90r-21,7l891,113r-4,16l894,150r16,14l926,168r21,-6l961,145r4,-16l965,124r-1,-2l938,142r-7,4l922,146r-4,-2l915,141xe" fillcolor="#57585b" stroked="f">
              <v:path arrowok="t"/>
            </v:shape>
            <v:shape id="_x0000_s1138" style="position:absolute;left:662;top:-18;width:411;height:411" coordorigin="662,-18" coordsize="411,411" path="m1182,67r-5,-19l1170,29r-8,-18l1152,-7r-11,-16l1140,-24r-10,18l1120,12r-11,16l1104,35r9,18l1119,72r5,19l1127,112r1,17l1126,152r-3,23l1116,196r-8,20l1097,236r-12,17l1071,270r-16,14l1037,297r-19,11l998,317r-21,7l955,329r-23,2l926,331r-23,-1l881,326r-22,-7l839,311,820,300,802,288,786,274,771,258,758,240,747,221r-9,-20l731,180r-4,-22l725,135r-1,-6l726,106r4,-22l736,62r8,-20l755,23,767,5r15,-16l798,-26r17,-13l834,-50r20,-9l875,-66r22,-4l920,-72r6,l947,-71r20,3l986,-63r19,7l1020,-49r16,-11l1053,-70r18,-10l1080,-85r-17,-11l1046,-106r-18,-8l1009,-121r-20,-6l969,-131r-20,-3l928,-135r-2,l903,-134r-23,3l858,-126r-21,7l817,-111r-20,10l779,-89r-18,13l745,-62r-15,15l716,-30r-13,18l692,7r-9,20l675,48r-6,21l665,91r-2,23l662,129r1,23l666,175r5,22l678,218r8,21l696,258r12,19l721,294r14,17l750,326r17,13l785,352r19,11l824,372r21,8l866,386r22,4l911,392r15,1l949,392r23,-3l994,384r21,-7l1035,369r20,-10l1074,348r17,-13l1107,320r16,-15l1136,288r13,-18l1160,251r9,-20l1177,211r6,-22l1187,167r2,-23l1190,129r-1,-21l1186,87r-4,-20xe" fillcolor="#57585b" stroked="f">
              <v:path arrowok="t"/>
            </v:shape>
            <v:shape id="_x0000_s1137" style="position:absolute;left:662;top:-18;width:411;height:411" coordorigin="662,-18" coordsize="411,411" path="m844,106r9,-20l866,69,883,55r21,-8l926,44r7,l940,45r6,1l947,42r1,-4l949,33r4,-8l962,7r14,-17l966,-13r-20,-4l926,-18r-10,l894,-15r-21,7l853,1,835,14,819,28,805,45,794,64r-8,20l781,106r-2,23l779,139r3,22l789,183r9,19l811,221r14,15l842,250r19,11l881,270r22,5l926,277r10,-1l958,273r22,-7l999,257r18,-12l1033,230r14,-17l1058,194r9,-20l1072,152r1,-23l1073,119r-3,-20l1065,80r-3,2l1044,95r-18,9l1009,109r2,6l1011,122r,8l1008,152r-8,21l986,190r-17,13l949,211r-23,3l925,214r-22,-3l883,203,866,189,852,172r-8,-20l841,129r,-1l844,106xe" fillcolor="#57585b" stroked="f">
              <v:path arrowok="t"/>
            </v:shape>
            <v:shape id="_x0000_s1136" style="position:absolute;left:926;top:-194;width:324;height:324" coordorigin="926,-194" coordsize="324,324" path="m962,51r1,11l965,71r2,4l926,128r2,1l981,88r8,4l999,93r11,-1l1021,89r12,-6l1046,74r13,-11l1073,49r14,-17l1100,12r14,-23l1128,-36r14,-29l1148,-79r10,-10l1175,-86r20,1l1216,-87r19,-8l1240,-99r8,-13l1250,-126r-4,-12l1238,-148r-11,-5l1214,-153r-12,7l1200,-145r8,-13l1209,-170r-5,-11l1194,-190r-12,-4l1169,-194r-13,8l1154,-185r-9,17l1141,-147r,21l1143,-108r1,5l1134,-92r-30,13l1077,-65r-24,14l1032,-37r-18,13l999,-10,986,3,976,16r-7,13l964,40r-2,11xe" fillcolor="#57585b" stroked="f">
              <v:path arrowok="t"/>
            </v:shape>
            <w10:wrap anchorx="page"/>
          </v:group>
        </w:pict>
      </w:r>
      <w:r w:rsidR="000703C8">
        <w:rPr>
          <w:color w:val="57585B"/>
          <w:spacing w:val="-4"/>
          <w:sz w:val="30"/>
          <w:szCs w:val="30"/>
        </w:rPr>
        <w:t>K</w:t>
      </w:r>
      <w:r w:rsidR="000703C8">
        <w:rPr>
          <w:color w:val="57585B"/>
          <w:spacing w:val="-2"/>
          <w:sz w:val="30"/>
          <w:szCs w:val="30"/>
        </w:rPr>
        <w:t>e</w:t>
      </w:r>
      <w:r w:rsidR="000703C8">
        <w:rPr>
          <w:color w:val="57585B"/>
          <w:sz w:val="30"/>
          <w:szCs w:val="30"/>
        </w:rPr>
        <w:t>ys</w:t>
      </w:r>
      <w:r w:rsidR="000703C8">
        <w:rPr>
          <w:color w:val="57585B"/>
          <w:spacing w:val="41"/>
          <w:sz w:val="30"/>
          <w:szCs w:val="30"/>
        </w:rPr>
        <w:t xml:space="preserve"> </w:t>
      </w:r>
      <w:proofErr w:type="gramStart"/>
      <w:r w:rsidR="000703C8">
        <w:rPr>
          <w:color w:val="57585B"/>
          <w:sz w:val="30"/>
          <w:szCs w:val="30"/>
        </w:rPr>
        <w:t>Of</w:t>
      </w:r>
      <w:proofErr w:type="gramEnd"/>
      <w:r w:rsidR="000703C8">
        <w:rPr>
          <w:color w:val="57585B"/>
          <w:spacing w:val="-9"/>
          <w:sz w:val="30"/>
          <w:szCs w:val="30"/>
        </w:rPr>
        <w:t xml:space="preserve"> </w:t>
      </w:r>
      <w:r w:rsidR="000703C8">
        <w:rPr>
          <w:color w:val="57585B"/>
          <w:w w:val="120"/>
          <w:sz w:val="30"/>
          <w:szCs w:val="30"/>
        </w:rPr>
        <w:t>Success</w:t>
      </w:r>
    </w:p>
    <w:p w:rsidR="006F57AA" w:rsidRDefault="006F57AA">
      <w:pPr>
        <w:spacing w:before="4" w:line="100" w:lineRule="exact"/>
        <w:rPr>
          <w:sz w:val="11"/>
          <w:szCs w:val="11"/>
        </w:rPr>
      </w:pPr>
    </w:p>
    <w:p w:rsidR="006F57AA" w:rsidRDefault="006F57AA">
      <w:pPr>
        <w:ind w:left="2032"/>
        <w:rPr>
          <w:sz w:val="24"/>
          <w:szCs w:val="24"/>
        </w:rPr>
      </w:pPr>
      <w:r w:rsidRPr="006F57AA">
        <w:pict>
          <v:group id="_x0000_s1133" style="position:absolute;left:0;text-align:left;margin-left:85.05pt;margin-top:2.55pt;width:8.65pt;height:8.65pt;z-index:-251674624;mso-position-horizontal-relative:page" coordorigin="1701,51" coordsize="173,173">
            <v:shape id="_x0000_s1134" style="position:absolute;left:1701;top:51;width:173;height:173" coordorigin="1701,51" coordsize="173,173" path="m1875,224r,-173l1701,51r,173l1875,224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w w:val="96"/>
          <w:sz w:val="24"/>
          <w:szCs w:val="24"/>
        </w:rPr>
        <w:t>Highly</w:t>
      </w:r>
      <w:r w:rsidR="000703C8">
        <w:rPr>
          <w:color w:val="221F1F"/>
          <w:spacing w:val="-1"/>
          <w:w w:val="96"/>
          <w:sz w:val="24"/>
          <w:szCs w:val="24"/>
        </w:rPr>
        <w:t xml:space="preserve"> </w:t>
      </w:r>
      <w:proofErr w:type="gramStart"/>
      <w:r w:rsidR="000703C8">
        <w:rPr>
          <w:color w:val="221F1F"/>
          <w:sz w:val="24"/>
          <w:szCs w:val="24"/>
        </w:rPr>
        <w:t>o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gani</w:t>
      </w:r>
      <w:r w:rsidR="000703C8">
        <w:rPr>
          <w:color w:val="221F1F"/>
          <w:spacing w:val="-2"/>
          <w:sz w:val="24"/>
          <w:szCs w:val="24"/>
        </w:rPr>
        <w:t>z</w:t>
      </w:r>
      <w:r w:rsidR="000703C8">
        <w:rPr>
          <w:color w:val="221F1F"/>
          <w:sz w:val="24"/>
          <w:szCs w:val="24"/>
        </w:rPr>
        <w:t xml:space="preserve">ed </w:t>
      </w:r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proofErr w:type="gramEnd"/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disciplined</w:t>
      </w:r>
      <w:r w:rsidR="000703C8">
        <w:rPr>
          <w:color w:val="221F1F"/>
          <w:spacing w:val="2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with</w:t>
      </w:r>
      <w:r w:rsidR="000703C8">
        <w:rPr>
          <w:color w:val="221F1F"/>
          <w:spacing w:val="6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</w:t>
      </w:r>
      <w:r w:rsidR="000703C8">
        <w:rPr>
          <w:color w:val="221F1F"/>
          <w:spacing w:val="17"/>
          <w:sz w:val="24"/>
          <w:szCs w:val="24"/>
        </w:rPr>
        <w:t xml:space="preserve"> </w:t>
      </w:r>
      <w:r w:rsidR="000703C8">
        <w:rPr>
          <w:color w:val="221F1F"/>
          <w:w w:val="112"/>
          <w:sz w:val="24"/>
          <w:szCs w:val="24"/>
        </w:rPr>
        <w:t>passion</w:t>
      </w:r>
      <w:r w:rsidR="000703C8">
        <w:rPr>
          <w:color w:val="221F1F"/>
          <w:spacing w:val="-9"/>
          <w:w w:val="112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for</w:t>
      </w:r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Information</w:t>
      </w:r>
      <w:r w:rsidR="000703C8">
        <w:rPr>
          <w:color w:val="221F1F"/>
          <w:spacing w:val="54"/>
          <w:sz w:val="24"/>
          <w:szCs w:val="24"/>
        </w:rPr>
        <w:t xml:space="preserve"> </w:t>
      </w:r>
      <w:r w:rsidR="000703C8">
        <w:rPr>
          <w:color w:val="221F1F"/>
          <w:spacing w:val="-11"/>
          <w:w w:val="98"/>
          <w:sz w:val="24"/>
          <w:szCs w:val="24"/>
        </w:rPr>
        <w:t>T</w:t>
      </w:r>
      <w:r w:rsidR="000703C8">
        <w:rPr>
          <w:color w:val="221F1F"/>
          <w:w w:val="106"/>
          <w:sz w:val="24"/>
          <w:szCs w:val="24"/>
        </w:rPr>
        <w:t>echnolog</w:t>
      </w:r>
      <w:r w:rsidR="000703C8">
        <w:rPr>
          <w:color w:val="221F1F"/>
          <w:spacing w:val="-12"/>
          <w:w w:val="106"/>
          <w:sz w:val="24"/>
          <w:szCs w:val="24"/>
        </w:rPr>
        <w:t>y</w:t>
      </w:r>
      <w:r w:rsidR="000703C8">
        <w:rPr>
          <w:color w:val="221F1F"/>
          <w:w w:val="85"/>
          <w:sz w:val="24"/>
          <w:szCs w:val="24"/>
        </w:rPr>
        <w:t>.</w:t>
      </w:r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6F57AA">
      <w:pPr>
        <w:ind w:left="2032"/>
        <w:rPr>
          <w:sz w:val="24"/>
          <w:szCs w:val="24"/>
        </w:rPr>
      </w:pPr>
      <w:r w:rsidRPr="006F57AA">
        <w:pict>
          <v:group id="_x0000_s1131" style="position:absolute;left:0;text-align:left;margin-left:85.05pt;margin-top:1.55pt;width:8.65pt;height:8.65pt;z-index:-251673600;mso-position-horizontal-relative:page" coordorigin="1701,31" coordsize="173,173">
            <v:shape id="_x0000_s1132" style="position:absolute;left:1701;top:31;width:173;height:173" coordorigin="1701,31" coordsize="173,173" path="m1875,205r,-174l1701,31r,174l1875,205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w w:val="82"/>
          <w:sz w:val="24"/>
          <w:szCs w:val="24"/>
        </w:rPr>
        <w:t>A</w:t>
      </w:r>
      <w:r w:rsidR="000703C8">
        <w:rPr>
          <w:color w:val="221F1F"/>
          <w:spacing w:val="8"/>
          <w:w w:val="82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positi</w:t>
      </w:r>
      <w:r w:rsidR="000703C8">
        <w:rPr>
          <w:color w:val="221F1F"/>
          <w:spacing w:val="-1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e,</w:t>
      </w:r>
      <w:r w:rsidR="000703C8">
        <w:rPr>
          <w:color w:val="221F1F"/>
          <w:spacing w:val="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high</w:t>
      </w:r>
      <w:r w:rsidR="000703C8">
        <w:rPr>
          <w:color w:val="221F1F"/>
          <w:spacing w:val="1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ene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gy</w:t>
      </w:r>
      <w:r w:rsidR="000703C8">
        <w:rPr>
          <w:color w:val="221F1F"/>
          <w:spacing w:val="39"/>
          <w:sz w:val="24"/>
          <w:szCs w:val="24"/>
        </w:rPr>
        <w:t xml:space="preserve"> </w:t>
      </w:r>
      <w:proofErr w:type="gramStart"/>
      <w:r w:rsidR="000703C8">
        <w:rPr>
          <w:color w:val="221F1F"/>
          <w:sz w:val="24"/>
          <w:szCs w:val="24"/>
        </w:rPr>
        <w:t xml:space="preserve">team </w:t>
      </w:r>
      <w:r w:rsidR="000703C8">
        <w:rPr>
          <w:color w:val="221F1F"/>
          <w:spacing w:val="7"/>
          <w:sz w:val="24"/>
          <w:szCs w:val="24"/>
        </w:rPr>
        <w:t xml:space="preserve"> </w:t>
      </w:r>
      <w:r w:rsidR="000703C8">
        <w:rPr>
          <w:color w:val="221F1F"/>
          <w:w w:val="105"/>
          <w:sz w:val="24"/>
          <w:szCs w:val="24"/>
        </w:rPr>
        <w:t>pl</w:t>
      </w:r>
      <w:r w:rsidR="000703C8">
        <w:rPr>
          <w:color w:val="221F1F"/>
          <w:spacing w:val="-2"/>
          <w:w w:val="105"/>
          <w:sz w:val="24"/>
          <w:szCs w:val="24"/>
        </w:rPr>
        <w:t>a</w:t>
      </w:r>
      <w:r w:rsidR="000703C8">
        <w:rPr>
          <w:color w:val="221F1F"/>
          <w:spacing w:val="-2"/>
          <w:w w:val="95"/>
          <w:sz w:val="24"/>
          <w:szCs w:val="24"/>
        </w:rPr>
        <w:t>y</w:t>
      </w:r>
      <w:r w:rsidR="000703C8">
        <w:rPr>
          <w:color w:val="221F1F"/>
          <w:w w:val="107"/>
          <w:sz w:val="24"/>
          <w:szCs w:val="24"/>
        </w:rPr>
        <w:t>e</w:t>
      </w:r>
      <w:r w:rsidR="000703C8">
        <w:rPr>
          <w:color w:val="221F1F"/>
          <w:spacing w:val="-14"/>
          <w:w w:val="107"/>
          <w:sz w:val="24"/>
          <w:szCs w:val="24"/>
        </w:rPr>
        <w:t>r</w:t>
      </w:r>
      <w:proofErr w:type="gramEnd"/>
      <w:r w:rsidR="000703C8">
        <w:rPr>
          <w:color w:val="221F1F"/>
          <w:w w:val="85"/>
          <w:sz w:val="24"/>
          <w:szCs w:val="24"/>
        </w:rPr>
        <w:t>.</w:t>
      </w:r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6F57AA">
      <w:pPr>
        <w:spacing w:line="335" w:lineRule="auto"/>
        <w:ind w:left="2032" w:right="3866"/>
        <w:rPr>
          <w:sz w:val="24"/>
          <w:szCs w:val="24"/>
        </w:rPr>
      </w:pPr>
      <w:r w:rsidRPr="006F57AA">
        <w:pict>
          <v:group id="_x0000_s1129" style="position:absolute;left:0;text-align:left;margin-left:85.05pt;margin-top:2.25pt;width:8.65pt;height:8.65pt;z-index:-251672576;mso-position-horizontal-relative:page" coordorigin="1701,45" coordsize="173,173">
            <v:shape id="_x0000_s1130" style="position:absolute;left:1701;top:45;width:173;height:173" coordorigin="1701,45" coordsize="173,173" path="m1875,218r,-173l1701,45r,173l1875,218xe" fillcolor="#57585b" stroked="f">
              <v:path arrowok="t"/>
            </v:shape>
            <w10:wrap anchorx="page"/>
          </v:group>
        </w:pict>
      </w:r>
      <w:r w:rsidRPr="006F57AA">
        <w:pict>
          <v:group id="_x0000_s1127" style="position:absolute;left:0;text-align:left;margin-left:85.05pt;margin-top:22.9pt;width:8.65pt;height:8.65pt;z-index:-251671552;mso-position-horizontal-relative:page" coordorigin="1701,458" coordsize="173,173">
            <v:shape id="_x0000_s1128" style="position:absolute;left:1701;top:458;width:173;height:173" coordorigin="1701,458" coordsize="173,173" path="m1875,632r,-174l1701,458r,174l1875,632xe" fillcolor="#57585b" stroked="f">
              <v:path arrowok="t"/>
            </v:shape>
            <w10:wrap anchorx="page"/>
          </v:group>
        </w:pict>
      </w:r>
      <w:r w:rsidRPr="006F57AA">
        <w:pict>
          <v:group id="_x0000_s1125" style="position:absolute;left:0;text-align:left;margin-left:85.05pt;margin-top:41.25pt;width:8.65pt;height:8.65pt;z-index:-251670528;mso-position-horizontal-relative:page" coordorigin="1701,825" coordsize="173,173">
            <v:shape id="_x0000_s1126" style="position:absolute;left:1701;top:825;width:173;height:173" coordorigin="1701,825" coordsize="173,173" path="m1875,998r,-173l1701,825r,173l1875,998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w w:val="110"/>
          <w:sz w:val="24"/>
          <w:szCs w:val="24"/>
        </w:rPr>
        <w:t>Customer</w:t>
      </w:r>
      <w:r w:rsidR="000703C8">
        <w:rPr>
          <w:color w:val="221F1F"/>
          <w:spacing w:val="-9"/>
          <w:w w:val="110"/>
          <w:sz w:val="24"/>
          <w:szCs w:val="24"/>
        </w:rPr>
        <w:t xml:space="preserve"> </w:t>
      </w:r>
      <w:r w:rsidR="000703C8">
        <w:rPr>
          <w:color w:val="221F1F"/>
          <w:w w:val="110"/>
          <w:sz w:val="24"/>
          <w:szCs w:val="24"/>
        </w:rPr>
        <w:t>focused</w:t>
      </w:r>
      <w:r w:rsidR="000703C8">
        <w:rPr>
          <w:color w:val="221F1F"/>
          <w:spacing w:val="-2"/>
          <w:w w:val="11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pacing w:val="-2"/>
          <w:sz w:val="24"/>
          <w:szCs w:val="24"/>
        </w:rPr>
        <w:t>k</w:t>
      </w:r>
      <w:r w:rsidR="000703C8">
        <w:rPr>
          <w:color w:val="221F1F"/>
          <w:sz w:val="24"/>
          <w:szCs w:val="24"/>
        </w:rPr>
        <w:t>een</w:t>
      </w:r>
      <w:r w:rsidR="000703C8">
        <w:rPr>
          <w:color w:val="221F1F"/>
          <w:spacing w:val="3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on</w:t>
      </w:r>
      <w:r w:rsidR="000703C8">
        <w:rPr>
          <w:color w:val="221F1F"/>
          <w:spacing w:val="19"/>
          <w:sz w:val="24"/>
          <w:szCs w:val="24"/>
        </w:rPr>
        <w:t xml:space="preserve"> </w:t>
      </w:r>
      <w:proofErr w:type="gramStart"/>
      <w:r w:rsidR="000703C8">
        <w:rPr>
          <w:color w:val="221F1F"/>
          <w:sz w:val="24"/>
          <w:szCs w:val="24"/>
        </w:rPr>
        <w:t>e</w:t>
      </w:r>
      <w:r w:rsidR="000703C8">
        <w:rPr>
          <w:color w:val="221F1F"/>
          <w:spacing w:val="-2"/>
          <w:sz w:val="24"/>
          <w:szCs w:val="24"/>
        </w:rPr>
        <w:t>x</w:t>
      </w:r>
      <w:r w:rsidR="000703C8">
        <w:rPr>
          <w:color w:val="221F1F"/>
          <w:sz w:val="24"/>
          <w:szCs w:val="24"/>
        </w:rPr>
        <w:t xml:space="preserve">ceeding </w:t>
      </w:r>
      <w:r w:rsidR="000703C8">
        <w:rPr>
          <w:color w:val="221F1F"/>
          <w:spacing w:val="6"/>
          <w:sz w:val="24"/>
          <w:szCs w:val="24"/>
        </w:rPr>
        <w:t xml:space="preserve"> </w:t>
      </w:r>
      <w:r w:rsidR="000703C8">
        <w:rPr>
          <w:color w:val="221F1F"/>
          <w:w w:val="107"/>
          <w:sz w:val="24"/>
          <w:szCs w:val="24"/>
        </w:rPr>
        <w:t>expe</w:t>
      </w:r>
      <w:r w:rsidR="000703C8">
        <w:rPr>
          <w:color w:val="221F1F"/>
          <w:w w:val="109"/>
          <w:sz w:val="24"/>
          <w:szCs w:val="24"/>
        </w:rPr>
        <w:t>ctations</w:t>
      </w:r>
      <w:proofErr w:type="gramEnd"/>
      <w:r w:rsidR="000703C8">
        <w:rPr>
          <w:color w:val="221F1F"/>
          <w:w w:val="109"/>
          <w:sz w:val="24"/>
          <w:szCs w:val="24"/>
        </w:rPr>
        <w:t xml:space="preserve">. </w:t>
      </w:r>
      <w:proofErr w:type="gramStart"/>
      <w:r w:rsidR="000703C8">
        <w:rPr>
          <w:color w:val="221F1F"/>
          <w:sz w:val="24"/>
          <w:szCs w:val="24"/>
        </w:rPr>
        <w:t>H</w:t>
      </w:r>
      <w:r w:rsidR="000703C8">
        <w:rPr>
          <w:color w:val="221F1F"/>
          <w:spacing w:val="-2"/>
          <w:sz w:val="24"/>
          <w:szCs w:val="24"/>
        </w:rPr>
        <w:t>a</w:t>
      </w:r>
      <w:r w:rsidR="000703C8">
        <w:rPr>
          <w:color w:val="221F1F"/>
          <w:sz w:val="24"/>
          <w:szCs w:val="24"/>
        </w:rPr>
        <w:t>ving</w:t>
      </w:r>
      <w:r w:rsidR="000703C8">
        <w:rPr>
          <w:color w:val="221F1F"/>
          <w:spacing w:val="11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</w:t>
      </w:r>
      <w:r w:rsidR="000703C8">
        <w:rPr>
          <w:color w:val="221F1F"/>
          <w:spacing w:val="17"/>
          <w:sz w:val="24"/>
          <w:szCs w:val="24"/>
        </w:rPr>
        <w:t xml:space="preserve"> </w:t>
      </w:r>
      <w:r w:rsidR="000703C8">
        <w:rPr>
          <w:color w:val="221F1F"/>
          <w:w w:val="112"/>
          <w:sz w:val="24"/>
          <w:szCs w:val="24"/>
        </w:rPr>
        <w:t>passion</w:t>
      </w:r>
      <w:r w:rsidR="000703C8">
        <w:rPr>
          <w:color w:val="221F1F"/>
          <w:spacing w:val="-10"/>
          <w:w w:val="112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for</w:t>
      </w:r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p</w:t>
      </w:r>
      <w:r w:rsidR="000703C8">
        <w:rPr>
          <w:color w:val="221F1F"/>
          <w:spacing w:val="-2"/>
          <w:sz w:val="24"/>
          <w:szCs w:val="24"/>
        </w:rPr>
        <w:t>ro</w:t>
      </w:r>
      <w:r w:rsidR="000703C8">
        <w:rPr>
          <w:color w:val="221F1F"/>
          <w:sz w:val="24"/>
          <w:szCs w:val="24"/>
        </w:rPr>
        <w:t>viding</w:t>
      </w:r>
      <w:r w:rsidR="000703C8">
        <w:rPr>
          <w:color w:val="221F1F"/>
          <w:spacing w:val="12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e</w:t>
      </w:r>
      <w:r w:rsidR="000703C8">
        <w:rPr>
          <w:color w:val="221F1F"/>
          <w:spacing w:val="-2"/>
          <w:sz w:val="24"/>
          <w:szCs w:val="24"/>
        </w:rPr>
        <w:t>x</w:t>
      </w:r>
      <w:r w:rsidR="000703C8">
        <w:rPr>
          <w:color w:val="221F1F"/>
          <w:sz w:val="24"/>
          <w:szCs w:val="24"/>
        </w:rPr>
        <w:t>cellent</w:t>
      </w:r>
      <w:r w:rsidR="000703C8">
        <w:rPr>
          <w:color w:val="221F1F"/>
          <w:spacing w:val="32"/>
          <w:sz w:val="24"/>
          <w:szCs w:val="24"/>
        </w:rPr>
        <w:t xml:space="preserve"> </w:t>
      </w:r>
      <w:r w:rsidR="000703C8">
        <w:rPr>
          <w:color w:val="221F1F"/>
          <w:w w:val="112"/>
          <w:sz w:val="24"/>
          <w:szCs w:val="24"/>
        </w:rPr>
        <w:t>customer</w:t>
      </w:r>
      <w:r w:rsidR="000703C8">
        <w:rPr>
          <w:color w:val="221F1F"/>
          <w:spacing w:val="-6"/>
          <w:w w:val="112"/>
          <w:sz w:val="24"/>
          <w:szCs w:val="24"/>
        </w:rPr>
        <w:t xml:space="preserve"> </w:t>
      </w:r>
      <w:r w:rsidR="000703C8">
        <w:rPr>
          <w:color w:val="221F1F"/>
          <w:w w:val="114"/>
          <w:sz w:val="24"/>
          <w:szCs w:val="24"/>
        </w:rPr>
        <w:t>se</w:t>
      </w:r>
      <w:r w:rsidR="000703C8">
        <w:rPr>
          <w:color w:val="221F1F"/>
          <w:spacing w:val="2"/>
          <w:w w:val="114"/>
          <w:sz w:val="24"/>
          <w:szCs w:val="24"/>
        </w:rPr>
        <w:t>r</w:t>
      </w:r>
      <w:r w:rsidR="000703C8">
        <w:rPr>
          <w:color w:val="221F1F"/>
          <w:w w:val="99"/>
          <w:sz w:val="24"/>
          <w:szCs w:val="24"/>
        </w:rPr>
        <w:t>vice.</w:t>
      </w:r>
      <w:proofErr w:type="gramEnd"/>
      <w:r w:rsidR="000703C8">
        <w:rPr>
          <w:color w:val="221F1F"/>
          <w:w w:val="99"/>
          <w:sz w:val="24"/>
          <w:szCs w:val="24"/>
        </w:rPr>
        <w:t xml:space="preserve"> </w:t>
      </w:r>
      <w:proofErr w:type="gramStart"/>
      <w:r w:rsidR="000703C8">
        <w:rPr>
          <w:color w:val="221F1F"/>
          <w:sz w:val="24"/>
          <w:szCs w:val="24"/>
        </w:rPr>
        <w:t>St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ong</w:t>
      </w:r>
      <w:r w:rsidR="000703C8">
        <w:rPr>
          <w:color w:val="221F1F"/>
          <w:spacing w:val="46"/>
          <w:sz w:val="24"/>
          <w:szCs w:val="24"/>
        </w:rPr>
        <w:t xml:space="preserve"> </w:t>
      </w:r>
      <w:r w:rsidR="000703C8">
        <w:rPr>
          <w:color w:val="221F1F"/>
          <w:w w:val="109"/>
          <w:sz w:val="24"/>
          <w:szCs w:val="24"/>
        </w:rPr>
        <w:t>communication</w:t>
      </w:r>
      <w:r w:rsidR="000703C8">
        <w:rPr>
          <w:color w:val="221F1F"/>
          <w:spacing w:val="-8"/>
          <w:w w:val="109"/>
          <w:sz w:val="24"/>
          <w:szCs w:val="24"/>
        </w:rPr>
        <w:t xml:space="preserve"> </w:t>
      </w:r>
      <w:r w:rsidR="000703C8">
        <w:rPr>
          <w:color w:val="221F1F"/>
          <w:w w:val="92"/>
          <w:sz w:val="24"/>
          <w:szCs w:val="24"/>
        </w:rPr>
        <w:t>skill</w:t>
      </w:r>
      <w:r w:rsidR="000703C8">
        <w:rPr>
          <w:color w:val="221F1F"/>
          <w:spacing w:val="2"/>
          <w:w w:val="92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in</w:t>
      </w:r>
      <w:r w:rsidR="000703C8">
        <w:rPr>
          <w:color w:val="221F1F"/>
          <w:spacing w:val="-1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th</w:t>
      </w:r>
      <w:r w:rsidR="000703C8">
        <w:rPr>
          <w:color w:val="221F1F"/>
          <w:spacing w:val="-1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ee</w:t>
      </w:r>
      <w:r w:rsidR="000703C8">
        <w:rPr>
          <w:color w:val="221F1F"/>
          <w:spacing w:val="43"/>
          <w:sz w:val="24"/>
          <w:szCs w:val="24"/>
        </w:rPr>
        <w:t xml:space="preserve"> </w:t>
      </w:r>
      <w:r w:rsidR="000703C8">
        <w:rPr>
          <w:color w:val="221F1F"/>
          <w:w w:val="109"/>
          <w:sz w:val="24"/>
          <w:szCs w:val="24"/>
        </w:rPr>
        <w:t>languages.</w:t>
      </w:r>
      <w:proofErr w:type="gramEnd"/>
    </w:p>
    <w:p w:rsidR="006F57AA" w:rsidRDefault="006F57AA">
      <w:pPr>
        <w:spacing w:before="4" w:line="335" w:lineRule="auto"/>
        <w:ind w:left="2032" w:right="6078"/>
        <w:rPr>
          <w:sz w:val="24"/>
          <w:szCs w:val="24"/>
        </w:rPr>
      </w:pPr>
      <w:r w:rsidRPr="006F57AA">
        <w:pict>
          <v:group id="_x0000_s1123" style="position:absolute;left:0;text-align:left;margin-left:85.05pt;margin-top:3.85pt;width:8.65pt;height:8.65pt;z-index:-251669504;mso-position-horizontal-relative:page" coordorigin="1701,77" coordsize="173,173">
            <v:shape id="_x0000_s1124" style="position:absolute;left:1701;top:77;width:173;height:173" coordorigin="1701,77" coordsize="173,173" path="m1875,251r,-174l1701,77r,174l1875,251xe" fillcolor="#57585b" stroked="f">
              <v:path arrowok="t"/>
            </v:shape>
            <w10:wrap anchorx="page"/>
          </v:group>
        </w:pict>
      </w:r>
      <w:r w:rsidRPr="006F57AA">
        <w:pict>
          <v:group id="_x0000_s1121" style="position:absolute;left:0;text-align:left;margin-left:85.05pt;margin-top:21.85pt;width:8.65pt;height:8.65pt;z-index:-251668480;mso-position-horizontal-relative:page" coordorigin="1701,437" coordsize="173,173">
            <v:shape id="_x0000_s1122" style="position:absolute;left:1701;top:437;width:173;height:173" coordorigin="1701,437" coordsize="173,173" path="m1875,611r,-174l1701,437r,174l1875,611xe" fillcolor="#57585b" stroked="f">
              <v:path arrowok="t"/>
            </v:shape>
            <w10:wrap anchorx="page"/>
          </v:group>
        </w:pict>
      </w:r>
      <w:proofErr w:type="gramStart"/>
      <w:r w:rsidR="000703C8">
        <w:rPr>
          <w:color w:val="221F1F"/>
          <w:sz w:val="24"/>
          <w:szCs w:val="24"/>
        </w:rPr>
        <w:t>Analytical</w:t>
      </w:r>
      <w:r w:rsidR="000703C8">
        <w:rPr>
          <w:color w:val="221F1F"/>
          <w:spacing w:val="-2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P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oblem</w:t>
      </w:r>
      <w:r w:rsidR="000703C8">
        <w:rPr>
          <w:color w:val="221F1F"/>
          <w:spacing w:val="5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solving</w:t>
      </w:r>
      <w:r w:rsidR="000703C8">
        <w:rPr>
          <w:color w:val="221F1F"/>
          <w:spacing w:val="11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skills.</w:t>
      </w:r>
      <w:proofErr w:type="gramEnd"/>
      <w:r w:rsidR="000703C8">
        <w:rPr>
          <w:color w:val="221F1F"/>
          <w:sz w:val="24"/>
          <w:szCs w:val="24"/>
        </w:rPr>
        <w:t xml:space="preserve"> C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eativity</w:t>
      </w:r>
      <w:r w:rsidR="000703C8">
        <w:rPr>
          <w:color w:val="221F1F"/>
          <w:spacing w:val="-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skills</w:t>
      </w:r>
    </w:p>
    <w:p w:rsidR="006F57AA" w:rsidRDefault="006F57AA">
      <w:pPr>
        <w:spacing w:before="4"/>
        <w:ind w:left="2032"/>
        <w:rPr>
          <w:sz w:val="24"/>
          <w:szCs w:val="24"/>
        </w:rPr>
      </w:pPr>
      <w:r w:rsidRPr="006F57AA">
        <w:pict>
          <v:group id="_x0000_s1119" style="position:absolute;left:0;text-align:left;margin-left:85.05pt;margin-top:2.5pt;width:8.65pt;height:8.65pt;z-index:-251667456;mso-position-horizontal-relative:page" coordorigin="1701,50" coordsize="173,173">
            <v:shape id="_x0000_s1120" style="position:absolute;left:1701;top:50;width:173;height:173" coordorigin="1701,50" coordsize="173,173" path="m1875,223r,-173l1701,50r,173l1875,223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z w:val="24"/>
          <w:szCs w:val="24"/>
        </w:rPr>
        <w:t>O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ganizational</w:t>
      </w:r>
      <w:r w:rsidR="000703C8">
        <w:rPr>
          <w:color w:val="221F1F"/>
          <w:spacing w:val="52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w w:val="107"/>
          <w:sz w:val="24"/>
          <w:szCs w:val="24"/>
        </w:rPr>
        <w:t>interpersonal</w:t>
      </w:r>
      <w:r w:rsidR="000703C8">
        <w:rPr>
          <w:color w:val="221F1F"/>
          <w:spacing w:val="-7"/>
          <w:w w:val="10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skills</w:t>
      </w:r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6F57AA">
      <w:pPr>
        <w:ind w:left="2032"/>
        <w:rPr>
          <w:sz w:val="24"/>
          <w:szCs w:val="24"/>
        </w:rPr>
        <w:sectPr w:rsidR="006F57AA">
          <w:headerReference w:type="default" r:id="rId13"/>
          <w:pgSz w:w="11920" w:h="16840"/>
          <w:pgMar w:top="2940" w:right="0" w:bottom="280" w:left="0" w:header="0" w:footer="548" w:gutter="0"/>
          <w:cols w:space="720"/>
        </w:sectPr>
      </w:pPr>
      <w:r w:rsidRPr="006F57AA">
        <w:pict>
          <v:group id="_x0000_s1117" style="position:absolute;left:0;text-align:left;margin-left:85.05pt;margin-top:3pt;width:8.65pt;height:8.65pt;z-index:-251666432;mso-position-horizontal-relative:page" coordorigin="1701,60" coordsize="173,173">
            <v:shape id="_x0000_s1118" style="position:absolute;left:1701;top:60;width:173;height:173" coordorigin="1701,60" coordsize="173,173" path="m1875,233r,-173l1701,60r,173l1875,233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w w:val="90"/>
          <w:sz w:val="24"/>
          <w:szCs w:val="24"/>
        </w:rPr>
        <w:t>Ability</w:t>
      </w:r>
      <w:r w:rsidR="000703C8">
        <w:rPr>
          <w:color w:val="221F1F"/>
          <w:spacing w:val="3"/>
          <w:w w:val="9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to</w:t>
      </w:r>
      <w:r w:rsidR="000703C8">
        <w:rPr>
          <w:color w:val="221F1F"/>
          <w:spacing w:val="16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cope</w:t>
      </w:r>
      <w:r w:rsidR="000703C8">
        <w:rPr>
          <w:color w:val="221F1F"/>
          <w:spacing w:val="4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with</w:t>
      </w:r>
      <w:r w:rsidR="000703C8">
        <w:rPr>
          <w:color w:val="221F1F"/>
          <w:spacing w:val="6"/>
          <w:sz w:val="24"/>
          <w:szCs w:val="24"/>
        </w:rPr>
        <w:t xml:space="preserve"> </w:t>
      </w:r>
      <w:r w:rsidR="000703C8">
        <w:rPr>
          <w:color w:val="221F1F"/>
          <w:w w:val="112"/>
          <w:sz w:val="24"/>
          <w:szCs w:val="24"/>
        </w:rPr>
        <w:t>p</w:t>
      </w:r>
      <w:r w:rsidR="000703C8">
        <w:rPr>
          <w:color w:val="221F1F"/>
          <w:spacing w:val="-1"/>
          <w:w w:val="112"/>
          <w:sz w:val="24"/>
          <w:szCs w:val="24"/>
        </w:rPr>
        <w:t>r</w:t>
      </w:r>
      <w:r w:rsidR="000703C8">
        <w:rPr>
          <w:color w:val="221F1F"/>
          <w:w w:val="112"/>
          <w:sz w:val="24"/>
          <w:szCs w:val="24"/>
        </w:rPr>
        <w:t>essu</w:t>
      </w:r>
      <w:r w:rsidR="000703C8">
        <w:rPr>
          <w:color w:val="221F1F"/>
          <w:spacing w:val="-2"/>
          <w:w w:val="112"/>
          <w:sz w:val="24"/>
          <w:szCs w:val="24"/>
        </w:rPr>
        <w:t>r</w:t>
      </w:r>
      <w:r w:rsidR="000703C8">
        <w:rPr>
          <w:color w:val="221F1F"/>
          <w:w w:val="112"/>
          <w:sz w:val="24"/>
          <w:szCs w:val="24"/>
        </w:rPr>
        <w:t>e</w:t>
      </w:r>
      <w:r w:rsidR="000703C8">
        <w:rPr>
          <w:color w:val="221F1F"/>
          <w:spacing w:val="-8"/>
          <w:w w:val="112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handle</w:t>
      </w:r>
      <w:r w:rsidR="000703C8">
        <w:rPr>
          <w:color w:val="221F1F"/>
          <w:spacing w:val="48"/>
          <w:sz w:val="24"/>
          <w:szCs w:val="24"/>
        </w:rPr>
        <w:t xml:space="preserve"> </w:t>
      </w:r>
      <w:r w:rsidR="000703C8">
        <w:rPr>
          <w:color w:val="221F1F"/>
          <w:w w:val="114"/>
          <w:sz w:val="24"/>
          <w:szCs w:val="24"/>
        </w:rPr>
        <w:t>st</w:t>
      </w:r>
      <w:r w:rsidR="000703C8">
        <w:rPr>
          <w:color w:val="221F1F"/>
          <w:spacing w:val="-2"/>
          <w:w w:val="114"/>
          <w:sz w:val="24"/>
          <w:szCs w:val="24"/>
        </w:rPr>
        <w:t>r</w:t>
      </w:r>
      <w:r w:rsidR="000703C8">
        <w:rPr>
          <w:color w:val="221F1F"/>
          <w:w w:val="122"/>
          <w:sz w:val="24"/>
          <w:szCs w:val="24"/>
        </w:rPr>
        <w:t>ess</w:t>
      </w:r>
    </w:p>
    <w:p w:rsidR="006F57AA" w:rsidRDefault="006F57AA">
      <w:pPr>
        <w:spacing w:before="14" w:line="220" w:lineRule="exact"/>
        <w:rPr>
          <w:sz w:val="22"/>
          <w:szCs w:val="22"/>
        </w:rPr>
      </w:pPr>
    </w:p>
    <w:p w:rsidR="006F57AA" w:rsidRDefault="006F57AA">
      <w:pPr>
        <w:spacing w:before="18"/>
        <w:ind w:left="1701"/>
        <w:rPr>
          <w:sz w:val="30"/>
          <w:szCs w:val="30"/>
        </w:rPr>
      </w:pPr>
      <w:r w:rsidRPr="006F57AA">
        <w:pict>
          <v:group id="_x0000_s1112" style="position:absolute;left:0;text-align:left;margin-left:36.6pt;margin-top:-6.25pt;width:22.35pt;height:22.4pt;z-index:-251665408;mso-position-horizontal-relative:page" coordorigin="732,-125" coordsize="447,448">
            <v:shape id="_x0000_s1116" style="position:absolute;left:742;top:14;width:299;height:299" coordorigin="742,14" coordsize="299,299" path="m989,213r18,-13l1021,184r11,-19l1039,144r3,-23l1042,108r-3,-12l1035,85r-5,4l1012,101r-17,5l996,111r,5l996,121r,9l989,151r-14,17l956,179r-22,4l925,182r-21,-7l888,162,876,143r-4,-22l873,112r7,-21l894,74,912,63r22,-4l939,59r5,1l949,61r,-3l951,51r4,-10l961,30r9,-10l959,16,947,14r-13,l921,15r-22,5l879,29,862,42,847,58,836,77r-7,21l827,121r1,13l833,156r9,20l855,194r17,14l891,219r21,7l934,228r14,-1l970,222r19,-9xe" fillcolor="#57585b" stroked="f">
              <v:path arrowok="t"/>
            </v:shape>
            <v:shape id="_x0000_s1115" style="position:absolute;left:742;top:14;width:299;height:299" coordorigin="742,14" coordsize="299,299" path="m919,149r31,l963,137r,-16l962,116r-19,14l938,133r-6,l926,129r-5,-4l921,118r4,-6l940,93r-6,l919,93r-13,12l906,137r13,12xe" fillcolor="#57585b" stroked="f">
              <v:path arrowok="t"/>
            </v:shape>
            <v:shape id="_x0000_s1114" style="position:absolute;left:742;top:14;width:299;height:299" coordorigin="742,14" coordsize="299,299" path="m802,260r17,14l837,286r19,10l877,304r21,6l921,312r13,1l957,312r23,-5l1001,301r20,-9l1040,281r17,-13l1073,253r14,-16l1099,219r11,-20l1117,179r6,-22l1126,134r,-13l1125,100r-3,-20l1116,60r-7,-19l1100,24,1090,9r-10,19l1070,44r-6,8l1072,71r6,19l1081,110r,11l1079,144r-5,22l1066,186r-11,19l1041,222r-16,14l1007,249r-20,9l966,264r-23,3l934,268r-23,-2l890,261r-21,-9l850,241,834,228,819,212,807,193,797,174r-6,-22l788,130r,-9l789,98r6,-22l803,56,814,37,828,20,844,6,862,-7r20,-9l903,-22r23,-4l934,-26r21,2l975,-20r18,7l1003,-9r16,-10l1036,-30r10,-5l1029,-46r-17,-9l993,-62r-20,-5l953,-70r-19,-1l911,-70r-22,4l868,-59r-20,9l829,-39r-18,13l795,-11,781,5,769,23,759,43r-8,20l746,85r-3,23l742,121r2,23l748,166r6,22l763,208r11,19l787,244r15,16xe" fillcolor="#57585b" stroked="f">
              <v:path arrowok="t"/>
            </v:shape>
            <v:shape id="_x0000_s1113" style="position:absolute;left:934;top:-115;width:236;height:236" coordorigin="934,-115" coordsize="236,236" path="m961,64r,10l964,81r-30,39l936,121,974,91r9,3l993,94r12,-3l1017,84r13,-10l1044,60r13,-19l1071,19r14,-26l1096,-30r7,-8l1121,-35r21,-1l1160,-43r3,-2l1170,-58r-2,-13l1160,-81r-11,-4l1136,-81r-2,2l1140,-91r-2,-12l1129,-112r-13,-3l1103,-109r-3,2l1092,-90r-2,21l1093,-50r,2l1086,-40r-30,13l1031,-13,1010,1,992,15,979,28,969,41r-6,12l961,64xe" fillcolor="#57585b" stroked="f">
              <v:path arrowok="t"/>
            </v:shape>
            <w10:wrap anchorx="page"/>
          </v:group>
        </w:pict>
      </w:r>
      <w:r w:rsidR="000703C8">
        <w:rPr>
          <w:color w:val="57585B"/>
          <w:spacing w:val="-4"/>
          <w:sz w:val="30"/>
          <w:szCs w:val="30"/>
        </w:rPr>
        <w:t>K</w:t>
      </w:r>
      <w:r w:rsidR="000703C8">
        <w:rPr>
          <w:color w:val="57585B"/>
          <w:spacing w:val="-2"/>
          <w:sz w:val="30"/>
          <w:szCs w:val="30"/>
        </w:rPr>
        <w:t>e</w:t>
      </w:r>
      <w:r w:rsidR="000703C8">
        <w:rPr>
          <w:color w:val="57585B"/>
          <w:sz w:val="30"/>
          <w:szCs w:val="30"/>
        </w:rPr>
        <w:t>y</w:t>
      </w:r>
      <w:r w:rsidR="000703C8">
        <w:rPr>
          <w:color w:val="57585B"/>
          <w:spacing w:val="3"/>
          <w:sz w:val="30"/>
          <w:szCs w:val="30"/>
        </w:rPr>
        <w:t xml:space="preserve"> </w:t>
      </w:r>
      <w:r w:rsidR="000703C8">
        <w:rPr>
          <w:color w:val="57585B"/>
          <w:sz w:val="30"/>
          <w:szCs w:val="30"/>
        </w:rPr>
        <w:t>Skills:</w:t>
      </w:r>
      <w:r w:rsidR="000703C8">
        <w:rPr>
          <w:color w:val="57585B"/>
          <w:spacing w:val="46"/>
          <w:sz w:val="30"/>
          <w:szCs w:val="30"/>
        </w:rPr>
        <w:t xml:space="preserve"> </w:t>
      </w:r>
      <w:r w:rsidR="000703C8">
        <w:rPr>
          <w:color w:val="57585B"/>
          <w:sz w:val="30"/>
          <w:szCs w:val="30"/>
        </w:rPr>
        <w:t>IT</w:t>
      </w:r>
    </w:p>
    <w:p w:rsidR="006F57AA" w:rsidRDefault="006F57AA">
      <w:pPr>
        <w:spacing w:before="4" w:line="100" w:lineRule="exact"/>
        <w:rPr>
          <w:sz w:val="11"/>
          <w:szCs w:val="11"/>
        </w:rPr>
      </w:pPr>
    </w:p>
    <w:p w:rsidR="006F57AA" w:rsidRDefault="006F57AA">
      <w:pPr>
        <w:spacing w:line="335" w:lineRule="auto"/>
        <w:ind w:left="2032" w:right="802"/>
        <w:rPr>
          <w:sz w:val="24"/>
          <w:szCs w:val="24"/>
        </w:rPr>
      </w:pPr>
      <w:r w:rsidRPr="006F57AA">
        <w:pict>
          <v:group id="_x0000_s1110" style="position:absolute;left:0;text-align:left;margin-left:85.05pt;margin-top:2.55pt;width:8.65pt;height:8.65pt;z-index:-251664384;mso-position-horizontal-relative:page" coordorigin="1701,51" coordsize="173,173">
            <v:shape id="_x0000_s1111" style="position:absolute;left:1701;top:51;width:173;height:173" coordorigin="1701,51" coordsize="173,173" path="m1875,224r,-173l1701,51r,173l1875,224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pacing w:val="-3"/>
          <w:sz w:val="24"/>
          <w:szCs w:val="24"/>
        </w:rPr>
        <w:t>K</w:t>
      </w:r>
      <w:r w:rsidR="000703C8">
        <w:rPr>
          <w:color w:val="221F1F"/>
          <w:sz w:val="24"/>
          <w:szCs w:val="24"/>
        </w:rPr>
        <w:t>nowledge</w:t>
      </w:r>
      <w:r w:rsidR="000703C8">
        <w:rPr>
          <w:color w:val="221F1F"/>
          <w:spacing w:val="4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of</w:t>
      </w:r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Windows</w:t>
      </w:r>
      <w:r w:rsidR="000703C8">
        <w:rPr>
          <w:color w:val="221F1F"/>
          <w:spacing w:val="3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7</w:t>
      </w:r>
      <w:proofErr w:type="gramStart"/>
      <w:r w:rsidR="000703C8">
        <w:rPr>
          <w:color w:val="221F1F"/>
          <w:sz w:val="24"/>
          <w:szCs w:val="24"/>
        </w:rPr>
        <w:t>,8</w:t>
      </w:r>
      <w:proofErr w:type="gramEnd"/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Desktop</w:t>
      </w:r>
      <w:r w:rsidR="000703C8">
        <w:rPr>
          <w:color w:val="221F1F"/>
          <w:spacing w:val="45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envi</w:t>
      </w:r>
      <w:r w:rsidR="000703C8">
        <w:rPr>
          <w:color w:val="221F1F"/>
          <w:spacing w:val="-1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 xml:space="preserve">onment, </w:t>
      </w:r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windows</w:t>
      </w:r>
      <w:r w:rsidR="000703C8">
        <w:rPr>
          <w:color w:val="221F1F"/>
          <w:spacing w:val="4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se</w:t>
      </w:r>
      <w:r w:rsidR="000703C8">
        <w:rPr>
          <w:color w:val="221F1F"/>
          <w:spacing w:val="2"/>
          <w:sz w:val="24"/>
          <w:szCs w:val="24"/>
        </w:rPr>
        <w:t>r</w:t>
      </w:r>
      <w:r w:rsidR="000703C8">
        <w:rPr>
          <w:color w:val="221F1F"/>
          <w:spacing w:val="-2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er</w:t>
      </w:r>
      <w:r w:rsidR="000703C8">
        <w:rPr>
          <w:color w:val="221F1F"/>
          <w:spacing w:val="4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2012</w:t>
      </w:r>
      <w:r w:rsidR="000703C8">
        <w:rPr>
          <w:color w:val="221F1F"/>
          <w:spacing w:val="45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acti</w:t>
      </w:r>
      <w:r w:rsidR="000703C8">
        <w:rPr>
          <w:color w:val="221F1F"/>
          <w:spacing w:val="-1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e</w:t>
      </w:r>
      <w:r w:rsidR="000703C8">
        <w:rPr>
          <w:color w:val="221F1F"/>
          <w:spacing w:val="29"/>
          <w:sz w:val="24"/>
          <w:szCs w:val="24"/>
        </w:rPr>
        <w:t xml:space="preserve"> </w:t>
      </w:r>
      <w:r w:rsidR="000703C8">
        <w:rPr>
          <w:color w:val="221F1F"/>
          <w:w w:val="97"/>
          <w:sz w:val="24"/>
          <w:szCs w:val="24"/>
        </w:rPr>
        <w:t>di</w:t>
      </w:r>
      <w:r w:rsidR="000703C8">
        <w:rPr>
          <w:color w:val="221F1F"/>
          <w:spacing w:val="-2"/>
          <w:w w:val="97"/>
          <w:sz w:val="24"/>
          <w:szCs w:val="24"/>
        </w:rPr>
        <w:t>r</w:t>
      </w:r>
      <w:r w:rsidR="000703C8">
        <w:rPr>
          <w:color w:val="221F1F"/>
          <w:w w:val="110"/>
          <w:sz w:val="24"/>
          <w:szCs w:val="24"/>
        </w:rPr>
        <w:t>ecto</w:t>
      </w:r>
      <w:r w:rsidR="000703C8">
        <w:rPr>
          <w:color w:val="221F1F"/>
          <w:spacing w:val="2"/>
          <w:w w:val="110"/>
          <w:sz w:val="24"/>
          <w:szCs w:val="24"/>
        </w:rPr>
        <w:t>r</w:t>
      </w:r>
      <w:r w:rsidR="000703C8">
        <w:rPr>
          <w:color w:val="221F1F"/>
          <w:spacing w:val="-13"/>
          <w:w w:val="95"/>
          <w:sz w:val="24"/>
          <w:szCs w:val="24"/>
        </w:rPr>
        <w:t>y</w:t>
      </w:r>
      <w:r w:rsidR="000703C8">
        <w:rPr>
          <w:color w:val="221F1F"/>
          <w:w w:val="85"/>
          <w:sz w:val="24"/>
          <w:szCs w:val="24"/>
        </w:rPr>
        <w:t xml:space="preserve">. </w:t>
      </w:r>
      <w:r w:rsidR="000703C8">
        <w:rPr>
          <w:color w:val="221F1F"/>
          <w:spacing w:val="-4"/>
          <w:sz w:val="24"/>
          <w:szCs w:val="24"/>
        </w:rPr>
        <w:t>W</w:t>
      </w:r>
      <w:r w:rsidR="000703C8">
        <w:rPr>
          <w:color w:val="221F1F"/>
          <w:sz w:val="24"/>
          <w:szCs w:val="24"/>
        </w:rPr>
        <w:t>ork</w:t>
      </w:r>
      <w:r w:rsidR="000703C8">
        <w:rPr>
          <w:color w:val="221F1F"/>
          <w:spacing w:val="-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g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oup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envi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w w:val="109"/>
          <w:sz w:val="24"/>
          <w:szCs w:val="24"/>
        </w:rPr>
        <w:t>onment.</w:t>
      </w:r>
    </w:p>
    <w:p w:rsidR="006F57AA" w:rsidRDefault="006F57AA">
      <w:pPr>
        <w:spacing w:before="4" w:line="335" w:lineRule="auto"/>
        <w:ind w:left="2032" w:right="3765"/>
        <w:rPr>
          <w:sz w:val="24"/>
          <w:szCs w:val="24"/>
        </w:rPr>
      </w:pPr>
      <w:r w:rsidRPr="006F57AA">
        <w:pict>
          <v:group id="_x0000_s1108" style="position:absolute;left:0;text-align:left;margin-left:85.05pt;margin-top:2.45pt;width:8.65pt;height:8.65pt;z-index:-251663360;mso-position-horizontal-relative:page" coordorigin="1701,49" coordsize="173,173">
            <v:shape id="_x0000_s1109" style="position:absolute;left:1701;top:49;width:173;height:173" coordorigin="1701,49" coordsize="173,173" path="m1875,222r,-173l1701,49r,173l1875,222xe" fillcolor="#57585b" stroked="f">
              <v:path arrowok="t"/>
            </v:shape>
            <w10:wrap anchorx="page"/>
          </v:group>
        </w:pict>
      </w:r>
      <w:r w:rsidRPr="006F57AA">
        <w:pict>
          <v:group id="_x0000_s1106" style="position:absolute;left:0;text-align:left;margin-left:85.05pt;margin-top:23.1pt;width:8.65pt;height:8.65pt;z-index:-251662336;mso-position-horizontal-relative:page" coordorigin="1701,462" coordsize="173,173">
            <v:shape id="_x0000_s1107" style="position:absolute;left:1701;top:462;width:173;height:173" coordorigin="1701,462" coordsize="173,173" path="m1875,636r,-174l1701,462r,174l1875,636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pacing w:val="-1"/>
          <w:w w:val="82"/>
          <w:sz w:val="24"/>
          <w:szCs w:val="24"/>
        </w:rPr>
        <w:t>A</w:t>
      </w:r>
      <w:r w:rsidR="000703C8">
        <w:rPr>
          <w:color w:val="221F1F"/>
          <w:w w:val="113"/>
          <w:sz w:val="24"/>
          <w:szCs w:val="24"/>
        </w:rPr>
        <w:t>utomate</w:t>
      </w:r>
      <w:r w:rsidR="000703C8">
        <w:rPr>
          <w:color w:val="221F1F"/>
          <w:spacing w:val="-3"/>
          <w:sz w:val="24"/>
          <w:szCs w:val="24"/>
        </w:rPr>
        <w:t xml:space="preserve"> </w:t>
      </w:r>
      <w:proofErr w:type="gramStart"/>
      <w:r w:rsidR="000703C8">
        <w:rPr>
          <w:color w:val="221F1F"/>
          <w:sz w:val="24"/>
          <w:szCs w:val="24"/>
        </w:rPr>
        <w:t xml:space="preserve">tasks </w:t>
      </w:r>
      <w:r w:rsidR="000703C8">
        <w:rPr>
          <w:color w:val="221F1F"/>
          <w:spacing w:val="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whe</w:t>
      </w:r>
      <w:r w:rsidR="000703C8">
        <w:rPr>
          <w:color w:val="221F1F"/>
          <w:spacing w:val="-2"/>
          <w:sz w:val="24"/>
          <w:szCs w:val="24"/>
        </w:rPr>
        <w:t>rev</w:t>
      </w:r>
      <w:r w:rsidR="000703C8">
        <w:rPr>
          <w:color w:val="221F1F"/>
          <w:sz w:val="24"/>
          <w:szCs w:val="24"/>
        </w:rPr>
        <w:t>er</w:t>
      </w:r>
      <w:proofErr w:type="gramEnd"/>
      <w:r w:rsidR="000703C8">
        <w:rPr>
          <w:color w:val="221F1F"/>
          <w:spacing w:val="51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possible</w:t>
      </w:r>
      <w:r w:rsidR="000703C8">
        <w:rPr>
          <w:color w:val="221F1F"/>
          <w:spacing w:val="6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 xml:space="preserve">(backups, </w:t>
      </w:r>
      <w:r w:rsidR="000703C8">
        <w:rPr>
          <w:color w:val="221F1F"/>
          <w:spacing w:val="2"/>
          <w:sz w:val="24"/>
          <w:szCs w:val="24"/>
        </w:rPr>
        <w:t xml:space="preserve"> </w:t>
      </w:r>
      <w:r w:rsidR="000703C8">
        <w:rPr>
          <w:color w:val="221F1F"/>
          <w:spacing w:val="1"/>
          <w:w w:val="115"/>
          <w:sz w:val="24"/>
          <w:szCs w:val="24"/>
        </w:rPr>
        <w:t>m</w:t>
      </w:r>
      <w:r w:rsidR="000703C8">
        <w:rPr>
          <w:color w:val="221F1F"/>
          <w:w w:val="109"/>
          <w:sz w:val="24"/>
          <w:szCs w:val="24"/>
        </w:rPr>
        <w:t xml:space="preserve">aintenance) </w:t>
      </w:r>
      <w:r w:rsidR="000703C8">
        <w:rPr>
          <w:color w:val="221F1F"/>
          <w:sz w:val="24"/>
          <w:szCs w:val="24"/>
        </w:rPr>
        <w:t>Cabling</w:t>
      </w:r>
      <w:r w:rsidR="000703C8">
        <w:rPr>
          <w:color w:val="221F1F"/>
          <w:spacing w:val="12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Networking,</w:t>
      </w:r>
      <w:r w:rsidR="000703C8">
        <w:rPr>
          <w:color w:val="221F1F"/>
          <w:spacing w:val="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L</w:t>
      </w:r>
      <w:r w:rsidR="000703C8">
        <w:rPr>
          <w:color w:val="221F1F"/>
          <w:spacing w:val="-1"/>
          <w:sz w:val="24"/>
          <w:szCs w:val="24"/>
        </w:rPr>
        <w:t>e</w:t>
      </w:r>
      <w:r w:rsidR="000703C8">
        <w:rPr>
          <w:color w:val="221F1F"/>
          <w:spacing w:val="-2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el</w:t>
      </w:r>
      <w:r w:rsidR="000703C8">
        <w:rPr>
          <w:color w:val="221F1F"/>
          <w:spacing w:val="-2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1</w:t>
      </w:r>
      <w:r w:rsidR="000703C8">
        <w:rPr>
          <w:color w:val="221F1F"/>
          <w:spacing w:val="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2</w:t>
      </w:r>
      <w:r w:rsidR="000703C8">
        <w:rPr>
          <w:color w:val="221F1F"/>
          <w:spacing w:val="8"/>
          <w:sz w:val="24"/>
          <w:szCs w:val="24"/>
        </w:rPr>
        <w:t xml:space="preserve"> </w:t>
      </w:r>
      <w:r w:rsidR="000703C8">
        <w:rPr>
          <w:color w:val="221F1F"/>
          <w:w w:val="107"/>
          <w:sz w:val="24"/>
          <w:szCs w:val="24"/>
        </w:rPr>
        <w:t>Suppo</w:t>
      </w:r>
      <w:r w:rsidR="000703C8">
        <w:rPr>
          <w:color w:val="221F1F"/>
          <w:spacing w:val="3"/>
          <w:w w:val="107"/>
          <w:sz w:val="24"/>
          <w:szCs w:val="24"/>
        </w:rPr>
        <w:t>r</w:t>
      </w:r>
      <w:r w:rsidR="000703C8">
        <w:rPr>
          <w:color w:val="221F1F"/>
          <w:w w:val="111"/>
          <w:sz w:val="24"/>
          <w:szCs w:val="24"/>
        </w:rPr>
        <w:t>ts.</w:t>
      </w:r>
    </w:p>
    <w:p w:rsidR="006F57AA" w:rsidRDefault="006F57AA">
      <w:pPr>
        <w:spacing w:before="4"/>
        <w:ind w:left="2032"/>
        <w:rPr>
          <w:sz w:val="24"/>
          <w:szCs w:val="24"/>
        </w:rPr>
      </w:pPr>
      <w:r w:rsidRPr="006F57AA">
        <w:pict>
          <v:group id="_x0000_s1104" style="position:absolute;left:0;text-align:left;margin-left:85.05pt;margin-top:2.8pt;width:8.65pt;height:8.65pt;z-index:-251661312;mso-position-horizontal-relative:page" coordorigin="1701,56" coordsize="173,173">
            <v:shape id="_x0000_s1105" style="position:absolute;left:1701;top:56;width:173;height:173" coordorigin="1701,56" coordsize="173,173" path="m1875,230r,-174l1701,56r,174l1875,230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pacing w:val="-3"/>
          <w:sz w:val="24"/>
          <w:szCs w:val="24"/>
        </w:rPr>
        <w:t>K</w:t>
      </w:r>
      <w:r w:rsidR="000703C8">
        <w:rPr>
          <w:color w:val="221F1F"/>
          <w:sz w:val="24"/>
          <w:szCs w:val="24"/>
        </w:rPr>
        <w:t>nowledge</w:t>
      </w:r>
      <w:r w:rsidR="000703C8">
        <w:rPr>
          <w:color w:val="221F1F"/>
          <w:spacing w:val="4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in</w:t>
      </w:r>
      <w:r w:rsidR="000703C8">
        <w:rPr>
          <w:color w:val="221F1F"/>
          <w:spacing w:val="-10"/>
          <w:sz w:val="24"/>
          <w:szCs w:val="24"/>
        </w:rPr>
        <w:t xml:space="preserve"> </w:t>
      </w:r>
      <w:r w:rsidR="000703C8">
        <w:rPr>
          <w:color w:val="221F1F"/>
          <w:spacing w:val="3"/>
          <w:w w:val="88"/>
          <w:sz w:val="24"/>
          <w:szCs w:val="24"/>
        </w:rPr>
        <w:t>L</w:t>
      </w:r>
      <w:r w:rsidR="000703C8">
        <w:rPr>
          <w:color w:val="221F1F"/>
          <w:w w:val="88"/>
          <w:sz w:val="24"/>
          <w:szCs w:val="24"/>
        </w:rPr>
        <w:t>AN</w:t>
      </w:r>
      <w:r w:rsidR="000703C8">
        <w:rPr>
          <w:color w:val="221F1F"/>
          <w:spacing w:val="6"/>
          <w:w w:val="88"/>
          <w:sz w:val="24"/>
          <w:szCs w:val="24"/>
        </w:rPr>
        <w:t xml:space="preserve"> </w:t>
      </w:r>
      <w:r w:rsidR="000703C8">
        <w:rPr>
          <w:color w:val="221F1F"/>
          <w:w w:val="106"/>
          <w:sz w:val="24"/>
          <w:szCs w:val="24"/>
        </w:rPr>
        <w:t>technolog</w:t>
      </w:r>
      <w:r w:rsidR="000703C8">
        <w:rPr>
          <w:color w:val="221F1F"/>
          <w:spacing w:val="-12"/>
          <w:w w:val="106"/>
          <w:sz w:val="24"/>
          <w:szCs w:val="24"/>
        </w:rPr>
        <w:t>y</w:t>
      </w:r>
      <w:r w:rsidR="000703C8">
        <w:rPr>
          <w:color w:val="221F1F"/>
          <w:w w:val="74"/>
          <w:sz w:val="24"/>
          <w:szCs w:val="24"/>
        </w:rPr>
        <w:t>,</w:t>
      </w:r>
      <w:r w:rsidR="000703C8">
        <w:rPr>
          <w:color w:val="221F1F"/>
          <w:spacing w:val="-3"/>
          <w:sz w:val="24"/>
          <w:szCs w:val="24"/>
        </w:rPr>
        <w:t xml:space="preserve"> </w:t>
      </w:r>
      <w:r w:rsidR="000703C8">
        <w:rPr>
          <w:color w:val="221F1F"/>
          <w:w w:val="110"/>
          <w:sz w:val="24"/>
          <w:szCs w:val="24"/>
        </w:rPr>
        <w:t>structu</w:t>
      </w:r>
      <w:r w:rsidR="000703C8">
        <w:rPr>
          <w:color w:val="221F1F"/>
          <w:spacing w:val="-2"/>
          <w:w w:val="110"/>
          <w:sz w:val="24"/>
          <w:szCs w:val="24"/>
        </w:rPr>
        <w:t>r</w:t>
      </w:r>
      <w:r w:rsidR="000703C8">
        <w:rPr>
          <w:color w:val="221F1F"/>
          <w:w w:val="110"/>
          <w:sz w:val="24"/>
          <w:szCs w:val="24"/>
        </w:rPr>
        <w:t>ed</w:t>
      </w:r>
      <w:r w:rsidR="000703C8">
        <w:rPr>
          <w:color w:val="221F1F"/>
          <w:spacing w:val="-7"/>
          <w:w w:val="11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cabling,</w:t>
      </w:r>
      <w:r w:rsidR="000703C8">
        <w:rPr>
          <w:color w:val="221F1F"/>
          <w:spacing w:val="15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antivirus</w:t>
      </w:r>
      <w:r w:rsidR="000703C8">
        <w:rPr>
          <w:color w:val="221F1F"/>
          <w:spacing w:val="31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gua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d,</w:t>
      </w:r>
      <w:r w:rsidR="000703C8">
        <w:rPr>
          <w:color w:val="221F1F"/>
          <w:spacing w:val="35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installing</w:t>
      </w:r>
      <w:r w:rsidR="000703C8">
        <w:rPr>
          <w:color w:val="221F1F"/>
          <w:spacing w:val="15"/>
          <w:sz w:val="24"/>
          <w:szCs w:val="24"/>
        </w:rPr>
        <w:t xml:space="preserve"> </w:t>
      </w:r>
      <w:r w:rsidR="000703C8">
        <w:rPr>
          <w:color w:val="221F1F"/>
          <w:w w:val="111"/>
          <w:sz w:val="24"/>
          <w:szCs w:val="24"/>
        </w:rPr>
        <w:t>computer</w:t>
      </w:r>
    </w:p>
    <w:p w:rsidR="006F57AA" w:rsidRDefault="000703C8">
      <w:pPr>
        <w:spacing w:before="30" w:line="260" w:lineRule="exact"/>
        <w:ind w:left="2032"/>
        <w:rPr>
          <w:sz w:val="24"/>
          <w:szCs w:val="24"/>
        </w:rPr>
      </w:pPr>
      <w:proofErr w:type="gramStart"/>
      <w:r>
        <w:rPr>
          <w:color w:val="221F1F"/>
          <w:w w:val="109"/>
          <w:position w:val="-1"/>
          <w:sz w:val="24"/>
          <w:szCs w:val="24"/>
        </w:rPr>
        <w:t>ha</w:t>
      </w:r>
      <w:r>
        <w:rPr>
          <w:color w:val="221F1F"/>
          <w:spacing w:val="-2"/>
          <w:w w:val="109"/>
          <w:position w:val="-1"/>
          <w:sz w:val="24"/>
          <w:szCs w:val="24"/>
        </w:rPr>
        <w:t>r</w:t>
      </w:r>
      <w:r>
        <w:rPr>
          <w:color w:val="221F1F"/>
          <w:w w:val="109"/>
          <w:position w:val="-1"/>
          <w:sz w:val="24"/>
          <w:szCs w:val="24"/>
        </w:rPr>
        <w:t>dwa</w:t>
      </w:r>
      <w:r>
        <w:rPr>
          <w:color w:val="221F1F"/>
          <w:spacing w:val="-2"/>
          <w:w w:val="109"/>
          <w:position w:val="-1"/>
          <w:sz w:val="24"/>
          <w:szCs w:val="24"/>
        </w:rPr>
        <w:t>r</w:t>
      </w:r>
      <w:r>
        <w:rPr>
          <w:color w:val="221F1F"/>
          <w:w w:val="109"/>
          <w:position w:val="-1"/>
          <w:sz w:val="24"/>
          <w:szCs w:val="24"/>
        </w:rPr>
        <w:t>e</w:t>
      </w:r>
      <w:proofErr w:type="gramEnd"/>
      <w:r>
        <w:rPr>
          <w:color w:val="221F1F"/>
          <w:spacing w:val="-6"/>
          <w:w w:val="109"/>
          <w:position w:val="-1"/>
          <w:sz w:val="24"/>
          <w:szCs w:val="24"/>
        </w:rPr>
        <w:t xml:space="preserve"> </w:t>
      </w:r>
      <w:r>
        <w:rPr>
          <w:color w:val="221F1F"/>
          <w:w w:val="109"/>
          <w:position w:val="-1"/>
          <w:sz w:val="24"/>
          <w:szCs w:val="24"/>
        </w:rPr>
        <w:t>softwa</w:t>
      </w:r>
      <w:r>
        <w:rPr>
          <w:color w:val="221F1F"/>
          <w:spacing w:val="-2"/>
          <w:w w:val="109"/>
          <w:position w:val="-1"/>
          <w:sz w:val="24"/>
          <w:szCs w:val="24"/>
        </w:rPr>
        <w:t>r</w:t>
      </w:r>
      <w:r>
        <w:rPr>
          <w:color w:val="221F1F"/>
          <w:w w:val="109"/>
          <w:position w:val="-1"/>
          <w:sz w:val="24"/>
          <w:szCs w:val="24"/>
        </w:rPr>
        <w:t>e</w:t>
      </w:r>
      <w:r>
        <w:rPr>
          <w:color w:val="221F1F"/>
          <w:spacing w:val="-4"/>
          <w:w w:val="109"/>
          <w:position w:val="-1"/>
          <w:sz w:val="24"/>
          <w:szCs w:val="24"/>
        </w:rPr>
        <w:t xml:space="preserve"> </w:t>
      </w:r>
      <w:r>
        <w:rPr>
          <w:color w:val="221F1F"/>
          <w:position w:val="-1"/>
          <w:sz w:val="24"/>
          <w:szCs w:val="24"/>
        </w:rPr>
        <w:t>and</w:t>
      </w:r>
      <w:r>
        <w:rPr>
          <w:color w:val="221F1F"/>
          <w:spacing w:val="39"/>
          <w:position w:val="-1"/>
          <w:sz w:val="24"/>
          <w:szCs w:val="24"/>
        </w:rPr>
        <w:t xml:space="preserve"> </w:t>
      </w:r>
      <w:r>
        <w:rPr>
          <w:color w:val="221F1F"/>
          <w:w w:val="106"/>
          <w:position w:val="-1"/>
          <w:sz w:val="24"/>
          <w:szCs w:val="24"/>
        </w:rPr>
        <w:t>t</w:t>
      </w:r>
      <w:r>
        <w:rPr>
          <w:color w:val="221F1F"/>
          <w:spacing w:val="-2"/>
          <w:w w:val="106"/>
          <w:position w:val="-1"/>
          <w:sz w:val="24"/>
          <w:szCs w:val="24"/>
        </w:rPr>
        <w:t>r</w:t>
      </w:r>
      <w:r>
        <w:rPr>
          <w:color w:val="221F1F"/>
          <w:w w:val="106"/>
          <w:position w:val="-1"/>
          <w:sz w:val="24"/>
          <w:szCs w:val="24"/>
        </w:rPr>
        <w:t>oubleshooting</w:t>
      </w:r>
      <w:r>
        <w:rPr>
          <w:color w:val="221F1F"/>
          <w:spacing w:val="6"/>
          <w:w w:val="106"/>
          <w:position w:val="-1"/>
          <w:sz w:val="24"/>
          <w:szCs w:val="24"/>
        </w:rPr>
        <w:t xml:space="preserve"> </w:t>
      </w:r>
      <w:r>
        <w:rPr>
          <w:color w:val="221F1F"/>
          <w:position w:val="-1"/>
          <w:sz w:val="24"/>
          <w:szCs w:val="24"/>
        </w:rPr>
        <w:t>and</w:t>
      </w:r>
      <w:r>
        <w:rPr>
          <w:color w:val="221F1F"/>
          <w:spacing w:val="39"/>
          <w:position w:val="-1"/>
          <w:sz w:val="24"/>
          <w:szCs w:val="24"/>
        </w:rPr>
        <w:t xml:space="preserve"> </w:t>
      </w:r>
      <w:r>
        <w:rPr>
          <w:color w:val="221F1F"/>
          <w:w w:val="108"/>
          <w:position w:val="-1"/>
          <w:sz w:val="24"/>
          <w:szCs w:val="24"/>
        </w:rPr>
        <w:t>t</w:t>
      </w:r>
      <w:r>
        <w:rPr>
          <w:color w:val="221F1F"/>
          <w:spacing w:val="-1"/>
          <w:w w:val="108"/>
          <w:position w:val="-1"/>
          <w:sz w:val="24"/>
          <w:szCs w:val="24"/>
        </w:rPr>
        <w:t>r</w:t>
      </w:r>
      <w:r>
        <w:rPr>
          <w:color w:val="221F1F"/>
          <w:w w:val="108"/>
          <w:position w:val="-1"/>
          <w:sz w:val="24"/>
          <w:szCs w:val="24"/>
        </w:rPr>
        <w:t>oubleshoot</w:t>
      </w:r>
      <w:r>
        <w:rPr>
          <w:color w:val="221F1F"/>
          <w:spacing w:val="-2"/>
          <w:w w:val="108"/>
          <w:position w:val="-1"/>
          <w:sz w:val="24"/>
          <w:szCs w:val="24"/>
        </w:rPr>
        <w:t xml:space="preserve"> </w:t>
      </w:r>
      <w:r>
        <w:rPr>
          <w:color w:val="221F1F"/>
          <w:position w:val="-1"/>
          <w:sz w:val="24"/>
          <w:szCs w:val="24"/>
        </w:rPr>
        <w:t>other</w:t>
      </w:r>
      <w:r>
        <w:rPr>
          <w:color w:val="221F1F"/>
          <w:spacing w:val="41"/>
          <w:position w:val="-1"/>
          <w:sz w:val="24"/>
          <w:szCs w:val="24"/>
        </w:rPr>
        <w:t xml:space="preserve"> </w:t>
      </w:r>
      <w:r>
        <w:rPr>
          <w:color w:val="221F1F"/>
          <w:spacing w:val="-3"/>
          <w:w w:val="90"/>
          <w:position w:val="-1"/>
          <w:sz w:val="24"/>
          <w:szCs w:val="24"/>
        </w:rPr>
        <w:t>I</w:t>
      </w:r>
      <w:r>
        <w:rPr>
          <w:color w:val="221F1F"/>
          <w:w w:val="90"/>
          <w:position w:val="-1"/>
          <w:sz w:val="24"/>
          <w:szCs w:val="24"/>
        </w:rPr>
        <w:t>T</w:t>
      </w:r>
      <w:r>
        <w:rPr>
          <w:color w:val="221F1F"/>
          <w:spacing w:val="5"/>
          <w:w w:val="90"/>
          <w:position w:val="-1"/>
          <w:sz w:val="24"/>
          <w:szCs w:val="24"/>
        </w:rPr>
        <w:t xml:space="preserve"> </w:t>
      </w:r>
      <w:r>
        <w:rPr>
          <w:color w:val="221F1F"/>
          <w:position w:val="-1"/>
          <w:sz w:val="24"/>
          <w:szCs w:val="24"/>
        </w:rPr>
        <w:t>Related</w:t>
      </w:r>
      <w:r>
        <w:rPr>
          <w:color w:val="221F1F"/>
          <w:spacing w:val="41"/>
          <w:position w:val="-1"/>
          <w:sz w:val="24"/>
          <w:szCs w:val="24"/>
        </w:rPr>
        <w:t xml:space="preserve"> </w:t>
      </w:r>
      <w:r>
        <w:rPr>
          <w:color w:val="221F1F"/>
          <w:w w:val="112"/>
          <w:position w:val="-1"/>
          <w:sz w:val="24"/>
          <w:szCs w:val="24"/>
        </w:rPr>
        <w:t>issues.</w:t>
      </w:r>
    </w:p>
    <w:p w:rsidR="006F57AA" w:rsidRDefault="006F57AA">
      <w:pPr>
        <w:spacing w:line="200" w:lineRule="exact"/>
      </w:pPr>
    </w:p>
    <w:p w:rsidR="006F57AA" w:rsidRDefault="006F57AA">
      <w:pPr>
        <w:spacing w:before="15" w:line="240" w:lineRule="exact"/>
        <w:rPr>
          <w:sz w:val="24"/>
          <w:szCs w:val="24"/>
        </w:rPr>
      </w:pPr>
    </w:p>
    <w:p w:rsidR="006F57AA" w:rsidRDefault="006F57AA">
      <w:pPr>
        <w:spacing w:before="18"/>
        <w:ind w:left="1659" w:right="7334"/>
        <w:jc w:val="center"/>
        <w:rPr>
          <w:sz w:val="30"/>
          <w:szCs w:val="30"/>
        </w:rPr>
      </w:pPr>
      <w:r w:rsidRPr="006F57AA">
        <w:pict>
          <v:group id="_x0000_s1099" style="position:absolute;left:0;text-align:left;margin-left:34.6pt;margin-top:-8.2pt;width:26.35pt;height:26.35pt;z-index:-251660288;mso-position-horizontal-relative:page" coordorigin="692,-164" coordsize="527,527">
            <v:shape id="_x0000_s1103" style="position:absolute;left:702;top:-103;width:456;height:456" coordorigin="702,-103" coordsize="456,456" path="m928,353r25,-1l976,348r21,-5l1018,335r20,-9l1057,314r17,-13l1090,287r15,-16l1118,254r12,-19l1139,215r8,-20l1153,173r4,-22l1158,128r,-3l1157,104r-3,-20l1150,64r-7,-20l1135,26,1126,9,1115,-8r-10,19l1095,28r-11,16l1092,62r7,19l1103,101r1,20l1104,125r-1,23l1098,170r-7,21l1082,211r-12,18l1056,246r-16,14l1022,273r-19,10l982,291r-22,6l938,299r-8,l907,298r-22,-5l864,286r-20,-9l826,265,810,251,795,235,782,217,772,198r-8,-21l759,155r-3,-23l756,125r2,-23l762,80r7,-21l779,39,791,21,805,4r16,-14l838,-23r20,-10l878,-41r22,-5l923,-49r7,l951,-48r20,4l990,-39r18,8l1012,-29r15,-11l1044,-50r19,-10l1046,-71r-17,-9l1010,-88r-19,-6l971,-99r-20,-3l930,-103r-23,1l885,-98r-22,5l842,-85r-20,9l804,-64r-18,13l770,-37r-15,16l742,-3,731,15,721,35r-8,21l707,77r-3,23l702,123r,2l704,148r3,23l713,192r7,21l730,233r11,19l754,269r14,16l784,300r18,13l820,325r20,9l861,342r21,6l905,351r23,2xe" fillcolor="#57585b" stroked="f">
              <v:path arrowok="t"/>
            </v:shape>
            <v:shape id="_x0000_s1102" style="position:absolute;left:803;top:-2;width:255;height:255" coordorigin="803,-2" coordsize="255,255" path="m856,125r1,-5l862,98,872,79,888,65,908,55r22,-4l936,51r6,1l948,54r1,-8l951,39r9,-17l973,5,970,4,951,-1,930,-2,907,,886,6r-20,9l848,28,833,43,820,61r-9,20l805,102r-2,23l805,148r6,21l820,189r13,18l848,222r18,13l886,244r21,6l930,252r23,-2l975,244r19,-9l1012,222r16,-15l1040,189r10,-20l1055,148r3,-23l1057,122r-2,-21l1050,82r-13,11l1019,103r-17,5l1003,113r1,6l1004,130r-5,22l988,171r-16,15l953,195r-23,4l925,199r-22,-5l885,183,870,167,860,147r-4,-22xe" fillcolor="#57585b" stroked="f">
              <v:path arrowok="t"/>
            </v:shape>
            <v:shape id="_x0000_s1101" style="position:absolute;left:897;top:92;width:67;height:67" coordorigin="897,92" coordsize="67,67" path="m915,130r-1,-9l919,115,937,92r-5,l930,92r-20,7l898,117r-1,8l904,146r18,12l930,159r21,-8l963,133r1,-8l963,121r,-2l940,136r-6,4l927,140r-7,-5l915,130xe" fillcolor="#57585b" stroked="f">
              <v:path arrowok="t"/>
            </v:shape>
            <v:shape id="_x0000_s1100" style="position:absolute;left:930;top:-154;width:279;height:279" coordorigin="930,-154" coordsize="279,279" path="m932,125l977,90r9,3l996,94r11,-2l1019,87r13,-8l1045,68r13,-14l1072,37r14,-21l1100,-8r13,-28l1122,-55r8,-8l1148,-61r20,1l1189,-64r12,-8l1209,-85r,-14l1203,-110r-9,-8l1181,-119r-12,6l1167,-112r7,-12l1174,-137r-7,-10l1156,-154r-14,l1129,-147r-2,1l1118,-129r-3,21l1117,-88r2,13l1110,-66r-30,13l1054,-39r-23,14l1011,-11,995,2,982,16r-9,13l966,41r-4,11l961,63r2,10l966,78r-36,46l932,125xe" fillcolor="#57585b" stroked="f">
              <v:path arrowok="t"/>
            </v:shape>
            <w10:wrap anchorx="page"/>
          </v:group>
        </w:pict>
      </w:r>
      <w:r w:rsidR="000703C8">
        <w:rPr>
          <w:color w:val="57585B"/>
          <w:spacing w:val="-4"/>
          <w:sz w:val="30"/>
          <w:szCs w:val="30"/>
        </w:rPr>
        <w:t>K</w:t>
      </w:r>
      <w:r w:rsidR="000703C8">
        <w:rPr>
          <w:color w:val="57585B"/>
          <w:spacing w:val="-2"/>
          <w:sz w:val="30"/>
          <w:szCs w:val="30"/>
        </w:rPr>
        <w:t>e</w:t>
      </w:r>
      <w:r w:rsidR="000703C8">
        <w:rPr>
          <w:color w:val="57585B"/>
          <w:sz w:val="30"/>
          <w:szCs w:val="30"/>
        </w:rPr>
        <w:t>y</w:t>
      </w:r>
      <w:r w:rsidR="000703C8">
        <w:rPr>
          <w:color w:val="57585B"/>
          <w:spacing w:val="3"/>
          <w:sz w:val="30"/>
          <w:szCs w:val="30"/>
        </w:rPr>
        <w:t xml:space="preserve"> </w:t>
      </w:r>
      <w:proofErr w:type="gramStart"/>
      <w:r w:rsidR="000703C8">
        <w:rPr>
          <w:color w:val="57585B"/>
          <w:sz w:val="30"/>
          <w:szCs w:val="30"/>
        </w:rPr>
        <w:t>Skills</w:t>
      </w:r>
      <w:r w:rsidR="000703C8">
        <w:rPr>
          <w:color w:val="57585B"/>
          <w:spacing w:val="48"/>
          <w:sz w:val="30"/>
          <w:szCs w:val="30"/>
        </w:rPr>
        <w:t xml:space="preserve"> </w:t>
      </w:r>
      <w:r w:rsidR="000703C8">
        <w:rPr>
          <w:color w:val="57585B"/>
          <w:w w:val="104"/>
          <w:sz w:val="30"/>
          <w:szCs w:val="30"/>
        </w:rPr>
        <w:t>:Mar</w:t>
      </w:r>
      <w:r w:rsidR="000703C8">
        <w:rPr>
          <w:color w:val="57585B"/>
          <w:spacing w:val="-3"/>
          <w:w w:val="104"/>
          <w:sz w:val="30"/>
          <w:szCs w:val="30"/>
        </w:rPr>
        <w:t>k</w:t>
      </w:r>
      <w:r w:rsidR="000703C8">
        <w:rPr>
          <w:color w:val="57585B"/>
          <w:w w:val="113"/>
          <w:sz w:val="30"/>
          <w:szCs w:val="30"/>
        </w:rPr>
        <w:t>eting</w:t>
      </w:r>
      <w:proofErr w:type="gramEnd"/>
    </w:p>
    <w:p w:rsidR="006F57AA" w:rsidRDefault="006F57AA">
      <w:pPr>
        <w:spacing w:before="4" w:line="100" w:lineRule="exact"/>
        <w:rPr>
          <w:sz w:val="11"/>
          <w:szCs w:val="11"/>
        </w:rPr>
      </w:pPr>
    </w:p>
    <w:p w:rsidR="006F57AA" w:rsidRDefault="006F57AA">
      <w:pPr>
        <w:spacing w:line="335" w:lineRule="auto"/>
        <w:ind w:left="2032" w:right="3796"/>
        <w:rPr>
          <w:sz w:val="24"/>
          <w:szCs w:val="24"/>
        </w:rPr>
      </w:pPr>
      <w:r w:rsidRPr="006F57AA">
        <w:pict>
          <v:group id="_x0000_s1097" style="position:absolute;left:0;text-align:left;margin-left:85.05pt;margin-top:2.55pt;width:8.65pt;height:8.65pt;z-index:-251659264;mso-position-horizontal-relative:page" coordorigin="1701,51" coordsize="173,173">
            <v:shape id="_x0000_s1098" style="position:absolute;left:1701;top:51;width:173;height:173" coordorigin="1701,51" coordsize="173,173" path="m1875,224r,-173l1701,51r,173l1875,224xe" fillcolor="#57585b" stroked="f">
              <v:path arrowok="t"/>
            </v:shape>
            <w10:wrap anchorx="page"/>
          </v:group>
        </w:pict>
      </w:r>
      <w:r w:rsidRPr="006F57AA">
        <w:pict>
          <v:group id="_x0000_s1095" style="position:absolute;left:0;text-align:left;margin-left:85.05pt;margin-top:21.55pt;width:8.65pt;height:8.65pt;z-index:-251657216;mso-position-horizontal-relative:page" coordorigin="1701,431" coordsize="173,173">
            <v:shape id="_x0000_s1096" style="position:absolute;left:1701;top:431;width:173;height:173" coordorigin="1701,431" coordsize="173,173" path="m1875,604r,-173l1701,431r,173l1875,604xe" fillcolor="#57585b" stroked="f">
              <v:path arrowok="t"/>
            </v:shape>
            <w10:wrap anchorx="page"/>
          </v:group>
        </w:pict>
      </w:r>
      <w:proofErr w:type="gramStart"/>
      <w:r w:rsidR="000703C8">
        <w:rPr>
          <w:color w:val="221F1F"/>
          <w:sz w:val="24"/>
          <w:szCs w:val="24"/>
        </w:rPr>
        <w:t>analyzing</w:t>
      </w:r>
      <w:proofErr w:type="gramEnd"/>
      <w:r w:rsidR="000703C8">
        <w:rPr>
          <w:color w:val="221F1F"/>
          <w:spacing w:val="3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in</w:t>
      </w:r>
      <w:r w:rsidR="000703C8">
        <w:rPr>
          <w:color w:val="221F1F"/>
          <w:spacing w:val="-1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estigating</w:t>
      </w:r>
      <w:r w:rsidR="000703C8">
        <w:rPr>
          <w:color w:val="221F1F"/>
          <w:spacing w:val="5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price,</w:t>
      </w:r>
      <w:r w:rsidR="000703C8">
        <w:rPr>
          <w:color w:val="221F1F"/>
          <w:spacing w:val="2"/>
          <w:sz w:val="24"/>
          <w:szCs w:val="24"/>
        </w:rPr>
        <w:t xml:space="preserve"> </w:t>
      </w:r>
      <w:r w:rsidR="000703C8">
        <w:rPr>
          <w:color w:val="221F1F"/>
          <w:w w:val="112"/>
          <w:sz w:val="24"/>
          <w:szCs w:val="24"/>
        </w:rPr>
        <w:t>demand</w:t>
      </w:r>
      <w:r w:rsidR="000703C8">
        <w:rPr>
          <w:color w:val="221F1F"/>
          <w:spacing w:val="-10"/>
          <w:w w:val="112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pacing w:val="1"/>
          <w:w w:val="114"/>
          <w:sz w:val="24"/>
          <w:szCs w:val="24"/>
        </w:rPr>
        <w:t>c</w:t>
      </w:r>
      <w:r w:rsidR="000703C8">
        <w:rPr>
          <w:color w:val="221F1F"/>
          <w:w w:val="106"/>
          <w:sz w:val="24"/>
          <w:szCs w:val="24"/>
        </w:rPr>
        <w:t xml:space="preserve">ompetition </w:t>
      </w:r>
      <w:r w:rsidR="000703C8">
        <w:rPr>
          <w:color w:val="221F1F"/>
          <w:sz w:val="24"/>
          <w:szCs w:val="24"/>
        </w:rPr>
        <w:t>d</w:t>
      </w:r>
      <w:r w:rsidR="000703C8">
        <w:rPr>
          <w:color w:val="221F1F"/>
          <w:spacing w:val="-2"/>
          <w:sz w:val="24"/>
          <w:szCs w:val="24"/>
        </w:rPr>
        <w:t>e</w:t>
      </w:r>
      <w:r w:rsidR="000703C8">
        <w:rPr>
          <w:color w:val="221F1F"/>
          <w:sz w:val="24"/>
          <w:szCs w:val="24"/>
        </w:rPr>
        <w:t>vising</w:t>
      </w:r>
      <w:r w:rsidR="000703C8">
        <w:rPr>
          <w:color w:val="221F1F"/>
          <w:spacing w:val="2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w w:val="109"/>
          <w:sz w:val="24"/>
          <w:szCs w:val="24"/>
        </w:rPr>
        <w:t>p</w:t>
      </w:r>
      <w:r w:rsidR="000703C8">
        <w:rPr>
          <w:color w:val="221F1F"/>
          <w:spacing w:val="-2"/>
          <w:w w:val="109"/>
          <w:sz w:val="24"/>
          <w:szCs w:val="24"/>
        </w:rPr>
        <w:t>r</w:t>
      </w:r>
      <w:r w:rsidR="000703C8">
        <w:rPr>
          <w:color w:val="221F1F"/>
          <w:w w:val="109"/>
          <w:sz w:val="24"/>
          <w:szCs w:val="24"/>
        </w:rPr>
        <w:t>esenting</w:t>
      </w:r>
      <w:r w:rsidR="000703C8">
        <w:rPr>
          <w:color w:val="221F1F"/>
          <w:spacing w:val="-8"/>
          <w:w w:val="10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ideas</w:t>
      </w:r>
      <w:r w:rsidR="000703C8">
        <w:rPr>
          <w:color w:val="221F1F"/>
          <w:spacing w:val="51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w w:val="112"/>
          <w:sz w:val="24"/>
          <w:szCs w:val="24"/>
        </w:rPr>
        <w:t>strategies</w:t>
      </w:r>
    </w:p>
    <w:p w:rsidR="006F57AA" w:rsidRDefault="006F57AA">
      <w:pPr>
        <w:spacing w:before="4"/>
        <w:ind w:left="2032"/>
        <w:rPr>
          <w:sz w:val="24"/>
          <w:szCs w:val="24"/>
        </w:rPr>
      </w:pPr>
      <w:r w:rsidRPr="006F57AA">
        <w:pict>
          <v:group id="_x0000_s1093" style="position:absolute;left:0;text-align:left;margin-left:85.05pt;margin-top:2.45pt;width:8.65pt;height:8.65pt;z-index:-251658240;mso-position-horizontal-relative:page" coordorigin="1701,49" coordsize="173,173">
            <v:shape id="_x0000_s1094" style="position:absolute;left:1701;top:49;width:173;height:173" coordorigin="1701,49" coordsize="173,173" path="m1875,222r,-173l1701,49r,173l1875,222xe" fillcolor="#57585b" stroked="f">
              <v:path arrowok="t"/>
            </v:shape>
            <w10:wrap anchorx="page"/>
          </v:group>
        </w:pict>
      </w:r>
      <w:r w:rsidR="00497781">
        <w:rPr>
          <w:color w:val="221F1F"/>
          <w:w w:val="105"/>
          <w:sz w:val="24"/>
          <w:szCs w:val="24"/>
        </w:rPr>
        <w:t>Promotional</w:t>
      </w:r>
      <w:r w:rsidR="000703C8">
        <w:rPr>
          <w:color w:val="221F1F"/>
          <w:spacing w:val="14"/>
          <w:w w:val="105"/>
          <w:sz w:val="24"/>
          <w:szCs w:val="24"/>
        </w:rPr>
        <w:t xml:space="preserve"> </w:t>
      </w:r>
      <w:r w:rsidR="000703C8">
        <w:rPr>
          <w:color w:val="221F1F"/>
          <w:w w:val="105"/>
          <w:sz w:val="24"/>
          <w:szCs w:val="24"/>
        </w:rPr>
        <w:t>activities</w:t>
      </w:r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6F57AA">
      <w:pPr>
        <w:ind w:left="2032"/>
        <w:rPr>
          <w:sz w:val="24"/>
          <w:szCs w:val="24"/>
        </w:rPr>
      </w:pPr>
      <w:r w:rsidRPr="006F57AA">
        <w:pict>
          <v:group id="_x0000_s1091" style="position:absolute;left:0;text-align:left;margin-left:85.05pt;margin-top:3.6pt;width:8.65pt;height:8.65pt;z-index:-251656192;mso-position-horizontal-relative:page" coordorigin="1701,72" coordsize="173,173">
            <v:shape id="_x0000_s1092" style="position:absolute;left:1701;top:72;width:173;height:173" coordorigin="1701,72" coordsize="173,173" path="m1875,246r,-174l1701,72r,174l1875,246xe" fillcolor="#57585b" stroked="f">
              <v:path arrowok="t"/>
            </v:shape>
            <w10:wrap anchorx="page"/>
          </v:group>
        </w:pict>
      </w:r>
      <w:r w:rsidR="00497781">
        <w:rPr>
          <w:color w:val="221F1F"/>
          <w:sz w:val="24"/>
          <w:szCs w:val="24"/>
        </w:rPr>
        <w:t>Compiling</w:t>
      </w:r>
      <w:r w:rsidR="000703C8">
        <w:rPr>
          <w:color w:val="221F1F"/>
          <w:spacing w:val="26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distributing</w:t>
      </w:r>
      <w:r w:rsidR="000703C8">
        <w:rPr>
          <w:color w:val="221F1F"/>
          <w:spacing w:val="41"/>
          <w:sz w:val="24"/>
          <w:szCs w:val="24"/>
        </w:rPr>
        <w:t xml:space="preserve"> </w:t>
      </w:r>
      <w:proofErr w:type="spellStart"/>
      <w:r w:rsidR="000703C8">
        <w:rPr>
          <w:color w:val="221F1F"/>
          <w:sz w:val="24"/>
          <w:szCs w:val="24"/>
        </w:rPr>
        <w:t>ﬁnancial</w:t>
      </w:r>
      <w:proofErr w:type="spellEnd"/>
      <w:r w:rsidR="000703C8">
        <w:rPr>
          <w:color w:val="221F1F"/>
          <w:spacing w:val="3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w w:val="106"/>
          <w:sz w:val="24"/>
          <w:szCs w:val="24"/>
        </w:rPr>
        <w:t>statisti</w:t>
      </w:r>
      <w:r w:rsidR="000703C8">
        <w:rPr>
          <w:color w:val="221F1F"/>
          <w:spacing w:val="2"/>
          <w:w w:val="106"/>
          <w:sz w:val="24"/>
          <w:szCs w:val="24"/>
        </w:rPr>
        <w:t>c</w:t>
      </w:r>
      <w:r w:rsidR="000703C8">
        <w:rPr>
          <w:color w:val="221F1F"/>
          <w:w w:val="106"/>
          <w:sz w:val="24"/>
          <w:szCs w:val="24"/>
        </w:rPr>
        <w:t>al</w:t>
      </w:r>
      <w:r w:rsidR="000703C8">
        <w:rPr>
          <w:color w:val="221F1F"/>
          <w:spacing w:val="14"/>
          <w:w w:val="106"/>
          <w:sz w:val="24"/>
          <w:szCs w:val="24"/>
        </w:rPr>
        <w:t xml:space="preserve"> </w:t>
      </w:r>
      <w:r w:rsidR="000703C8">
        <w:rPr>
          <w:color w:val="221F1F"/>
          <w:w w:val="106"/>
          <w:sz w:val="24"/>
          <w:szCs w:val="24"/>
        </w:rPr>
        <w:t>information</w:t>
      </w:r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6F57AA">
      <w:pPr>
        <w:spacing w:line="335" w:lineRule="auto"/>
        <w:ind w:left="2032" w:right="5559"/>
        <w:rPr>
          <w:sz w:val="24"/>
          <w:szCs w:val="24"/>
        </w:rPr>
      </w:pPr>
      <w:r w:rsidRPr="006F57AA">
        <w:pict>
          <v:group id="_x0000_s1089" style="position:absolute;left:0;text-align:left;margin-left:85.05pt;margin-top:2.25pt;width:8.65pt;height:8.65pt;z-index:-251655168;mso-position-horizontal-relative:page" coordorigin="1701,45" coordsize="173,173">
            <v:shape id="_x0000_s1090" style="position:absolute;left:1701;top:45;width:173;height:173" coordorigin="1701,45" coordsize="173,173" path="m1875,219r,-174l1701,45r,174l1875,219xe" fillcolor="#57585b" stroked="f">
              <v:path arrowok="t"/>
            </v:shape>
            <w10:wrap anchorx="page"/>
          </v:group>
        </w:pict>
      </w:r>
      <w:r w:rsidRPr="006F57AA">
        <w:pict>
          <v:group id="_x0000_s1087" style="position:absolute;left:0;text-align:left;margin-left:85.05pt;margin-top:21.55pt;width:8.65pt;height:8.65pt;z-index:-251654144;mso-position-horizontal-relative:page" coordorigin="1701,431" coordsize="173,173">
            <v:shape id="_x0000_s1088" style="position:absolute;left:1701;top:431;width:173;height:173" coordorigin="1701,431" coordsize="173,173" path="m1875,604r,-173l1701,431r,173l1875,604xe" fillcolor="#57585b" stroked="f">
              <v:path arrowok="t"/>
            </v:shape>
            <w10:wrap anchorx="page"/>
          </v:group>
        </w:pict>
      </w:r>
      <w:r w:rsidR="00497781">
        <w:rPr>
          <w:color w:val="221F1F"/>
          <w:sz w:val="24"/>
          <w:szCs w:val="24"/>
        </w:rPr>
        <w:t>Organizing</w:t>
      </w:r>
      <w:r w:rsidR="000703C8">
        <w:rPr>
          <w:color w:val="221F1F"/>
          <w:spacing w:val="40"/>
          <w:sz w:val="24"/>
          <w:szCs w:val="24"/>
        </w:rPr>
        <w:t xml:space="preserve"> </w:t>
      </w:r>
      <w:r w:rsidR="00497781">
        <w:rPr>
          <w:color w:val="221F1F"/>
          <w:spacing w:val="-1"/>
          <w:sz w:val="24"/>
          <w:szCs w:val="24"/>
        </w:rPr>
        <w:t>e</w:t>
      </w:r>
      <w:r w:rsidR="00497781">
        <w:rPr>
          <w:color w:val="221F1F"/>
          <w:spacing w:val="-2"/>
          <w:sz w:val="24"/>
          <w:szCs w:val="24"/>
        </w:rPr>
        <w:t>v</w:t>
      </w:r>
      <w:r w:rsidR="00497781">
        <w:rPr>
          <w:color w:val="221F1F"/>
          <w:sz w:val="24"/>
          <w:szCs w:val="24"/>
        </w:rPr>
        <w:t xml:space="preserve">ents </w:t>
      </w:r>
      <w:r w:rsidR="00497781">
        <w:rPr>
          <w:color w:val="221F1F"/>
          <w:spacing w:val="3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497781">
        <w:rPr>
          <w:color w:val="221F1F"/>
          <w:sz w:val="24"/>
          <w:szCs w:val="24"/>
        </w:rPr>
        <w:t>p</w:t>
      </w:r>
      <w:r w:rsidR="00497781">
        <w:rPr>
          <w:color w:val="221F1F"/>
          <w:spacing w:val="-2"/>
          <w:sz w:val="24"/>
          <w:szCs w:val="24"/>
        </w:rPr>
        <w:t>r</w:t>
      </w:r>
      <w:r w:rsidR="00497781">
        <w:rPr>
          <w:color w:val="221F1F"/>
          <w:sz w:val="24"/>
          <w:szCs w:val="24"/>
        </w:rPr>
        <w:t>oduct exhibitions</w:t>
      </w:r>
      <w:r w:rsidR="000703C8">
        <w:rPr>
          <w:color w:val="221F1F"/>
          <w:w w:val="10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monitoring</w:t>
      </w:r>
      <w:r w:rsidR="000703C8">
        <w:rPr>
          <w:color w:val="221F1F"/>
          <w:spacing w:val="50"/>
          <w:sz w:val="24"/>
          <w:szCs w:val="24"/>
        </w:rPr>
        <w:t xml:space="preserve"> </w:t>
      </w:r>
      <w:r w:rsidR="000703C8">
        <w:rPr>
          <w:color w:val="221F1F"/>
          <w:w w:val="108"/>
          <w:sz w:val="24"/>
          <w:szCs w:val="24"/>
        </w:rPr>
        <w:t>pe</w:t>
      </w:r>
      <w:r w:rsidR="000703C8">
        <w:rPr>
          <w:color w:val="221F1F"/>
          <w:spacing w:val="2"/>
          <w:w w:val="108"/>
          <w:sz w:val="24"/>
          <w:szCs w:val="24"/>
        </w:rPr>
        <w:t>r</w:t>
      </w:r>
      <w:r w:rsidR="000703C8">
        <w:rPr>
          <w:color w:val="221F1F"/>
          <w:w w:val="110"/>
          <w:sz w:val="24"/>
          <w:szCs w:val="24"/>
        </w:rPr>
        <w:t>formance</w:t>
      </w:r>
    </w:p>
    <w:p w:rsidR="006F57AA" w:rsidRDefault="006F57AA">
      <w:pPr>
        <w:spacing w:before="4"/>
        <w:ind w:left="2032"/>
        <w:rPr>
          <w:sz w:val="24"/>
          <w:szCs w:val="24"/>
        </w:rPr>
      </w:pPr>
      <w:r w:rsidRPr="006F57AA">
        <w:pict>
          <v:group id="_x0000_s1085" style="position:absolute;left:0;text-align:left;margin-left:85.05pt;margin-top:2.8pt;width:8.65pt;height:8.65pt;z-index:-251653120;mso-position-horizontal-relative:page" coordorigin="1701,56" coordsize="173,173">
            <v:shape id="_x0000_s1086" style="position:absolute;left:1701;top:56;width:173;height:173" coordorigin="1701,56" coordsize="173,173" path="m1875,230r,-174l1701,56r,174l1875,230xe" fillcolor="#57585b" stroked="f">
              <v:path arrowok="t"/>
            </v:shape>
            <w10:wrap anchorx="page"/>
          </v:group>
        </w:pict>
      </w:r>
      <w:r w:rsidR="00497781">
        <w:rPr>
          <w:color w:val="221F1F"/>
          <w:w w:val="111"/>
          <w:sz w:val="24"/>
          <w:szCs w:val="24"/>
        </w:rPr>
        <w:t>Managing</w:t>
      </w:r>
      <w:r w:rsidR="000703C8">
        <w:rPr>
          <w:color w:val="221F1F"/>
          <w:spacing w:val="-19"/>
          <w:w w:val="111"/>
          <w:sz w:val="24"/>
          <w:szCs w:val="24"/>
        </w:rPr>
        <w:t xml:space="preserve"> </w:t>
      </w:r>
      <w:r w:rsidR="000703C8">
        <w:rPr>
          <w:color w:val="221F1F"/>
          <w:w w:val="111"/>
          <w:sz w:val="24"/>
          <w:szCs w:val="24"/>
        </w:rPr>
        <w:t>campaigns</w:t>
      </w:r>
      <w:r w:rsidR="000703C8">
        <w:rPr>
          <w:color w:val="221F1F"/>
          <w:spacing w:val="1"/>
          <w:w w:val="111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on</w:t>
      </w:r>
      <w:r w:rsidR="000703C8">
        <w:rPr>
          <w:color w:val="221F1F"/>
          <w:spacing w:val="1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social</w:t>
      </w:r>
      <w:r w:rsidR="000703C8">
        <w:rPr>
          <w:color w:val="221F1F"/>
          <w:spacing w:val="36"/>
          <w:sz w:val="24"/>
          <w:szCs w:val="24"/>
        </w:rPr>
        <w:t xml:space="preserve"> </w:t>
      </w:r>
      <w:r w:rsidR="000703C8">
        <w:rPr>
          <w:color w:val="221F1F"/>
          <w:w w:val="109"/>
          <w:sz w:val="24"/>
          <w:szCs w:val="24"/>
        </w:rPr>
        <w:t>media</w:t>
      </w:r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6F57AA">
      <w:pPr>
        <w:ind w:left="2032"/>
        <w:rPr>
          <w:sz w:val="24"/>
          <w:szCs w:val="24"/>
        </w:rPr>
      </w:pPr>
      <w:r w:rsidRPr="006F57AA">
        <w:pict>
          <v:group id="_x0000_s1083" style="position:absolute;left:0;text-align:left;margin-left:85.05pt;margin-top:2.95pt;width:8.65pt;height:8.65pt;z-index:-251652096;mso-position-horizontal-relative:page" coordorigin="1701,59" coordsize="173,173">
            <v:shape id="_x0000_s1084" style="position:absolute;left:1701;top:59;width:173;height:173" coordorigin="1701,59" coordsize="173,173" path="m1875,233r,-174l1701,59r,174l1875,233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z w:val="24"/>
          <w:szCs w:val="24"/>
        </w:rPr>
        <w:t>Adaptability</w:t>
      </w:r>
      <w:r w:rsidR="000703C8">
        <w:rPr>
          <w:color w:val="221F1F"/>
          <w:spacing w:val="-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C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eativity</w:t>
      </w:r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6F57AA">
      <w:pPr>
        <w:spacing w:line="260" w:lineRule="exact"/>
        <w:ind w:left="2032"/>
        <w:rPr>
          <w:sz w:val="24"/>
          <w:szCs w:val="24"/>
        </w:rPr>
      </w:pPr>
      <w:r w:rsidRPr="006F57AA">
        <w:pict>
          <v:group id="_x0000_s1081" style="position:absolute;left:0;text-align:left;margin-left:85.05pt;margin-top:3.05pt;width:8.65pt;height:8.65pt;z-index:-251651072;mso-position-horizontal-relative:page" coordorigin="1701,61" coordsize="173,173">
            <v:shape id="_x0000_s1082" style="position:absolute;left:1701;top:61;width:173;height:173" coordorigin="1701,61" coordsize="173,173" path="m1875,234r,-173l1701,61r,173l1875,234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position w:val="-1"/>
          <w:sz w:val="24"/>
          <w:szCs w:val="24"/>
        </w:rPr>
        <w:t>Good</w:t>
      </w:r>
      <w:r w:rsidR="000703C8">
        <w:rPr>
          <w:color w:val="221F1F"/>
          <w:spacing w:val="18"/>
          <w:position w:val="-1"/>
          <w:sz w:val="24"/>
          <w:szCs w:val="24"/>
        </w:rPr>
        <w:t xml:space="preserve"> </w:t>
      </w:r>
      <w:r w:rsidR="00497781">
        <w:rPr>
          <w:color w:val="221F1F"/>
          <w:position w:val="-1"/>
          <w:sz w:val="24"/>
          <w:szCs w:val="24"/>
        </w:rPr>
        <w:t>o</w:t>
      </w:r>
      <w:r w:rsidR="00497781">
        <w:rPr>
          <w:color w:val="221F1F"/>
          <w:spacing w:val="-2"/>
          <w:position w:val="-1"/>
          <w:sz w:val="24"/>
          <w:szCs w:val="24"/>
        </w:rPr>
        <w:t>r</w:t>
      </w:r>
      <w:r w:rsidR="00497781">
        <w:rPr>
          <w:color w:val="221F1F"/>
          <w:position w:val="-1"/>
          <w:sz w:val="24"/>
          <w:szCs w:val="24"/>
        </w:rPr>
        <w:t xml:space="preserve">ganization </w:t>
      </w:r>
      <w:r w:rsidR="00497781">
        <w:rPr>
          <w:color w:val="221F1F"/>
          <w:spacing w:val="7"/>
          <w:position w:val="-1"/>
          <w:sz w:val="24"/>
          <w:szCs w:val="24"/>
        </w:rPr>
        <w:t>and</w:t>
      </w:r>
      <w:r w:rsidR="000703C8">
        <w:rPr>
          <w:color w:val="221F1F"/>
          <w:spacing w:val="39"/>
          <w:position w:val="-1"/>
          <w:sz w:val="24"/>
          <w:szCs w:val="24"/>
        </w:rPr>
        <w:t xml:space="preserve"> </w:t>
      </w:r>
      <w:r w:rsidR="000703C8">
        <w:rPr>
          <w:color w:val="221F1F"/>
          <w:position w:val="-1"/>
          <w:sz w:val="24"/>
          <w:szCs w:val="24"/>
        </w:rPr>
        <w:t>planning</w:t>
      </w:r>
      <w:r w:rsidR="000703C8">
        <w:rPr>
          <w:color w:val="221F1F"/>
          <w:spacing w:val="39"/>
          <w:position w:val="-1"/>
          <w:sz w:val="24"/>
          <w:szCs w:val="24"/>
        </w:rPr>
        <w:t xml:space="preserve"> </w:t>
      </w:r>
      <w:r w:rsidR="000703C8">
        <w:rPr>
          <w:color w:val="221F1F"/>
          <w:w w:val="96"/>
          <w:position w:val="-1"/>
          <w:sz w:val="24"/>
          <w:szCs w:val="24"/>
        </w:rPr>
        <w:t>skills,</w:t>
      </w:r>
      <w:r w:rsidR="000703C8">
        <w:rPr>
          <w:color w:val="221F1F"/>
          <w:spacing w:val="-1"/>
          <w:w w:val="96"/>
          <w:position w:val="-1"/>
          <w:sz w:val="24"/>
          <w:szCs w:val="24"/>
        </w:rPr>
        <w:t xml:space="preserve"> </w:t>
      </w:r>
      <w:r w:rsidR="000703C8">
        <w:rPr>
          <w:color w:val="221F1F"/>
          <w:w w:val="106"/>
          <w:position w:val="-1"/>
          <w:sz w:val="24"/>
          <w:szCs w:val="24"/>
        </w:rPr>
        <w:t>Commu</w:t>
      </w:r>
      <w:r w:rsidR="000703C8">
        <w:rPr>
          <w:color w:val="221F1F"/>
          <w:spacing w:val="1"/>
          <w:w w:val="106"/>
          <w:position w:val="-1"/>
          <w:sz w:val="24"/>
          <w:szCs w:val="24"/>
        </w:rPr>
        <w:t>n</w:t>
      </w:r>
      <w:r w:rsidR="000703C8">
        <w:rPr>
          <w:color w:val="221F1F"/>
          <w:w w:val="106"/>
          <w:position w:val="-1"/>
          <w:sz w:val="24"/>
          <w:szCs w:val="24"/>
        </w:rPr>
        <w:t>ication</w:t>
      </w:r>
      <w:r w:rsidR="000703C8">
        <w:rPr>
          <w:color w:val="221F1F"/>
          <w:spacing w:val="7"/>
          <w:w w:val="106"/>
          <w:position w:val="-1"/>
          <w:sz w:val="24"/>
          <w:szCs w:val="24"/>
        </w:rPr>
        <w:t xml:space="preserve"> </w:t>
      </w:r>
      <w:r w:rsidR="000703C8">
        <w:rPr>
          <w:color w:val="221F1F"/>
          <w:position w:val="-1"/>
          <w:sz w:val="24"/>
          <w:szCs w:val="24"/>
        </w:rPr>
        <w:t>skills</w:t>
      </w:r>
      <w:r w:rsidR="000703C8">
        <w:rPr>
          <w:color w:val="221F1F"/>
          <w:spacing w:val="-13"/>
          <w:position w:val="-1"/>
          <w:sz w:val="24"/>
          <w:szCs w:val="24"/>
        </w:rPr>
        <w:t xml:space="preserve"> </w:t>
      </w:r>
      <w:r w:rsidR="000703C8">
        <w:rPr>
          <w:color w:val="221F1F"/>
          <w:position w:val="-1"/>
          <w:sz w:val="24"/>
          <w:szCs w:val="24"/>
        </w:rPr>
        <w:t>and</w:t>
      </w:r>
      <w:r w:rsidR="000703C8">
        <w:rPr>
          <w:color w:val="221F1F"/>
          <w:spacing w:val="39"/>
          <w:position w:val="-1"/>
          <w:sz w:val="24"/>
          <w:szCs w:val="24"/>
        </w:rPr>
        <w:t xml:space="preserve"> </w:t>
      </w:r>
      <w:r w:rsidR="000703C8">
        <w:rPr>
          <w:color w:val="221F1F"/>
          <w:position w:val="-1"/>
          <w:sz w:val="24"/>
          <w:szCs w:val="24"/>
        </w:rPr>
        <w:t>Good</w:t>
      </w:r>
      <w:r w:rsidR="000703C8">
        <w:rPr>
          <w:color w:val="221F1F"/>
          <w:spacing w:val="18"/>
          <w:position w:val="-1"/>
          <w:sz w:val="24"/>
          <w:szCs w:val="24"/>
        </w:rPr>
        <w:t xml:space="preserve"> </w:t>
      </w:r>
      <w:r w:rsidR="000703C8">
        <w:rPr>
          <w:color w:val="221F1F"/>
          <w:w w:val="108"/>
          <w:position w:val="-1"/>
          <w:sz w:val="24"/>
          <w:szCs w:val="24"/>
        </w:rPr>
        <w:t>teamwork</w:t>
      </w:r>
      <w:r w:rsidR="000703C8">
        <w:rPr>
          <w:color w:val="221F1F"/>
          <w:spacing w:val="-8"/>
          <w:w w:val="108"/>
          <w:position w:val="-1"/>
          <w:sz w:val="24"/>
          <w:szCs w:val="24"/>
        </w:rPr>
        <w:t xml:space="preserve"> </w:t>
      </w:r>
      <w:r w:rsidR="000703C8">
        <w:rPr>
          <w:color w:val="221F1F"/>
          <w:position w:val="-1"/>
          <w:sz w:val="24"/>
          <w:szCs w:val="24"/>
        </w:rPr>
        <w:t>skills</w:t>
      </w:r>
    </w:p>
    <w:p w:rsidR="006F57AA" w:rsidRDefault="006F57AA">
      <w:pPr>
        <w:spacing w:before="5" w:line="180" w:lineRule="exact"/>
        <w:rPr>
          <w:sz w:val="18"/>
          <w:szCs w:val="18"/>
        </w:rPr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before="18"/>
        <w:ind w:left="1529"/>
        <w:rPr>
          <w:sz w:val="30"/>
          <w:szCs w:val="30"/>
        </w:rPr>
      </w:pPr>
      <w:r w:rsidRPr="006F57AA">
        <w:pict>
          <v:group id="_x0000_s1075" style="position:absolute;left:0;text-align:left;margin-left:25.7pt;margin-top:-7.8pt;width:37.5pt;height:27.9pt;z-index:-251638784;mso-position-horizontal-relative:page" coordorigin="514,-156" coordsize="750,558">
            <v:shape id="_x0000_s1080" style="position:absolute;left:649;top:118;width:479;height:274" coordorigin="649,118" coordsize="479,274" path="m877,392r23,l927,391r25,-3l976,384r21,-4l1017,374r17,-7l1047,360r11,-8l1061,350r67,-24l1092,169r-1,-7l1087,156r-6,-5l1075,146r-7,-3l1061,142,940,118r35,23l920,314,889,186,858,314,803,141r34,-23l717,142r-8,1l702,146r-6,5l690,156r-3,6l649,326r68,24l727,358r13,7l756,372r18,6l795,383r23,4l843,390r26,2l877,392xe" fillcolor="#57585b" stroked="f">
              <v:path arrowok="t"/>
            </v:shape>
            <v:shape id="_x0000_s1079" style="position:absolute;left:861;top:136;width:56;height:50" coordorigin="861,136" coordsize="56,50" path="m889,136r-28,10l889,186r28,-40l889,136xe" fillcolor="#57585b" stroked="f">
              <v:path arrowok="t"/>
            </v:shape>
            <v:shape id="_x0000_s1078" style="position:absolute;left:773;top:-146;width:232;height:277" coordorigin="773,-146" coordsize="232,277" path="m992,-19r-1,-25l986,-68r-7,-21l969,-108r-13,-15l939,-135r-21,-8l894,-146r-5,l864,-144r-22,7l825,-126r-14,15l800,-93r-8,21l787,-49r-2,25l785,-19r-7,4l773,-5r7,20l784,25r7,9l797,38r10,23l821,82r14,18l851,114r15,11l881,130r8,1l903,128r15,-8l934,108,949,92,963,73,975,51r6,-13l987,34r6,-9l997,15r8,-20l1000,-15r-8,-4xe" fillcolor="#57585b" stroked="f">
              <v:path arrowok="t"/>
            </v:shape>
            <v:shape id="_x0000_s1077" style="position:absolute;left:524;top:-56;width:730;height:347" coordorigin="524,-56" coordsize="730,347" path="m567,265r10,8l594,280r21,6l640,290,669,166r2,-11l677,146r8,-8l693,131r10,-4l714,125r29,-5l706,111,717,99,729,83,739,63r3,-3l747,55r2,-7l754,35r-3,-6l746,26r,-8l742,-6r-8,-20l721,-42,703,-52r-24,-4l671,-56r-22,6l632,-38r-11,18l614,1r-2,25l607,29r-3,6l609,48r2,7l616,60r3,3l628,81r11,17l652,111r-84,19l563,131r-5,2l550,140r-2,4l547,148,524,250r43,15xe" fillcolor="#57585b" stroked="f">
              <v:path arrowok="t"/>
            </v:shape>
            <v:shape id="_x0000_s1076" style="position:absolute;left:524;top:-56;width:730;height:347" coordorigin="524,-56" coordsize="730,347" path="m1254,250l1230,148r-1,-4l1227,140r-8,-7l1215,131r-5,-1l1125,111r13,-13l1150,81r8,-18l1162,60r4,-5l1169,48r5,-13l1170,29r-5,-3l1163,1r-6,-21l1145,-38r-16,-12l1107,-56r-9,l1074,-52r-18,10l1043,-26r-8,20l1032,18r-1,8l1026,29r-3,6l1028,48r3,7l1035,60r4,3l1048,83r12,16l1072,111r-38,9l1063,125r11,2l1084,131r8,7l1101,146r5,9l1109,166r28,124l1162,286r22,-6l1200,273r10,-8l1254,250xe" fillcolor="#57585b" stroked="f">
              <v:path arrowok="t"/>
            </v:shape>
            <w10:wrap anchorx="page"/>
          </v:group>
        </w:pict>
      </w:r>
      <w:r w:rsidR="00497781">
        <w:rPr>
          <w:b/>
          <w:color w:val="57585B"/>
          <w:w w:val="87"/>
          <w:sz w:val="30"/>
          <w:szCs w:val="30"/>
        </w:rPr>
        <w:t xml:space="preserve">LEADERSHIP </w:t>
      </w:r>
      <w:r w:rsidR="00497781">
        <w:rPr>
          <w:b/>
          <w:color w:val="57585B"/>
          <w:spacing w:val="21"/>
          <w:w w:val="87"/>
          <w:sz w:val="30"/>
          <w:szCs w:val="30"/>
        </w:rPr>
        <w:t>&amp;</w:t>
      </w:r>
      <w:r w:rsidR="000703C8">
        <w:rPr>
          <w:b/>
          <w:color w:val="57585B"/>
          <w:spacing w:val="-13"/>
          <w:w w:val="87"/>
          <w:sz w:val="30"/>
          <w:szCs w:val="30"/>
        </w:rPr>
        <w:t xml:space="preserve"> </w:t>
      </w:r>
      <w:r w:rsidR="000703C8">
        <w:rPr>
          <w:b/>
          <w:color w:val="57585B"/>
          <w:sz w:val="30"/>
          <w:szCs w:val="30"/>
        </w:rPr>
        <w:t>COMMUNI</w:t>
      </w:r>
      <w:r w:rsidR="000703C8">
        <w:rPr>
          <w:b/>
          <w:color w:val="57585B"/>
          <w:spacing w:val="3"/>
          <w:sz w:val="30"/>
          <w:szCs w:val="30"/>
        </w:rPr>
        <w:t>T</w:t>
      </w:r>
      <w:r w:rsidR="000703C8">
        <w:rPr>
          <w:b/>
          <w:color w:val="57585B"/>
          <w:sz w:val="30"/>
          <w:szCs w:val="30"/>
        </w:rPr>
        <w:t>Y</w:t>
      </w:r>
    </w:p>
    <w:p w:rsidR="006F57AA" w:rsidRDefault="006F57AA">
      <w:pPr>
        <w:spacing w:before="4" w:line="140" w:lineRule="exact"/>
        <w:rPr>
          <w:sz w:val="14"/>
          <w:szCs w:val="14"/>
        </w:rPr>
      </w:pPr>
    </w:p>
    <w:p w:rsidR="006F57AA" w:rsidRDefault="006F57AA">
      <w:pPr>
        <w:ind w:left="1859"/>
        <w:rPr>
          <w:sz w:val="24"/>
          <w:szCs w:val="24"/>
        </w:rPr>
      </w:pPr>
      <w:r w:rsidRPr="006F57AA">
        <w:pict>
          <v:group id="_x0000_s1073" style="position:absolute;left:0;text-align:left;margin-left:80.05pt;margin-top:1.05pt;width:8.65pt;height:8.65pt;z-index:-251644928;mso-position-horizontal-relative:page" coordorigin="1601,21" coordsize="173,173">
            <v:shape id="_x0000_s1074" style="position:absolute;left:1601;top:21;width:173;height:173" coordorigin="1601,21" coordsize="173,173" path="m1775,194r,-173l1601,21r,173l1775,194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pacing w:val="-4"/>
          <w:sz w:val="24"/>
          <w:szCs w:val="24"/>
        </w:rPr>
        <w:t>W</w:t>
      </w:r>
      <w:r w:rsidR="000703C8">
        <w:rPr>
          <w:color w:val="221F1F"/>
          <w:sz w:val="24"/>
          <w:szCs w:val="24"/>
        </w:rPr>
        <w:t>as</w:t>
      </w:r>
      <w:r w:rsidR="000703C8">
        <w:rPr>
          <w:color w:val="221F1F"/>
          <w:spacing w:val="3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</w:t>
      </w:r>
      <w:r w:rsidR="000703C8">
        <w:rPr>
          <w:color w:val="221F1F"/>
          <w:spacing w:val="1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P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e</w:t>
      </w:r>
      <w:r w:rsidR="000703C8">
        <w:rPr>
          <w:color w:val="221F1F"/>
          <w:spacing w:val="-3"/>
          <w:sz w:val="24"/>
          <w:szCs w:val="24"/>
        </w:rPr>
        <w:t>f</w:t>
      </w:r>
      <w:r w:rsidR="000703C8">
        <w:rPr>
          <w:color w:val="221F1F"/>
          <w:sz w:val="24"/>
          <w:szCs w:val="24"/>
        </w:rPr>
        <w:t>ect</w:t>
      </w:r>
      <w:r w:rsidR="000703C8">
        <w:rPr>
          <w:color w:val="221F1F"/>
          <w:spacing w:val="51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at</w:t>
      </w:r>
      <w:r w:rsidR="000703C8">
        <w:rPr>
          <w:color w:val="221F1F"/>
          <w:spacing w:val="25"/>
          <w:sz w:val="24"/>
          <w:szCs w:val="24"/>
        </w:rPr>
        <w:t xml:space="preserve"> </w:t>
      </w:r>
      <w:r w:rsidR="000703C8">
        <w:rPr>
          <w:color w:val="221F1F"/>
          <w:spacing w:val="-1"/>
          <w:w w:val="116"/>
          <w:sz w:val="24"/>
          <w:szCs w:val="24"/>
        </w:rPr>
        <w:t>P</w:t>
      </w:r>
      <w:r w:rsidR="000703C8">
        <w:rPr>
          <w:color w:val="221F1F"/>
          <w:w w:val="116"/>
          <w:sz w:val="24"/>
          <w:szCs w:val="24"/>
        </w:rPr>
        <w:t>assara</w:t>
      </w:r>
      <w:r w:rsidR="000703C8">
        <w:rPr>
          <w:color w:val="221F1F"/>
          <w:spacing w:val="-6"/>
          <w:w w:val="116"/>
          <w:sz w:val="24"/>
          <w:szCs w:val="24"/>
        </w:rPr>
        <w:t xml:space="preserve"> </w:t>
      </w:r>
      <w:r w:rsidR="000703C8">
        <w:rPr>
          <w:color w:val="221F1F"/>
          <w:spacing w:val="-14"/>
          <w:sz w:val="24"/>
          <w:szCs w:val="24"/>
        </w:rPr>
        <w:t>T</w:t>
      </w:r>
      <w:r w:rsidR="000703C8">
        <w:rPr>
          <w:color w:val="221F1F"/>
          <w:sz w:val="24"/>
          <w:szCs w:val="24"/>
        </w:rPr>
        <w:t>amil</w:t>
      </w:r>
      <w:r w:rsidR="000703C8">
        <w:rPr>
          <w:color w:val="221F1F"/>
          <w:spacing w:val="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National</w:t>
      </w:r>
      <w:r w:rsidR="000703C8">
        <w:rPr>
          <w:color w:val="221F1F"/>
          <w:spacing w:val="30"/>
          <w:sz w:val="24"/>
          <w:szCs w:val="24"/>
        </w:rPr>
        <w:t xml:space="preserve"> </w:t>
      </w:r>
      <w:proofErr w:type="gramStart"/>
      <w:r w:rsidR="00497781">
        <w:rPr>
          <w:color w:val="221F1F"/>
          <w:sz w:val="24"/>
          <w:szCs w:val="24"/>
        </w:rPr>
        <w:t>College.</w:t>
      </w:r>
      <w:proofErr w:type="gramEnd"/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6F57AA">
      <w:pPr>
        <w:ind w:left="1859"/>
        <w:rPr>
          <w:sz w:val="24"/>
          <w:szCs w:val="24"/>
        </w:rPr>
      </w:pPr>
      <w:r w:rsidRPr="006F57AA">
        <w:pict>
          <v:group id="_x0000_s1071" style="position:absolute;left:0;text-align:left;margin-left:80.05pt;margin-top:1.4pt;width:8.65pt;height:8.65pt;z-index:-251643904;mso-position-horizontal-relative:page" coordorigin="1601,28" coordsize="173,173">
            <v:shape id="_x0000_s1072" style="position:absolute;left:1601;top:28;width:173;height:173" coordorigin="1601,28" coordsize="173,173" path="m1775,201r,-173l1601,28r,173l1775,201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pacing w:val="-4"/>
          <w:sz w:val="24"/>
          <w:szCs w:val="24"/>
        </w:rPr>
        <w:t>W</w:t>
      </w:r>
      <w:r w:rsidR="000703C8">
        <w:rPr>
          <w:color w:val="221F1F"/>
          <w:sz w:val="24"/>
          <w:szCs w:val="24"/>
        </w:rPr>
        <w:t>as</w:t>
      </w:r>
      <w:r w:rsidR="000703C8">
        <w:rPr>
          <w:color w:val="221F1F"/>
          <w:spacing w:val="3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</w:t>
      </w:r>
      <w:r w:rsidR="000703C8">
        <w:rPr>
          <w:color w:val="221F1F"/>
          <w:spacing w:val="26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acti</w:t>
      </w:r>
      <w:r w:rsidR="000703C8">
        <w:rPr>
          <w:color w:val="221F1F"/>
          <w:spacing w:val="-2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e</w:t>
      </w:r>
      <w:r w:rsidR="000703C8">
        <w:rPr>
          <w:color w:val="221F1F"/>
          <w:spacing w:val="29"/>
          <w:sz w:val="24"/>
          <w:szCs w:val="24"/>
        </w:rPr>
        <w:t xml:space="preserve"> </w:t>
      </w:r>
      <w:r w:rsidR="000703C8">
        <w:rPr>
          <w:color w:val="221F1F"/>
          <w:w w:val="108"/>
          <w:sz w:val="24"/>
          <w:szCs w:val="24"/>
        </w:rPr>
        <w:t>member-Sec</w:t>
      </w:r>
      <w:r w:rsidR="000703C8">
        <w:rPr>
          <w:color w:val="221F1F"/>
          <w:spacing w:val="-2"/>
          <w:w w:val="108"/>
          <w:sz w:val="24"/>
          <w:szCs w:val="24"/>
        </w:rPr>
        <w:t>r</w:t>
      </w:r>
      <w:r w:rsidR="000703C8">
        <w:rPr>
          <w:color w:val="221F1F"/>
          <w:w w:val="108"/>
          <w:sz w:val="24"/>
          <w:szCs w:val="24"/>
        </w:rPr>
        <w:t>eta</w:t>
      </w:r>
      <w:r w:rsidR="000703C8">
        <w:rPr>
          <w:color w:val="221F1F"/>
          <w:spacing w:val="2"/>
          <w:w w:val="108"/>
          <w:sz w:val="24"/>
          <w:szCs w:val="24"/>
        </w:rPr>
        <w:t>r</w:t>
      </w:r>
      <w:r w:rsidR="000703C8">
        <w:rPr>
          <w:color w:val="221F1F"/>
          <w:w w:val="108"/>
          <w:sz w:val="24"/>
          <w:szCs w:val="24"/>
        </w:rPr>
        <w:t xml:space="preserve">y </w:t>
      </w:r>
      <w:r w:rsidR="000703C8">
        <w:rPr>
          <w:color w:val="221F1F"/>
          <w:sz w:val="24"/>
          <w:szCs w:val="24"/>
        </w:rPr>
        <w:t>of</w:t>
      </w:r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Litera</w:t>
      </w:r>
      <w:r w:rsidR="000703C8">
        <w:rPr>
          <w:color w:val="221F1F"/>
          <w:spacing w:val="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y</w:t>
      </w:r>
      <w:r w:rsidR="000703C8">
        <w:rPr>
          <w:color w:val="221F1F"/>
          <w:spacing w:val="-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Association</w:t>
      </w:r>
      <w:r w:rsidR="000703C8">
        <w:rPr>
          <w:color w:val="221F1F"/>
          <w:spacing w:val="54"/>
          <w:sz w:val="24"/>
          <w:szCs w:val="24"/>
        </w:rPr>
        <w:t xml:space="preserve"> </w:t>
      </w:r>
      <w:r w:rsidR="00497781">
        <w:rPr>
          <w:color w:val="221F1F"/>
          <w:sz w:val="24"/>
          <w:szCs w:val="24"/>
        </w:rPr>
        <w:t xml:space="preserve">of </w:t>
      </w:r>
      <w:r w:rsidR="00497781">
        <w:rPr>
          <w:color w:val="221F1F"/>
          <w:spacing w:val="1"/>
          <w:sz w:val="24"/>
          <w:szCs w:val="24"/>
        </w:rPr>
        <w:t>Passara</w:t>
      </w:r>
      <w:r w:rsidR="000703C8">
        <w:rPr>
          <w:color w:val="221F1F"/>
          <w:spacing w:val="-6"/>
          <w:w w:val="116"/>
          <w:sz w:val="24"/>
          <w:szCs w:val="24"/>
        </w:rPr>
        <w:t xml:space="preserve"> </w:t>
      </w:r>
      <w:r w:rsidR="000703C8">
        <w:rPr>
          <w:color w:val="221F1F"/>
          <w:spacing w:val="-14"/>
          <w:sz w:val="24"/>
          <w:szCs w:val="24"/>
        </w:rPr>
        <w:t>T</w:t>
      </w:r>
      <w:r w:rsidR="000703C8">
        <w:rPr>
          <w:color w:val="221F1F"/>
          <w:sz w:val="24"/>
          <w:szCs w:val="24"/>
        </w:rPr>
        <w:t>amil</w:t>
      </w:r>
      <w:r w:rsidR="000703C8">
        <w:rPr>
          <w:color w:val="221F1F"/>
          <w:spacing w:val="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National</w:t>
      </w:r>
      <w:r w:rsidR="000703C8">
        <w:rPr>
          <w:color w:val="221F1F"/>
          <w:spacing w:val="30"/>
          <w:sz w:val="24"/>
          <w:szCs w:val="24"/>
        </w:rPr>
        <w:t xml:space="preserve"> </w:t>
      </w:r>
      <w:proofErr w:type="gramStart"/>
      <w:r w:rsidR="000703C8">
        <w:rPr>
          <w:color w:val="221F1F"/>
          <w:w w:val="101"/>
          <w:sz w:val="24"/>
          <w:szCs w:val="24"/>
        </w:rPr>
        <w:t>College</w:t>
      </w:r>
      <w:proofErr w:type="gramEnd"/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6F57AA">
      <w:pPr>
        <w:spacing w:line="335" w:lineRule="auto"/>
        <w:ind w:left="1859" w:right="2552"/>
        <w:rPr>
          <w:sz w:val="24"/>
          <w:szCs w:val="24"/>
        </w:rPr>
      </w:pPr>
      <w:r w:rsidRPr="006F57AA">
        <w:pict>
          <v:group id="_x0000_s1069" style="position:absolute;left:0;text-align:left;margin-left:80.05pt;margin-top:2.55pt;width:8.65pt;height:8.65pt;z-index:-251642880;mso-position-horizontal-relative:page" coordorigin="1601,51" coordsize="173,173">
            <v:shape id="_x0000_s1070" style="position:absolute;left:1601;top:51;width:173;height:173" coordorigin="1601,51" coordsize="173,173" path="m1775,224r,-173l1601,51r,173l1775,224xe" fillcolor="#57585b" stroked="f">
              <v:path arrowok="t"/>
            </v:shape>
            <w10:wrap anchorx="page"/>
          </v:group>
        </w:pict>
      </w:r>
      <w:r w:rsidRPr="006F57AA">
        <w:pict>
          <v:group id="_x0000_s1067" style="position:absolute;left:0;text-align:left;margin-left:80.05pt;margin-top:23.3pt;width:8.65pt;height:8.65pt;z-index:-251641856;mso-position-horizontal-relative:page" coordorigin="1601,466" coordsize="173,173">
            <v:shape id="_x0000_s1068" style="position:absolute;left:1601;top:466;width:173;height:173" coordorigin="1601,466" coordsize="173,173" path="m1775,639r,-173l1601,466r,173l1775,639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pacing w:val="-4"/>
          <w:sz w:val="24"/>
          <w:szCs w:val="24"/>
        </w:rPr>
        <w:t>W</w:t>
      </w:r>
      <w:r w:rsidR="000703C8">
        <w:rPr>
          <w:color w:val="221F1F"/>
          <w:sz w:val="24"/>
          <w:szCs w:val="24"/>
        </w:rPr>
        <w:t>as</w:t>
      </w:r>
      <w:r w:rsidR="000703C8">
        <w:rPr>
          <w:color w:val="221F1F"/>
          <w:spacing w:val="3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</w:t>
      </w:r>
      <w:r w:rsidR="000703C8">
        <w:rPr>
          <w:color w:val="221F1F"/>
          <w:spacing w:val="26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acti</w:t>
      </w:r>
      <w:r w:rsidR="000703C8">
        <w:rPr>
          <w:color w:val="221F1F"/>
          <w:spacing w:val="-2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e</w:t>
      </w:r>
      <w:r w:rsidR="000703C8">
        <w:rPr>
          <w:color w:val="221F1F"/>
          <w:spacing w:val="29"/>
          <w:sz w:val="24"/>
          <w:szCs w:val="24"/>
        </w:rPr>
        <w:t xml:space="preserve"> </w:t>
      </w:r>
      <w:r w:rsidR="000703C8">
        <w:rPr>
          <w:color w:val="221F1F"/>
          <w:w w:val="112"/>
          <w:sz w:val="24"/>
          <w:szCs w:val="24"/>
        </w:rPr>
        <w:t>member</w:t>
      </w:r>
      <w:r w:rsidR="000703C8">
        <w:rPr>
          <w:color w:val="221F1F"/>
          <w:spacing w:val="-10"/>
          <w:w w:val="112"/>
          <w:sz w:val="24"/>
          <w:szCs w:val="24"/>
        </w:rPr>
        <w:t xml:space="preserve"> </w:t>
      </w:r>
      <w:r w:rsidR="00497781">
        <w:rPr>
          <w:color w:val="221F1F"/>
          <w:sz w:val="24"/>
          <w:szCs w:val="24"/>
        </w:rPr>
        <w:t xml:space="preserve">of </w:t>
      </w:r>
      <w:r w:rsidR="00497781">
        <w:rPr>
          <w:color w:val="221F1F"/>
          <w:spacing w:val="1"/>
          <w:sz w:val="24"/>
          <w:szCs w:val="24"/>
        </w:rPr>
        <w:t>health</w:t>
      </w:r>
      <w:r w:rsidR="000703C8">
        <w:rPr>
          <w:color w:val="221F1F"/>
          <w:spacing w:val="4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club</w:t>
      </w:r>
      <w:r w:rsidR="000703C8">
        <w:rPr>
          <w:color w:val="221F1F"/>
          <w:spacing w:val="1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at</w:t>
      </w:r>
      <w:r w:rsidR="000703C8">
        <w:rPr>
          <w:color w:val="221F1F"/>
          <w:spacing w:val="25"/>
          <w:sz w:val="24"/>
          <w:szCs w:val="24"/>
        </w:rPr>
        <w:t xml:space="preserve"> </w:t>
      </w:r>
      <w:r w:rsidR="000703C8">
        <w:rPr>
          <w:color w:val="221F1F"/>
          <w:w w:val="116"/>
          <w:sz w:val="24"/>
          <w:szCs w:val="24"/>
        </w:rPr>
        <w:t>Passara</w:t>
      </w:r>
      <w:r w:rsidR="000703C8">
        <w:rPr>
          <w:color w:val="221F1F"/>
          <w:spacing w:val="-6"/>
          <w:w w:val="116"/>
          <w:sz w:val="24"/>
          <w:szCs w:val="24"/>
        </w:rPr>
        <w:t xml:space="preserve"> </w:t>
      </w:r>
      <w:r w:rsidR="000703C8">
        <w:rPr>
          <w:color w:val="221F1F"/>
          <w:spacing w:val="-14"/>
          <w:sz w:val="24"/>
          <w:szCs w:val="24"/>
        </w:rPr>
        <w:t>T</w:t>
      </w:r>
      <w:r w:rsidR="000703C8">
        <w:rPr>
          <w:color w:val="221F1F"/>
          <w:sz w:val="24"/>
          <w:szCs w:val="24"/>
        </w:rPr>
        <w:t>amil</w:t>
      </w:r>
      <w:r w:rsidR="000703C8">
        <w:rPr>
          <w:color w:val="221F1F"/>
          <w:spacing w:val="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National</w:t>
      </w:r>
      <w:r w:rsidR="000703C8">
        <w:rPr>
          <w:color w:val="221F1F"/>
          <w:spacing w:val="30"/>
          <w:sz w:val="24"/>
          <w:szCs w:val="24"/>
        </w:rPr>
        <w:t xml:space="preserve"> </w:t>
      </w:r>
      <w:proofErr w:type="gramStart"/>
      <w:r w:rsidR="000703C8">
        <w:rPr>
          <w:color w:val="221F1F"/>
          <w:sz w:val="24"/>
          <w:szCs w:val="24"/>
        </w:rPr>
        <w:t>College.</w:t>
      </w:r>
      <w:proofErr w:type="gramEnd"/>
      <w:r w:rsidR="000703C8">
        <w:rPr>
          <w:color w:val="221F1F"/>
          <w:sz w:val="24"/>
          <w:szCs w:val="24"/>
        </w:rPr>
        <w:t xml:space="preserve"> </w:t>
      </w:r>
      <w:r w:rsidR="000703C8">
        <w:rPr>
          <w:color w:val="221F1F"/>
          <w:spacing w:val="-4"/>
          <w:sz w:val="24"/>
          <w:szCs w:val="24"/>
        </w:rPr>
        <w:t>W</w:t>
      </w:r>
      <w:r w:rsidR="000703C8">
        <w:rPr>
          <w:color w:val="221F1F"/>
          <w:sz w:val="24"/>
          <w:szCs w:val="24"/>
        </w:rPr>
        <w:t>as</w:t>
      </w:r>
      <w:r w:rsidR="000703C8">
        <w:rPr>
          <w:color w:val="221F1F"/>
          <w:spacing w:val="3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</w:t>
      </w:r>
      <w:r w:rsidR="000703C8">
        <w:rPr>
          <w:color w:val="221F1F"/>
          <w:spacing w:val="17"/>
          <w:sz w:val="24"/>
          <w:szCs w:val="24"/>
        </w:rPr>
        <w:t xml:space="preserve"> </w:t>
      </w:r>
      <w:r w:rsidR="000703C8">
        <w:rPr>
          <w:color w:val="221F1F"/>
          <w:w w:val="112"/>
          <w:sz w:val="24"/>
          <w:szCs w:val="24"/>
        </w:rPr>
        <w:t>member</w:t>
      </w:r>
      <w:r w:rsidR="000703C8">
        <w:rPr>
          <w:color w:val="221F1F"/>
          <w:spacing w:val="-10"/>
          <w:w w:val="112"/>
          <w:sz w:val="24"/>
          <w:szCs w:val="24"/>
        </w:rPr>
        <w:t xml:space="preserve"> </w:t>
      </w:r>
      <w:r w:rsidR="00497781">
        <w:rPr>
          <w:color w:val="221F1F"/>
          <w:sz w:val="24"/>
          <w:szCs w:val="24"/>
        </w:rPr>
        <w:t xml:space="preserve">of </w:t>
      </w:r>
      <w:r w:rsidR="00497781">
        <w:rPr>
          <w:color w:val="221F1F"/>
          <w:spacing w:val="1"/>
          <w:sz w:val="24"/>
          <w:szCs w:val="24"/>
        </w:rPr>
        <w:t>school</w:t>
      </w:r>
      <w:r w:rsidR="000703C8">
        <w:rPr>
          <w:color w:val="221F1F"/>
          <w:spacing w:val="53"/>
          <w:sz w:val="24"/>
          <w:szCs w:val="24"/>
        </w:rPr>
        <w:t xml:space="preserve"> </w:t>
      </w:r>
      <w:r w:rsidR="000703C8">
        <w:rPr>
          <w:color w:val="221F1F"/>
          <w:w w:val="113"/>
          <w:sz w:val="24"/>
          <w:szCs w:val="24"/>
        </w:rPr>
        <w:t>spo</w:t>
      </w:r>
      <w:r w:rsidR="000703C8">
        <w:rPr>
          <w:color w:val="221F1F"/>
          <w:spacing w:val="3"/>
          <w:w w:val="113"/>
          <w:sz w:val="24"/>
          <w:szCs w:val="24"/>
        </w:rPr>
        <w:t>r</w:t>
      </w:r>
      <w:r w:rsidR="000703C8">
        <w:rPr>
          <w:color w:val="221F1F"/>
          <w:w w:val="113"/>
          <w:sz w:val="24"/>
          <w:szCs w:val="24"/>
        </w:rPr>
        <w:t>ts</w:t>
      </w:r>
      <w:r w:rsidR="000703C8">
        <w:rPr>
          <w:color w:val="221F1F"/>
          <w:spacing w:val="-7"/>
          <w:w w:val="11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club</w:t>
      </w:r>
      <w:r w:rsidR="000703C8">
        <w:rPr>
          <w:color w:val="221F1F"/>
          <w:spacing w:val="1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in</w:t>
      </w:r>
      <w:r w:rsidR="000703C8">
        <w:rPr>
          <w:color w:val="221F1F"/>
          <w:spacing w:val="-10"/>
          <w:sz w:val="24"/>
          <w:szCs w:val="24"/>
        </w:rPr>
        <w:t xml:space="preserve"> </w:t>
      </w:r>
      <w:r w:rsidR="000703C8">
        <w:rPr>
          <w:color w:val="221F1F"/>
          <w:spacing w:val="-1"/>
          <w:w w:val="116"/>
          <w:sz w:val="24"/>
          <w:szCs w:val="24"/>
        </w:rPr>
        <w:t>P</w:t>
      </w:r>
      <w:r w:rsidR="000703C8">
        <w:rPr>
          <w:color w:val="221F1F"/>
          <w:w w:val="116"/>
          <w:sz w:val="24"/>
          <w:szCs w:val="24"/>
        </w:rPr>
        <w:t>assara</w:t>
      </w:r>
      <w:r w:rsidR="000703C8">
        <w:rPr>
          <w:color w:val="221F1F"/>
          <w:spacing w:val="-6"/>
          <w:w w:val="116"/>
          <w:sz w:val="24"/>
          <w:szCs w:val="24"/>
        </w:rPr>
        <w:t xml:space="preserve"> </w:t>
      </w:r>
      <w:r w:rsidR="000703C8">
        <w:rPr>
          <w:color w:val="221F1F"/>
          <w:spacing w:val="-14"/>
          <w:sz w:val="24"/>
          <w:szCs w:val="24"/>
        </w:rPr>
        <w:t>T</w:t>
      </w:r>
      <w:r w:rsidR="000703C8">
        <w:rPr>
          <w:color w:val="221F1F"/>
          <w:sz w:val="24"/>
          <w:szCs w:val="24"/>
        </w:rPr>
        <w:t>amil</w:t>
      </w:r>
      <w:r w:rsidR="000703C8">
        <w:rPr>
          <w:color w:val="221F1F"/>
          <w:spacing w:val="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National</w:t>
      </w:r>
      <w:r w:rsidR="000703C8">
        <w:rPr>
          <w:color w:val="221F1F"/>
          <w:spacing w:val="30"/>
          <w:sz w:val="24"/>
          <w:szCs w:val="24"/>
        </w:rPr>
        <w:t xml:space="preserve"> </w:t>
      </w:r>
      <w:proofErr w:type="gramStart"/>
      <w:r w:rsidR="000703C8">
        <w:rPr>
          <w:color w:val="221F1F"/>
          <w:sz w:val="24"/>
          <w:szCs w:val="24"/>
        </w:rPr>
        <w:t>College.</w:t>
      </w:r>
      <w:proofErr w:type="gramEnd"/>
    </w:p>
    <w:p w:rsidR="006F57AA" w:rsidRDefault="006F57AA">
      <w:pPr>
        <w:spacing w:before="4"/>
        <w:ind w:left="1859"/>
        <w:rPr>
          <w:sz w:val="24"/>
          <w:szCs w:val="24"/>
        </w:rPr>
      </w:pPr>
      <w:r w:rsidRPr="006F57AA">
        <w:pict>
          <v:group id="_x0000_s1065" style="position:absolute;left:0;text-align:left;margin-left:80.05pt;margin-top:2.2pt;width:8.65pt;height:8.65pt;z-index:-251640832;mso-position-horizontal-relative:page" coordorigin="1601,44" coordsize="173,173">
            <v:shape id="_x0000_s1066" style="position:absolute;left:1601;top:44;width:173;height:173" coordorigin="1601,44" coordsize="173,173" path="m1775,217r,-173l1601,44r,173l1775,217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pacing w:val="-8"/>
          <w:w w:val="91"/>
          <w:sz w:val="24"/>
          <w:szCs w:val="24"/>
        </w:rPr>
        <w:t>T</w:t>
      </w:r>
      <w:r w:rsidR="000703C8">
        <w:rPr>
          <w:color w:val="221F1F"/>
          <w:w w:val="91"/>
          <w:sz w:val="24"/>
          <w:szCs w:val="24"/>
        </w:rPr>
        <w:t>AE</w:t>
      </w:r>
      <w:r w:rsidR="000703C8">
        <w:rPr>
          <w:color w:val="221F1F"/>
          <w:spacing w:val="-1"/>
          <w:w w:val="91"/>
          <w:sz w:val="24"/>
          <w:szCs w:val="24"/>
        </w:rPr>
        <w:t xml:space="preserve"> </w:t>
      </w:r>
      <w:r w:rsidR="000703C8">
        <w:rPr>
          <w:color w:val="221F1F"/>
          <w:w w:val="91"/>
          <w:sz w:val="24"/>
          <w:szCs w:val="24"/>
        </w:rPr>
        <w:t>KWON</w:t>
      </w:r>
      <w:r w:rsidR="000703C8">
        <w:rPr>
          <w:color w:val="221F1F"/>
          <w:spacing w:val="17"/>
          <w:w w:val="91"/>
          <w:sz w:val="24"/>
          <w:szCs w:val="24"/>
        </w:rPr>
        <w:t xml:space="preserve"> </w:t>
      </w:r>
      <w:proofErr w:type="gramStart"/>
      <w:r w:rsidR="000703C8">
        <w:rPr>
          <w:color w:val="221F1F"/>
          <w:w w:val="91"/>
          <w:sz w:val="24"/>
          <w:szCs w:val="24"/>
        </w:rPr>
        <w:t>DO</w:t>
      </w:r>
      <w:proofErr w:type="gramEnd"/>
      <w:r w:rsidR="000703C8">
        <w:rPr>
          <w:color w:val="221F1F"/>
          <w:spacing w:val="2"/>
          <w:w w:val="91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1st</w:t>
      </w:r>
      <w:r w:rsidR="000703C8">
        <w:rPr>
          <w:color w:val="221F1F"/>
          <w:spacing w:val="42"/>
          <w:sz w:val="24"/>
          <w:szCs w:val="24"/>
        </w:rPr>
        <w:t xml:space="preserve"> </w:t>
      </w:r>
      <w:r w:rsidR="00497781">
        <w:rPr>
          <w:color w:val="221F1F"/>
          <w:sz w:val="24"/>
          <w:szCs w:val="24"/>
        </w:rPr>
        <w:t>Dan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black</w:t>
      </w:r>
      <w:r w:rsidR="000703C8">
        <w:rPr>
          <w:color w:val="221F1F"/>
          <w:spacing w:val="1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belter;</w:t>
      </w:r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w w:val="107"/>
          <w:sz w:val="24"/>
          <w:szCs w:val="24"/>
        </w:rPr>
        <w:t>pa</w:t>
      </w:r>
      <w:r w:rsidR="000703C8">
        <w:rPr>
          <w:color w:val="221F1F"/>
          <w:spacing w:val="3"/>
          <w:w w:val="107"/>
          <w:sz w:val="24"/>
          <w:szCs w:val="24"/>
        </w:rPr>
        <w:t>r</w:t>
      </w:r>
      <w:r w:rsidR="000703C8">
        <w:rPr>
          <w:color w:val="221F1F"/>
          <w:w w:val="107"/>
          <w:sz w:val="24"/>
          <w:szCs w:val="24"/>
        </w:rPr>
        <w:t>ticipated</w:t>
      </w:r>
      <w:r w:rsidR="000703C8">
        <w:rPr>
          <w:color w:val="221F1F"/>
          <w:spacing w:val="-6"/>
          <w:w w:val="10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for</w:t>
      </w:r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spacing w:val="-13"/>
          <w:sz w:val="24"/>
          <w:szCs w:val="24"/>
        </w:rPr>
        <w:t>T</w:t>
      </w:r>
      <w:r w:rsidR="000703C8">
        <w:rPr>
          <w:color w:val="221F1F"/>
          <w:sz w:val="24"/>
          <w:szCs w:val="24"/>
        </w:rPr>
        <w:t>ae</w:t>
      </w:r>
      <w:r w:rsidR="000703C8">
        <w:rPr>
          <w:color w:val="221F1F"/>
          <w:spacing w:val="28"/>
          <w:sz w:val="24"/>
          <w:szCs w:val="24"/>
        </w:rPr>
        <w:t xml:space="preserve"> </w:t>
      </w:r>
      <w:r w:rsidR="000703C8">
        <w:rPr>
          <w:color w:val="221F1F"/>
          <w:spacing w:val="-7"/>
          <w:sz w:val="24"/>
          <w:szCs w:val="24"/>
        </w:rPr>
        <w:t>K</w:t>
      </w:r>
      <w:r w:rsidR="000703C8">
        <w:rPr>
          <w:color w:val="221F1F"/>
          <w:sz w:val="24"/>
          <w:szCs w:val="24"/>
        </w:rPr>
        <w:t>won</w:t>
      </w:r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Do</w:t>
      </w:r>
      <w:r w:rsidR="000703C8">
        <w:rPr>
          <w:color w:val="221F1F"/>
          <w:spacing w:val="-9"/>
          <w:sz w:val="24"/>
          <w:szCs w:val="24"/>
        </w:rPr>
        <w:t xml:space="preserve"> </w:t>
      </w:r>
      <w:r w:rsidR="000703C8">
        <w:rPr>
          <w:color w:val="221F1F"/>
          <w:spacing w:val="-11"/>
          <w:w w:val="98"/>
          <w:sz w:val="24"/>
          <w:szCs w:val="24"/>
        </w:rPr>
        <w:t>T</w:t>
      </w:r>
      <w:r w:rsidR="000703C8">
        <w:rPr>
          <w:color w:val="221F1F"/>
          <w:w w:val="111"/>
          <w:sz w:val="24"/>
          <w:szCs w:val="24"/>
        </w:rPr>
        <w:t>ournaments.</w:t>
      </w:r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6F57AA">
      <w:pPr>
        <w:spacing w:line="260" w:lineRule="exact"/>
        <w:ind w:left="1859"/>
        <w:rPr>
          <w:sz w:val="24"/>
          <w:szCs w:val="24"/>
        </w:rPr>
      </w:pPr>
      <w:r w:rsidRPr="006F57AA">
        <w:pict>
          <v:group id="_x0000_s1063" style="position:absolute;left:0;text-align:left;margin-left:80.05pt;margin-top:2.75pt;width:8.65pt;height:8.65pt;z-index:-251639808;mso-position-horizontal-relative:page" coordorigin="1601,55" coordsize="173,173">
            <v:shape id="_x0000_s1064" style="position:absolute;left:1601;top:55;width:173;height:173" coordorigin="1601,55" coordsize="173,173" path="m1775,228r,-173l1601,55r,173l1775,228xe" fillcolor="#57585b" stroked="f">
              <v:path arrowok="t"/>
            </v:shape>
            <w10:wrap anchorx="page"/>
          </v:group>
        </w:pict>
      </w:r>
      <w:proofErr w:type="gramStart"/>
      <w:r w:rsidR="000703C8">
        <w:rPr>
          <w:color w:val="221F1F"/>
          <w:spacing w:val="-1"/>
          <w:w w:val="106"/>
          <w:position w:val="-1"/>
          <w:sz w:val="24"/>
          <w:szCs w:val="24"/>
        </w:rPr>
        <w:t>P</w:t>
      </w:r>
      <w:r w:rsidR="000703C8">
        <w:rPr>
          <w:color w:val="221F1F"/>
          <w:w w:val="106"/>
          <w:position w:val="-1"/>
          <w:sz w:val="24"/>
          <w:szCs w:val="24"/>
        </w:rPr>
        <w:t>a</w:t>
      </w:r>
      <w:r w:rsidR="000703C8">
        <w:rPr>
          <w:color w:val="221F1F"/>
          <w:spacing w:val="2"/>
          <w:w w:val="106"/>
          <w:position w:val="-1"/>
          <w:sz w:val="24"/>
          <w:szCs w:val="24"/>
        </w:rPr>
        <w:t>r</w:t>
      </w:r>
      <w:r w:rsidR="000703C8">
        <w:rPr>
          <w:color w:val="221F1F"/>
          <w:w w:val="106"/>
          <w:position w:val="-1"/>
          <w:sz w:val="24"/>
          <w:szCs w:val="24"/>
        </w:rPr>
        <w:t>ticipated</w:t>
      </w:r>
      <w:r w:rsidR="000703C8">
        <w:rPr>
          <w:color w:val="221F1F"/>
          <w:spacing w:val="3"/>
          <w:w w:val="106"/>
          <w:position w:val="-1"/>
          <w:sz w:val="24"/>
          <w:szCs w:val="24"/>
        </w:rPr>
        <w:t xml:space="preserve"> </w:t>
      </w:r>
      <w:r w:rsidR="000703C8">
        <w:rPr>
          <w:color w:val="221F1F"/>
          <w:position w:val="-1"/>
          <w:sz w:val="24"/>
          <w:szCs w:val="24"/>
        </w:rPr>
        <w:t>in</w:t>
      </w:r>
      <w:r w:rsidR="000703C8">
        <w:rPr>
          <w:color w:val="221F1F"/>
          <w:spacing w:val="-10"/>
          <w:position w:val="-1"/>
          <w:sz w:val="24"/>
          <w:szCs w:val="24"/>
        </w:rPr>
        <w:t xml:space="preserve"> </w:t>
      </w:r>
      <w:r w:rsidR="000703C8">
        <w:rPr>
          <w:color w:val="221F1F"/>
          <w:position w:val="-1"/>
          <w:sz w:val="24"/>
          <w:szCs w:val="24"/>
        </w:rPr>
        <w:t>school</w:t>
      </w:r>
      <w:r w:rsidR="000703C8">
        <w:rPr>
          <w:color w:val="221F1F"/>
          <w:spacing w:val="53"/>
          <w:position w:val="-1"/>
          <w:sz w:val="24"/>
          <w:szCs w:val="24"/>
        </w:rPr>
        <w:t xml:space="preserve"> </w:t>
      </w:r>
      <w:r w:rsidR="000703C8">
        <w:rPr>
          <w:color w:val="221F1F"/>
          <w:w w:val="111"/>
          <w:position w:val="-1"/>
          <w:sz w:val="24"/>
          <w:szCs w:val="24"/>
        </w:rPr>
        <w:t>computer</w:t>
      </w:r>
      <w:r w:rsidR="000703C8">
        <w:rPr>
          <w:color w:val="221F1F"/>
          <w:spacing w:val="-10"/>
          <w:w w:val="111"/>
          <w:position w:val="-1"/>
          <w:sz w:val="24"/>
          <w:szCs w:val="24"/>
        </w:rPr>
        <w:t xml:space="preserve"> </w:t>
      </w:r>
      <w:r w:rsidR="000703C8">
        <w:rPr>
          <w:color w:val="221F1F"/>
          <w:w w:val="111"/>
          <w:position w:val="-1"/>
          <w:sz w:val="24"/>
          <w:szCs w:val="24"/>
        </w:rPr>
        <w:t>based</w:t>
      </w:r>
      <w:r w:rsidR="000703C8">
        <w:rPr>
          <w:color w:val="221F1F"/>
          <w:spacing w:val="12"/>
          <w:w w:val="111"/>
          <w:position w:val="-1"/>
          <w:sz w:val="24"/>
          <w:szCs w:val="24"/>
        </w:rPr>
        <w:t xml:space="preserve"> </w:t>
      </w:r>
      <w:r w:rsidR="000703C8">
        <w:rPr>
          <w:color w:val="221F1F"/>
          <w:w w:val="111"/>
          <w:position w:val="-1"/>
          <w:sz w:val="24"/>
          <w:szCs w:val="24"/>
        </w:rPr>
        <w:t>competitions.</w:t>
      </w:r>
      <w:proofErr w:type="gramEnd"/>
    </w:p>
    <w:p w:rsidR="006F57AA" w:rsidRDefault="006F57AA">
      <w:pPr>
        <w:spacing w:before="5" w:line="120" w:lineRule="exact"/>
        <w:rPr>
          <w:sz w:val="12"/>
          <w:szCs w:val="12"/>
        </w:rPr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before="18"/>
        <w:ind w:left="1529"/>
        <w:rPr>
          <w:sz w:val="30"/>
          <w:szCs w:val="30"/>
        </w:rPr>
      </w:pPr>
      <w:r w:rsidRPr="006F57AA">
        <w:pict>
          <v:group id="_x0000_s1059" style="position:absolute;left:0;text-align:left;margin-left:32.4pt;margin-top:.95pt;width:10pt;height:17.9pt;z-index:-251645952;mso-position-horizontal-relative:page" coordorigin="648,19" coordsize="200,358">
            <v:shape id="_x0000_s1062" style="position:absolute;left:648;top:19;width:200;height:358" coordorigin="648,19" coordsize="200,358" path="m732,317l716,303r-3,-3l716,337r16,12l750,359r19,8l789,372r20,3l827,376r21,-1l827,351r-21,-2l786,345r-19,-7l748,329,732,317xe" fillcolor="#57585b" stroked="f">
              <v:path arrowok="t"/>
            </v:shape>
            <v:shape id="_x0000_s1061" style="position:absolute;left:648;top:19;width:200;height:358" coordorigin="648,19" coordsize="200,358" path="m713,95l728,81,744,68r18,-9l781,51r20,-5l822,44r5,l848,46r20,4l887,57r18,9l922,78r15,14l941,95r-15,15l910,122r-18,10l873,139r-20,5l832,146r-5,l848,171r20,-4l888,161r18,-8l924,143r16,-12l956,117r,-1l966,134r7,19l978,172r2,20l980,197r-1,21l975,238r-7,19l959,275r-3,4l941,265,925,252,907,242r-18,-8l869,228r-20,-4l828,223r-1,l806,224r-20,4l766,234r-19,8l730,252r-17,12l698,278r-1,1l688,261r-8,-19l676,223r-2,-21l674,197r1,-20l679,158r2,-8l683,144r-3,-8l673,134r-7,-2l659,136r-2,6l652,162r-3,20l648,197r1,21l653,238r5,19l666,276r10,18l686,307r14,16l716,337r-3,-37l728,285r16,-12l762,263r19,-8l801,251r21,-2l827,249r21,1l868,254r19,7l905,270r17,12l937,296r4,4l926,314r-16,12l892,336r-19,8l853,348r-21,3l827,351r21,24l868,371r20,-5l907,357r17,-10l941,335r15,-14l968,307r11,-16l989,273r8,-19l1002,234r3,-20l1006,197r-2,-20l1001,157r-6,-19l987,119,977,101,968,87,954,72,938,58,921,46,904,36,885,28,865,23,844,20,827,19r-21,1l786,23r-20,6l747,37,729,48,713,60,698,74,686,87r-3,5l683,99r3,4l700,119r15,14l732,145r,-32l716,99r-3,-4xe" fillcolor="#57585b" stroked="f">
              <v:path arrowok="t"/>
            </v:shape>
            <v:shape id="_x0000_s1060" style="position:absolute;left:648;top:19;width:200;height:358" coordorigin="648,19" coordsize="200,358" path="m732,113r,32l750,155r19,7l789,168r20,3l827,172r21,-1l827,146r-21,-1l786,141r-19,-7l748,125,732,113xe" fillcolor="#57585b" stroked="f">
              <v:path arrowok="t"/>
            </v:shape>
            <w10:wrap anchorx="page"/>
          </v:group>
        </w:pict>
      </w:r>
      <w:r w:rsidR="000703C8">
        <w:rPr>
          <w:b/>
          <w:color w:val="57585B"/>
          <w:sz w:val="30"/>
          <w:szCs w:val="30"/>
        </w:rPr>
        <w:t>SPO</w:t>
      </w:r>
      <w:r w:rsidR="000703C8">
        <w:rPr>
          <w:b/>
          <w:color w:val="57585B"/>
          <w:spacing w:val="-5"/>
          <w:sz w:val="30"/>
          <w:szCs w:val="30"/>
        </w:rPr>
        <w:t>R</w:t>
      </w:r>
      <w:r w:rsidR="000703C8">
        <w:rPr>
          <w:b/>
          <w:color w:val="57585B"/>
          <w:spacing w:val="-3"/>
          <w:sz w:val="30"/>
          <w:szCs w:val="30"/>
        </w:rPr>
        <w:t>T</w:t>
      </w:r>
      <w:r w:rsidR="000703C8">
        <w:rPr>
          <w:b/>
          <w:color w:val="57585B"/>
          <w:sz w:val="30"/>
          <w:szCs w:val="30"/>
        </w:rPr>
        <w:t>S</w:t>
      </w:r>
    </w:p>
    <w:p w:rsidR="006F57AA" w:rsidRDefault="006F57AA">
      <w:pPr>
        <w:spacing w:before="37" w:line="335" w:lineRule="auto"/>
        <w:ind w:left="1859" w:right="5043"/>
        <w:rPr>
          <w:sz w:val="24"/>
          <w:szCs w:val="24"/>
        </w:rPr>
      </w:pPr>
      <w:r w:rsidRPr="006F57AA">
        <w:pict>
          <v:group id="_x0000_s1057" style="position:absolute;left:0;text-align:left;margin-left:80.05pt;margin-top:4.4pt;width:8.65pt;height:8.65pt;z-index:-251650048;mso-position-horizontal-relative:page" coordorigin="1601,88" coordsize="173,173">
            <v:shape id="_x0000_s1058" style="position:absolute;left:1601;top:88;width:173;height:173" coordorigin="1601,88" coordsize="173,173" path="m1775,261r,-173l1601,88r,173l1775,261xe" fillcolor="#57585b" stroked="f">
              <v:path arrowok="t"/>
            </v:shape>
            <w10:wrap anchorx="page"/>
          </v:group>
        </w:pict>
      </w:r>
      <w:r w:rsidRPr="006F57AA">
        <w:pict>
          <v:group id="_x0000_s1055" style="position:absolute;left:0;text-align:left;margin-left:80.05pt;margin-top:23.8pt;width:8.65pt;height:8.65pt;z-index:-251649024;mso-position-horizontal-relative:page" coordorigin="1601,476" coordsize="173,173">
            <v:shape id="_x0000_s1056" style="position:absolute;left:1601;top:476;width:173;height:173" coordorigin="1601,476" coordsize="173,173" path="m1775,649r,-173l1601,476r,173l1775,649xe" fillcolor="#57585b" stroked="f">
              <v:path arrowok="t"/>
            </v:shape>
            <w10:wrap anchorx="page"/>
          </v:group>
        </w:pict>
      </w:r>
      <w:proofErr w:type="gramStart"/>
      <w:r w:rsidR="000703C8">
        <w:rPr>
          <w:color w:val="221F1F"/>
          <w:w w:val="109"/>
          <w:sz w:val="24"/>
          <w:szCs w:val="24"/>
        </w:rPr>
        <w:t>Rep</w:t>
      </w:r>
      <w:r w:rsidR="000703C8">
        <w:rPr>
          <w:color w:val="221F1F"/>
          <w:spacing w:val="-2"/>
          <w:w w:val="109"/>
          <w:sz w:val="24"/>
          <w:szCs w:val="24"/>
        </w:rPr>
        <w:t>r</w:t>
      </w:r>
      <w:r w:rsidR="000703C8">
        <w:rPr>
          <w:color w:val="221F1F"/>
          <w:w w:val="109"/>
          <w:sz w:val="24"/>
          <w:szCs w:val="24"/>
        </w:rPr>
        <w:t>esented</w:t>
      </w:r>
      <w:r w:rsidR="000703C8">
        <w:rPr>
          <w:color w:val="221F1F"/>
          <w:spacing w:val="-3"/>
          <w:w w:val="10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College</w:t>
      </w:r>
      <w:r w:rsidR="000703C8">
        <w:rPr>
          <w:color w:val="221F1F"/>
          <w:spacing w:val="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for</w:t>
      </w:r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spacing w:val="-2"/>
          <w:sz w:val="24"/>
          <w:szCs w:val="24"/>
        </w:rPr>
        <w:t>F</w:t>
      </w:r>
      <w:r w:rsidR="000703C8">
        <w:rPr>
          <w:color w:val="221F1F"/>
          <w:sz w:val="24"/>
          <w:szCs w:val="24"/>
        </w:rPr>
        <w:t>ootball</w:t>
      </w:r>
      <w:r w:rsidR="000703C8">
        <w:rPr>
          <w:color w:val="221F1F"/>
          <w:spacing w:val="26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w w:val="105"/>
          <w:sz w:val="24"/>
          <w:szCs w:val="24"/>
        </w:rPr>
        <w:t>Bas</w:t>
      </w:r>
      <w:r w:rsidR="000703C8">
        <w:rPr>
          <w:color w:val="221F1F"/>
          <w:spacing w:val="-2"/>
          <w:w w:val="105"/>
          <w:sz w:val="24"/>
          <w:szCs w:val="24"/>
        </w:rPr>
        <w:t>k</w:t>
      </w:r>
      <w:r w:rsidR="000703C8">
        <w:rPr>
          <w:color w:val="221F1F"/>
          <w:w w:val="101"/>
          <w:sz w:val="24"/>
          <w:szCs w:val="24"/>
        </w:rPr>
        <w:t>etball.</w:t>
      </w:r>
      <w:proofErr w:type="gramEnd"/>
      <w:r w:rsidR="000703C8">
        <w:rPr>
          <w:color w:val="221F1F"/>
          <w:w w:val="101"/>
          <w:sz w:val="24"/>
          <w:szCs w:val="24"/>
        </w:rPr>
        <w:t xml:space="preserve"> </w:t>
      </w:r>
      <w:proofErr w:type="gramStart"/>
      <w:r w:rsidR="000703C8">
        <w:rPr>
          <w:color w:val="221F1F"/>
          <w:w w:val="109"/>
          <w:sz w:val="24"/>
          <w:szCs w:val="24"/>
        </w:rPr>
        <w:t>Rep</w:t>
      </w:r>
      <w:r w:rsidR="000703C8">
        <w:rPr>
          <w:color w:val="221F1F"/>
          <w:spacing w:val="-2"/>
          <w:w w:val="109"/>
          <w:sz w:val="24"/>
          <w:szCs w:val="24"/>
        </w:rPr>
        <w:t>r</w:t>
      </w:r>
      <w:r w:rsidR="000703C8">
        <w:rPr>
          <w:color w:val="221F1F"/>
          <w:w w:val="109"/>
          <w:sz w:val="24"/>
          <w:szCs w:val="24"/>
        </w:rPr>
        <w:t>esented</w:t>
      </w:r>
      <w:r w:rsidR="000703C8">
        <w:rPr>
          <w:color w:val="221F1F"/>
          <w:spacing w:val="-3"/>
          <w:w w:val="10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College</w:t>
      </w:r>
      <w:r w:rsidR="000703C8">
        <w:rPr>
          <w:color w:val="221F1F"/>
          <w:spacing w:val="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Cric</w:t>
      </w:r>
      <w:r w:rsidR="000703C8">
        <w:rPr>
          <w:color w:val="221F1F"/>
          <w:spacing w:val="-2"/>
          <w:sz w:val="24"/>
          <w:szCs w:val="24"/>
        </w:rPr>
        <w:t>k</w:t>
      </w:r>
      <w:r w:rsidR="000703C8">
        <w:rPr>
          <w:color w:val="221F1F"/>
          <w:sz w:val="24"/>
          <w:szCs w:val="24"/>
        </w:rPr>
        <w:t>et</w:t>
      </w:r>
      <w:r w:rsidR="000703C8">
        <w:rPr>
          <w:color w:val="221F1F"/>
          <w:spacing w:val="2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Club.</w:t>
      </w:r>
      <w:proofErr w:type="gramEnd"/>
    </w:p>
    <w:p w:rsidR="006F57AA" w:rsidRDefault="006F57AA">
      <w:pPr>
        <w:spacing w:before="4" w:line="335" w:lineRule="auto"/>
        <w:ind w:left="1859" w:right="3801"/>
        <w:rPr>
          <w:sz w:val="24"/>
          <w:szCs w:val="24"/>
        </w:rPr>
        <w:sectPr w:rsidR="006F57AA">
          <w:pgSz w:w="11920" w:h="16840"/>
          <w:pgMar w:top="2940" w:right="0" w:bottom="280" w:left="0" w:header="0" w:footer="548" w:gutter="0"/>
          <w:cols w:space="720"/>
        </w:sectPr>
      </w:pPr>
      <w:r w:rsidRPr="006F57AA">
        <w:pict>
          <v:group id="_x0000_s1053" style="position:absolute;left:0;text-align:left;margin-left:80.05pt;margin-top:3.55pt;width:8.65pt;height:8.65pt;z-index:-251648000;mso-position-horizontal-relative:page" coordorigin="1601,71" coordsize="173,173">
            <v:shape id="_x0000_s1054" style="position:absolute;left:1601;top:71;width:173;height:173" coordorigin="1601,71" coordsize="173,173" path="m1775,244r,-173l1601,71r,173l1775,244xe" fillcolor="#57585b" stroked="f">
              <v:path arrowok="t"/>
            </v:shape>
            <w10:wrap anchorx="page"/>
          </v:group>
        </w:pict>
      </w:r>
      <w:r w:rsidRPr="006F57AA">
        <w:pict>
          <v:group id="_x0000_s1051" style="position:absolute;left:0;text-align:left;margin-left:80.05pt;margin-top:23.05pt;width:8.65pt;height:8.65pt;z-index:-251646976;mso-position-horizontal-relative:page" coordorigin="1601,461" coordsize="173,173">
            <v:shape id="_x0000_s1052" style="position:absolute;left:1601;top:461;width:173;height:173" coordorigin="1601,461" coordsize="173,173" path="m1775,634r,-173l1601,461r,173l1775,634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pacing w:val="-8"/>
          <w:w w:val="91"/>
          <w:sz w:val="24"/>
          <w:szCs w:val="24"/>
        </w:rPr>
        <w:t>T</w:t>
      </w:r>
      <w:r w:rsidR="000703C8">
        <w:rPr>
          <w:color w:val="221F1F"/>
          <w:w w:val="91"/>
          <w:sz w:val="24"/>
          <w:szCs w:val="24"/>
        </w:rPr>
        <w:t>AE</w:t>
      </w:r>
      <w:r w:rsidR="000703C8">
        <w:rPr>
          <w:color w:val="221F1F"/>
          <w:spacing w:val="-1"/>
          <w:w w:val="91"/>
          <w:sz w:val="24"/>
          <w:szCs w:val="24"/>
        </w:rPr>
        <w:t xml:space="preserve"> </w:t>
      </w:r>
      <w:r w:rsidR="000703C8">
        <w:rPr>
          <w:color w:val="221F1F"/>
          <w:w w:val="91"/>
          <w:sz w:val="24"/>
          <w:szCs w:val="24"/>
        </w:rPr>
        <w:t>KWON</w:t>
      </w:r>
      <w:r w:rsidR="000703C8">
        <w:rPr>
          <w:color w:val="221F1F"/>
          <w:spacing w:val="17"/>
          <w:w w:val="91"/>
          <w:sz w:val="24"/>
          <w:szCs w:val="24"/>
        </w:rPr>
        <w:t xml:space="preserve"> </w:t>
      </w:r>
      <w:r w:rsidR="000703C8">
        <w:rPr>
          <w:color w:val="221F1F"/>
          <w:w w:val="91"/>
          <w:sz w:val="24"/>
          <w:szCs w:val="24"/>
        </w:rPr>
        <w:t>DO</w:t>
      </w:r>
      <w:r w:rsidR="000703C8">
        <w:rPr>
          <w:color w:val="221F1F"/>
          <w:spacing w:val="2"/>
          <w:w w:val="91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Gold</w:t>
      </w:r>
      <w:r w:rsidR="000703C8">
        <w:rPr>
          <w:color w:val="221F1F"/>
          <w:spacing w:val="-8"/>
          <w:sz w:val="24"/>
          <w:szCs w:val="24"/>
        </w:rPr>
        <w:t xml:space="preserve"> </w:t>
      </w:r>
      <w:r w:rsidR="000703C8">
        <w:rPr>
          <w:color w:val="221F1F"/>
          <w:w w:val="109"/>
          <w:sz w:val="24"/>
          <w:szCs w:val="24"/>
        </w:rPr>
        <w:t>medalist</w:t>
      </w:r>
      <w:r w:rsidR="000703C8">
        <w:rPr>
          <w:color w:val="221F1F"/>
          <w:spacing w:val="-8"/>
          <w:w w:val="10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in</w:t>
      </w:r>
      <w:r w:rsidR="000703C8">
        <w:rPr>
          <w:color w:val="221F1F"/>
          <w:spacing w:val="-10"/>
          <w:sz w:val="24"/>
          <w:szCs w:val="24"/>
        </w:rPr>
        <w:t xml:space="preserve"> </w:t>
      </w:r>
      <w:proofErr w:type="spellStart"/>
      <w:r w:rsidR="000703C8">
        <w:rPr>
          <w:color w:val="221F1F"/>
          <w:sz w:val="24"/>
          <w:szCs w:val="24"/>
        </w:rPr>
        <w:t>U</w:t>
      </w:r>
      <w:r w:rsidR="000703C8">
        <w:rPr>
          <w:color w:val="221F1F"/>
          <w:spacing w:val="-1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a</w:t>
      </w:r>
      <w:proofErr w:type="spellEnd"/>
      <w:r w:rsidR="000703C8">
        <w:rPr>
          <w:color w:val="221F1F"/>
          <w:spacing w:val="-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P</w:t>
      </w:r>
      <w:r w:rsidR="000703C8">
        <w:rPr>
          <w:color w:val="221F1F"/>
          <w:spacing w:val="-2"/>
          <w:sz w:val="24"/>
          <w:szCs w:val="24"/>
        </w:rPr>
        <w:t>ro</w:t>
      </w:r>
      <w:r w:rsidR="000703C8">
        <w:rPr>
          <w:color w:val="221F1F"/>
          <w:sz w:val="24"/>
          <w:szCs w:val="24"/>
        </w:rPr>
        <w:t>vince</w:t>
      </w:r>
      <w:r w:rsidR="000703C8">
        <w:rPr>
          <w:color w:val="221F1F"/>
          <w:spacing w:val="32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in</w:t>
      </w:r>
      <w:r w:rsidR="000703C8">
        <w:rPr>
          <w:color w:val="221F1F"/>
          <w:spacing w:val="-10"/>
          <w:sz w:val="24"/>
          <w:szCs w:val="24"/>
        </w:rPr>
        <w:t xml:space="preserve"> </w:t>
      </w:r>
      <w:r w:rsidR="000703C8">
        <w:rPr>
          <w:color w:val="221F1F"/>
          <w:w w:val="107"/>
          <w:sz w:val="24"/>
          <w:szCs w:val="24"/>
        </w:rPr>
        <w:t xml:space="preserve">2013. </w:t>
      </w:r>
      <w:proofErr w:type="gramStart"/>
      <w:r w:rsidR="000703C8">
        <w:rPr>
          <w:color w:val="221F1F"/>
          <w:w w:val="109"/>
          <w:sz w:val="24"/>
          <w:szCs w:val="24"/>
        </w:rPr>
        <w:t>Rep</w:t>
      </w:r>
      <w:r w:rsidR="000703C8">
        <w:rPr>
          <w:color w:val="221F1F"/>
          <w:spacing w:val="-2"/>
          <w:w w:val="109"/>
          <w:sz w:val="24"/>
          <w:szCs w:val="24"/>
        </w:rPr>
        <w:t>r</w:t>
      </w:r>
      <w:r w:rsidR="000703C8">
        <w:rPr>
          <w:color w:val="221F1F"/>
          <w:w w:val="109"/>
          <w:sz w:val="24"/>
          <w:szCs w:val="24"/>
        </w:rPr>
        <w:t>esented</w:t>
      </w:r>
      <w:r w:rsidR="000703C8">
        <w:rPr>
          <w:color w:val="221F1F"/>
          <w:spacing w:val="-3"/>
          <w:w w:val="109"/>
          <w:sz w:val="24"/>
          <w:szCs w:val="24"/>
        </w:rPr>
        <w:t xml:space="preserve"> </w:t>
      </w:r>
      <w:r w:rsidR="000703C8">
        <w:rPr>
          <w:color w:val="221F1F"/>
          <w:spacing w:val="-2"/>
          <w:w w:val="98"/>
          <w:sz w:val="24"/>
          <w:szCs w:val="24"/>
        </w:rPr>
        <w:t>A</w:t>
      </w:r>
      <w:r w:rsidR="000703C8">
        <w:rPr>
          <w:color w:val="221F1F"/>
          <w:w w:val="98"/>
          <w:sz w:val="24"/>
          <w:szCs w:val="24"/>
        </w:rPr>
        <w:t xml:space="preserve">thletic </w:t>
      </w:r>
      <w:r w:rsidR="000703C8">
        <w:rPr>
          <w:color w:val="221F1F"/>
          <w:spacing w:val="-3"/>
          <w:sz w:val="24"/>
          <w:szCs w:val="24"/>
        </w:rPr>
        <w:t>E</w:t>
      </w:r>
      <w:r w:rsidR="000703C8">
        <w:rPr>
          <w:color w:val="221F1F"/>
          <w:spacing w:val="-2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ents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for</w:t>
      </w:r>
      <w:r w:rsidR="000703C8">
        <w:rPr>
          <w:color w:val="221F1F"/>
          <w:spacing w:val="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School</w:t>
      </w:r>
      <w:r w:rsidR="000703C8">
        <w:rPr>
          <w:color w:val="221F1F"/>
          <w:spacing w:val="37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and</w:t>
      </w:r>
      <w:r w:rsidR="000703C8">
        <w:rPr>
          <w:color w:val="221F1F"/>
          <w:spacing w:val="3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the</w:t>
      </w:r>
      <w:r w:rsidR="000703C8">
        <w:rPr>
          <w:color w:val="221F1F"/>
          <w:spacing w:val="29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Club</w:t>
      </w:r>
      <w:r w:rsidR="000703C8">
        <w:rPr>
          <w:color w:val="221F1F"/>
          <w:spacing w:val="-3"/>
          <w:sz w:val="24"/>
          <w:szCs w:val="24"/>
        </w:rPr>
        <w:t xml:space="preserve"> </w:t>
      </w:r>
      <w:r w:rsidR="000703C8">
        <w:rPr>
          <w:color w:val="221F1F"/>
          <w:w w:val="80"/>
          <w:sz w:val="24"/>
          <w:szCs w:val="24"/>
        </w:rPr>
        <w:t>Al</w:t>
      </w:r>
      <w:r w:rsidR="000703C8">
        <w:rPr>
          <w:color w:val="221F1F"/>
          <w:spacing w:val="9"/>
          <w:w w:val="80"/>
          <w:sz w:val="24"/>
          <w:szCs w:val="24"/>
        </w:rPr>
        <w:t xml:space="preserve"> </w:t>
      </w:r>
      <w:proofErr w:type="spellStart"/>
      <w:r w:rsidR="000703C8">
        <w:rPr>
          <w:color w:val="221F1F"/>
          <w:w w:val="114"/>
          <w:sz w:val="24"/>
          <w:szCs w:val="24"/>
        </w:rPr>
        <w:t>asna</w:t>
      </w:r>
      <w:proofErr w:type="spellEnd"/>
      <w:r w:rsidR="000703C8">
        <w:rPr>
          <w:color w:val="221F1F"/>
          <w:w w:val="114"/>
          <w:sz w:val="24"/>
          <w:szCs w:val="24"/>
        </w:rPr>
        <w:t>.</w:t>
      </w:r>
      <w:proofErr w:type="gramEnd"/>
    </w:p>
    <w:p w:rsidR="006F57AA" w:rsidRDefault="006F57AA">
      <w:pPr>
        <w:spacing w:before="2" w:line="180" w:lineRule="exact"/>
        <w:rPr>
          <w:sz w:val="19"/>
          <w:szCs w:val="19"/>
        </w:rPr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before="18"/>
        <w:ind w:left="1529"/>
        <w:rPr>
          <w:sz w:val="30"/>
          <w:szCs w:val="30"/>
        </w:rPr>
      </w:pPr>
      <w:r w:rsidRPr="006F57AA">
        <w:pict>
          <v:group id="_x0000_s1046" style="position:absolute;left:0;text-align:left;margin-left:31.3pt;margin-top:-7pt;width:22.15pt;height:25.35pt;z-index:-251637760;mso-position-horizontal-relative:page" coordorigin="626,-140" coordsize="443,507">
            <v:shape id="_x0000_s1050" style="position:absolute;left:626;top:-140;width:443;height:507" coordorigin="626,-140" coordsize="443,507" path="m867,207r4,53l884,275r13,15l910,306r13,15l936,336r11,-40l934,281,921,266,908,251,894,236,881,221,867,207xe" fillcolor="#57585b" stroked="f">
              <v:path arrowok="t"/>
            </v:shape>
            <v:shape id="_x0000_s1049" style="position:absolute;left:626;top:-140;width:443;height:507" coordorigin="626,-140" coordsize="443,507" path="m678,-35r13,-14l706,-62r19,-9l739,-76r5,-2l751,-77r5,6l761,-64r3,3l769,-54r12,15l794,-24r6,-46l807,-82r3,11l809,-140r-7,3l798,-131r-21,34l760,-107r-19,-3l731,-109r-1,l709,-101r-18,10l674,-80r-14,14l657,9r2,-5l667,-17r11,-18xe" fillcolor="#57585b" stroked="f">
              <v:path arrowok="t"/>
            </v:shape>
            <v:shape id="_x0000_s1048" style="position:absolute;left:626;top:-140;width:443;height:507" coordorigin="626,-140" coordsize="443,507" path="m1129,190r4,-6l1131,177r-1,-7l1125,165r-6,-2l1115,162r-10,-3l1089,155r-20,-7l1051,178r12,4l1074,185r-12,8l1054,186r-8,-7l1038,173r9,-33l1022,130,997,119,973,106r-10,-6l892,29,878,5,866,-20,856,-45r-9,-24l840,-90r-5,-17l831,-119r-4,-14l822,-138r-7,-1l809,-140r1,69l815,-59r4,13l813,-54r-7,-8l800,-70r-6,46l807,-8,821,7r13,15l847,36r14,15l865,55r-74,75l776,116,762,103,747,89,732,76,716,63,701,50,686,37,670,25r-5,-5l660,16,657,9r3,-75l647,-50r-10,18l629,-12r-2,7l626,15r7,19l640,43r4,3l659,59r16,13l690,85r15,13l720,111r15,13l750,138r11,10l740,160r-21,8l701,173r-17,3l675,176r-7,2l666,185r4,6l695,210r-28,28l663,244r2,4l670,253r2,l690,252r19,-2l729,245r21,-6l756,236r-7,21l743,277r-3,20l739,315r1,5l741,324r4,4l752,328r2,-2l782,297r19,25l807,326r8,-2l817,317r,-16l821,283r7,-19l838,243r6,-12l857,246r14,14l867,207r-5,-6l937,127r14,14l966,154r15,14l996,181r15,13l1026,207r16,13l1047,224r6,5l1059,234r4,3l1067,241r3,7l1069,253r-9,21l1050,292r-13,14l1021,318r-18,10l988,333r-5,1l977,332r-5,-4l972,327,959,312,947,296r-11,40l946,349r3,3l965,363r20,4l996,366r22,-8l1037,348r16,-11l1068,323r12,-16l1090,289r9,-20l1101,262r5,-20l1102,228r-13,-13l1124,194r5,-4xe" fillcolor="#57585b" stroked="f">
              <v:path arrowok="t"/>
            </v:shape>
            <v:shape id="_x0000_s1047" style="position:absolute;left:626;top:-140;width:443;height:507" coordorigin="626,-140" coordsize="443,507" path="m1047,140r-9,33l1051,178r18,-30l1047,140xe" fillcolor="#57585b" stroked="f">
              <v:path arrowok="t"/>
            </v:shape>
            <w10:wrap anchorx="page"/>
          </v:group>
        </w:pict>
      </w:r>
      <w:r w:rsidR="000703C8">
        <w:rPr>
          <w:b/>
          <w:color w:val="57585B"/>
          <w:sz w:val="30"/>
          <w:szCs w:val="30"/>
        </w:rPr>
        <w:t>Academic</w:t>
      </w:r>
      <w:r w:rsidR="000703C8">
        <w:rPr>
          <w:b/>
          <w:color w:val="57585B"/>
          <w:spacing w:val="63"/>
          <w:sz w:val="30"/>
          <w:szCs w:val="30"/>
        </w:rPr>
        <w:t xml:space="preserve"> </w:t>
      </w:r>
      <w:r w:rsidR="000703C8">
        <w:rPr>
          <w:b/>
          <w:color w:val="57585B"/>
          <w:w w:val="104"/>
          <w:sz w:val="30"/>
          <w:szCs w:val="30"/>
        </w:rPr>
        <w:t>Qualifications</w:t>
      </w:r>
    </w:p>
    <w:p w:rsidR="006F57AA" w:rsidRDefault="006F57AA">
      <w:pPr>
        <w:spacing w:before="9" w:line="100" w:lineRule="exact"/>
        <w:rPr>
          <w:sz w:val="11"/>
          <w:szCs w:val="11"/>
        </w:rPr>
      </w:pPr>
    </w:p>
    <w:p w:rsidR="006F57AA" w:rsidRDefault="006F57AA">
      <w:pPr>
        <w:ind w:left="1859"/>
        <w:rPr>
          <w:sz w:val="24"/>
          <w:szCs w:val="24"/>
        </w:rPr>
      </w:pPr>
      <w:r w:rsidRPr="006F57AA">
        <w:pict>
          <v:group id="_x0000_s1044" style="position:absolute;left:0;text-align:left;margin-left:80.05pt;margin-top:2.55pt;width:8.65pt;height:8.65pt;z-index:-251636736;mso-position-horizontal-relative:page" coordorigin="1601,51" coordsize="173,173">
            <v:shape id="_x0000_s1045" style="position:absolute;left:1601;top:51;width:173;height:173" coordorigin="1601,51" coordsize="173,173" path="m1775,224r,-173l1601,51r,173l1775,224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pacing w:val="-1"/>
          <w:w w:val="115"/>
          <w:sz w:val="24"/>
          <w:szCs w:val="24"/>
        </w:rPr>
        <w:t>P</w:t>
      </w:r>
      <w:r w:rsidR="000703C8">
        <w:rPr>
          <w:color w:val="221F1F"/>
          <w:w w:val="115"/>
          <w:sz w:val="24"/>
          <w:szCs w:val="24"/>
        </w:rPr>
        <w:t>assed</w:t>
      </w:r>
      <w:r w:rsidR="000703C8">
        <w:rPr>
          <w:color w:val="221F1F"/>
          <w:spacing w:val="-5"/>
          <w:w w:val="115"/>
          <w:sz w:val="24"/>
          <w:szCs w:val="24"/>
        </w:rPr>
        <w:t xml:space="preserve"> </w:t>
      </w:r>
      <w:r w:rsidR="000703C8">
        <w:rPr>
          <w:color w:val="221F1F"/>
          <w:w w:val="93"/>
          <w:sz w:val="24"/>
          <w:szCs w:val="24"/>
        </w:rPr>
        <w:t>G.C.E</w:t>
      </w:r>
      <w:r w:rsidR="000703C8">
        <w:rPr>
          <w:color w:val="221F1F"/>
          <w:spacing w:val="1"/>
          <w:w w:val="9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O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dina</w:t>
      </w:r>
      <w:r w:rsidR="000703C8">
        <w:rPr>
          <w:color w:val="221F1F"/>
          <w:spacing w:val="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y L</w:t>
      </w:r>
      <w:r w:rsidR="000703C8">
        <w:rPr>
          <w:color w:val="221F1F"/>
          <w:spacing w:val="-2"/>
          <w:sz w:val="24"/>
          <w:szCs w:val="24"/>
        </w:rPr>
        <w:t>ev</w:t>
      </w:r>
      <w:r w:rsidR="000703C8">
        <w:rPr>
          <w:color w:val="221F1F"/>
          <w:sz w:val="24"/>
          <w:szCs w:val="24"/>
        </w:rPr>
        <w:t>el</w:t>
      </w:r>
      <w:r w:rsidR="000703C8">
        <w:rPr>
          <w:color w:val="221F1F"/>
          <w:spacing w:val="-2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Examination</w:t>
      </w:r>
      <w:r w:rsidR="000703C8">
        <w:rPr>
          <w:color w:val="221F1F"/>
          <w:spacing w:val="5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in</w:t>
      </w:r>
      <w:r w:rsidR="000703C8">
        <w:rPr>
          <w:color w:val="221F1F"/>
          <w:spacing w:val="-10"/>
          <w:sz w:val="24"/>
          <w:szCs w:val="24"/>
        </w:rPr>
        <w:t xml:space="preserve"> </w:t>
      </w:r>
      <w:r w:rsidR="000703C8">
        <w:rPr>
          <w:color w:val="221F1F"/>
          <w:w w:val="111"/>
          <w:sz w:val="24"/>
          <w:szCs w:val="24"/>
        </w:rPr>
        <w:t>2006</w:t>
      </w:r>
    </w:p>
    <w:p w:rsidR="006F57AA" w:rsidRDefault="006F57AA">
      <w:pPr>
        <w:spacing w:line="100" w:lineRule="exact"/>
        <w:rPr>
          <w:sz w:val="11"/>
          <w:szCs w:val="11"/>
        </w:rPr>
      </w:pPr>
    </w:p>
    <w:p w:rsidR="006F57AA" w:rsidRDefault="006F57AA">
      <w:pPr>
        <w:ind w:left="1859"/>
        <w:rPr>
          <w:sz w:val="24"/>
          <w:szCs w:val="24"/>
        </w:rPr>
      </w:pPr>
      <w:r w:rsidRPr="006F57AA">
        <w:pict>
          <v:group id="_x0000_s1042" style="position:absolute;left:0;text-align:left;margin-left:80.05pt;margin-top:3.15pt;width:8.65pt;height:8.65pt;z-index:-251635712;mso-position-horizontal-relative:page" coordorigin="1601,63" coordsize="173,173">
            <v:shape id="_x0000_s1043" style="position:absolute;left:1601;top:63;width:173;height:173" coordorigin="1601,63" coordsize="173,173" path="m1775,236r,-173l1601,63r,173l1775,236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spacing w:val="-1"/>
          <w:w w:val="115"/>
          <w:sz w:val="24"/>
          <w:szCs w:val="24"/>
        </w:rPr>
        <w:t>P</w:t>
      </w:r>
      <w:r w:rsidR="000703C8">
        <w:rPr>
          <w:color w:val="221F1F"/>
          <w:w w:val="115"/>
          <w:sz w:val="24"/>
          <w:szCs w:val="24"/>
        </w:rPr>
        <w:t>assed</w:t>
      </w:r>
      <w:r w:rsidR="000703C8">
        <w:rPr>
          <w:color w:val="221F1F"/>
          <w:spacing w:val="-5"/>
          <w:w w:val="115"/>
          <w:sz w:val="24"/>
          <w:szCs w:val="24"/>
        </w:rPr>
        <w:t xml:space="preserve"> </w:t>
      </w:r>
      <w:r w:rsidR="000703C8">
        <w:rPr>
          <w:color w:val="221F1F"/>
          <w:w w:val="93"/>
          <w:sz w:val="24"/>
          <w:szCs w:val="24"/>
        </w:rPr>
        <w:t>G.C.E</w:t>
      </w:r>
      <w:r w:rsidR="000703C8">
        <w:rPr>
          <w:color w:val="221F1F"/>
          <w:spacing w:val="1"/>
          <w:w w:val="9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Ad</w:t>
      </w:r>
      <w:r w:rsidR="000703C8">
        <w:rPr>
          <w:color w:val="221F1F"/>
          <w:spacing w:val="-2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ance</w:t>
      </w:r>
      <w:r w:rsidR="000703C8">
        <w:rPr>
          <w:color w:val="221F1F"/>
          <w:spacing w:val="3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L</w:t>
      </w:r>
      <w:r w:rsidR="000703C8">
        <w:rPr>
          <w:color w:val="221F1F"/>
          <w:spacing w:val="-1"/>
          <w:sz w:val="24"/>
          <w:szCs w:val="24"/>
        </w:rPr>
        <w:t>e</w:t>
      </w:r>
      <w:r w:rsidR="000703C8">
        <w:rPr>
          <w:color w:val="221F1F"/>
          <w:spacing w:val="-2"/>
          <w:sz w:val="24"/>
          <w:szCs w:val="24"/>
        </w:rPr>
        <w:t>v</w:t>
      </w:r>
      <w:r w:rsidR="000703C8">
        <w:rPr>
          <w:color w:val="221F1F"/>
          <w:sz w:val="24"/>
          <w:szCs w:val="24"/>
        </w:rPr>
        <w:t>el</w:t>
      </w:r>
      <w:r w:rsidR="000703C8">
        <w:rPr>
          <w:color w:val="221F1F"/>
          <w:spacing w:val="-23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Examination</w:t>
      </w:r>
      <w:r w:rsidR="000703C8">
        <w:rPr>
          <w:color w:val="221F1F"/>
          <w:spacing w:val="5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in</w:t>
      </w:r>
      <w:r w:rsidR="000703C8">
        <w:rPr>
          <w:color w:val="221F1F"/>
          <w:spacing w:val="-10"/>
          <w:sz w:val="24"/>
          <w:szCs w:val="24"/>
        </w:rPr>
        <w:t xml:space="preserve"> </w:t>
      </w:r>
      <w:r w:rsidR="000703C8">
        <w:rPr>
          <w:color w:val="221F1F"/>
          <w:w w:val="111"/>
          <w:sz w:val="24"/>
          <w:szCs w:val="24"/>
        </w:rPr>
        <w:t>2010</w:t>
      </w:r>
    </w:p>
    <w:p w:rsidR="006F57AA" w:rsidRDefault="006F57AA">
      <w:pPr>
        <w:spacing w:before="25" w:line="380" w:lineRule="exact"/>
        <w:ind w:left="1859" w:right="4134"/>
        <w:rPr>
          <w:sz w:val="24"/>
          <w:szCs w:val="24"/>
        </w:rPr>
      </w:pPr>
      <w:r w:rsidRPr="006F57AA">
        <w:pict>
          <v:group id="_x0000_s1040" style="position:absolute;left:0;text-align:left;margin-left:80.05pt;margin-top:6.3pt;width:8.65pt;height:8.65pt;z-index:-251634688;mso-position-horizontal-relative:page" coordorigin="1601,126" coordsize="173,173">
            <v:shape id="_x0000_s1041" style="position:absolute;left:1601;top:126;width:173;height:173" coordorigin="1601,126" coordsize="173,173" path="m1775,299r,-173l1601,126r,173l1775,299xe" fillcolor="#57585b" stroked="f">
              <v:path arrowok="t"/>
            </v:shape>
            <w10:wrap anchorx="page"/>
          </v:group>
        </w:pict>
      </w:r>
      <w:r w:rsidRPr="006F57AA">
        <w:pict>
          <v:group id="_x0000_s1038" style="position:absolute;left:0;text-align:left;margin-left:80.05pt;margin-top:27.3pt;width:8.65pt;height:8.65pt;z-index:-251633664;mso-position-horizontal-relative:page" coordorigin="1601,546" coordsize="173,173">
            <v:shape id="_x0000_s1039" style="position:absolute;left:1601;top:546;width:173;height:173" coordorigin="1601,546" coordsize="173,173" path="m1775,719r,-173l1601,546r,173l1775,719xe" fillcolor="#57585b" stroked="f">
              <v:path arrowok="t"/>
            </v:shape>
            <w10:wrap anchorx="page"/>
          </v:group>
        </w:pict>
      </w:r>
      <w:r w:rsidRPr="006F57AA">
        <w:pict>
          <v:group id="_x0000_s1036" style="position:absolute;left:0;text-align:left;margin-left:80.05pt;margin-top:46.65pt;width:8.65pt;height:8.65pt;z-index:-251632640;mso-position-horizontal-relative:page" coordorigin="1601,933" coordsize="173,173">
            <v:shape id="_x0000_s1037" style="position:absolute;left:1601;top:933;width:173;height:173" coordorigin="1601,933" coordsize="173,173" path="m1775,1106r,-173l1601,933r,173l1775,1106xe" fillcolor="#57585b" stroked="f">
              <v:path arrowok="t"/>
            </v:shape>
            <w10:wrap anchorx="page"/>
          </v:group>
        </w:pict>
      </w:r>
      <w:r w:rsidRPr="006F57AA">
        <w:pict>
          <v:group id="_x0000_s1034" style="position:absolute;left:0;text-align:left;margin-left:80.05pt;margin-top:66.75pt;width:8.65pt;height:8.65pt;z-index:-251631616;mso-position-horizontal-relative:page" coordorigin="1601,1335" coordsize="173,173">
            <v:shape id="_x0000_s1035" style="position:absolute;left:1601;top:1335;width:173;height:173" coordorigin="1601,1335" coordsize="173,173" path="m1775,1508r,-173l1601,1335r,173l1775,1508xe" fillcolor="#57585b" stroked="f">
              <v:path arrowok="t"/>
            </v:shape>
            <w10:wrap anchorx="page"/>
          </v:group>
        </w:pict>
      </w:r>
      <w:r w:rsidR="000703C8">
        <w:rPr>
          <w:color w:val="221F1F"/>
          <w:w w:val="108"/>
          <w:sz w:val="24"/>
          <w:szCs w:val="24"/>
        </w:rPr>
        <w:t>Successfully</w:t>
      </w:r>
      <w:r w:rsidR="000703C8">
        <w:rPr>
          <w:color w:val="221F1F"/>
          <w:spacing w:val="-20"/>
          <w:w w:val="108"/>
          <w:sz w:val="24"/>
          <w:szCs w:val="24"/>
        </w:rPr>
        <w:t xml:space="preserve"> </w:t>
      </w:r>
      <w:r w:rsidR="000703C8">
        <w:rPr>
          <w:color w:val="221F1F"/>
          <w:w w:val="108"/>
          <w:sz w:val="24"/>
          <w:szCs w:val="24"/>
        </w:rPr>
        <w:t>completed</w:t>
      </w:r>
      <w:r w:rsidR="000703C8">
        <w:rPr>
          <w:color w:val="221F1F"/>
          <w:spacing w:val="2"/>
          <w:w w:val="108"/>
          <w:sz w:val="24"/>
          <w:szCs w:val="24"/>
        </w:rPr>
        <w:t xml:space="preserve"> </w:t>
      </w:r>
      <w:r w:rsidR="000703C8">
        <w:rPr>
          <w:color w:val="221F1F"/>
          <w:w w:val="108"/>
          <w:sz w:val="24"/>
          <w:szCs w:val="24"/>
        </w:rPr>
        <w:t>Computer</w:t>
      </w:r>
      <w:r w:rsidR="000703C8">
        <w:rPr>
          <w:color w:val="221F1F"/>
          <w:spacing w:val="-8"/>
          <w:w w:val="108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Diploma</w:t>
      </w:r>
      <w:r w:rsidR="000703C8">
        <w:rPr>
          <w:color w:val="221F1F"/>
          <w:spacing w:val="14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in</w:t>
      </w:r>
      <w:r w:rsidR="000703C8">
        <w:rPr>
          <w:color w:val="221F1F"/>
          <w:spacing w:val="-10"/>
          <w:sz w:val="24"/>
          <w:szCs w:val="24"/>
        </w:rPr>
        <w:t xml:space="preserve"> </w:t>
      </w:r>
      <w:r w:rsidR="000703C8">
        <w:rPr>
          <w:color w:val="221F1F"/>
          <w:sz w:val="24"/>
          <w:szCs w:val="24"/>
        </w:rPr>
        <w:t>I</w:t>
      </w:r>
      <w:r w:rsidR="000703C8">
        <w:rPr>
          <w:color w:val="221F1F"/>
          <w:spacing w:val="-2"/>
          <w:sz w:val="24"/>
          <w:szCs w:val="24"/>
        </w:rPr>
        <w:t>C</w:t>
      </w:r>
      <w:r w:rsidR="000703C8">
        <w:rPr>
          <w:color w:val="221F1F"/>
          <w:sz w:val="24"/>
          <w:szCs w:val="24"/>
        </w:rPr>
        <w:t xml:space="preserve">T </w:t>
      </w:r>
      <w:r w:rsidR="000703C8">
        <w:rPr>
          <w:color w:val="221F1F"/>
          <w:w w:val="108"/>
          <w:sz w:val="24"/>
          <w:szCs w:val="24"/>
        </w:rPr>
        <w:t>Successfully</w:t>
      </w:r>
      <w:r w:rsidR="000703C8">
        <w:rPr>
          <w:color w:val="221F1F"/>
          <w:spacing w:val="-20"/>
          <w:w w:val="108"/>
          <w:sz w:val="24"/>
          <w:szCs w:val="24"/>
        </w:rPr>
        <w:t xml:space="preserve"> </w:t>
      </w:r>
      <w:r w:rsidR="000703C8">
        <w:rPr>
          <w:color w:val="221F1F"/>
          <w:w w:val="108"/>
          <w:sz w:val="24"/>
          <w:szCs w:val="24"/>
        </w:rPr>
        <w:t>completed</w:t>
      </w:r>
      <w:r w:rsidR="000703C8">
        <w:rPr>
          <w:color w:val="221F1F"/>
          <w:spacing w:val="2"/>
          <w:w w:val="108"/>
          <w:sz w:val="24"/>
          <w:szCs w:val="24"/>
        </w:rPr>
        <w:t xml:space="preserve"> </w:t>
      </w:r>
      <w:r w:rsidR="000703C8">
        <w:rPr>
          <w:color w:val="221F1F"/>
          <w:w w:val="108"/>
          <w:sz w:val="24"/>
          <w:szCs w:val="24"/>
        </w:rPr>
        <w:t>Computer</w:t>
      </w:r>
      <w:r w:rsidR="000703C8">
        <w:rPr>
          <w:color w:val="221F1F"/>
          <w:spacing w:val="-8"/>
          <w:w w:val="108"/>
          <w:sz w:val="24"/>
          <w:szCs w:val="24"/>
        </w:rPr>
        <w:t xml:space="preserve"> </w:t>
      </w:r>
      <w:proofErr w:type="gramStart"/>
      <w:r w:rsidR="000703C8">
        <w:rPr>
          <w:color w:val="221F1F"/>
          <w:sz w:val="24"/>
          <w:szCs w:val="24"/>
        </w:rPr>
        <w:t>Ha</w:t>
      </w:r>
      <w:r w:rsidR="000703C8">
        <w:rPr>
          <w:color w:val="221F1F"/>
          <w:spacing w:val="-1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>dwa</w:t>
      </w:r>
      <w:r w:rsidR="000703C8">
        <w:rPr>
          <w:color w:val="221F1F"/>
          <w:spacing w:val="-2"/>
          <w:sz w:val="24"/>
          <w:szCs w:val="24"/>
        </w:rPr>
        <w:t>r</w:t>
      </w:r>
      <w:r w:rsidR="000703C8">
        <w:rPr>
          <w:color w:val="221F1F"/>
          <w:sz w:val="24"/>
          <w:szCs w:val="24"/>
        </w:rPr>
        <w:t xml:space="preserve">e </w:t>
      </w:r>
      <w:r w:rsidR="000703C8">
        <w:rPr>
          <w:color w:val="221F1F"/>
          <w:spacing w:val="4"/>
          <w:sz w:val="24"/>
          <w:szCs w:val="24"/>
        </w:rPr>
        <w:t xml:space="preserve"> </w:t>
      </w:r>
      <w:r w:rsidR="000703C8">
        <w:rPr>
          <w:color w:val="221F1F"/>
          <w:w w:val="103"/>
          <w:sz w:val="24"/>
          <w:szCs w:val="24"/>
        </w:rPr>
        <w:t>networking</w:t>
      </w:r>
      <w:proofErr w:type="gramEnd"/>
      <w:r w:rsidR="000703C8">
        <w:rPr>
          <w:color w:val="221F1F"/>
          <w:w w:val="103"/>
          <w:sz w:val="24"/>
          <w:szCs w:val="24"/>
        </w:rPr>
        <w:t xml:space="preserve">. </w:t>
      </w:r>
      <w:proofErr w:type="gramStart"/>
      <w:r w:rsidR="000703C8">
        <w:rPr>
          <w:color w:val="221F1F"/>
          <w:w w:val="108"/>
          <w:sz w:val="24"/>
          <w:szCs w:val="24"/>
        </w:rPr>
        <w:t>Successfully</w:t>
      </w:r>
      <w:r w:rsidR="000703C8">
        <w:rPr>
          <w:color w:val="221F1F"/>
          <w:spacing w:val="-20"/>
          <w:w w:val="108"/>
          <w:sz w:val="24"/>
          <w:szCs w:val="24"/>
        </w:rPr>
        <w:t xml:space="preserve"> </w:t>
      </w:r>
      <w:r w:rsidR="000703C8">
        <w:rPr>
          <w:color w:val="221F1F"/>
          <w:w w:val="108"/>
          <w:sz w:val="24"/>
          <w:szCs w:val="24"/>
        </w:rPr>
        <w:t>completed</w:t>
      </w:r>
      <w:r w:rsidR="000703C8">
        <w:rPr>
          <w:color w:val="221F1F"/>
          <w:spacing w:val="2"/>
          <w:w w:val="108"/>
          <w:sz w:val="24"/>
          <w:szCs w:val="24"/>
        </w:rPr>
        <w:t xml:space="preserve"> </w:t>
      </w:r>
      <w:r w:rsidR="000703C8">
        <w:rPr>
          <w:color w:val="221F1F"/>
          <w:w w:val="108"/>
          <w:sz w:val="24"/>
          <w:szCs w:val="24"/>
        </w:rPr>
        <w:t>Computer</w:t>
      </w:r>
      <w:r w:rsidR="000703C8">
        <w:rPr>
          <w:color w:val="221F1F"/>
          <w:spacing w:val="-8"/>
          <w:w w:val="108"/>
          <w:sz w:val="24"/>
          <w:szCs w:val="24"/>
        </w:rPr>
        <w:t xml:space="preserve"> </w:t>
      </w:r>
      <w:r w:rsidR="000703C8">
        <w:rPr>
          <w:color w:val="221F1F"/>
          <w:w w:val="95"/>
          <w:sz w:val="24"/>
          <w:szCs w:val="24"/>
        </w:rPr>
        <w:t xml:space="preserve">MCSA </w:t>
      </w:r>
      <w:r w:rsidR="000703C8">
        <w:rPr>
          <w:color w:val="221F1F"/>
          <w:w w:val="106"/>
          <w:sz w:val="24"/>
          <w:szCs w:val="24"/>
        </w:rPr>
        <w:t>70-410.</w:t>
      </w:r>
      <w:proofErr w:type="gramEnd"/>
      <w:r w:rsidR="000703C8">
        <w:rPr>
          <w:color w:val="221F1F"/>
          <w:w w:val="106"/>
          <w:sz w:val="24"/>
          <w:szCs w:val="24"/>
        </w:rPr>
        <w:t xml:space="preserve"> </w:t>
      </w:r>
      <w:proofErr w:type="gramStart"/>
      <w:r w:rsidR="000703C8">
        <w:rPr>
          <w:color w:val="221F1F"/>
          <w:w w:val="108"/>
          <w:sz w:val="24"/>
          <w:szCs w:val="24"/>
        </w:rPr>
        <w:t>Successfully</w:t>
      </w:r>
      <w:r w:rsidR="000703C8">
        <w:rPr>
          <w:color w:val="221F1F"/>
          <w:spacing w:val="-20"/>
          <w:w w:val="108"/>
          <w:sz w:val="24"/>
          <w:szCs w:val="24"/>
        </w:rPr>
        <w:t xml:space="preserve"> </w:t>
      </w:r>
      <w:r w:rsidR="000703C8">
        <w:rPr>
          <w:color w:val="221F1F"/>
          <w:w w:val="108"/>
          <w:sz w:val="24"/>
          <w:szCs w:val="24"/>
        </w:rPr>
        <w:t>completed</w:t>
      </w:r>
      <w:r w:rsidR="000703C8">
        <w:rPr>
          <w:color w:val="221F1F"/>
          <w:spacing w:val="2"/>
          <w:w w:val="108"/>
          <w:sz w:val="24"/>
          <w:szCs w:val="24"/>
        </w:rPr>
        <w:t xml:space="preserve"> </w:t>
      </w:r>
      <w:r w:rsidR="000703C8">
        <w:rPr>
          <w:color w:val="221F1F"/>
          <w:w w:val="108"/>
          <w:sz w:val="24"/>
          <w:szCs w:val="24"/>
        </w:rPr>
        <w:t>Computer</w:t>
      </w:r>
      <w:r w:rsidR="000703C8">
        <w:rPr>
          <w:color w:val="221F1F"/>
          <w:spacing w:val="-8"/>
          <w:w w:val="108"/>
          <w:sz w:val="24"/>
          <w:szCs w:val="24"/>
        </w:rPr>
        <w:t xml:space="preserve"> </w:t>
      </w:r>
      <w:r w:rsidR="000703C8">
        <w:rPr>
          <w:color w:val="221F1F"/>
          <w:w w:val="93"/>
          <w:sz w:val="24"/>
          <w:szCs w:val="24"/>
        </w:rPr>
        <w:t>CC</w:t>
      </w:r>
      <w:r w:rsidR="000703C8">
        <w:rPr>
          <w:color w:val="221F1F"/>
          <w:spacing w:val="3"/>
          <w:w w:val="93"/>
          <w:sz w:val="24"/>
          <w:szCs w:val="24"/>
        </w:rPr>
        <w:t>N</w:t>
      </w:r>
      <w:r w:rsidR="000703C8">
        <w:rPr>
          <w:color w:val="221F1F"/>
          <w:w w:val="93"/>
          <w:sz w:val="24"/>
          <w:szCs w:val="24"/>
        </w:rPr>
        <w:t>A</w:t>
      </w:r>
      <w:r w:rsidR="000703C8">
        <w:rPr>
          <w:color w:val="221F1F"/>
          <w:spacing w:val="2"/>
          <w:w w:val="93"/>
          <w:sz w:val="24"/>
          <w:szCs w:val="24"/>
        </w:rPr>
        <w:t xml:space="preserve"> </w:t>
      </w:r>
      <w:r w:rsidR="000703C8">
        <w:rPr>
          <w:color w:val="221F1F"/>
          <w:w w:val="106"/>
          <w:sz w:val="24"/>
          <w:szCs w:val="24"/>
        </w:rPr>
        <w:t>Course.</w:t>
      </w:r>
      <w:proofErr w:type="gramEnd"/>
    </w:p>
    <w:p w:rsidR="006F57AA" w:rsidRDefault="006F57AA">
      <w:pPr>
        <w:spacing w:before="2" w:line="140" w:lineRule="exact"/>
        <w:rPr>
          <w:sz w:val="14"/>
          <w:szCs w:val="14"/>
        </w:rPr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before="18"/>
        <w:ind w:left="1529"/>
        <w:rPr>
          <w:sz w:val="30"/>
          <w:szCs w:val="30"/>
        </w:rPr>
      </w:pPr>
      <w:r w:rsidRPr="006F57AA">
        <w:pict>
          <v:group id="_x0000_s1030" style="position:absolute;left:0;text-align:left;margin-left:31.65pt;margin-top:-2.2pt;width:26.85pt;height:18.95pt;z-index:-251629568;mso-position-horizontal-relative:page" coordorigin="633,-44" coordsize="537,379">
            <v:shape id="_x0000_s1033" style="position:absolute;left:633;top:-44;width:537;height:379" coordorigin="633,-44" coordsize="537,379" path="m908,-44l647,39,908,197,1169,38,908,-44xe" fillcolor="#57585b" stroked="f">
              <v:path arrowok="t"/>
            </v:shape>
            <v:shape id="_x0000_s1032" style="position:absolute;left:633;top:-44;width:537;height:379" coordorigin="633,-44" coordsize="537,379" path="m723,207r,3l726,220r9,13l749,248r18,15l786,279r22,16l830,309r21,11l870,329r16,5l894,335r13,-2l924,327r20,-8l967,308r23,-12l1012,282r22,-14l1054,253r17,-13l1083,227r8,-11l1093,210r-1,-6l1090,194r-14,-80l906,215,740,114r-14,86l723,207xe" fillcolor="#57585b" stroked="f">
              <v:path arrowok="t"/>
            </v:shape>
            <v:shape id="_x0000_s1031" style="position:absolute;left:633;top:-44;width:537;height:379" coordorigin="633,-44" coordsize="537,379" path="m648,53l633,226r15,52l663,226,648,53xe" fillcolor="#57585b" stroked="f">
              <v:path arrowok="t"/>
            </v:shape>
            <w10:wrap anchorx="page"/>
          </v:group>
        </w:pict>
      </w:r>
      <w:r w:rsidR="000703C8">
        <w:rPr>
          <w:b/>
          <w:color w:val="57585B"/>
          <w:spacing w:val="-2"/>
          <w:sz w:val="30"/>
          <w:szCs w:val="30"/>
        </w:rPr>
        <w:t>E</w:t>
      </w:r>
      <w:r w:rsidR="000703C8">
        <w:rPr>
          <w:b/>
          <w:color w:val="57585B"/>
          <w:sz w:val="30"/>
          <w:szCs w:val="30"/>
        </w:rPr>
        <w:t>ducational</w:t>
      </w:r>
      <w:r w:rsidR="000703C8">
        <w:rPr>
          <w:b/>
          <w:color w:val="57585B"/>
          <w:spacing w:val="38"/>
          <w:sz w:val="30"/>
          <w:szCs w:val="30"/>
        </w:rPr>
        <w:t xml:space="preserve"> </w:t>
      </w:r>
      <w:r w:rsidR="000703C8">
        <w:rPr>
          <w:b/>
          <w:color w:val="57585B"/>
          <w:w w:val="104"/>
          <w:sz w:val="30"/>
          <w:szCs w:val="30"/>
        </w:rPr>
        <w:t>Qualifications</w:t>
      </w:r>
    </w:p>
    <w:p w:rsidR="006F57AA" w:rsidRDefault="006F57AA">
      <w:pPr>
        <w:spacing w:before="9" w:line="100" w:lineRule="exact"/>
        <w:rPr>
          <w:sz w:val="11"/>
          <w:szCs w:val="11"/>
        </w:rPr>
      </w:pPr>
    </w:p>
    <w:p w:rsidR="006F57AA" w:rsidRDefault="000703C8">
      <w:pPr>
        <w:ind w:left="1529"/>
        <w:rPr>
          <w:sz w:val="24"/>
          <w:szCs w:val="24"/>
        </w:rPr>
      </w:pPr>
      <w:r>
        <w:rPr>
          <w:color w:val="221F1F"/>
          <w:w w:val="111"/>
          <w:sz w:val="24"/>
          <w:szCs w:val="24"/>
        </w:rPr>
        <w:t>Completed</w:t>
      </w:r>
      <w:r>
        <w:rPr>
          <w:color w:val="221F1F"/>
          <w:spacing w:val="-7"/>
          <w:w w:val="111"/>
          <w:sz w:val="24"/>
          <w:szCs w:val="24"/>
        </w:rPr>
        <w:t xml:space="preserve"> </w:t>
      </w:r>
      <w:r>
        <w:rPr>
          <w:color w:val="221F1F"/>
          <w:sz w:val="24"/>
          <w:szCs w:val="24"/>
        </w:rPr>
        <w:t>G.C.E</w:t>
      </w:r>
      <w:r>
        <w:rPr>
          <w:color w:val="221F1F"/>
          <w:spacing w:val="-18"/>
          <w:sz w:val="24"/>
          <w:szCs w:val="24"/>
        </w:rPr>
        <w:t xml:space="preserve"> </w:t>
      </w:r>
      <w:r>
        <w:rPr>
          <w:color w:val="221F1F"/>
          <w:sz w:val="24"/>
          <w:szCs w:val="24"/>
        </w:rPr>
        <w:t>(A/L)</w:t>
      </w:r>
      <w:r>
        <w:rPr>
          <w:color w:val="221F1F"/>
          <w:spacing w:val="-5"/>
          <w:sz w:val="24"/>
          <w:szCs w:val="24"/>
        </w:rPr>
        <w:t xml:space="preserve"> </w:t>
      </w:r>
      <w:r>
        <w:rPr>
          <w:color w:val="221F1F"/>
          <w:sz w:val="24"/>
          <w:szCs w:val="24"/>
        </w:rPr>
        <w:t>2010</w:t>
      </w:r>
      <w:r>
        <w:rPr>
          <w:color w:val="221F1F"/>
          <w:spacing w:val="58"/>
          <w:sz w:val="24"/>
          <w:szCs w:val="24"/>
        </w:rPr>
        <w:t xml:space="preserve"> </w:t>
      </w:r>
      <w:r>
        <w:rPr>
          <w:color w:val="221F1F"/>
          <w:sz w:val="24"/>
          <w:szCs w:val="24"/>
        </w:rPr>
        <w:t>at</w:t>
      </w:r>
      <w:r>
        <w:rPr>
          <w:color w:val="221F1F"/>
          <w:spacing w:val="41"/>
          <w:sz w:val="24"/>
          <w:szCs w:val="24"/>
        </w:rPr>
        <w:t xml:space="preserve"> </w:t>
      </w:r>
      <w:proofErr w:type="spellStart"/>
      <w:r>
        <w:rPr>
          <w:color w:val="221F1F"/>
          <w:spacing w:val="-2"/>
          <w:w w:val="112"/>
          <w:sz w:val="24"/>
          <w:szCs w:val="24"/>
        </w:rPr>
        <w:t>P</w:t>
      </w:r>
      <w:r>
        <w:rPr>
          <w:color w:val="221F1F"/>
          <w:w w:val="112"/>
          <w:sz w:val="24"/>
          <w:szCs w:val="24"/>
        </w:rPr>
        <w:t>assara</w:t>
      </w:r>
      <w:r>
        <w:rPr>
          <w:color w:val="221F1F"/>
          <w:spacing w:val="-11"/>
          <w:w w:val="112"/>
          <w:sz w:val="24"/>
          <w:szCs w:val="24"/>
        </w:rPr>
        <w:t>T</w:t>
      </w:r>
      <w:r>
        <w:rPr>
          <w:color w:val="221F1F"/>
          <w:w w:val="112"/>
          <w:sz w:val="24"/>
          <w:szCs w:val="24"/>
        </w:rPr>
        <w:t>amil</w:t>
      </w:r>
      <w:proofErr w:type="spellEnd"/>
      <w:r>
        <w:rPr>
          <w:color w:val="221F1F"/>
          <w:spacing w:val="25"/>
          <w:w w:val="112"/>
          <w:sz w:val="24"/>
          <w:szCs w:val="24"/>
        </w:rPr>
        <w:t xml:space="preserve"> </w:t>
      </w:r>
      <w:r>
        <w:rPr>
          <w:color w:val="221F1F"/>
          <w:w w:val="112"/>
          <w:sz w:val="24"/>
          <w:szCs w:val="24"/>
        </w:rPr>
        <w:t>National</w:t>
      </w:r>
      <w:r>
        <w:rPr>
          <w:color w:val="221F1F"/>
          <w:spacing w:val="-24"/>
          <w:w w:val="112"/>
          <w:sz w:val="24"/>
          <w:szCs w:val="24"/>
        </w:rPr>
        <w:t xml:space="preserve"> </w:t>
      </w:r>
      <w:r>
        <w:rPr>
          <w:color w:val="221F1F"/>
          <w:sz w:val="24"/>
          <w:szCs w:val="24"/>
        </w:rPr>
        <w:t>Collage</w:t>
      </w:r>
      <w:r>
        <w:rPr>
          <w:color w:val="221F1F"/>
          <w:spacing w:val="52"/>
          <w:sz w:val="24"/>
          <w:szCs w:val="24"/>
        </w:rPr>
        <w:t xml:space="preserve"> </w:t>
      </w:r>
      <w:r>
        <w:rPr>
          <w:color w:val="221F1F"/>
          <w:w w:val="82"/>
          <w:sz w:val="24"/>
          <w:szCs w:val="24"/>
        </w:rPr>
        <w:t>-</w:t>
      </w:r>
      <w:r>
        <w:rPr>
          <w:color w:val="221F1F"/>
          <w:spacing w:val="11"/>
          <w:w w:val="82"/>
          <w:sz w:val="24"/>
          <w:szCs w:val="24"/>
        </w:rPr>
        <w:t xml:space="preserve"> </w:t>
      </w:r>
      <w:r>
        <w:rPr>
          <w:color w:val="221F1F"/>
          <w:spacing w:val="-2"/>
          <w:w w:val="115"/>
          <w:sz w:val="24"/>
          <w:szCs w:val="24"/>
        </w:rPr>
        <w:t>P</w:t>
      </w:r>
      <w:r>
        <w:rPr>
          <w:color w:val="221F1F"/>
          <w:w w:val="124"/>
          <w:sz w:val="24"/>
          <w:szCs w:val="24"/>
        </w:rPr>
        <w:t>assara</w:t>
      </w:r>
    </w:p>
    <w:p w:rsidR="006F57AA" w:rsidRDefault="006F57AA">
      <w:pPr>
        <w:spacing w:before="6" w:line="100" w:lineRule="exact"/>
        <w:rPr>
          <w:sz w:val="10"/>
          <w:szCs w:val="10"/>
        </w:rPr>
      </w:pPr>
    </w:p>
    <w:p w:rsidR="006F57AA" w:rsidRDefault="000703C8">
      <w:pPr>
        <w:ind w:left="1688"/>
        <w:rPr>
          <w:sz w:val="24"/>
          <w:szCs w:val="24"/>
        </w:rPr>
      </w:pPr>
      <w:r>
        <w:rPr>
          <w:rFonts w:ascii="Impact" w:eastAsia="Impact" w:hAnsi="Impact" w:cs="Impact"/>
          <w:color w:val="221F1F"/>
          <w:sz w:val="24"/>
          <w:szCs w:val="24"/>
        </w:rPr>
        <w:t xml:space="preserve">● </w:t>
      </w:r>
      <w:r>
        <w:rPr>
          <w:color w:val="221F1F"/>
          <w:spacing w:val="-10"/>
          <w:sz w:val="24"/>
          <w:szCs w:val="24"/>
        </w:rPr>
        <w:t>T</w:t>
      </w:r>
      <w:r>
        <w:rPr>
          <w:color w:val="221F1F"/>
          <w:sz w:val="24"/>
          <w:szCs w:val="24"/>
        </w:rPr>
        <w:t xml:space="preserve">amil                       </w:t>
      </w:r>
      <w:r>
        <w:rPr>
          <w:color w:val="221F1F"/>
          <w:spacing w:val="27"/>
          <w:sz w:val="24"/>
          <w:szCs w:val="24"/>
        </w:rPr>
        <w:t xml:space="preserve"> </w:t>
      </w:r>
      <w:r>
        <w:rPr>
          <w:color w:val="221F1F"/>
          <w:w w:val="82"/>
          <w:sz w:val="24"/>
          <w:szCs w:val="24"/>
        </w:rPr>
        <w:t xml:space="preserve">-   </w:t>
      </w:r>
      <w:r>
        <w:rPr>
          <w:color w:val="221F1F"/>
          <w:spacing w:val="7"/>
          <w:w w:val="82"/>
          <w:sz w:val="24"/>
          <w:szCs w:val="24"/>
        </w:rPr>
        <w:t xml:space="preserve"> </w:t>
      </w:r>
      <w:r>
        <w:rPr>
          <w:color w:val="221F1F"/>
          <w:sz w:val="24"/>
          <w:szCs w:val="24"/>
        </w:rPr>
        <w:t>C</w:t>
      </w:r>
    </w:p>
    <w:p w:rsidR="006F57AA" w:rsidRDefault="000703C8">
      <w:pPr>
        <w:spacing w:before="92"/>
        <w:ind w:left="1688"/>
        <w:rPr>
          <w:sz w:val="24"/>
          <w:szCs w:val="24"/>
        </w:rPr>
      </w:pPr>
      <w:r>
        <w:rPr>
          <w:rFonts w:ascii="Impact" w:eastAsia="Impact" w:hAnsi="Impact" w:cs="Impact"/>
          <w:color w:val="221F1F"/>
          <w:sz w:val="24"/>
          <w:szCs w:val="24"/>
        </w:rPr>
        <w:t xml:space="preserve">● </w:t>
      </w:r>
      <w:r>
        <w:rPr>
          <w:color w:val="221F1F"/>
          <w:spacing w:val="-2"/>
          <w:w w:val="112"/>
          <w:sz w:val="24"/>
          <w:szCs w:val="24"/>
        </w:rPr>
        <w:t>E</w:t>
      </w:r>
      <w:r>
        <w:rPr>
          <w:color w:val="221F1F"/>
          <w:w w:val="112"/>
          <w:sz w:val="24"/>
          <w:szCs w:val="24"/>
        </w:rPr>
        <w:t xml:space="preserve">conomics           </w:t>
      </w:r>
      <w:r>
        <w:rPr>
          <w:color w:val="221F1F"/>
          <w:spacing w:val="32"/>
          <w:w w:val="112"/>
          <w:sz w:val="24"/>
          <w:szCs w:val="24"/>
        </w:rPr>
        <w:t xml:space="preserve"> </w:t>
      </w:r>
      <w:r>
        <w:rPr>
          <w:color w:val="221F1F"/>
          <w:w w:val="82"/>
          <w:sz w:val="24"/>
          <w:szCs w:val="24"/>
        </w:rPr>
        <w:t xml:space="preserve">-   </w:t>
      </w:r>
      <w:r>
        <w:rPr>
          <w:color w:val="221F1F"/>
          <w:spacing w:val="7"/>
          <w:w w:val="82"/>
          <w:sz w:val="24"/>
          <w:szCs w:val="24"/>
        </w:rPr>
        <w:t xml:space="preserve"> </w:t>
      </w:r>
      <w:r>
        <w:rPr>
          <w:color w:val="221F1F"/>
          <w:sz w:val="24"/>
          <w:szCs w:val="24"/>
        </w:rPr>
        <w:t>C</w:t>
      </w:r>
    </w:p>
    <w:p w:rsidR="006F57AA" w:rsidRDefault="000703C8">
      <w:pPr>
        <w:spacing w:before="92"/>
        <w:ind w:left="1688"/>
        <w:rPr>
          <w:sz w:val="24"/>
          <w:szCs w:val="24"/>
        </w:rPr>
      </w:pPr>
      <w:r>
        <w:rPr>
          <w:rFonts w:ascii="Impact" w:eastAsia="Impact" w:hAnsi="Impact" w:cs="Impact"/>
          <w:color w:val="221F1F"/>
          <w:sz w:val="24"/>
          <w:szCs w:val="24"/>
        </w:rPr>
        <w:t xml:space="preserve">● </w:t>
      </w:r>
      <w:r>
        <w:rPr>
          <w:color w:val="221F1F"/>
          <w:spacing w:val="-2"/>
          <w:w w:val="112"/>
          <w:sz w:val="24"/>
          <w:szCs w:val="24"/>
        </w:rPr>
        <w:t>P</w:t>
      </w:r>
      <w:r>
        <w:rPr>
          <w:color w:val="221F1F"/>
          <w:w w:val="112"/>
          <w:sz w:val="24"/>
          <w:szCs w:val="24"/>
        </w:rPr>
        <w:t>olitical</w:t>
      </w:r>
      <w:r>
        <w:rPr>
          <w:color w:val="221F1F"/>
          <w:spacing w:val="-30"/>
          <w:w w:val="112"/>
          <w:sz w:val="24"/>
          <w:szCs w:val="24"/>
        </w:rPr>
        <w:t xml:space="preserve"> </w:t>
      </w:r>
      <w:r>
        <w:rPr>
          <w:color w:val="221F1F"/>
          <w:w w:val="112"/>
          <w:sz w:val="24"/>
          <w:szCs w:val="24"/>
        </w:rPr>
        <w:t xml:space="preserve">science   </w:t>
      </w:r>
      <w:r>
        <w:rPr>
          <w:color w:val="221F1F"/>
          <w:spacing w:val="35"/>
          <w:w w:val="112"/>
          <w:sz w:val="24"/>
          <w:szCs w:val="24"/>
        </w:rPr>
        <w:t xml:space="preserve"> </w:t>
      </w:r>
      <w:r>
        <w:rPr>
          <w:color w:val="221F1F"/>
          <w:w w:val="82"/>
          <w:sz w:val="24"/>
          <w:szCs w:val="24"/>
        </w:rPr>
        <w:t xml:space="preserve">-   </w:t>
      </w:r>
      <w:r>
        <w:rPr>
          <w:color w:val="221F1F"/>
          <w:spacing w:val="7"/>
          <w:w w:val="82"/>
          <w:sz w:val="24"/>
          <w:szCs w:val="24"/>
        </w:rPr>
        <w:t xml:space="preserve"> </w:t>
      </w:r>
      <w:r>
        <w:rPr>
          <w:color w:val="221F1F"/>
          <w:sz w:val="24"/>
          <w:szCs w:val="24"/>
        </w:rPr>
        <w:t>A</w:t>
      </w:r>
    </w:p>
    <w:p w:rsidR="006F57AA" w:rsidRDefault="000703C8">
      <w:pPr>
        <w:spacing w:before="92" w:line="280" w:lineRule="exact"/>
        <w:ind w:left="1688"/>
        <w:rPr>
          <w:sz w:val="24"/>
          <w:szCs w:val="24"/>
        </w:rPr>
      </w:pPr>
      <w:r>
        <w:rPr>
          <w:rFonts w:ascii="Impact" w:eastAsia="Impact" w:hAnsi="Impact" w:cs="Impact"/>
          <w:color w:val="221F1F"/>
          <w:position w:val="-1"/>
          <w:sz w:val="24"/>
          <w:szCs w:val="24"/>
        </w:rPr>
        <w:t xml:space="preserve">● </w:t>
      </w:r>
      <w:proofErr w:type="gramStart"/>
      <w:r>
        <w:rPr>
          <w:color w:val="221F1F"/>
          <w:position w:val="-1"/>
          <w:sz w:val="24"/>
          <w:szCs w:val="24"/>
        </w:rPr>
        <w:t xml:space="preserve">General </w:t>
      </w:r>
      <w:r>
        <w:rPr>
          <w:color w:val="221F1F"/>
          <w:spacing w:val="8"/>
          <w:position w:val="-1"/>
          <w:sz w:val="24"/>
          <w:szCs w:val="24"/>
        </w:rPr>
        <w:t xml:space="preserve"> </w:t>
      </w:r>
      <w:r>
        <w:rPr>
          <w:color w:val="221F1F"/>
          <w:position w:val="-1"/>
          <w:sz w:val="24"/>
          <w:szCs w:val="24"/>
        </w:rPr>
        <w:t>English</w:t>
      </w:r>
      <w:proofErr w:type="gramEnd"/>
      <w:r>
        <w:rPr>
          <w:color w:val="221F1F"/>
          <w:position w:val="-1"/>
          <w:sz w:val="24"/>
          <w:szCs w:val="24"/>
        </w:rPr>
        <w:t xml:space="preserve">     </w:t>
      </w:r>
      <w:r>
        <w:rPr>
          <w:color w:val="221F1F"/>
          <w:spacing w:val="47"/>
          <w:position w:val="-1"/>
          <w:sz w:val="24"/>
          <w:szCs w:val="24"/>
        </w:rPr>
        <w:t xml:space="preserve"> </w:t>
      </w:r>
      <w:r>
        <w:rPr>
          <w:color w:val="221F1F"/>
          <w:w w:val="82"/>
          <w:position w:val="-1"/>
          <w:sz w:val="24"/>
          <w:szCs w:val="24"/>
        </w:rPr>
        <w:t xml:space="preserve">-   </w:t>
      </w:r>
      <w:r>
        <w:rPr>
          <w:color w:val="221F1F"/>
          <w:spacing w:val="7"/>
          <w:w w:val="82"/>
          <w:position w:val="-1"/>
          <w:sz w:val="24"/>
          <w:szCs w:val="24"/>
        </w:rPr>
        <w:t xml:space="preserve"> </w:t>
      </w:r>
      <w:r>
        <w:rPr>
          <w:color w:val="221F1F"/>
          <w:position w:val="-1"/>
          <w:sz w:val="24"/>
          <w:szCs w:val="24"/>
        </w:rPr>
        <w:t>C</w:t>
      </w:r>
    </w:p>
    <w:p w:rsidR="006F57AA" w:rsidRDefault="006F57AA">
      <w:pPr>
        <w:spacing w:before="7" w:line="100" w:lineRule="exact"/>
        <w:rPr>
          <w:sz w:val="10"/>
          <w:szCs w:val="10"/>
        </w:rPr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  <w:sectPr w:rsidR="006F57AA">
          <w:pgSz w:w="11920" w:h="16840"/>
          <w:pgMar w:top="2940" w:right="0" w:bottom="280" w:left="0" w:header="0" w:footer="548" w:gutter="0"/>
          <w:cols w:space="720"/>
        </w:sectPr>
      </w:pPr>
    </w:p>
    <w:p w:rsidR="006F57AA" w:rsidRDefault="006F57AA">
      <w:pPr>
        <w:spacing w:before="18"/>
        <w:ind w:left="1555"/>
        <w:rPr>
          <w:sz w:val="30"/>
          <w:szCs w:val="30"/>
        </w:rPr>
      </w:pPr>
      <w:r w:rsidRPr="006F57AA">
        <w:lastRenderedPageBreak/>
        <w:pict>
          <v:group id="_x0000_s1026" style="position:absolute;left:0;text-align:left;margin-left:35.05pt;margin-top:4.6pt;width:20pt;height:12pt;z-index:-251630592;mso-position-horizontal-relative:page" coordorigin="701,92" coordsize="400,240">
            <v:shape id="_x0000_s1029" style="position:absolute;left:701;top:92;width:400;height:240" coordorigin="701,92" coordsize="400,240" path="m821,192r,40l981,232r,-40l821,192xe" fillcolor="#57585b" stroked="f">
              <v:path arrowok="t"/>
            </v:shape>
            <v:shape id="_x0000_s1028" style="position:absolute;left:701;top:92;width:400;height:240" coordorigin="701,92" coordsize="400,240" path="m981,130r23,3l1024,141r17,14l1053,173r8,20l1063,212r-3,22l1051,255r-13,16l1020,284r-21,8l981,294r-60,l921,332r60,l1004,329r21,-6l1045,313r17,-13l1077,284r11,-18l1096,245r4,-22l1101,212r-2,-23l1093,168r-10,-20l1069,131r-16,-15l1035,105r-21,-9l992,92r-11,l921,92r,38l981,130xe" fillcolor="#57585b" stroked="f">
              <v:path arrowok="t"/>
            </v:shape>
            <v:shape id="_x0000_s1027" style="position:absolute;left:701;top:92;width:400;height:240" coordorigin="701,92" coordsize="400,240" path="m740,123r-15,16l714,158r-8,20l702,200r-1,12l703,234r6,22l719,275r14,18l749,307r18,12l788,327r22,4l821,332r60,l881,294r-60,l798,291r-20,-9l761,268,749,251r-8,-21l739,212r3,-23l751,169r13,-17l782,139r21,-7l821,130r60,l881,92r-60,l798,94r-21,6l757,110r-17,13xe" fillcolor="#57585b" stroked="f">
              <v:path arrowok="t"/>
            </v:shape>
            <w10:wrap anchorx="page"/>
          </v:group>
        </w:pict>
      </w:r>
      <w:r w:rsidR="000703C8">
        <w:rPr>
          <w:b/>
          <w:color w:val="57585B"/>
          <w:w w:val="107"/>
          <w:sz w:val="30"/>
          <w:szCs w:val="30"/>
        </w:rPr>
        <w:t>Reference</w:t>
      </w:r>
    </w:p>
    <w:p w:rsidR="006F57AA" w:rsidRDefault="006F57AA">
      <w:pPr>
        <w:spacing w:before="5" w:line="100" w:lineRule="exact"/>
        <w:rPr>
          <w:sz w:val="11"/>
          <w:szCs w:val="11"/>
        </w:rPr>
      </w:pPr>
    </w:p>
    <w:p w:rsidR="006F57AA" w:rsidRDefault="000703C8">
      <w:pPr>
        <w:spacing w:line="292" w:lineRule="auto"/>
        <w:ind w:left="1555" w:right="259"/>
      </w:pPr>
      <w:r>
        <w:rPr>
          <w:color w:val="221F1F"/>
        </w:rPr>
        <w:t>M</w:t>
      </w:r>
      <w:r>
        <w:rPr>
          <w:color w:val="221F1F"/>
          <w:spacing w:val="-16"/>
        </w:rPr>
        <w:t>r</w:t>
      </w:r>
      <w:r>
        <w:rPr>
          <w:color w:val="221F1F"/>
        </w:rPr>
        <w:t>.</w:t>
      </w:r>
      <w:r>
        <w:rPr>
          <w:color w:val="221F1F"/>
          <w:spacing w:val="5"/>
        </w:rPr>
        <w:t xml:space="preserve"> </w:t>
      </w:r>
      <w:proofErr w:type="spellStart"/>
      <w:r>
        <w:rPr>
          <w:color w:val="221F1F"/>
        </w:rPr>
        <w:t>Ruan</w:t>
      </w:r>
      <w:proofErr w:type="spellEnd"/>
      <w:r>
        <w:rPr>
          <w:color w:val="221F1F"/>
          <w:spacing w:val="42"/>
        </w:rPr>
        <w:t xml:space="preserve"> </w:t>
      </w:r>
      <w:proofErr w:type="spellStart"/>
      <w:r>
        <w:rPr>
          <w:color w:val="221F1F"/>
          <w:w w:val="116"/>
        </w:rPr>
        <w:t>samaraweera</w:t>
      </w:r>
      <w:proofErr w:type="spellEnd"/>
      <w:r>
        <w:rPr>
          <w:color w:val="221F1F"/>
          <w:w w:val="116"/>
        </w:rPr>
        <w:t xml:space="preserve"> </w:t>
      </w:r>
      <w:proofErr w:type="gramStart"/>
      <w:r>
        <w:rPr>
          <w:color w:val="221F1F"/>
        </w:rPr>
        <w:t xml:space="preserve">Manager </w:t>
      </w:r>
      <w:r>
        <w:rPr>
          <w:color w:val="221F1F"/>
          <w:spacing w:val="5"/>
        </w:rPr>
        <w:t xml:space="preserve"> </w:t>
      </w:r>
      <w:r>
        <w:rPr>
          <w:color w:val="221F1F"/>
          <w:w w:val="103"/>
        </w:rPr>
        <w:t>E</w:t>
      </w:r>
      <w:proofErr w:type="gramEnd"/>
      <w:r>
        <w:rPr>
          <w:color w:val="221F1F"/>
          <w:w w:val="103"/>
        </w:rPr>
        <w:t xml:space="preserve">-soft </w:t>
      </w:r>
      <w:proofErr w:type="spellStart"/>
      <w:r>
        <w:rPr>
          <w:color w:val="221F1F"/>
          <w:w w:val="111"/>
        </w:rPr>
        <w:t>monaragala</w:t>
      </w:r>
      <w:proofErr w:type="spellEnd"/>
      <w:r>
        <w:rPr>
          <w:color w:val="221F1F"/>
          <w:spacing w:val="-7"/>
          <w:w w:val="111"/>
        </w:rPr>
        <w:t xml:space="preserve"> </w:t>
      </w:r>
      <w:r>
        <w:rPr>
          <w:color w:val="221F1F"/>
        </w:rPr>
        <w:t>.</w:t>
      </w:r>
    </w:p>
    <w:p w:rsidR="006F57AA" w:rsidRDefault="000703C8">
      <w:pPr>
        <w:spacing w:before="2"/>
        <w:ind w:left="1555" w:right="-50"/>
      </w:pPr>
      <w:proofErr w:type="gramStart"/>
      <w:r>
        <w:rPr>
          <w:color w:val="221F1F"/>
        </w:rPr>
        <w:t xml:space="preserve">Contact 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No</w:t>
      </w:r>
      <w:proofErr w:type="gramEnd"/>
      <w:r>
        <w:rPr>
          <w:color w:val="221F1F"/>
        </w:rPr>
        <w:t>.</w:t>
      </w:r>
      <w:r>
        <w:rPr>
          <w:color w:val="221F1F"/>
          <w:spacing w:val="-5"/>
        </w:rPr>
        <w:t xml:space="preserve"> </w:t>
      </w:r>
      <w:r>
        <w:rPr>
          <w:color w:val="221F1F"/>
          <w:w w:val="115"/>
        </w:rPr>
        <w:t>–</w:t>
      </w:r>
      <w:r>
        <w:rPr>
          <w:color w:val="221F1F"/>
          <w:spacing w:val="13"/>
          <w:w w:val="115"/>
        </w:rPr>
        <w:t xml:space="preserve"> </w:t>
      </w:r>
      <w:r>
        <w:rPr>
          <w:color w:val="221F1F"/>
          <w:w w:val="115"/>
        </w:rPr>
        <w:t>0718097111</w:t>
      </w:r>
    </w:p>
    <w:p w:rsidR="006F57AA" w:rsidRDefault="000703C8">
      <w:pPr>
        <w:spacing w:line="200" w:lineRule="exact"/>
      </w:pPr>
      <w:r>
        <w:br w:type="column"/>
      </w:r>
    </w:p>
    <w:p w:rsidR="006F57AA" w:rsidRDefault="006F57AA">
      <w:pPr>
        <w:spacing w:before="19" w:line="260" w:lineRule="exact"/>
        <w:rPr>
          <w:sz w:val="26"/>
          <w:szCs w:val="26"/>
        </w:rPr>
      </w:pPr>
    </w:p>
    <w:p w:rsidR="006F57AA" w:rsidRDefault="000703C8">
      <w:r>
        <w:rPr>
          <w:color w:val="221F1F"/>
        </w:rPr>
        <w:t>M</w:t>
      </w:r>
      <w:r>
        <w:rPr>
          <w:color w:val="221F1F"/>
          <w:spacing w:val="-16"/>
        </w:rPr>
        <w:t>r</w:t>
      </w:r>
      <w:r>
        <w:rPr>
          <w:color w:val="221F1F"/>
        </w:rPr>
        <w:t>.</w:t>
      </w:r>
      <w:r>
        <w:rPr>
          <w:color w:val="221F1F"/>
          <w:spacing w:val="5"/>
        </w:rPr>
        <w:t xml:space="preserve"> </w:t>
      </w:r>
      <w:proofErr w:type="spellStart"/>
      <w:r>
        <w:rPr>
          <w:color w:val="221F1F"/>
        </w:rPr>
        <w:t>Aslam</w:t>
      </w:r>
      <w:proofErr w:type="spellEnd"/>
      <w:r>
        <w:rPr>
          <w:color w:val="221F1F"/>
          <w:spacing w:val="42"/>
        </w:rPr>
        <w:t xml:space="preserve"> </w:t>
      </w:r>
      <w:proofErr w:type="spellStart"/>
      <w:r>
        <w:rPr>
          <w:color w:val="221F1F"/>
          <w:w w:val="111"/>
        </w:rPr>
        <w:t>Husein</w:t>
      </w:r>
      <w:proofErr w:type="spellEnd"/>
    </w:p>
    <w:p w:rsidR="006F57AA" w:rsidRDefault="000703C8">
      <w:pPr>
        <w:spacing w:before="50"/>
      </w:pPr>
      <w:r>
        <w:rPr>
          <w:color w:val="221F1F"/>
        </w:rPr>
        <w:t>Managing</w:t>
      </w:r>
      <w:r>
        <w:rPr>
          <w:color w:val="221F1F"/>
          <w:spacing w:val="46"/>
        </w:rPr>
        <w:t xml:space="preserve"> </w:t>
      </w:r>
      <w:r>
        <w:rPr>
          <w:color w:val="221F1F"/>
          <w:w w:val="89"/>
        </w:rPr>
        <w:t>Di</w:t>
      </w:r>
      <w:r>
        <w:rPr>
          <w:color w:val="221F1F"/>
          <w:spacing w:val="-1"/>
          <w:w w:val="89"/>
        </w:rPr>
        <w:t>r</w:t>
      </w:r>
      <w:r>
        <w:rPr>
          <w:color w:val="221F1F"/>
          <w:w w:val="110"/>
        </w:rPr>
        <w:t>ector</w:t>
      </w:r>
    </w:p>
    <w:p w:rsidR="006F57AA" w:rsidRDefault="000703C8">
      <w:pPr>
        <w:spacing w:before="50" w:line="292" w:lineRule="auto"/>
        <w:ind w:right="2979"/>
      </w:pPr>
      <w:r>
        <w:rPr>
          <w:color w:val="221F1F"/>
        </w:rPr>
        <w:t>Gee</w:t>
      </w:r>
      <w:r>
        <w:rPr>
          <w:color w:val="221F1F"/>
          <w:spacing w:val="14"/>
        </w:rPr>
        <w:t xml:space="preserve"> </w:t>
      </w:r>
      <w:r>
        <w:rPr>
          <w:color w:val="221F1F"/>
        </w:rPr>
        <w:t>Bees</w:t>
      </w:r>
      <w:r>
        <w:rPr>
          <w:color w:val="221F1F"/>
          <w:spacing w:val="29"/>
        </w:rPr>
        <w:t xml:space="preserve"> </w:t>
      </w:r>
      <w:r>
        <w:rPr>
          <w:color w:val="221F1F"/>
        </w:rPr>
        <w:t>Designer</w:t>
      </w:r>
      <w:r>
        <w:rPr>
          <w:color w:val="221F1F"/>
          <w:spacing w:val="34"/>
        </w:rPr>
        <w:t xml:space="preserve"> </w:t>
      </w:r>
      <w:r>
        <w:rPr>
          <w:color w:val="221F1F"/>
          <w:w w:val="103"/>
        </w:rPr>
        <w:t xml:space="preserve">Studio. </w:t>
      </w:r>
      <w:proofErr w:type="gramStart"/>
      <w:r>
        <w:rPr>
          <w:color w:val="221F1F"/>
        </w:rPr>
        <w:t xml:space="preserve">Contact 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No</w:t>
      </w:r>
      <w:proofErr w:type="gramEnd"/>
      <w:r>
        <w:rPr>
          <w:color w:val="221F1F"/>
        </w:rPr>
        <w:t>.</w:t>
      </w:r>
      <w:r>
        <w:rPr>
          <w:color w:val="221F1F"/>
          <w:spacing w:val="-5"/>
        </w:rPr>
        <w:t xml:space="preserve"> </w:t>
      </w:r>
      <w:r>
        <w:rPr>
          <w:color w:val="221F1F"/>
          <w:w w:val="113"/>
        </w:rPr>
        <w:t>–</w:t>
      </w:r>
      <w:r>
        <w:rPr>
          <w:color w:val="221F1F"/>
          <w:spacing w:val="16"/>
          <w:w w:val="113"/>
        </w:rPr>
        <w:t xml:space="preserve"> </w:t>
      </w:r>
      <w:r>
        <w:rPr>
          <w:color w:val="221F1F"/>
          <w:w w:val="113"/>
        </w:rPr>
        <w:t>0714343165</w:t>
      </w:r>
    </w:p>
    <w:p w:rsidR="006F57AA" w:rsidRDefault="000703C8">
      <w:pPr>
        <w:spacing w:before="2" w:line="220" w:lineRule="exact"/>
        <w:sectPr w:rsidR="006F57AA">
          <w:type w:val="continuous"/>
          <w:pgSz w:w="11920" w:h="16840"/>
          <w:pgMar w:top="460" w:right="0" w:bottom="280" w:left="0" w:header="720" w:footer="720" w:gutter="0"/>
          <w:cols w:num="2" w:space="720" w:equalWidth="0">
            <w:col w:w="3914" w:space="2625"/>
            <w:col w:w="5381"/>
          </w:cols>
        </w:sectPr>
      </w:pPr>
      <w:r>
        <w:rPr>
          <w:color w:val="221F1F"/>
          <w:w w:val="110"/>
        </w:rPr>
        <w:t>Residence</w:t>
      </w:r>
      <w:r>
        <w:rPr>
          <w:color w:val="221F1F"/>
          <w:spacing w:val="-23"/>
          <w:w w:val="110"/>
        </w:rPr>
        <w:t xml:space="preserve"> </w:t>
      </w:r>
      <w:r>
        <w:rPr>
          <w:color w:val="221F1F"/>
          <w:w w:val="110"/>
        </w:rPr>
        <w:t>–</w:t>
      </w:r>
      <w:r>
        <w:rPr>
          <w:color w:val="221F1F"/>
          <w:spacing w:val="20"/>
          <w:w w:val="110"/>
        </w:rPr>
        <w:t xml:space="preserve"> </w:t>
      </w:r>
      <w:r>
        <w:rPr>
          <w:color w:val="221F1F"/>
          <w:w w:val="110"/>
        </w:rPr>
        <w:t>0112564949</w:t>
      </w:r>
    </w:p>
    <w:p w:rsidR="006F57AA" w:rsidRDefault="006F57AA">
      <w:pPr>
        <w:spacing w:before="1" w:line="180" w:lineRule="exact"/>
        <w:rPr>
          <w:sz w:val="18"/>
          <w:szCs w:val="18"/>
        </w:rPr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6F57AA">
      <w:pPr>
        <w:spacing w:line="200" w:lineRule="exact"/>
      </w:pPr>
    </w:p>
    <w:p w:rsidR="006F57AA" w:rsidRDefault="000703C8">
      <w:pPr>
        <w:spacing w:before="35" w:line="324" w:lineRule="auto"/>
        <w:ind w:left="1453" w:right="1901"/>
        <w:rPr>
          <w:sz w:val="18"/>
          <w:szCs w:val="18"/>
        </w:rPr>
      </w:pPr>
      <w:r>
        <w:rPr>
          <w:color w:val="221F1F"/>
          <w:w w:val="81"/>
          <w:sz w:val="18"/>
          <w:szCs w:val="18"/>
        </w:rPr>
        <w:t>I</w:t>
      </w:r>
      <w:r>
        <w:rPr>
          <w:color w:val="221F1F"/>
          <w:spacing w:val="17"/>
          <w:w w:val="81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ce</w:t>
      </w:r>
      <w:r>
        <w:rPr>
          <w:color w:val="221F1F"/>
          <w:spacing w:val="6"/>
          <w:sz w:val="18"/>
          <w:szCs w:val="18"/>
        </w:rPr>
        <w:t>r</w:t>
      </w:r>
      <w:r>
        <w:rPr>
          <w:color w:val="221F1F"/>
          <w:spacing w:val="4"/>
          <w:sz w:val="18"/>
          <w:szCs w:val="18"/>
        </w:rPr>
        <w:t>tif</w:t>
      </w:r>
      <w:r>
        <w:rPr>
          <w:color w:val="221F1F"/>
          <w:sz w:val="18"/>
          <w:szCs w:val="18"/>
        </w:rPr>
        <w:t>y</w:t>
      </w:r>
      <w:r>
        <w:rPr>
          <w:color w:val="221F1F"/>
          <w:spacing w:val="32"/>
          <w:sz w:val="18"/>
          <w:szCs w:val="18"/>
        </w:rPr>
        <w:t xml:space="preserve"> </w:t>
      </w:r>
      <w:proofErr w:type="gramStart"/>
      <w:r>
        <w:rPr>
          <w:color w:val="221F1F"/>
          <w:spacing w:val="4"/>
          <w:sz w:val="18"/>
          <w:szCs w:val="18"/>
        </w:rPr>
        <w:t>tha</w:t>
      </w:r>
      <w:r>
        <w:rPr>
          <w:color w:val="221F1F"/>
          <w:sz w:val="18"/>
          <w:szCs w:val="18"/>
        </w:rPr>
        <w:t xml:space="preserve">t </w:t>
      </w:r>
      <w:r>
        <w:rPr>
          <w:color w:val="221F1F"/>
          <w:spacing w:val="8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th</w:t>
      </w:r>
      <w:r>
        <w:rPr>
          <w:color w:val="221F1F"/>
          <w:sz w:val="18"/>
          <w:szCs w:val="18"/>
        </w:rPr>
        <w:t>e</w:t>
      </w:r>
      <w:proofErr w:type="gramEnd"/>
      <w:r>
        <w:rPr>
          <w:color w:val="221F1F"/>
          <w:spacing w:val="41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ab</w:t>
      </w:r>
      <w:r>
        <w:rPr>
          <w:color w:val="221F1F"/>
          <w:spacing w:val="2"/>
          <w:sz w:val="18"/>
          <w:szCs w:val="18"/>
        </w:rPr>
        <w:t>ov</w:t>
      </w:r>
      <w:r>
        <w:rPr>
          <w:color w:val="221F1F"/>
          <w:sz w:val="18"/>
          <w:szCs w:val="18"/>
        </w:rPr>
        <w:t xml:space="preserve">e </w:t>
      </w:r>
      <w:r>
        <w:rPr>
          <w:color w:val="221F1F"/>
          <w:spacing w:val="9"/>
          <w:sz w:val="18"/>
          <w:szCs w:val="18"/>
        </w:rPr>
        <w:t xml:space="preserve"> </w:t>
      </w:r>
      <w:r>
        <w:rPr>
          <w:color w:val="221F1F"/>
          <w:spacing w:val="4"/>
          <w:w w:val="110"/>
          <w:sz w:val="18"/>
          <w:szCs w:val="18"/>
        </w:rPr>
        <w:t>pa</w:t>
      </w:r>
      <w:r>
        <w:rPr>
          <w:color w:val="221F1F"/>
          <w:spacing w:val="8"/>
          <w:w w:val="110"/>
          <w:sz w:val="18"/>
          <w:szCs w:val="18"/>
        </w:rPr>
        <w:t>r</w:t>
      </w:r>
      <w:r>
        <w:rPr>
          <w:color w:val="221F1F"/>
          <w:spacing w:val="4"/>
          <w:w w:val="110"/>
          <w:sz w:val="18"/>
          <w:szCs w:val="18"/>
        </w:rPr>
        <w:t>ticular</w:t>
      </w:r>
      <w:r>
        <w:rPr>
          <w:color w:val="221F1F"/>
          <w:w w:val="110"/>
          <w:sz w:val="18"/>
          <w:szCs w:val="18"/>
        </w:rPr>
        <w:t>s</w:t>
      </w:r>
      <w:r>
        <w:rPr>
          <w:color w:val="221F1F"/>
          <w:spacing w:val="5"/>
          <w:w w:val="110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a</w:t>
      </w:r>
      <w:r>
        <w:rPr>
          <w:color w:val="221F1F"/>
          <w:spacing w:val="2"/>
          <w:sz w:val="18"/>
          <w:szCs w:val="18"/>
        </w:rPr>
        <w:t>r</w:t>
      </w:r>
      <w:r>
        <w:rPr>
          <w:color w:val="221F1F"/>
          <w:sz w:val="18"/>
          <w:szCs w:val="18"/>
        </w:rPr>
        <w:t>e</w:t>
      </w:r>
      <w:r>
        <w:rPr>
          <w:color w:val="221F1F"/>
          <w:spacing w:val="39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tru</w:t>
      </w:r>
      <w:r>
        <w:rPr>
          <w:color w:val="221F1F"/>
          <w:sz w:val="18"/>
          <w:szCs w:val="18"/>
        </w:rPr>
        <w:t>e</w:t>
      </w:r>
      <w:r>
        <w:rPr>
          <w:color w:val="221F1F"/>
          <w:spacing w:val="42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an</w:t>
      </w:r>
      <w:r>
        <w:rPr>
          <w:color w:val="221F1F"/>
          <w:sz w:val="18"/>
          <w:szCs w:val="18"/>
        </w:rPr>
        <w:t>d</w:t>
      </w:r>
      <w:r>
        <w:rPr>
          <w:color w:val="221F1F"/>
          <w:spacing w:val="45"/>
          <w:sz w:val="18"/>
          <w:szCs w:val="18"/>
        </w:rPr>
        <w:t xml:space="preserve"> </w:t>
      </w:r>
      <w:r>
        <w:rPr>
          <w:color w:val="221F1F"/>
          <w:spacing w:val="5"/>
          <w:w w:val="114"/>
          <w:sz w:val="18"/>
          <w:szCs w:val="18"/>
        </w:rPr>
        <w:t>accurat</w:t>
      </w:r>
      <w:r>
        <w:rPr>
          <w:color w:val="221F1F"/>
          <w:w w:val="114"/>
          <w:sz w:val="18"/>
          <w:szCs w:val="18"/>
        </w:rPr>
        <w:t>e</w:t>
      </w:r>
      <w:r>
        <w:rPr>
          <w:color w:val="221F1F"/>
          <w:spacing w:val="6"/>
          <w:w w:val="114"/>
          <w:sz w:val="18"/>
          <w:szCs w:val="18"/>
        </w:rPr>
        <w:t xml:space="preserve"> </w:t>
      </w:r>
      <w:r>
        <w:rPr>
          <w:color w:val="221F1F"/>
          <w:spacing w:val="2"/>
          <w:sz w:val="18"/>
          <w:szCs w:val="18"/>
        </w:rPr>
        <w:t>t</w:t>
      </w:r>
      <w:r>
        <w:rPr>
          <w:color w:val="221F1F"/>
          <w:sz w:val="18"/>
          <w:szCs w:val="18"/>
        </w:rPr>
        <w:t>o</w:t>
      </w:r>
      <w:r>
        <w:rPr>
          <w:color w:val="221F1F"/>
          <w:spacing w:val="27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th</w:t>
      </w:r>
      <w:r>
        <w:rPr>
          <w:color w:val="221F1F"/>
          <w:sz w:val="18"/>
          <w:szCs w:val="18"/>
        </w:rPr>
        <w:t>e</w:t>
      </w:r>
      <w:r>
        <w:rPr>
          <w:color w:val="221F1F"/>
          <w:spacing w:val="41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bes</w:t>
      </w:r>
      <w:r>
        <w:rPr>
          <w:color w:val="221F1F"/>
          <w:sz w:val="18"/>
          <w:szCs w:val="18"/>
        </w:rPr>
        <w:t xml:space="preserve">t </w:t>
      </w:r>
      <w:r>
        <w:rPr>
          <w:color w:val="221F1F"/>
          <w:spacing w:val="15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o</w:t>
      </w:r>
      <w:r>
        <w:rPr>
          <w:color w:val="221F1F"/>
          <w:sz w:val="18"/>
          <w:szCs w:val="18"/>
        </w:rPr>
        <w:t>f</w:t>
      </w:r>
      <w:r>
        <w:rPr>
          <w:color w:val="221F1F"/>
          <w:spacing w:val="17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m</w:t>
      </w:r>
      <w:r>
        <w:rPr>
          <w:color w:val="221F1F"/>
          <w:sz w:val="18"/>
          <w:szCs w:val="18"/>
        </w:rPr>
        <w:t>y</w:t>
      </w:r>
      <w:r>
        <w:rPr>
          <w:color w:val="221F1F"/>
          <w:spacing w:val="24"/>
          <w:sz w:val="18"/>
          <w:szCs w:val="18"/>
        </w:rPr>
        <w:t xml:space="preserve"> </w:t>
      </w:r>
      <w:r>
        <w:rPr>
          <w:color w:val="221F1F"/>
          <w:spacing w:val="4"/>
          <w:w w:val="106"/>
          <w:sz w:val="18"/>
          <w:szCs w:val="18"/>
        </w:rPr>
        <w:t>knowledg</w:t>
      </w:r>
      <w:r>
        <w:rPr>
          <w:color w:val="221F1F"/>
          <w:w w:val="106"/>
          <w:sz w:val="18"/>
          <w:szCs w:val="18"/>
        </w:rPr>
        <w:t>e</w:t>
      </w:r>
      <w:r>
        <w:rPr>
          <w:color w:val="221F1F"/>
          <w:spacing w:val="11"/>
          <w:w w:val="106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an</w:t>
      </w:r>
      <w:r>
        <w:rPr>
          <w:color w:val="221F1F"/>
          <w:sz w:val="18"/>
          <w:szCs w:val="18"/>
        </w:rPr>
        <w:t>d</w:t>
      </w:r>
      <w:r>
        <w:rPr>
          <w:color w:val="221F1F"/>
          <w:spacing w:val="44"/>
          <w:sz w:val="18"/>
          <w:szCs w:val="18"/>
        </w:rPr>
        <w:t xml:space="preserve"> </w:t>
      </w:r>
      <w:r>
        <w:rPr>
          <w:color w:val="221F1F"/>
          <w:spacing w:val="5"/>
          <w:w w:val="117"/>
          <w:sz w:val="18"/>
          <w:szCs w:val="18"/>
        </w:rPr>
        <w:t>assu</w:t>
      </w:r>
      <w:r>
        <w:rPr>
          <w:color w:val="221F1F"/>
          <w:spacing w:val="2"/>
          <w:w w:val="117"/>
          <w:sz w:val="18"/>
          <w:szCs w:val="18"/>
        </w:rPr>
        <w:t>r</w:t>
      </w:r>
      <w:r>
        <w:rPr>
          <w:color w:val="221F1F"/>
          <w:w w:val="117"/>
          <w:sz w:val="18"/>
          <w:szCs w:val="18"/>
        </w:rPr>
        <w:t>e</w:t>
      </w:r>
      <w:r>
        <w:rPr>
          <w:color w:val="221F1F"/>
          <w:spacing w:val="4"/>
          <w:w w:val="117"/>
          <w:sz w:val="18"/>
          <w:szCs w:val="18"/>
        </w:rPr>
        <w:t xml:space="preserve"> </w:t>
      </w:r>
      <w:r>
        <w:rPr>
          <w:color w:val="221F1F"/>
          <w:spacing w:val="2"/>
          <w:sz w:val="18"/>
          <w:szCs w:val="18"/>
        </w:rPr>
        <w:t>y</w:t>
      </w:r>
      <w:r>
        <w:rPr>
          <w:color w:val="221F1F"/>
          <w:spacing w:val="4"/>
          <w:sz w:val="18"/>
          <w:szCs w:val="18"/>
        </w:rPr>
        <w:t>o</w:t>
      </w:r>
      <w:r>
        <w:rPr>
          <w:color w:val="221F1F"/>
          <w:sz w:val="18"/>
          <w:szCs w:val="18"/>
        </w:rPr>
        <w:t>u</w:t>
      </w:r>
      <w:r>
        <w:rPr>
          <w:color w:val="221F1F"/>
          <w:spacing w:val="25"/>
          <w:sz w:val="18"/>
          <w:szCs w:val="18"/>
        </w:rPr>
        <w:t xml:space="preserve"> </w:t>
      </w:r>
      <w:r>
        <w:rPr>
          <w:color w:val="221F1F"/>
          <w:spacing w:val="2"/>
          <w:w w:val="119"/>
          <w:sz w:val="18"/>
          <w:szCs w:val="18"/>
        </w:rPr>
        <w:t>t</w:t>
      </w:r>
      <w:r>
        <w:rPr>
          <w:color w:val="221F1F"/>
          <w:w w:val="111"/>
          <w:sz w:val="18"/>
          <w:szCs w:val="18"/>
        </w:rPr>
        <w:t xml:space="preserve">o </w:t>
      </w:r>
      <w:r>
        <w:rPr>
          <w:color w:val="221F1F"/>
          <w:spacing w:val="4"/>
          <w:sz w:val="18"/>
          <w:szCs w:val="18"/>
        </w:rPr>
        <w:t>d</w:t>
      </w:r>
      <w:r>
        <w:rPr>
          <w:color w:val="221F1F"/>
          <w:sz w:val="18"/>
          <w:szCs w:val="18"/>
        </w:rPr>
        <w:t>o</w:t>
      </w:r>
      <w:r>
        <w:rPr>
          <w:color w:val="221F1F"/>
          <w:spacing w:val="26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m</w:t>
      </w:r>
      <w:r>
        <w:rPr>
          <w:color w:val="221F1F"/>
          <w:sz w:val="18"/>
          <w:szCs w:val="18"/>
        </w:rPr>
        <w:t>y</w:t>
      </w:r>
      <w:r>
        <w:rPr>
          <w:color w:val="221F1F"/>
          <w:spacing w:val="22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bes</w:t>
      </w:r>
      <w:r>
        <w:rPr>
          <w:color w:val="221F1F"/>
          <w:sz w:val="18"/>
          <w:szCs w:val="18"/>
        </w:rPr>
        <w:t xml:space="preserve">t </w:t>
      </w:r>
      <w:r>
        <w:rPr>
          <w:color w:val="221F1F"/>
          <w:spacing w:val="13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i</w:t>
      </w:r>
      <w:r>
        <w:rPr>
          <w:color w:val="221F1F"/>
          <w:sz w:val="18"/>
          <w:szCs w:val="18"/>
        </w:rPr>
        <w:t>n</w:t>
      </w:r>
      <w:r>
        <w:rPr>
          <w:color w:val="221F1F"/>
          <w:spacing w:val="6"/>
          <w:sz w:val="18"/>
          <w:szCs w:val="18"/>
        </w:rPr>
        <w:t xml:space="preserve"> </w:t>
      </w:r>
      <w:r>
        <w:rPr>
          <w:color w:val="221F1F"/>
          <w:spacing w:val="5"/>
          <w:w w:val="120"/>
          <w:sz w:val="18"/>
          <w:szCs w:val="18"/>
        </w:rPr>
        <w:t>cas</w:t>
      </w:r>
      <w:r>
        <w:rPr>
          <w:color w:val="221F1F"/>
          <w:w w:val="120"/>
          <w:sz w:val="18"/>
          <w:szCs w:val="18"/>
        </w:rPr>
        <w:t>e</w:t>
      </w:r>
      <w:r>
        <w:rPr>
          <w:color w:val="221F1F"/>
          <w:spacing w:val="-2"/>
          <w:w w:val="120"/>
          <w:sz w:val="18"/>
          <w:szCs w:val="18"/>
        </w:rPr>
        <w:t xml:space="preserve"> </w:t>
      </w:r>
      <w:r>
        <w:rPr>
          <w:color w:val="221F1F"/>
          <w:w w:val="81"/>
          <w:sz w:val="18"/>
          <w:szCs w:val="18"/>
        </w:rPr>
        <w:t>I</w:t>
      </w:r>
      <w:r>
        <w:rPr>
          <w:color w:val="221F1F"/>
          <w:spacing w:val="15"/>
          <w:w w:val="81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a</w:t>
      </w:r>
      <w:r>
        <w:rPr>
          <w:color w:val="221F1F"/>
          <w:sz w:val="18"/>
          <w:szCs w:val="18"/>
        </w:rPr>
        <w:t>m</w:t>
      </w:r>
      <w:r>
        <w:rPr>
          <w:color w:val="221F1F"/>
          <w:spacing w:val="41"/>
          <w:sz w:val="18"/>
          <w:szCs w:val="18"/>
        </w:rPr>
        <w:t xml:space="preserve"> </w:t>
      </w:r>
      <w:r>
        <w:rPr>
          <w:color w:val="221F1F"/>
          <w:spacing w:val="4"/>
          <w:w w:val="113"/>
          <w:sz w:val="18"/>
          <w:szCs w:val="18"/>
        </w:rPr>
        <w:t>selecte</w:t>
      </w:r>
      <w:r>
        <w:rPr>
          <w:color w:val="221F1F"/>
          <w:w w:val="113"/>
          <w:sz w:val="18"/>
          <w:szCs w:val="18"/>
        </w:rPr>
        <w:t>d</w:t>
      </w:r>
      <w:r>
        <w:rPr>
          <w:color w:val="221F1F"/>
          <w:spacing w:val="2"/>
          <w:w w:val="113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an</w:t>
      </w:r>
      <w:r>
        <w:rPr>
          <w:color w:val="221F1F"/>
          <w:sz w:val="18"/>
          <w:szCs w:val="18"/>
        </w:rPr>
        <w:t>d</w:t>
      </w:r>
      <w:r>
        <w:rPr>
          <w:color w:val="221F1F"/>
          <w:spacing w:val="42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of</w:t>
      </w:r>
      <w:r>
        <w:rPr>
          <w:color w:val="221F1F"/>
          <w:spacing w:val="2"/>
          <w:sz w:val="18"/>
          <w:szCs w:val="18"/>
        </w:rPr>
        <w:t>f</w:t>
      </w:r>
      <w:r>
        <w:rPr>
          <w:color w:val="221F1F"/>
          <w:spacing w:val="4"/>
          <w:sz w:val="18"/>
          <w:szCs w:val="18"/>
        </w:rPr>
        <w:t>e</w:t>
      </w:r>
      <w:r>
        <w:rPr>
          <w:color w:val="221F1F"/>
          <w:spacing w:val="2"/>
          <w:sz w:val="18"/>
          <w:szCs w:val="18"/>
        </w:rPr>
        <w:t>r</w:t>
      </w:r>
      <w:r>
        <w:rPr>
          <w:color w:val="221F1F"/>
          <w:spacing w:val="4"/>
          <w:sz w:val="18"/>
          <w:szCs w:val="18"/>
        </w:rPr>
        <w:t>e</w:t>
      </w:r>
      <w:r>
        <w:rPr>
          <w:color w:val="221F1F"/>
          <w:sz w:val="18"/>
          <w:szCs w:val="18"/>
        </w:rPr>
        <w:t xml:space="preserve">d </w:t>
      </w:r>
      <w:r>
        <w:rPr>
          <w:color w:val="221F1F"/>
          <w:spacing w:val="5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a</w:t>
      </w:r>
      <w:r>
        <w:rPr>
          <w:color w:val="221F1F"/>
          <w:sz w:val="18"/>
          <w:szCs w:val="18"/>
        </w:rPr>
        <w:t>n</w:t>
      </w:r>
      <w:r>
        <w:rPr>
          <w:color w:val="221F1F"/>
          <w:spacing w:val="33"/>
          <w:sz w:val="18"/>
          <w:szCs w:val="18"/>
        </w:rPr>
        <w:t xml:space="preserve"> </w:t>
      </w:r>
      <w:r>
        <w:rPr>
          <w:color w:val="221F1F"/>
          <w:spacing w:val="4"/>
          <w:w w:val="109"/>
          <w:sz w:val="18"/>
          <w:szCs w:val="18"/>
        </w:rPr>
        <w:t>empl</w:t>
      </w:r>
      <w:r>
        <w:rPr>
          <w:color w:val="221F1F"/>
          <w:spacing w:val="2"/>
          <w:w w:val="109"/>
          <w:sz w:val="18"/>
          <w:szCs w:val="18"/>
        </w:rPr>
        <w:t>o</w:t>
      </w:r>
      <w:r>
        <w:rPr>
          <w:color w:val="221F1F"/>
          <w:spacing w:val="4"/>
          <w:w w:val="109"/>
          <w:sz w:val="18"/>
          <w:szCs w:val="18"/>
        </w:rPr>
        <w:t>ymen</w:t>
      </w:r>
      <w:r>
        <w:rPr>
          <w:color w:val="221F1F"/>
          <w:w w:val="109"/>
          <w:sz w:val="18"/>
          <w:szCs w:val="18"/>
        </w:rPr>
        <w:t>t</w:t>
      </w:r>
      <w:r>
        <w:rPr>
          <w:color w:val="221F1F"/>
          <w:spacing w:val="8"/>
          <w:w w:val="109"/>
          <w:sz w:val="18"/>
          <w:szCs w:val="18"/>
        </w:rPr>
        <w:t xml:space="preserve"> </w:t>
      </w:r>
      <w:r>
        <w:rPr>
          <w:color w:val="221F1F"/>
          <w:spacing w:val="4"/>
          <w:sz w:val="18"/>
          <w:szCs w:val="18"/>
        </w:rPr>
        <w:t>i</w:t>
      </w:r>
      <w:r>
        <w:rPr>
          <w:color w:val="221F1F"/>
          <w:sz w:val="18"/>
          <w:szCs w:val="18"/>
        </w:rPr>
        <w:t>n</w:t>
      </w:r>
      <w:r>
        <w:rPr>
          <w:color w:val="221F1F"/>
          <w:spacing w:val="6"/>
          <w:sz w:val="18"/>
          <w:szCs w:val="18"/>
        </w:rPr>
        <w:t xml:space="preserve"> </w:t>
      </w:r>
      <w:r>
        <w:rPr>
          <w:color w:val="221F1F"/>
          <w:spacing w:val="2"/>
          <w:sz w:val="18"/>
          <w:szCs w:val="18"/>
        </w:rPr>
        <w:t>y</w:t>
      </w:r>
      <w:r>
        <w:rPr>
          <w:color w:val="221F1F"/>
          <w:spacing w:val="4"/>
          <w:sz w:val="18"/>
          <w:szCs w:val="18"/>
        </w:rPr>
        <w:t>ou</w:t>
      </w:r>
      <w:r>
        <w:rPr>
          <w:color w:val="221F1F"/>
          <w:sz w:val="18"/>
          <w:szCs w:val="18"/>
        </w:rPr>
        <w:t>r</w:t>
      </w:r>
      <w:r>
        <w:rPr>
          <w:color w:val="221F1F"/>
          <w:spacing w:val="25"/>
          <w:sz w:val="18"/>
          <w:szCs w:val="18"/>
        </w:rPr>
        <w:t xml:space="preserve"> </w:t>
      </w:r>
      <w:r>
        <w:rPr>
          <w:color w:val="221F1F"/>
          <w:spacing w:val="5"/>
          <w:w w:val="117"/>
          <w:sz w:val="18"/>
          <w:szCs w:val="18"/>
        </w:rPr>
        <w:t>estee</w:t>
      </w:r>
      <w:r>
        <w:rPr>
          <w:color w:val="221F1F"/>
          <w:w w:val="117"/>
          <w:sz w:val="18"/>
          <w:szCs w:val="18"/>
        </w:rPr>
        <w:t xml:space="preserve">m </w:t>
      </w:r>
      <w:r>
        <w:rPr>
          <w:color w:val="221F1F"/>
          <w:spacing w:val="4"/>
          <w:w w:val="107"/>
          <w:sz w:val="18"/>
          <w:szCs w:val="18"/>
        </w:rPr>
        <w:t>o</w:t>
      </w:r>
      <w:r>
        <w:rPr>
          <w:color w:val="221F1F"/>
          <w:spacing w:val="2"/>
          <w:w w:val="107"/>
          <w:sz w:val="18"/>
          <w:szCs w:val="18"/>
        </w:rPr>
        <w:t>r</w:t>
      </w:r>
      <w:r>
        <w:rPr>
          <w:color w:val="221F1F"/>
          <w:spacing w:val="4"/>
          <w:w w:val="116"/>
          <w:sz w:val="18"/>
          <w:szCs w:val="18"/>
        </w:rPr>
        <w:t>ga</w:t>
      </w:r>
      <w:r>
        <w:rPr>
          <w:color w:val="221F1F"/>
          <w:spacing w:val="4"/>
          <w:w w:val="107"/>
          <w:sz w:val="18"/>
          <w:szCs w:val="18"/>
        </w:rPr>
        <w:t>nization.</w:t>
      </w:r>
    </w:p>
    <w:p w:rsidR="006F57AA" w:rsidRDefault="006F57AA">
      <w:pPr>
        <w:spacing w:before="3" w:line="280" w:lineRule="exact"/>
        <w:rPr>
          <w:sz w:val="28"/>
          <w:szCs w:val="28"/>
        </w:rPr>
      </w:pPr>
    </w:p>
    <w:p w:rsidR="006F57AA" w:rsidRDefault="000703C8">
      <w:pPr>
        <w:spacing w:line="324" w:lineRule="auto"/>
        <w:ind w:left="1497" w:right="9124"/>
        <w:rPr>
          <w:sz w:val="18"/>
          <w:szCs w:val="18"/>
        </w:rPr>
      </w:pPr>
      <w:r>
        <w:rPr>
          <w:color w:val="221F1F"/>
          <w:sz w:val="18"/>
          <w:szCs w:val="18"/>
        </w:rPr>
        <w:t>Tha</w:t>
      </w:r>
      <w:r>
        <w:rPr>
          <w:color w:val="221F1F"/>
          <w:sz w:val="18"/>
          <w:szCs w:val="18"/>
        </w:rPr>
        <w:t>nk</w:t>
      </w:r>
      <w:r>
        <w:rPr>
          <w:color w:val="221F1F"/>
          <w:spacing w:val="29"/>
          <w:sz w:val="18"/>
          <w:szCs w:val="18"/>
        </w:rPr>
        <w:t xml:space="preserve"> </w:t>
      </w:r>
      <w:r>
        <w:rPr>
          <w:color w:val="221F1F"/>
          <w:spacing w:val="-6"/>
          <w:sz w:val="18"/>
          <w:szCs w:val="18"/>
        </w:rPr>
        <w:t>Y</w:t>
      </w:r>
      <w:r>
        <w:rPr>
          <w:color w:val="221F1F"/>
          <w:sz w:val="18"/>
          <w:szCs w:val="18"/>
        </w:rPr>
        <w:t xml:space="preserve">ou, </w:t>
      </w:r>
      <w:r>
        <w:rPr>
          <w:color w:val="221F1F"/>
          <w:spacing w:val="-6"/>
          <w:sz w:val="18"/>
          <w:szCs w:val="18"/>
        </w:rPr>
        <w:t>Y</w:t>
      </w:r>
      <w:r>
        <w:rPr>
          <w:color w:val="221F1F"/>
          <w:sz w:val="18"/>
          <w:szCs w:val="18"/>
        </w:rPr>
        <w:t>ours</w:t>
      </w:r>
      <w:r>
        <w:rPr>
          <w:color w:val="221F1F"/>
          <w:spacing w:val="18"/>
          <w:sz w:val="18"/>
          <w:szCs w:val="18"/>
        </w:rPr>
        <w:t xml:space="preserve"> </w:t>
      </w:r>
      <w:r>
        <w:rPr>
          <w:color w:val="221F1F"/>
          <w:spacing w:val="-3"/>
          <w:w w:val="103"/>
          <w:sz w:val="18"/>
          <w:szCs w:val="18"/>
        </w:rPr>
        <w:t>F</w:t>
      </w:r>
      <w:r>
        <w:rPr>
          <w:color w:val="221F1F"/>
          <w:w w:val="121"/>
          <w:sz w:val="18"/>
          <w:szCs w:val="18"/>
        </w:rPr>
        <w:t>a</w:t>
      </w:r>
      <w:r>
        <w:rPr>
          <w:color w:val="221F1F"/>
          <w:w w:val="104"/>
          <w:sz w:val="18"/>
          <w:szCs w:val="18"/>
        </w:rPr>
        <w:t>ithf</w:t>
      </w:r>
      <w:r>
        <w:rPr>
          <w:color w:val="221F1F"/>
          <w:w w:val="96"/>
          <w:sz w:val="18"/>
          <w:szCs w:val="18"/>
        </w:rPr>
        <w:t>ull</w:t>
      </w:r>
      <w:r>
        <w:rPr>
          <w:color w:val="221F1F"/>
          <w:spacing w:val="-9"/>
          <w:w w:val="96"/>
          <w:sz w:val="18"/>
          <w:szCs w:val="18"/>
        </w:rPr>
        <w:t>y</w:t>
      </w:r>
      <w:r>
        <w:rPr>
          <w:color w:val="221F1F"/>
          <w:w w:val="76"/>
          <w:sz w:val="18"/>
          <w:szCs w:val="18"/>
        </w:rPr>
        <w:t>,</w:t>
      </w:r>
    </w:p>
    <w:p w:rsidR="006F57AA" w:rsidRDefault="000703C8" w:rsidP="001A0ABE">
      <w:pPr>
        <w:spacing w:before="73"/>
        <w:ind w:left="720" w:firstLine="720"/>
        <w:rPr>
          <w:w w:val="106"/>
        </w:rPr>
      </w:pPr>
      <w:r>
        <w:rPr>
          <w:w w:val="106"/>
        </w:rPr>
        <w:t>Mohamed</w:t>
      </w:r>
      <w:r>
        <w:rPr>
          <w:spacing w:val="38"/>
          <w:w w:val="106"/>
        </w:rPr>
        <w:t xml:space="preserve"> </w:t>
      </w:r>
      <w:r>
        <w:rPr>
          <w:w w:val="106"/>
        </w:rPr>
        <w:t>Hilmi</w:t>
      </w:r>
    </w:p>
    <w:p w:rsidR="001A0ABE" w:rsidRDefault="001A0ABE" w:rsidP="001A0ABE">
      <w:pPr>
        <w:spacing w:before="73"/>
        <w:ind w:left="720" w:firstLine="720"/>
      </w:pPr>
    </w:p>
    <w:sectPr w:rsidR="001A0ABE" w:rsidSect="006F57AA">
      <w:type w:val="continuous"/>
      <w:pgSz w:w="11920" w:h="16840"/>
      <w:pgMar w:top="460" w:right="0" w:bottom="28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3C8" w:rsidRDefault="000703C8" w:rsidP="006F57AA">
      <w:r>
        <w:separator/>
      </w:r>
    </w:p>
  </w:endnote>
  <w:endnote w:type="continuationSeparator" w:id="0">
    <w:p w:rsidR="000703C8" w:rsidRDefault="000703C8" w:rsidP="006F5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7AA" w:rsidRDefault="003075B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88.85pt;margin-top:816.7pt;width:179.25pt;height:30.75pt;z-index:-251659776;mso-position-horizontal-relative:page;mso-position-vertical-relative:page" filled="f" stroked="f">
          <v:textbox style="mso-next-textbox:#_x0000_s2056" inset="0,0,0,0">
            <w:txbxContent>
              <w:p w:rsidR="006F57AA" w:rsidRPr="003075B9" w:rsidRDefault="003075B9" w:rsidP="003075B9">
                <w:hyperlink r:id="rId1">
                  <w:r>
                    <w:rPr>
                      <w:color w:val="221F1F"/>
                      <w:w w:val="112"/>
                      <w:sz w:val="18"/>
                      <w:szCs w:val="18"/>
                    </w:rPr>
                    <w:t>ahmhilmi@gmail.com</w:t>
                  </w:r>
                  <w:r>
                    <w:rPr>
                      <w:color w:val="221F1F"/>
                      <w:spacing w:val="-21"/>
                      <w:w w:val="112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221F1F"/>
                      <w:w w:val="112"/>
                      <w:sz w:val="18"/>
                      <w:szCs w:val="18"/>
                    </w:rPr>
                    <w:t>|</w:t>
                  </w:r>
                  <w:r>
                    <w:rPr>
                      <w:color w:val="221F1F"/>
                      <w:spacing w:val="1"/>
                      <w:w w:val="112"/>
                      <w:sz w:val="18"/>
                      <w:szCs w:val="18"/>
                    </w:rPr>
                    <w:t xml:space="preserve"> </w:t>
                  </w:r>
                </w:hyperlink>
                <w:hyperlink r:id="rId2">
                  <w:r>
                    <w:rPr>
                      <w:color w:val="221F1F"/>
                      <w:w w:val="108"/>
                      <w:sz w:val="18"/>
                      <w:szCs w:val="18"/>
                    </w:rPr>
                    <w:t>hilmimhd@</w:t>
                  </w:r>
                  <w:r>
                    <w:rPr>
                      <w:color w:val="221F1F"/>
                      <w:spacing w:val="-2"/>
                      <w:w w:val="108"/>
                      <w:sz w:val="18"/>
                      <w:szCs w:val="18"/>
                    </w:rPr>
                    <w:t>y</w:t>
                  </w:r>
                  <w:r>
                    <w:rPr>
                      <w:color w:val="221F1F"/>
                      <w:w w:val="117"/>
                      <w:sz w:val="18"/>
                      <w:szCs w:val="18"/>
                    </w:rPr>
                    <w:t>ahoo.com</w:t>
                  </w:r>
                </w:hyperlink>
              </w:p>
            </w:txbxContent>
          </v:textbox>
          <w10:wrap anchorx="page" anchory="page"/>
        </v:shape>
      </w:pict>
    </w:r>
    <w:r>
      <w:pict>
        <v:group id="_x0000_s2058" style="position:absolute;margin-left:0;margin-top:805.5pt;width:595.3pt;height:37.4pt;z-index:-251661824;mso-position-horizontal-relative:page;mso-position-vertical-relative:page" coordorigin=",16090" coordsize="11906,748">
          <v:shape id="_x0000_s2068" style="position:absolute;top:16100;width:11906;height:738" coordorigin=",16100" coordsize="11906,738" path="m,16100r,738l11906,16838r,-738l,16100xe" fillcolor="#f9c200" stroked="f">
            <v:path arrowok="t"/>
          </v:shape>
          <v:shape id="_x0000_s2067" style="position:absolute;left:887;top:16444;width:121;height:238" coordorigin="887,16444" coordsize="121,238" path="m891,16682r5,l895,16649r,-181l999,16468r-25,-4l967,16467r-40,l920,16464r,-8l927,16452r-31,-8l891,16444r-4,4l887,16678r4,4xe" fillcolor="black" stroked="f">
            <v:path arrowok="t"/>
          </v:shape>
          <v:shape id="_x0000_s2066" style="position:absolute;left:887;top:16444;width:121;height:238" coordorigin="887,16444" coordsize="121,238" path="m999,16649r-104,l896,16682r41,-22l941,16655r12,l957,16660r,11l953,16676r46,6l1004,16682r4,-4l1008,16448r-4,-4l896,16444r31,8l967,16452r7,4l974,16464r25,4l999,16649xe" fillcolor="black" stroked="f">
            <v:path arrowok="t"/>
          </v:shape>
          <v:shape id="_x0000_s2065" style="position:absolute;left:887;top:16444;width:121;height:238" coordorigin="887,16444" coordsize="121,238" path="m953,16676r-12,l937,16671r,-11l896,16682r103,l953,16676xe" fillcolor="black" stroked="f">
            <v:path arrowok="t"/>
          </v:shape>
          <v:shape id="_x0000_s2064" style="position:absolute;left:3461;top:16487;width:217;height:180" coordorigin="3461,16487" coordsize="217,180" path="m3479,16668r190,l3677,16660r,-118l3676,16543r-10,8l3648,16564r-23,16l3602,16595r-20,12l3569,16612r-3,-1l3559,16611r-8,-3l3539,16601r-17,-12l3497,16569r-36,-27l3461,16660r8,8l3479,16668xe" fillcolor="black" stroked="f">
            <v:path arrowok="t"/>
          </v:shape>
          <v:shape id="_x0000_s2063" style="position:absolute;left:3461;top:16487;width:217;height:180" coordorigin="3461,16487" coordsize="217,180" path="m3492,16538r22,17l3537,16570r19,12l3569,16587r4,l3588,16583r12,-8l3617,16563r25,-20l3677,16515r,-19l3669,16487r-200,l3461,16496r,18l3462,16515r12,9l3492,16538xe" fillcolor="black" stroked="f">
            <v:path arrowok="t"/>
          </v:shape>
          <v:shape id="_x0000_s2062" style="position:absolute;left:6880;top:16314;width:235;height:294" coordorigin="6880,16314" coordsize="235,294" path="m6904,16464r-6,3l6892,16470r-2,7l6903,16503r14,22l6933,16547r17,18l6965,16581r12,13l6986,16602r12,6l7001,16608r10,-8l7020,16591r13,-13l7048,16562r15,-19l7079,16522r14,-22l7105,16478r8,-22l7115,16434r,-9l7111,16402r-8,-21l7092,16363r-14,-17l7061,16333r-19,-10l7020,16316r-22,-2l6988,16315r-22,3l6946,16326r-18,12l6912,16353r-13,17l6889,16390r-7,21l6880,16434r,7l6886,16446r12,l6904,16441r,-7l6905,16417r7,-21l6923,16376r14,-16l6955,16348r21,-8l6998,16338r17,1l7036,16346r18,11l7070,16372r12,18l7089,16411r3,23l7091,16446r-5,17l7077,16482r-12,18l7052,16519r-14,18l7023,16554r-13,14l6998,16580r-8,-7l6978,16562r-13,-15l6951,16531r-14,-19l6924,16493r-10,-20l6911,16467r-7,-3xe" fillcolor="black" stroked="f">
            <v:path arrowok="t"/>
          </v:shape>
          <v:shape id="_x0000_s2061" style="position:absolute;left:6951;top:16385;width:94;height:94" coordorigin="6951,16385" coordsize="94,94" path="m7045,16432r-1,-8l7036,16404r-16,-14l6998,16385r-8,l6974,16419r11,-11l7011,16408r10,11l7021,16445r-10,10l6985,16455r-9,19l6998,16479r7,-1l7026,16470r14,-17l7045,16432xe" fillcolor="black" stroked="f">
            <v:path arrowok="t"/>
          </v:shape>
          <v:shape id="_x0000_s2060" style="position:absolute;left:6951;top:16385;width:94;height:94" coordorigin="6951,16385" coordsize="94,94" path="m6974,16445r,-26l6990,16385r-20,9l6956,16410r-5,22l6951,16439r9,20l6976,16474r9,-19l6974,16445xe" fillcolor="black" stroked="f">
            <v:path arrowok="t"/>
          </v:shape>
          <v:shape id="_x0000_s2059" style="position:absolute;left:6833;top:16536;width:330;height:108" coordorigin="6833,16536" coordsize="330,108" path="m7131,16620r-266,l6902,16555r3,-5l6903,16542r-5,-3l6892,16536r-7,2l6882,16544r-47,82l6833,16630r,4l6835,16638r6,5l7155,16643r4,-2l7163,16634r,-4l7161,16626r-47,-82l7111,16538r-7,-2l7098,16539r-6,3l7090,16550r4,5l7131,16620xe" fillcolor="black" stroked="f">
            <v:path arrowok="t"/>
          </v:shape>
          <w10:wrap anchorx="page" anchory="page"/>
        </v:group>
      </w:pict>
    </w:r>
    <w:r w:rsidR="006F57AA">
      <w:pict>
        <v:shape id="_x0000_s2057" type="#_x0000_t202" style="position:absolute;margin-left:52.8pt;margin-top:822.8pt;width:62.65pt;height:12.1pt;z-index:-251660800;mso-position-horizontal-relative:page;mso-position-vertical-relative:page" filled="f" stroked="f">
          <v:textbox style="mso-next-textbox:#_x0000_s2057" inset="0,0,0,0">
            <w:txbxContent>
              <w:p w:rsidR="006F57AA" w:rsidRDefault="000703C8">
                <w:pPr>
                  <w:spacing w:line="220" w:lineRule="exact"/>
                  <w:ind w:left="20" w:right="-30"/>
                </w:pPr>
                <w:r>
                  <w:t>077</w:t>
                </w:r>
                <w:r>
                  <w:rPr>
                    <w:spacing w:val="31"/>
                  </w:rPr>
                  <w:t xml:space="preserve"> </w:t>
                </w:r>
                <w:r>
                  <w:t>0777</w:t>
                </w:r>
                <w:r>
                  <w:rPr>
                    <w:spacing w:val="42"/>
                  </w:rPr>
                  <w:t xml:space="preserve"> </w:t>
                </w:r>
                <w:r>
                  <w:rPr>
                    <w:w w:val="111"/>
                  </w:rPr>
                  <w:t>207</w:t>
                </w:r>
              </w:p>
            </w:txbxContent>
          </v:textbox>
          <w10:wrap anchorx="page" anchory="page"/>
        </v:shape>
      </w:pict>
    </w:r>
    <w:r w:rsidR="006F57AA">
      <w:pict>
        <v:shape id="_x0000_s2055" type="#_x0000_t202" style="position:absolute;margin-left:361.05pt;margin-top:822.8pt;width:207.65pt;height:12.1pt;z-index:-251658752;mso-position-horizontal-relative:page;mso-position-vertical-relative:page" filled="f" stroked="f">
          <v:textbox inset="0,0,0,0">
            <w:txbxContent>
              <w:p w:rsidR="006F57AA" w:rsidRDefault="000703C8">
                <w:pPr>
                  <w:spacing w:line="220" w:lineRule="exact"/>
                  <w:ind w:left="20" w:right="-30"/>
                </w:pPr>
                <w:proofErr w:type="gramStart"/>
                <w:r>
                  <w:t>No-55/13,</w:t>
                </w:r>
                <w:r>
                  <w:rPr>
                    <w:spacing w:val="49"/>
                  </w:rPr>
                  <w:t xml:space="preserve"> </w:t>
                </w:r>
                <w:r>
                  <w:rPr>
                    <w:spacing w:val="-1"/>
                    <w:w w:val="111"/>
                  </w:rPr>
                  <w:t>P</w:t>
                </w:r>
                <w:r>
                  <w:rPr>
                    <w:w w:val="111"/>
                  </w:rPr>
                  <w:t>arakrama</w:t>
                </w:r>
                <w:r>
                  <w:rPr>
                    <w:spacing w:val="-3"/>
                    <w:w w:val="111"/>
                  </w:rPr>
                  <w:t xml:space="preserve"> </w:t>
                </w:r>
                <w:r>
                  <w:rPr>
                    <w:spacing w:val="-5"/>
                    <w:w w:val="83"/>
                  </w:rPr>
                  <w:t>A</w:t>
                </w:r>
                <w:r>
                  <w:rPr>
                    <w:spacing w:val="-1"/>
                    <w:w w:val="96"/>
                  </w:rPr>
                  <w:t>v</w:t>
                </w:r>
                <w:r>
                  <w:rPr>
                    <w:w w:val="108"/>
                  </w:rPr>
                  <w:t>enue,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  <w:w w:val="107"/>
                  </w:rPr>
                  <w:t>P</w:t>
                </w:r>
                <w:r>
                  <w:rPr>
                    <w:w w:val="107"/>
                  </w:rPr>
                  <w:t>assara,</w:t>
                </w:r>
                <w:r>
                  <w:rPr>
                    <w:spacing w:val="43"/>
                    <w:w w:val="107"/>
                  </w:rPr>
                  <w:t xml:space="preserve"> </w:t>
                </w:r>
                <w:proofErr w:type="spellStart"/>
                <w:r>
                  <w:rPr>
                    <w:w w:val="107"/>
                  </w:rPr>
                  <w:t>Badulla</w:t>
                </w:r>
                <w:proofErr w:type="spellEnd"/>
                <w:r>
                  <w:rPr>
                    <w:w w:val="107"/>
                  </w:rPr>
                  <w:t>.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3C8" w:rsidRDefault="000703C8" w:rsidP="006F57AA">
      <w:r>
        <w:separator/>
      </w:r>
    </w:p>
  </w:footnote>
  <w:footnote w:type="continuationSeparator" w:id="0">
    <w:p w:rsidR="000703C8" w:rsidRDefault="000703C8" w:rsidP="006F57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7AA" w:rsidRDefault="006F57AA">
    <w:pPr>
      <w:spacing w:line="200" w:lineRule="exact"/>
    </w:pPr>
    <w:r>
      <w:pict>
        <v:group id="_x0000_s2051" style="position:absolute;margin-left:0;margin-top:0;width:595.3pt;height:147.55pt;z-index:-251657728;mso-position-horizontal-relative:page;mso-position-vertical-relative:page" coordsize="11906,2951">
          <v:shape id="_x0000_s2054" style="position:absolute;width:11906;height:2941" coordsize="11906,2941" path="m,2941r11906,l11906,,,,,2941xe" fillcolor="#f9c200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6370;top:1326;width:3297;height:630">
            <v:imagedata r:id="rId1" o:title=""/>
          </v:shape>
          <v:shape id="_x0000_s2052" type="#_x0000_t75" style="position:absolute;left:9822;top:1255;width:1778;height:74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9.05pt;margin-top:72.1pt;width:265.7pt;height:66.7pt;z-index:-251656704;mso-position-horizontal-relative:page;mso-position-vertical-relative:page" filled="f" stroked="f">
          <v:textbox inset="0,0,0,0">
            <w:txbxContent>
              <w:p w:rsidR="00A640AA" w:rsidRDefault="00A640AA">
                <w:pPr>
                  <w:spacing w:line="620" w:lineRule="exact"/>
                  <w:ind w:left="20"/>
                  <w:rPr>
                    <w:color w:val="221F1F"/>
                    <w:w w:val="97"/>
                    <w:position w:val="3"/>
                    <w:sz w:val="72"/>
                    <w:szCs w:val="72"/>
                  </w:rPr>
                </w:pPr>
              </w:p>
              <w:p w:rsidR="006F57AA" w:rsidRDefault="006F57AA">
                <w:pPr>
                  <w:spacing w:before="7" w:line="160" w:lineRule="exact"/>
                  <w:rPr>
                    <w:sz w:val="16"/>
                    <w:szCs w:val="16"/>
                  </w:rPr>
                </w:pPr>
              </w:p>
              <w:p w:rsidR="006F57AA" w:rsidRDefault="000703C8">
                <w:pPr>
                  <w:ind w:left="3027" w:right="-69"/>
                  <w:rPr>
                    <w:sz w:val="46"/>
                    <w:szCs w:val="46"/>
                  </w:rPr>
                </w:pPr>
                <w:r>
                  <w:rPr>
                    <w:color w:val="221F1F"/>
                    <w:w w:val="82"/>
                    <w:sz w:val="46"/>
                    <w:szCs w:val="46"/>
                  </w:rPr>
                  <w:t>A.H.M.HILMI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5.8pt;margin-top:93.2pt;width:225.5pt;height:44.35pt;z-index:-251655680;mso-position-horizontal-relative:page;mso-position-vertical-relative:page" filled="f" stroked="f">
          <v:textbox inset="0,0,0,0">
            <w:txbxContent>
              <w:p w:rsidR="006F57AA" w:rsidRDefault="000703C8">
                <w:pPr>
                  <w:spacing w:line="200" w:lineRule="exact"/>
                  <w:ind w:left="20"/>
                  <w:rPr>
                    <w:sz w:val="18"/>
                    <w:szCs w:val="18"/>
                  </w:rPr>
                </w:pPr>
                <w:r>
                  <w:rPr>
                    <w:color w:val="221F1F"/>
                    <w:w w:val="114"/>
                    <w:sz w:val="18"/>
                    <w:szCs w:val="18"/>
                  </w:rPr>
                  <w:t>No-55/13</w:t>
                </w:r>
                <w:proofErr w:type="gramStart"/>
                <w:r>
                  <w:rPr>
                    <w:color w:val="221F1F"/>
                    <w:w w:val="114"/>
                    <w:sz w:val="18"/>
                    <w:szCs w:val="18"/>
                  </w:rPr>
                  <w:t>,</w:t>
                </w:r>
                <w:r>
                  <w:rPr>
                    <w:color w:val="221F1F"/>
                    <w:spacing w:val="-1"/>
                    <w:w w:val="114"/>
                    <w:sz w:val="18"/>
                    <w:szCs w:val="18"/>
                  </w:rPr>
                  <w:t>P</w:t>
                </w:r>
                <w:r>
                  <w:rPr>
                    <w:color w:val="221F1F"/>
                    <w:w w:val="114"/>
                    <w:sz w:val="18"/>
                    <w:szCs w:val="18"/>
                  </w:rPr>
                  <w:t>arakrama</w:t>
                </w:r>
                <w:proofErr w:type="gramEnd"/>
                <w:r>
                  <w:rPr>
                    <w:color w:val="221F1F"/>
                    <w:spacing w:val="7"/>
                    <w:w w:val="114"/>
                    <w:sz w:val="18"/>
                    <w:szCs w:val="18"/>
                  </w:rPr>
                  <w:t xml:space="preserve"> </w:t>
                </w:r>
                <w:r>
                  <w:rPr>
                    <w:color w:val="221F1F"/>
                    <w:w w:val="91"/>
                    <w:sz w:val="18"/>
                    <w:szCs w:val="18"/>
                  </w:rPr>
                  <w:t>A</w:t>
                </w:r>
                <w:r>
                  <w:rPr>
                    <w:color w:val="221F1F"/>
                    <w:spacing w:val="-1"/>
                    <w:w w:val="103"/>
                    <w:sz w:val="18"/>
                    <w:szCs w:val="18"/>
                  </w:rPr>
                  <w:t>v</w:t>
                </w:r>
                <w:r>
                  <w:rPr>
                    <w:color w:val="221F1F"/>
                    <w:w w:val="115"/>
                    <w:sz w:val="18"/>
                    <w:szCs w:val="18"/>
                  </w:rPr>
                  <w:t>enue,</w:t>
                </w:r>
              </w:p>
              <w:p w:rsidR="006F57AA" w:rsidRDefault="000703C8">
                <w:pPr>
                  <w:spacing w:before="14" w:line="256" w:lineRule="auto"/>
                  <w:ind w:left="20" w:right="2605"/>
                  <w:rPr>
                    <w:sz w:val="18"/>
                    <w:szCs w:val="18"/>
                  </w:rPr>
                </w:pPr>
                <w:r>
                  <w:rPr>
                    <w:color w:val="221F1F"/>
                    <w:spacing w:val="-1"/>
                    <w:w w:val="115"/>
                    <w:sz w:val="18"/>
                    <w:szCs w:val="18"/>
                  </w:rPr>
                  <w:t>P</w:t>
                </w:r>
                <w:r>
                  <w:rPr>
                    <w:color w:val="221F1F"/>
                    <w:w w:val="115"/>
                    <w:sz w:val="18"/>
                    <w:szCs w:val="18"/>
                  </w:rPr>
                  <w:t>assara,</w:t>
                </w:r>
                <w:r>
                  <w:rPr>
                    <w:color w:val="221F1F"/>
                    <w:spacing w:val="36"/>
                    <w:w w:val="11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221F1F"/>
                    <w:w w:val="115"/>
                    <w:sz w:val="18"/>
                    <w:szCs w:val="18"/>
                  </w:rPr>
                  <w:t>Badulla</w:t>
                </w:r>
                <w:proofErr w:type="spellEnd"/>
                <w:r>
                  <w:rPr>
                    <w:color w:val="221F1F"/>
                    <w:w w:val="115"/>
                    <w:sz w:val="18"/>
                    <w:szCs w:val="18"/>
                  </w:rPr>
                  <w:t xml:space="preserve">, </w:t>
                </w:r>
                <w:r>
                  <w:rPr>
                    <w:color w:val="221F1F"/>
                    <w:sz w:val="18"/>
                    <w:szCs w:val="18"/>
                  </w:rPr>
                  <w:t>Mobile</w:t>
                </w:r>
                <w:r>
                  <w:rPr>
                    <w:color w:val="221F1F"/>
                    <w:spacing w:val="43"/>
                    <w:sz w:val="18"/>
                    <w:szCs w:val="18"/>
                  </w:rPr>
                  <w:t xml:space="preserve"> </w:t>
                </w:r>
                <w:r>
                  <w:rPr>
                    <w:color w:val="221F1F"/>
                    <w:sz w:val="18"/>
                    <w:szCs w:val="18"/>
                  </w:rPr>
                  <w:t>-</w:t>
                </w:r>
                <w:r>
                  <w:rPr>
                    <w:color w:val="221F1F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color w:val="221F1F"/>
                    <w:sz w:val="18"/>
                    <w:szCs w:val="18"/>
                  </w:rPr>
                  <w:t>077</w:t>
                </w:r>
                <w:r>
                  <w:rPr>
                    <w:color w:val="221F1F"/>
                    <w:spacing w:val="44"/>
                    <w:sz w:val="18"/>
                    <w:szCs w:val="18"/>
                  </w:rPr>
                  <w:t xml:space="preserve"> </w:t>
                </w:r>
                <w:r>
                  <w:rPr>
                    <w:color w:val="221F1F"/>
                    <w:w w:val="116"/>
                    <w:sz w:val="18"/>
                    <w:szCs w:val="18"/>
                  </w:rPr>
                  <w:t>0777</w:t>
                </w:r>
                <w:r>
                  <w:rPr>
                    <w:color w:val="221F1F"/>
                    <w:spacing w:val="-6"/>
                    <w:w w:val="116"/>
                    <w:sz w:val="18"/>
                    <w:szCs w:val="18"/>
                  </w:rPr>
                  <w:t xml:space="preserve"> </w:t>
                </w:r>
                <w:r>
                  <w:rPr>
                    <w:color w:val="221F1F"/>
                    <w:w w:val="116"/>
                    <w:sz w:val="18"/>
                    <w:szCs w:val="18"/>
                  </w:rPr>
                  <w:t>207</w:t>
                </w:r>
              </w:p>
              <w:p w:rsidR="006F57AA" w:rsidRDefault="000703C8">
                <w:pPr>
                  <w:ind w:left="20" w:right="-28"/>
                  <w:rPr>
                    <w:sz w:val="18"/>
                    <w:szCs w:val="18"/>
                  </w:rPr>
                </w:pPr>
                <w:r>
                  <w:rPr>
                    <w:color w:val="221F1F"/>
                    <w:sz w:val="18"/>
                    <w:szCs w:val="18"/>
                  </w:rPr>
                  <w:t xml:space="preserve">E-mail: </w:t>
                </w:r>
                <w:r>
                  <w:rPr>
                    <w:color w:val="221F1F"/>
                    <w:spacing w:val="34"/>
                    <w:sz w:val="18"/>
                    <w:szCs w:val="18"/>
                  </w:rPr>
                  <w:t xml:space="preserve"> </w:t>
                </w:r>
                <w:hyperlink r:id="rId3">
                  <w:r>
                    <w:rPr>
                      <w:color w:val="221F1F"/>
                      <w:w w:val="112"/>
                      <w:sz w:val="18"/>
                      <w:szCs w:val="18"/>
                    </w:rPr>
                    <w:t>ahmhilmi@gmail.com</w:t>
                  </w:r>
                  <w:r>
                    <w:rPr>
                      <w:color w:val="221F1F"/>
                      <w:spacing w:val="-21"/>
                      <w:w w:val="112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221F1F"/>
                      <w:w w:val="112"/>
                      <w:sz w:val="18"/>
                      <w:szCs w:val="18"/>
                    </w:rPr>
                    <w:t>|</w:t>
                  </w:r>
                  <w:r>
                    <w:rPr>
                      <w:color w:val="221F1F"/>
                      <w:spacing w:val="1"/>
                      <w:w w:val="112"/>
                      <w:sz w:val="18"/>
                      <w:szCs w:val="18"/>
                    </w:rPr>
                    <w:t xml:space="preserve"> </w:t>
                  </w:r>
                </w:hyperlink>
                <w:hyperlink r:id="rId4">
                  <w:r>
                    <w:rPr>
                      <w:color w:val="221F1F"/>
                      <w:w w:val="108"/>
                      <w:sz w:val="18"/>
                      <w:szCs w:val="18"/>
                    </w:rPr>
                    <w:t>hilmimhd@</w:t>
                  </w:r>
                  <w:r>
                    <w:rPr>
                      <w:color w:val="221F1F"/>
                      <w:spacing w:val="-2"/>
                      <w:w w:val="108"/>
                      <w:sz w:val="18"/>
                      <w:szCs w:val="18"/>
                    </w:rPr>
                    <w:t>y</w:t>
                  </w:r>
                  <w:r>
                    <w:rPr>
                      <w:color w:val="221F1F"/>
                      <w:w w:val="117"/>
                      <w:sz w:val="18"/>
                      <w:szCs w:val="18"/>
                    </w:rPr>
                    <w:t>ahoo.com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173F0"/>
    <w:multiLevelType w:val="multilevel"/>
    <w:tmpl w:val="9796FB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F57AA"/>
    <w:rsid w:val="000703C8"/>
    <w:rsid w:val="001A0ABE"/>
    <w:rsid w:val="003075B9"/>
    <w:rsid w:val="00497781"/>
    <w:rsid w:val="006F57AA"/>
    <w:rsid w:val="007977E4"/>
    <w:rsid w:val="00A6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64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0AA"/>
  </w:style>
  <w:style w:type="paragraph" w:styleId="Footer">
    <w:name w:val="footer"/>
    <w:basedOn w:val="Normal"/>
    <w:link w:val="FooterChar"/>
    <w:uiPriority w:val="99"/>
    <w:semiHidden/>
    <w:unhideWhenUsed/>
    <w:rsid w:val="00A64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0A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ilmimhd@yahoo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hmhilm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ilmimhd@yahoo.com" TargetMode="External"/><Relationship Id="rId1" Type="http://schemas.openxmlformats.org/officeDocument/2006/relationships/hyperlink" Target="mailto:ahmhilmi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hmhilmi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hyperlink" Target="mailto:hilmimhd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normal</cp:lastModifiedBy>
  <cp:revision>7</cp:revision>
  <dcterms:created xsi:type="dcterms:W3CDTF">2015-11-11T07:44:00Z</dcterms:created>
  <dcterms:modified xsi:type="dcterms:W3CDTF">2015-11-11T07:50:00Z</dcterms:modified>
</cp:coreProperties>
</file>