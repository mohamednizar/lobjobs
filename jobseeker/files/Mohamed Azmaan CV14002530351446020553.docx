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1FAE" w:rsidRDefault="00E55EED" w:rsidP="003B3FBB">
      <w:pPr>
        <w:spacing w:line="276" w:lineRule="auto"/>
        <w:rPr>
          <w:b/>
          <w:noProof/>
          <w:sz w:val="52"/>
          <w:szCs w:val="52"/>
          <w:lang w:val="en-GB" w:eastAsia="en-GB"/>
        </w:rPr>
      </w:pPr>
      <w:r>
        <w:rPr>
          <w:b/>
          <w:noProof/>
          <w:sz w:val="52"/>
          <w:szCs w:val="52"/>
        </w:rPr>
        <w:t>Trainee</w:t>
      </w:r>
      <w:r w:rsidR="00847636">
        <w:rPr>
          <w:b/>
          <w:noProof/>
          <w:sz w:val="52"/>
          <w:szCs w:val="52"/>
        </w:rPr>
        <w:t xml:space="preserve"> Accounts Executive</w:t>
      </w:r>
    </w:p>
    <w:p w:rsidR="001A41A6" w:rsidRPr="001A41A6" w:rsidRDefault="00301FAE" w:rsidP="003B3FBB">
      <w:pPr>
        <w:spacing w:line="276" w:lineRule="auto"/>
        <w:rPr>
          <w:rFonts w:ascii="Cambria" w:hAnsi="Cambria"/>
          <w:b/>
          <w:noProof/>
          <w:sz w:val="48"/>
          <w:szCs w:val="48"/>
          <w:u w:val="double"/>
        </w:rPr>
      </w:pPr>
      <w:r>
        <w:rPr>
          <w:b/>
          <w:noProof/>
          <w:sz w:val="52"/>
          <w:szCs w:val="52"/>
          <w:lang w:val="en-GB" w:eastAsia="en-GB"/>
        </w:rPr>
        <w:drawing>
          <wp:inline distT="0" distB="0" distL="0" distR="0">
            <wp:extent cx="1200150" cy="1552575"/>
            <wp:effectExtent l="19050" t="0" r="0" b="0"/>
            <wp:docPr id="8" name="Picture 1" descr="C:\Users\DELL HIGH TECH\Desktop\Scan11052013_11581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HIGH TECH\Desktop\Scan11052013_115813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D13" w:rsidRPr="001A41A6" w:rsidRDefault="004B3008" w:rsidP="003B3FBB">
      <w:pPr>
        <w:spacing w:line="276" w:lineRule="auto"/>
        <w:rPr>
          <w:rFonts w:ascii="Cambria" w:hAnsi="Cambria"/>
          <w:b/>
          <w:noProof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t>M.R.M.Azmaan</w:t>
      </w:r>
    </w:p>
    <w:p w:rsidR="004B3008" w:rsidRPr="00301FAE" w:rsidRDefault="004B5DCD" w:rsidP="00301FAE">
      <w:pPr>
        <w:spacing w:line="276" w:lineRule="auto"/>
      </w:pPr>
      <w:r>
        <w:rPr>
          <w:rFonts w:ascii="Cambria" w:hAnsi="Cambria"/>
          <w:noProof/>
        </w:rPr>
        <w:t xml:space="preserve">Adress - </w:t>
      </w:r>
      <w:r>
        <w:rPr>
          <w:rFonts w:ascii="Cambria" w:hAnsi="Cambria"/>
          <w:noProof/>
        </w:rPr>
        <w:tab/>
      </w:r>
      <w:r w:rsidR="006404FF" w:rsidRPr="00865363">
        <w:rPr>
          <w:rFonts w:ascii="Cambria" w:hAnsi="Cambria"/>
          <w:noProof/>
        </w:rPr>
        <w:t xml:space="preserve">No, </w:t>
      </w:r>
      <w:r w:rsidR="004B3008">
        <w:rPr>
          <w:rFonts w:ascii="Cambria" w:hAnsi="Cambria"/>
          <w:noProof/>
        </w:rPr>
        <w:t>742,</w:t>
      </w:r>
      <w:r w:rsidR="00B75351">
        <w:rPr>
          <w:rFonts w:ascii="Cambria" w:hAnsi="Cambria"/>
          <w:noProof/>
        </w:rPr>
        <w:t xml:space="preserve"> </w:t>
      </w:r>
      <w:r w:rsidR="004B3008">
        <w:rPr>
          <w:rFonts w:ascii="Cambria" w:hAnsi="Cambria"/>
          <w:noProof/>
        </w:rPr>
        <w:t>kandy Rd,</w:t>
      </w:r>
      <w:r w:rsidR="00B75351">
        <w:rPr>
          <w:rFonts w:ascii="Cambria" w:hAnsi="Cambria"/>
          <w:noProof/>
        </w:rPr>
        <w:t xml:space="preserve"> </w:t>
      </w:r>
      <w:r w:rsidR="004B3008">
        <w:rPr>
          <w:rFonts w:ascii="Cambria" w:hAnsi="Cambria"/>
          <w:noProof/>
        </w:rPr>
        <w:t>Hingula.</w:t>
      </w:r>
      <w:r>
        <w:rPr>
          <w:rFonts w:ascii="Cambria" w:hAnsi="Cambria"/>
          <w:noProof/>
        </w:rPr>
        <w:tab/>
      </w:r>
      <w:r>
        <w:rPr>
          <w:rFonts w:ascii="Cambria" w:hAnsi="Cambria"/>
          <w:noProof/>
        </w:rPr>
        <w:tab/>
      </w:r>
      <w:r>
        <w:rPr>
          <w:rFonts w:ascii="Cambria" w:hAnsi="Cambria"/>
          <w:noProof/>
        </w:rPr>
        <w:br/>
        <w:t xml:space="preserve">Mobile - </w:t>
      </w:r>
      <w:r>
        <w:rPr>
          <w:rFonts w:ascii="Cambria" w:hAnsi="Cambria"/>
          <w:noProof/>
        </w:rPr>
        <w:tab/>
        <w:t>07</w:t>
      </w:r>
      <w:r w:rsidR="004B3008">
        <w:rPr>
          <w:rFonts w:ascii="Cambria" w:hAnsi="Cambria"/>
          <w:noProof/>
        </w:rPr>
        <w:t>5 4166473/ 077 6172954</w:t>
      </w:r>
      <w:r>
        <w:rPr>
          <w:rFonts w:ascii="Cambria" w:hAnsi="Cambria"/>
          <w:noProof/>
        </w:rPr>
        <w:br/>
        <w:t>Email -</w:t>
      </w:r>
      <w:r w:rsidR="006404FF" w:rsidRPr="00865363">
        <w:rPr>
          <w:rFonts w:ascii="Cambria" w:hAnsi="Cambria"/>
          <w:noProof/>
        </w:rPr>
        <w:t xml:space="preserve"> </w:t>
      </w:r>
      <w:r w:rsidR="00301FAE">
        <w:t xml:space="preserve">          azmaan01@gmail.com</w:t>
      </w:r>
    </w:p>
    <w:p w:rsidR="009C6D5A" w:rsidRPr="00865363" w:rsidRDefault="009C6D5A" w:rsidP="003B3FBB">
      <w:pPr>
        <w:spacing w:line="276" w:lineRule="auto"/>
        <w:rPr>
          <w:rFonts w:ascii="Cambria" w:hAnsi="Cambria"/>
          <w:noProof/>
        </w:rPr>
      </w:pPr>
    </w:p>
    <w:p w:rsidR="00782766" w:rsidRPr="00865363" w:rsidRDefault="008314E8" w:rsidP="003B3FBB">
      <w:pPr>
        <w:spacing w:line="276" w:lineRule="auto"/>
        <w:rPr>
          <w:rFonts w:ascii="Cambria" w:hAnsi="Cambria" w:cs="Tahoma"/>
          <w:b/>
          <w:sz w:val="22"/>
          <w:szCs w:val="22"/>
        </w:rPr>
      </w:pPr>
      <w:r w:rsidRPr="008314E8">
        <w:rPr>
          <w:rFonts w:ascii="Cambria" w:hAnsi="Cambria" w:cs="Tahoma"/>
          <w:b/>
          <w:noProof/>
          <w:sz w:val="22"/>
          <w:szCs w:val="22"/>
          <w:lang w:eastAsia="en-US"/>
        </w:rPr>
        <w:pict>
          <v:line id="_x0000_s1069" style="position:absolute;z-index:251658240" from="-12pt,7.35pt" to="7in,7.35pt" strokeweight="3.5pt">
            <v:stroke startarrow="oval" endarrow="oval" color2="#3f3f3f" linestyle="thinThin" joinstyle="miter"/>
            <v:shadow color="#868686"/>
          </v:line>
        </w:pict>
      </w:r>
      <w:r w:rsidR="00B3062B" w:rsidRPr="00865363">
        <w:rPr>
          <w:rFonts w:ascii="Cambria" w:hAnsi="Cambria" w:cs="Tahoma"/>
          <w:b/>
          <w:sz w:val="22"/>
          <w:szCs w:val="22"/>
        </w:rPr>
        <w:t xml:space="preserve">                                                                    </w:t>
      </w:r>
      <w:r w:rsidRPr="008314E8">
        <w:rPr>
          <w:rFonts w:ascii="Cambria" w:hAnsi="Cambria" w:cs="Tahoma"/>
          <w:b/>
          <w:noProof/>
          <w:sz w:val="22"/>
          <w:szCs w:val="2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42.4pt;margin-top:9.6pt;width:.75pt;height:0;flip:x;z-index:251659264;mso-position-horizontal-relative:text;mso-position-vertical-relative:text" o:connectortype="straight"/>
        </w:pict>
      </w:r>
    </w:p>
    <w:p w:rsidR="00CD0397" w:rsidRPr="00865363" w:rsidRDefault="00C77B48" w:rsidP="003B3FBB">
      <w:pPr>
        <w:spacing w:line="276" w:lineRule="auto"/>
        <w:jc w:val="both"/>
        <w:rPr>
          <w:rFonts w:ascii="Cambria" w:hAnsi="Cambria" w:cs="Tahoma"/>
          <w:b/>
          <w:smallCaps/>
        </w:rPr>
      </w:pPr>
      <w:r w:rsidRPr="00865363">
        <w:rPr>
          <w:rFonts w:ascii="Cambria" w:hAnsi="Cambria" w:cs="Tahoma"/>
          <w:b/>
          <w:smallCaps/>
        </w:rPr>
        <w:t>Career O</w:t>
      </w:r>
      <w:r w:rsidR="00CD0397" w:rsidRPr="00865363">
        <w:rPr>
          <w:rFonts w:ascii="Cambria" w:hAnsi="Cambria" w:cs="Tahoma"/>
          <w:b/>
          <w:smallCaps/>
        </w:rPr>
        <w:t>bjective</w:t>
      </w:r>
    </w:p>
    <w:p w:rsidR="00CD0397" w:rsidRDefault="00CD0397" w:rsidP="003B3FBB">
      <w:pPr>
        <w:suppressAutoHyphens w:val="0"/>
        <w:spacing w:line="276" w:lineRule="auto"/>
        <w:jc w:val="both"/>
        <w:rPr>
          <w:rFonts w:ascii="Cambria" w:hAnsi="Cambria" w:cs="Tahoma"/>
          <w:sz w:val="22"/>
          <w:szCs w:val="22"/>
        </w:rPr>
      </w:pPr>
      <w:r w:rsidRPr="00865363">
        <w:rPr>
          <w:rFonts w:ascii="Cambria" w:hAnsi="Cambria" w:cs="Tahoma"/>
          <w:sz w:val="22"/>
          <w:szCs w:val="22"/>
        </w:rPr>
        <w:t>To acquire a</w:t>
      </w:r>
      <w:r w:rsidR="00072A11">
        <w:rPr>
          <w:rFonts w:ascii="Cambria" w:hAnsi="Cambria" w:cs="Tahoma"/>
          <w:sz w:val="22"/>
          <w:szCs w:val="22"/>
        </w:rPr>
        <w:t>n</w:t>
      </w:r>
      <w:r w:rsidRPr="00865363">
        <w:rPr>
          <w:rFonts w:ascii="Cambria" w:hAnsi="Cambria" w:cs="Tahoma"/>
          <w:sz w:val="22"/>
          <w:szCs w:val="22"/>
        </w:rPr>
        <w:t xml:space="preserve"> </w:t>
      </w:r>
      <w:r w:rsidR="003B2F78">
        <w:rPr>
          <w:rFonts w:ascii="Cambria" w:hAnsi="Cambria" w:cs="Tahoma"/>
          <w:sz w:val="22"/>
          <w:szCs w:val="22"/>
        </w:rPr>
        <w:t>entry level</w:t>
      </w:r>
      <w:r w:rsidRPr="00865363">
        <w:rPr>
          <w:rFonts w:ascii="Cambria" w:hAnsi="Cambria" w:cs="Tahoma"/>
          <w:sz w:val="22"/>
          <w:szCs w:val="22"/>
        </w:rPr>
        <w:t xml:space="preserve"> positi</w:t>
      </w:r>
      <w:r w:rsidR="003B2F78">
        <w:rPr>
          <w:rFonts w:ascii="Cambria" w:hAnsi="Cambria" w:cs="Tahoma"/>
          <w:sz w:val="22"/>
          <w:szCs w:val="22"/>
        </w:rPr>
        <w:t>on in</w:t>
      </w:r>
      <w:r w:rsidRPr="00865363">
        <w:rPr>
          <w:rFonts w:ascii="Cambria" w:hAnsi="Cambria" w:cs="Tahoma"/>
          <w:sz w:val="22"/>
          <w:szCs w:val="22"/>
        </w:rPr>
        <w:t xml:space="preserve"> </w:t>
      </w:r>
      <w:r w:rsidR="003B2F78">
        <w:rPr>
          <w:rFonts w:ascii="Cambria" w:hAnsi="Cambria" w:cs="Tahoma"/>
          <w:sz w:val="22"/>
          <w:szCs w:val="22"/>
        </w:rPr>
        <w:t xml:space="preserve">financial </w:t>
      </w:r>
      <w:r w:rsidR="0029159F">
        <w:rPr>
          <w:rFonts w:ascii="Cambria" w:hAnsi="Cambria" w:cs="Tahoma"/>
          <w:sz w:val="22"/>
          <w:szCs w:val="22"/>
        </w:rPr>
        <w:t>and</w:t>
      </w:r>
      <w:r w:rsidR="003B2F78">
        <w:rPr>
          <w:rFonts w:ascii="Cambria" w:hAnsi="Cambria" w:cs="Tahoma"/>
          <w:sz w:val="22"/>
          <w:szCs w:val="22"/>
        </w:rPr>
        <w:t xml:space="preserve"> management </w:t>
      </w:r>
      <w:r w:rsidRPr="00865363">
        <w:rPr>
          <w:rFonts w:ascii="Cambria" w:hAnsi="Cambria" w:cs="Tahoma"/>
          <w:sz w:val="22"/>
          <w:szCs w:val="22"/>
        </w:rPr>
        <w:t>field</w:t>
      </w:r>
      <w:r w:rsidR="003B2F78">
        <w:rPr>
          <w:rFonts w:ascii="Cambria" w:hAnsi="Cambria" w:cs="Tahoma"/>
          <w:sz w:val="22"/>
          <w:szCs w:val="22"/>
        </w:rPr>
        <w:t xml:space="preserve"> with IT</w:t>
      </w:r>
      <w:r w:rsidRPr="00865363">
        <w:rPr>
          <w:rFonts w:ascii="Cambria" w:hAnsi="Cambria" w:cs="Tahoma"/>
          <w:b/>
          <w:sz w:val="22"/>
          <w:szCs w:val="22"/>
        </w:rPr>
        <w:t xml:space="preserve"> </w:t>
      </w:r>
      <w:r w:rsidR="004F77C3">
        <w:rPr>
          <w:rFonts w:ascii="Cambria" w:hAnsi="Cambria" w:cs="Tahoma"/>
          <w:sz w:val="22"/>
          <w:szCs w:val="22"/>
        </w:rPr>
        <w:t>in a leading</w:t>
      </w:r>
      <w:r w:rsidR="003B2F78" w:rsidRPr="003B2F78">
        <w:rPr>
          <w:rFonts w:ascii="Cambria" w:hAnsi="Cambria" w:cs="Tahoma"/>
          <w:sz w:val="22"/>
          <w:szCs w:val="22"/>
        </w:rPr>
        <w:t xml:space="preserve"> organization </w:t>
      </w:r>
      <w:r w:rsidRPr="00865363">
        <w:rPr>
          <w:rFonts w:ascii="Cambria" w:hAnsi="Cambria" w:cs="Tahoma"/>
          <w:sz w:val="22"/>
          <w:szCs w:val="22"/>
        </w:rPr>
        <w:t>where I can gain continuous development in my career through en</w:t>
      </w:r>
      <w:r w:rsidR="003B2F78">
        <w:rPr>
          <w:rFonts w:ascii="Cambria" w:hAnsi="Cambria" w:cs="Tahoma"/>
          <w:sz w:val="22"/>
          <w:szCs w:val="22"/>
        </w:rPr>
        <w:t>hancing my skills</w:t>
      </w:r>
      <w:r w:rsidRPr="00865363">
        <w:rPr>
          <w:rFonts w:ascii="Cambria" w:hAnsi="Cambria" w:cs="Tahoma"/>
          <w:sz w:val="22"/>
          <w:szCs w:val="22"/>
        </w:rPr>
        <w:t xml:space="preserve"> while serving the</w:t>
      </w:r>
      <w:r w:rsidR="00072A11">
        <w:rPr>
          <w:rFonts w:ascii="Cambria" w:hAnsi="Cambria" w:cs="Tahoma"/>
          <w:sz w:val="22"/>
          <w:szCs w:val="22"/>
        </w:rPr>
        <w:t xml:space="preserve"> organization</w:t>
      </w:r>
      <w:r w:rsidR="00A331B2">
        <w:rPr>
          <w:rFonts w:ascii="Cambria" w:hAnsi="Cambria" w:cs="Tahoma"/>
          <w:sz w:val="22"/>
          <w:szCs w:val="22"/>
        </w:rPr>
        <w:t xml:space="preserve"> with</w:t>
      </w:r>
      <w:r w:rsidR="00072A11">
        <w:rPr>
          <w:rFonts w:ascii="Cambria" w:hAnsi="Cambria" w:cs="Tahoma"/>
          <w:sz w:val="22"/>
          <w:szCs w:val="22"/>
        </w:rPr>
        <w:t xml:space="preserve"> </w:t>
      </w:r>
      <w:r w:rsidR="00A331B2">
        <w:rPr>
          <w:rFonts w:ascii="Cambria" w:hAnsi="Cambria" w:cs="Tahoma"/>
          <w:sz w:val="22"/>
          <w:szCs w:val="22"/>
        </w:rPr>
        <w:t>an</w:t>
      </w:r>
      <w:r w:rsidR="00072A11">
        <w:rPr>
          <w:rFonts w:ascii="Cambria" w:hAnsi="Cambria" w:cs="Tahoma"/>
          <w:sz w:val="22"/>
          <w:szCs w:val="22"/>
        </w:rPr>
        <w:t xml:space="preserve"> ultimate </w:t>
      </w:r>
      <w:r w:rsidR="00A331B2">
        <w:rPr>
          <w:rFonts w:ascii="Cambria" w:hAnsi="Cambria" w:cs="Tahoma"/>
          <w:sz w:val="22"/>
          <w:szCs w:val="22"/>
        </w:rPr>
        <w:t>goal</w:t>
      </w:r>
      <w:r w:rsidR="00072A11">
        <w:rPr>
          <w:rFonts w:ascii="Cambria" w:hAnsi="Cambria" w:cs="Tahoma"/>
          <w:sz w:val="22"/>
          <w:szCs w:val="22"/>
        </w:rPr>
        <w:t xml:space="preserve"> to achieve a strategic position</w:t>
      </w:r>
      <w:r w:rsidR="00AF4276">
        <w:rPr>
          <w:rFonts w:ascii="Cambria" w:hAnsi="Cambria" w:cs="Tahoma"/>
          <w:sz w:val="22"/>
          <w:szCs w:val="22"/>
        </w:rPr>
        <w:t xml:space="preserve"> in</w:t>
      </w:r>
      <w:r w:rsidR="00072A11">
        <w:rPr>
          <w:rFonts w:ascii="Cambria" w:hAnsi="Cambria" w:cs="Tahoma"/>
          <w:sz w:val="22"/>
          <w:szCs w:val="22"/>
        </w:rPr>
        <w:t xml:space="preserve"> management hierarc</w:t>
      </w:r>
      <w:r w:rsidR="00AF4276">
        <w:rPr>
          <w:rFonts w:ascii="Cambria" w:hAnsi="Cambria" w:cs="Tahoma"/>
          <w:sz w:val="22"/>
          <w:szCs w:val="22"/>
        </w:rPr>
        <w:t>hy</w:t>
      </w:r>
    </w:p>
    <w:p w:rsidR="00D464FE" w:rsidRDefault="00D464FE" w:rsidP="003B3FBB">
      <w:pPr>
        <w:spacing w:line="276" w:lineRule="auto"/>
        <w:rPr>
          <w:rFonts w:ascii="Cambria" w:hAnsi="Cambria" w:cs="Tahoma"/>
          <w:b/>
          <w:smallCaps/>
        </w:rPr>
      </w:pPr>
    </w:p>
    <w:p w:rsidR="009B2205" w:rsidRPr="00865363" w:rsidRDefault="009B2205" w:rsidP="003B3FBB">
      <w:pPr>
        <w:spacing w:line="276" w:lineRule="auto"/>
        <w:rPr>
          <w:rFonts w:ascii="Cambria" w:hAnsi="Cambria" w:cs="Tahoma"/>
          <w:b/>
          <w:smallCaps/>
        </w:rPr>
      </w:pPr>
      <w:r w:rsidRPr="00865363">
        <w:rPr>
          <w:rFonts w:ascii="Cambria" w:hAnsi="Cambria" w:cs="Tahoma"/>
          <w:b/>
          <w:smallCaps/>
        </w:rPr>
        <w:t>Professional Qualification</w:t>
      </w:r>
      <w:r w:rsidR="00D464FE">
        <w:rPr>
          <w:rFonts w:ascii="Cambria" w:hAnsi="Cambria" w:cs="Tahoma"/>
          <w:b/>
          <w:smallCaps/>
        </w:rPr>
        <w:t>s</w:t>
      </w:r>
    </w:p>
    <w:p w:rsidR="009C6D5A" w:rsidRPr="009C6D5A" w:rsidRDefault="008314E8" w:rsidP="009C6D5A">
      <w:pPr>
        <w:spacing w:line="276" w:lineRule="auto"/>
        <w:rPr>
          <w:rFonts w:ascii="Cambria" w:hAnsi="Cambria" w:cs="Tahoma"/>
          <w:b/>
          <w:smallCaps/>
          <w:sz w:val="22"/>
          <w:szCs w:val="22"/>
        </w:rPr>
      </w:pPr>
      <w:r w:rsidRPr="008314E8">
        <w:rPr>
          <w:rFonts w:ascii="Cambria" w:hAnsi="Cambria" w:cs="Tahoma"/>
        </w:rPr>
        <w:pict>
          <v:line id="_x0000_s1079" style="position:absolute;z-index:251660288" from="-6pt,5.25pt" to="497.85pt,5.25pt" strokeweight="2.5pt">
            <v:stroke startarrow="oval" endarrow="oval" color2="#3f3f3f" joinstyle="miter"/>
            <v:shadow color="#868686"/>
          </v:line>
        </w:pict>
      </w:r>
    </w:p>
    <w:p w:rsidR="003D6044" w:rsidRPr="00F32DD4" w:rsidRDefault="00B93494" w:rsidP="002D14D1">
      <w:pPr>
        <w:numPr>
          <w:ilvl w:val="0"/>
          <w:numId w:val="9"/>
        </w:numPr>
        <w:rPr>
          <w:rFonts w:ascii="Cambria" w:hAnsi="Cambria" w:cs="Tahoma"/>
          <w:b/>
          <w:color w:val="000000"/>
        </w:rPr>
      </w:pPr>
      <w:r w:rsidRPr="00F32DD4">
        <w:rPr>
          <w:rFonts w:ascii="Cambria" w:hAnsi="Cambria" w:cs="Tahoma"/>
          <w:b/>
          <w:color w:val="000000"/>
        </w:rPr>
        <w:t xml:space="preserve">CIMA </w:t>
      </w:r>
      <w:r w:rsidR="00D11A12" w:rsidRPr="00F32DD4">
        <w:rPr>
          <w:rFonts w:ascii="Cambria" w:hAnsi="Cambria" w:cs="Tahoma"/>
          <w:b/>
          <w:color w:val="000000"/>
        </w:rPr>
        <w:t>- (United Kingdom)</w:t>
      </w:r>
    </w:p>
    <w:p w:rsidR="00F32DD4" w:rsidRDefault="00F32DD4" w:rsidP="00F32DD4">
      <w:pPr>
        <w:ind w:left="720"/>
        <w:rPr>
          <w:rFonts w:ascii="Cambria" w:hAnsi="Cambria" w:cs="Tahoma"/>
          <w:b/>
          <w:color w:val="000000"/>
          <w:sz w:val="22"/>
          <w:szCs w:val="22"/>
        </w:rPr>
      </w:pPr>
    </w:p>
    <w:p w:rsidR="00766BFF" w:rsidRDefault="00D11A12" w:rsidP="002D14D1">
      <w:pPr>
        <w:rPr>
          <w:rFonts w:ascii="Cambria" w:hAnsi="Cambria" w:cs="Tahoma"/>
          <w:color w:val="000000"/>
          <w:sz w:val="22"/>
          <w:szCs w:val="22"/>
        </w:rPr>
      </w:pPr>
      <w:r>
        <w:rPr>
          <w:rFonts w:ascii="Cambria" w:hAnsi="Cambria" w:cs="Tahoma"/>
          <w:b/>
          <w:color w:val="000000"/>
          <w:sz w:val="22"/>
          <w:szCs w:val="22"/>
        </w:rPr>
        <w:tab/>
        <w:t xml:space="preserve">2013 </w:t>
      </w:r>
      <w:r w:rsidR="000D0935">
        <w:rPr>
          <w:rFonts w:ascii="Cambria" w:hAnsi="Cambria" w:cs="Tahoma"/>
          <w:b/>
          <w:color w:val="000000"/>
          <w:sz w:val="22"/>
          <w:szCs w:val="22"/>
        </w:rPr>
        <w:t>-</w:t>
      </w:r>
      <w:r>
        <w:rPr>
          <w:rFonts w:ascii="Cambria" w:hAnsi="Cambria" w:cs="Tahoma"/>
          <w:b/>
          <w:color w:val="000000"/>
          <w:sz w:val="22"/>
          <w:szCs w:val="22"/>
        </w:rPr>
        <w:t xml:space="preserve"> Di</w:t>
      </w:r>
      <w:r w:rsidR="00855245">
        <w:rPr>
          <w:rFonts w:ascii="Cambria" w:hAnsi="Cambria" w:cs="Tahoma"/>
          <w:b/>
          <w:color w:val="000000"/>
          <w:sz w:val="22"/>
          <w:szCs w:val="22"/>
        </w:rPr>
        <w:t>ploma in Management Accounting</w:t>
      </w:r>
      <w:r w:rsidR="001E4975">
        <w:rPr>
          <w:rFonts w:ascii="Cambria" w:hAnsi="Cambria" w:cs="Tahoma"/>
          <w:b/>
          <w:color w:val="000000"/>
          <w:sz w:val="22"/>
          <w:szCs w:val="22"/>
        </w:rPr>
        <w:t xml:space="preserve"> </w:t>
      </w:r>
      <w:r w:rsidR="001E4975" w:rsidRPr="001E4975">
        <w:rPr>
          <w:rFonts w:ascii="Cambria" w:hAnsi="Cambria" w:cs="Tahoma"/>
          <w:color w:val="000000"/>
          <w:sz w:val="22"/>
          <w:szCs w:val="22"/>
        </w:rPr>
        <w:t>(2013 November session)</w:t>
      </w:r>
      <w:r w:rsidR="00766BFF">
        <w:rPr>
          <w:rFonts w:ascii="Cambria" w:hAnsi="Cambria" w:cs="Tahoma"/>
          <w:color w:val="000000"/>
          <w:sz w:val="22"/>
          <w:szCs w:val="22"/>
        </w:rPr>
        <w:tab/>
      </w:r>
      <w:r w:rsidR="00766BFF" w:rsidRPr="00823A30">
        <w:rPr>
          <w:rFonts w:ascii="Cambria" w:hAnsi="Cambria" w:cs="Tahoma"/>
          <w:color w:val="000000"/>
          <w:sz w:val="22"/>
          <w:szCs w:val="22"/>
        </w:rPr>
        <w:t>:</w:t>
      </w:r>
      <w:r w:rsidR="00766BFF">
        <w:rPr>
          <w:rFonts w:ascii="Cambria" w:hAnsi="Cambria" w:cs="Tahoma"/>
          <w:color w:val="000000"/>
          <w:sz w:val="22"/>
          <w:szCs w:val="22"/>
        </w:rPr>
        <w:t xml:space="preserve"> </w:t>
      </w:r>
      <w:r w:rsidR="00766BFF" w:rsidRPr="006D6889">
        <w:rPr>
          <w:rFonts w:ascii="Cambria" w:hAnsi="Cambria" w:cs="Tahoma"/>
          <w:color w:val="000000"/>
          <w:sz w:val="22"/>
          <w:szCs w:val="22"/>
        </w:rPr>
        <w:t>Reading</w:t>
      </w:r>
      <w:r>
        <w:rPr>
          <w:rFonts w:ascii="Cambria" w:hAnsi="Cambria" w:cs="Tahoma"/>
          <w:b/>
          <w:color w:val="000000"/>
          <w:sz w:val="22"/>
          <w:szCs w:val="22"/>
        </w:rPr>
        <w:br/>
      </w:r>
      <w:r>
        <w:rPr>
          <w:rFonts w:ascii="Cambria" w:hAnsi="Cambria" w:cs="Tahoma"/>
          <w:b/>
          <w:color w:val="000000"/>
          <w:sz w:val="22"/>
          <w:szCs w:val="22"/>
        </w:rPr>
        <w:tab/>
      </w:r>
      <w:r w:rsidR="00766BFF">
        <w:rPr>
          <w:rFonts w:ascii="Cambria" w:hAnsi="Cambria" w:cs="Tahoma"/>
          <w:color w:val="000000"/>
          <w:sz w:val="22"/>
          <w:szCs w:val="22"/>
        </w:rPr>
        <w:t>P</w:t>
      </w:r>
      <w:r>
        <w:rPr>
          <w:rFonts w:ascii="Cambria" w:hAnsi="Cambria" w:cs="Tahoma"/>
          <w:color w:val="000000"/>
          <w:sz w:val="22"/>
          <w:szCs w:val="22"/>
        </w:rPr>
        <w:t>erformance Operation</w:t>
      </w:r>
      <w:r w:rsidR="00766BFF">
        <w:rPr>
          <w:rFonts w:ascii="Cambria" w:hAnsi="Cambria" w:cs="Tahoma"/>
          <w:color w:val="000000"/>
          <w:sz w:val="22"/>
          <w:szCs w:val="22"/>
        </w:rPr>
        <w:tab/>
      </w:r>
      <w:r w:rsidR="00766BFF">
        <w:rPr>
          <w:rFonts w:ascii="Cambria" w:hAnsi="Cambria" w:cs="Tahoma"/>
          <w:color w:val="000000"/>
          <w:sz w:val="22"/>
          <w:szCs w:val="22"/>
        </w:rPr>
        <w:tab/>
      </w:r>
      <w:r w:rsidR="00766BFF">
        <w:rPr>
          <w:rFonts w:ascii="Cambria" w:hAnsi="Cambria" w:cs="Tahoma"/>
          <w:color w:val="000000"/>
          <w:sz w:val="22"/>
          <w:szCs w:val="22"/>
        </w:rPr>
        <w:tab/>
      </w:r>
      <w:r>
        <w:rPr>
          <w:rFonts w:ascii="Cambria" w:hAnsi="Cambria" w:cs="Tahoma"/>
          <w:color w:val="000000"/>
          <w:sz w:val="22"/>
          <w:szCs w:val="22"/>
        </w:rPr>
        <w:t>Financial Operation</w:t>
      </w:r>
    </w:p>
    <w:p w:rsidR="003B3FBB" w:rsidRPr="00D11A12" w:rsidRDefault="00D11A12" w:rsidP="00F32DD4">
      <w:pPr>
        <w:ind w:firstLine="720"/>
        <w:rPr>
          <w:rFonts w:ascii="Cambria" w:hAnsi="Cambria" w:cs="Tahoma"/>
          <w:color w:val="000000"/>
          <w:sz w:val="22"/>
          <w:szCs w:val="22"/>
        </w:rPr>
      </w:pPr>
      <w:r>
        <w:rPr>
          <w:rFonts w:ascii="Cambria" w:hAnsi="Cambria" w:cs="Tahoma"/>
          <w:color w:val="000000"/>
          <w:sz w:val="22"/>
          <w:szCs w:val="22"/>
        </w:rPr>
        <w:t>Enterprise Operation</w:t>
      </w:r>
      <w:r>
        <w:rPr>
          <w:rFonts w:ascii="Cambria" w:hAnsi="Cambria" w:cs="Tahoma"/>
          <w:color w:val="000000"/>
          <w:sz w:val="22"/>
          <w:szCs w:val="22"/>
        </w:rPr>
        <w:tab/>
      </w:r>
      <w:r w:rsidR="00F32DD4">
        <w:rPr>
          <w:rFonts w:ascii="Cambria" w:hAnsi="Cambria" w:cs="Tahoma"/>
          <w:color w:val="000000"/>
          <w:sz w:val="22"/>
          <w:szCs w:val="22"/>
        </w:rPr>
        <w:br/>
      </w:r>
    </w:p>
    <w:p w:rsidR="00D4355E" w:rsidRDefault="00D4355E" w:rsidP="002D14D1">
      <w:pPr>
        <w:ind w:left="720"/>
        <w:rPr>
          <w:rFonts w:ascii="Cambria" w:hAnsi="Cambria" w:cs="Tahoma"/>
          <w:b/>
          <w:color w:val="000000"/>
          <w:sz w:val="22"/>
          <w:szCs w:val="22"/>
        </w:rPr>
      </w:pPr>
      <w:r>
        <w:rPr>
          <w:rFonts w:ascii="Cambria" w:hAnsi="Cambria" w:cs="Tahoma"/>
          <w:b/>
          <w:color w:val="000000"/>
          <w:sz w:val="22"/>
          <w:szCs w:val="22"/>
        </w:rPr>
        <w:t xml:space="preserve">2013 </w:t>
      </w:r>
      <w:r w:rsidR="009C6D5A">
        <w:rPr>
          <w:rFonts w:ascii="Cambria" w:hAnsi="Cambria" w:cs="Tahoma"/>
          <w:b/>
          <w:color w:val="000000"/>
          <w:sz w:val="22"/>
          <w:szCs w:val="22"/>
        </w:rPr>
        <w:t xml:space="preserve">- </w:t>
      </w:r>
      <w:r w:rsidRPr="00F40396">
        <w:rPr>
          <w:rFonts w:ascii="Cambria" w:hAnsi="Cambria" w:cs="Tahoma"/>
          <w:b/>
          <w:color w:val="000000"/>
          <w:sz w:val="22"/>
          <w:szCs w:val="22"/>
        </w:rPr>
        <w:t>Certificate in Business Accounting</w:t>
      </w:r>
      <w:r w:rsidR="009C6D5A">
        <w:rPr>
          <w:rFonts w:ascii="Cambria" w:hAnsi="Cambria" w:cs="Tahoma"/>
          <w:b/>
          <w:color w:val="000000"/>
          <w:sz w:val="22"/>
          <w:szCs w:val="22"/>
        </w:rPr>
        <w:tab/>
      </w:r>
      <w:r w:rsidR="009C6D5A">
        <w:rPr>
          <w:rFonts w:ascii="Cambria" w:hAnsi="Cambria" w:cs="Tahoma"/>
          <w:b/>
          <w:color w:val="000000"/>
          <w:sz w:val="22"/>
          <w:szCs w:val="22"/>
        </w:rPr>
        <w:tab/>
      </w:r>
      <w:r w:rsidR="009C6D5A">
        <w:rPr>
          <w:rFonts w:ascii="Cambria" w:hAnsi="Cambria" w:cs="Tahoma"/>
          <w:b/>
          <w:color w:val="000000"/>
          <w:sz w:val="22"/>
          <w:szCs w:val="22"/>
        </w:rPr>
        <w:tab/>
      </w:r>
      <w:r w:rsidR="009C6D5A">
        <w:rPr>
          <w:rFonts w:ascii="Cambria" w:hAnsi="Cambria" w:cs="Tahoma"/>
          <w:b/>
          <w:color w:val="000000"/>
          <w:sz w:val="22"/>
          <w:szCs w:val="22"/>
        </w:rPr>
        <w:tab/>
      </w:r>
      <w:r w:rsidR="009C6D5A">
        <w:rPr>
          <w:rFonts w:ascii="Cambria" w:hAnsi="Cambria" w:cs="Tahoma"/>
          <w:b/>
          <w:color w:val="000000"/>
          <w:sz w:val="22"/>
          <w:szCs w:val="22"/>
        </w:rPr>
        <w:tab/>
      </w:r>
      <w:r w:rsidR="009C6D5A" w:rsidRPr="00823A30">
        <w:rPr>
          <w:rFonts w:ascii="Cambria" w:hAnsi="Cambria" w:cs="Tahoma"/>
          <w:color w:val="000000"/>
          <w:sz w:val="22"/>
          <w:szCs w:val="22"/>
        </w:rPr>
        <w:t>:</w:t>
      </w:r>
      <w:r w:rsidR="009C6D5A">
        <w:rPr>
          <w:rFonts w:ascii="Cambria" w:hAnsi="Cambria" w:cs="Tahoma"/>
          <w:color w:val="000000"/>
          <w:sz w:val="22"/>
          <w:szCs w:val="22"/>
        </w:rPr>
        <w:t xml:space="preserve"> Qualified</w:t>
      </w:r>
    </w:p>
    <w:p w:rsidR="00766BFF" w:rsidRPr="004B3008" w:rsidRDefault="00766BFF" w:rsidP="00766BFF">
      <w:pPr>
        <w:ind w:left="720"/>
        <w:rPr>
          <w:rFonts w:ascii="Cambria" w:hAnsi="Cambria" w:cs="Tahoma"/>
          <w:color w:val="000000"/>
          <w:sz w:val="22"/>
          <w:szCs w:val="22"/>
        </w:rPr>
      </w:pPr>
      <w:r w:rsidRPr="00865363">
        <w:rPr>
          <w:rFonts w:ascii="Cambria" w:hAnsi="Cambria" w:cs="Tahoma"/>
          <w:color w:val="000000"/>
          <w:sz w:val="22"/>
          <w:szCs w:val="22"/>
        </w:rPr>
        <w:t>Management Accounting</w:t>
      </w:r>
      <w:r>
        <w:rPr>
          <w:rFonts w:ascii="Cambria" w:hAnsi="Cambria" w:cs="Tahoma"/>
          <w:color w:val="000000"/>
          <w:sz w:val="22"/>
          <w:szCs w:val="22"/>
        </w:rPr>
        <w:tab/>
      </w:r>
      <w:r w:rsidRPr="00865363">
        <w:rPr>
          <w:rFonts w:ascii="Cambria" w:hAnsi="Cambria" w:cs="Tahoma"/>
          <w:color w:val="000000"/>
          <w:sz w:val="22"/>
          <w:szCs w:val="22"/>
        </w:rPr>
        <w:t xml:space="preserve">: </w:t>
      </w:r>
      <w:r w:rsidR="004B3008">
        <w:rPr>
          <w:rFonts w:ascii="Cambria" w:hAnsi="Cambria" w:cs="Tahoma"/>
          <w:color w:val="000000"/>
          <w:sz w:val="22"/>
          <w:szCs w:val="22"/>
        </w:rPr>
        <w:t>54</w:t>
      </w:r>
      <w:r>
        <w:rPr>
          <w:rFonts w:ascii="Cambria" w:hAnsi="Cambria" w:cs="Tahoma"/>
          <w:color w:val="000000"/>
          <w:sz w:val="22"/>
          <w:szCs w:val="22"/>
        </w:rPr>
        <w:tab/>
      </w:r>
      <w:r>
        <w:rPr>
          <w:rFonts w:ascii="Cambria" w:hAnsi="Cambria" w:cs="Tahoma"/>
          <w:color w:val="000000"/>
          <w:sz w:val="22"/>
          <w:szCs w:val="22"/>
        </w:rPr>
        <w:tab/>
        <w:t>Financial Accounting</w:t>
      </w:r>
      <w:r>
        <w:rPr>
          <w:rFonts w:ascii="Cambria" w:hAnsi="Cambria" w:cs="Tahoma"/>
          <w:color w:val="000000"/>
          <w:sz w:val="22"/>
          <w:szCs w:val="22"/>
        </w:rPr>
        <w:tab/>
      </w:r>
      <w:r>
        <w:rPr>
          <w:rFonts w:ascii="Cambria" w:hAnsi="Cambria" w:cs="Tahoma"/>
          <w:color w:val="000000"/>
          <w:sz w:val="22"/>
          <w:szCs w:val="22"/>
        </w:rPr>
        <w:tab/>
        <w:t xml:space="preserve">: </w:t>
      </w:r>
      <w:r w:rsidR="004B3008">
        <w:rPr>
          <w:rFonts w:ascii="Cambria" w:hAnsi="Cambria" w:cs="Tahoma"/>
          <w:color w:val="000000"/>
          <w:sz w:val="22"/>
          <w:szCs w:val="22"/>
        </w:rPr>
        <w:t>56</w:t>
      </w:r>
      <w:r>
        <w:rPr>
          <w:rFonts w:ascii="Cambria" w:hAnsi="Cambria" w:cs="Tahoma"/>
          <w:color w:val="000000"/>
          <w:sz w:val="22"/>
          <w:szCs w:val="22"/>
        </w:rPr>
        <w:br/>
        <w:t>Business Mathematics</w:t>
      </w:r>
      <w:r>
        <w:rPr>
          <w:rFonts w:ascii="Cambria" w:hAnsi="Cambria" w:cs="Tahoma"/>
          <w:color w:val="000000"/>
          <w:sz w:val="22"/>
          <w:szCs w:val="22"/>
        </w:rPr>
        <w:tab/>
      </w:r>
      <w:r>
        <w:rPr>
          <w:rFonts w:ascii="Cambria" w:hAnsi="Cambria" w:cs="Tahoma"/>
          <w:color w:val="000000"/>
          <w:sz w:val="22"/>
          <w:szCs w:val="22"/>
        </w:rPr>
        <w:tab/>
      </w:r>
      <w:r w:rsidRPr="00865363">
        <w:rPr>
          <w:rFonts w:ascii="Cambria" w:hAnsi="Cambria" w:cs="Tahoma"/>
          <w:color w:val="000000"/>
          <w:sz w:val="22"/>
          <w:szCs w:val="22"/>
        </w:rPr>
        <w:t xml:space="preserve">: </w:t>
      </w:r>
      <w:r w:rsidR="004B3008">
        <w:rPr>
          <w:rFonts w:ascii="Cambria" w:hAnsi="Cambria" w:cs="Tahoma"/>
          <w:color w:val="000000"/>
          <w:sz w:val="22"/>
          <w:szCs w:val="22"/>
        </w:rPr>
        <w:t>56</w:t>
      </w:r>
      <w:r>
        <w:rPr>
          <w:rFonts w:ascii="Cambria" w:hAnsi="Cambria" w:cs="Tahoma"/>
          <w:color w:val="000000"/>
          <w:sz w:val="22"/>
          <w:szCs w:val="22"/>
        </w:rPr>
        <w:tab/>
      </w:r>
      <w:r>
        <w:rPr>
          <w:rFonts w:ascii="Cambria" w:hAnsi="Cambria" w:cs="Tahoma"/>
          <w:color w:val="000000"/>
          <w:sz w:val="22"/>
          <w:szCs w:val="22"/>
        </w:rPr>
        <w:tab/>
      </w:r>
      <w:r w:rsidRPr="00865363">
        <w:rPr>
          <w:rFonts w:ascii="Cambria" w:hAnsi="Cambria" w:cs="Tahoma"/>
          <w:color w:val="000000"/>
          <w:sz w:val="22"/>
          <w:szCs w:val="22"/>
        </w:rPr>
        <w:t>Business Economics</w:t>
      </w:r>
      <w:r w:rsidR="004B3008">
        <w:rPr>
          <w:rFonts w:ascii="Cambria" w:hAnsi="Cambria" w:cs="Tahoma"/>
          <w:color w:val="000000"/>
          <w:sz w:val="22"/>
          <w:szCs w:val="22"/>
        </w:rPr>
        <w:tab/>
      </w:r>
      <w:r w:rsidR="004B3008">
        <w:rPr>
          <w:rFonts w:ascii="Cambria" w:hAnsi="Cambria" w:cs="Tahoma"/>
          <w:color w:val="000000"/>
          <w:sz w:val="22"/>
          <w:szCs w:val="22"/>
        </w:rPr>
        <w:tab/>
        <w:t>: 50</w:t>
      </w:r>
      <w:r>
        <w:rPr>
          <w:rFonts w:ascii="Cambria" w:hAnsi="Cambria" w:cs="Tahoma"/>
          <w:color w:val="000000"/>
          <w:sz w:val="22"/>
          <w:szCs w:val="22"/>
        </w:rPr>
        <w:br/>
      </w:r>
      <w:r>
        <w:rPr>
          <w:rFonts w:ascii="Cambria" w:hAnsi="Cambria"/>
          <w:sz w:val="22"/>
          <w:szCs w:val="22"/>
        </w:rPr>
        <w:t xml:space="preserve">Corporate </w:t>
      </w:r>
      <w:r w:rsidRPr="00865363">
        <w:rPr>
          <w:rFonts w:ascii="Cambria" w:hAnsi="Cambria"/>
          <w:sz w:val="22"/>
          <w:szCs w:val="22"/>
        </w:rPr>
        <w:t>&amp; Business Law</w:t>
      </w:r>
      <w:r>
        <w:rPr>
          <w:rFonts w:ascii="Cambria" w:hAnsi="Cambria"/>
          <w:sz w:val="22"/>
          <w:szCs w:val="22"/>
        </w:rPr>
        <w:tab/>
      </w:r>
      <w:r w:rsidRPr="00865363">
        <w:rPr>
          <w:rFonts w:ascii="Cambria" w:hAnsi="Cambria"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5</w:t>
      </w:r>
      <w:r w:rsidR="004B3008">
        <w:rPr>
          <w:rFonts w:ascii="Cambria" w:hAnsi="Cambria"/>
          <w:sz w:val="22"/>
          <w:szCs w:val="22"/>
        </w:rPr>
        <w:t>4</w:t>
      </w:r>
    </w:p>
    <w:p w:rsidR="00B033A0" w:rsidRDefault="00B033A0" w:rsidP="002D14D1">
      <w:pPr>
        <w:ind w:left="1440"/>
        <w:rPr>
          <w:rFonts w:ascii="Cambria" w:hAnsi="Cambria"/>
          <w:sz w:val="22"/>
          <w:szCs w:val="22"/>
        </w:rPr>
      </w:pPr>
    </w:p>
    <w:p w:rsidR="00F32DD4" w:rsidRPr="00B033A0" w:rsidRDefault="00F32DD4" w:rsidP="00F32DD4">
      <w:pPr>
        <w:ind w:left="720"/>
        <w:rPr>
          <w:rFonts w:ascii="Cambria" w:hAnsi="Cambria" w:cs="Tahoma"/>
          <w:b/>
          <w:color w:val="000000"/>
          <w:sz w:val="22"/>
          <w:szCs w:val="22"/>
        </w:rPr>
      </w:pPr>
    </w:p>
    <w:p w:rsidR="00766BFF" w:rsidRDefault="00243A06" w:rsidP="00766BFF">
      <w:pPr>
        <w:ind w:left="1440" w:hanging="720"/>
        <w:rPr>
          <w:rFonts w:ascii="Cambria" w:hAnsi="Cambria" w:cs="Tahoma"/>
          <w:color w:val="000000"/>
          <w:sz w:val="22"/>
          <w:szCs w:val="22"/>
        </w:rPr>
      </w:pPr>
      <w:r>
        <w:rPr>
          <w:rFonts w:ascii="Cambria" w:hAnsi="Cambria" w:cs="Tahoma"/>
          <w:b/>
          <w:color w:val="000000"/>
          <w:sz w:val="22"/>
          <w:szCs w:val="22"/>
        </w:rPr>
        <w:t xml:space="preserve">2013 - </w:t>
      </w:r>
      <w:r w:rsidR="00F0130C" w:rsidRPr="00F40396">
        <w:rPr>
          <w:rFonts w:ascii="Cambria" w:hAnsi="Cambria" w:cs="Tahoma"/>
          <w:b/>
          <w:color w:val="000000"/>
          <w:sz w:val="22"/>
          <w:szCs w:val="22"/>
        </w:rPr>
        <w:t>Certificate in Information Technology</w:t>
      </w:r>
      <w:r w:rsidR="00F0130C">
        <w:rPr>
          <w:rFonts w:ascii="Cambria" w:hAnsi="Cambria" w:cs="Tahoma"/>
          <w:b/>
          <w:color w:val="000000"/>
          <w:sz w:val="22"/>
          <w:szCs w:val="22"/>
        </w:rPr>
        <w:tab/>
      </w:r>
      <w:r w:rsidR="00766BFF">
        <w:rPr>
          <w:rFonts w:ascii="Cambria" w:hAnsi="Cambria" w:cs="Tahoma"/>
          <w:color w:val="000000"/>
          <w:sz w:val="22"/>
          <w:szCs w:val="22"/>
        </w:rPr>
        <w:tab/>
      </w:r>
      <w:r w:rsidR="00766BFF">
        <w:rPr>
          <w:rFonts w:ascii="Cambria" w:hAnsi="Cambria" w:cs="Tahoma"/>
          <w:color w:val="000000"/>
          <w:sz w:val="22"/>
          <w:szCs w:val="22"/>
        </w:rPr>
        <w:tab/>
      </w:r>
      <w:r w:rsidR="00766BFF">
        <w:rPr>
          <w:rFonts w:ascii="Cambria" w:hAnsi="Cambria" w:cs="Tahoma"/>
          <w:color w:val="000000"/>
          <w:sz w:val="22"/>
          <w:szCs w:val="22"/>
        </w:rPr>
        <w:tab/>
      </w:r>
    </w:p>
    <w:p w:rsidR="00766BFF" w:rsidRDefault="00766BFF" w:rsidP="00766BFF">
      <w:pPr>
        <w:ind w:left="1440" w:hanging="720"/>
        <w:rPr>
          <w:rFonts w:ascii="Cambria" w:hAnsi="Cambria" w:cs="Tahoma"/>
          <w:color w:val="000000"/>
          <w:sz w:val="22"/>
          <w:szCs w:val="22"/>
        </w:rPr>
      </w:pPr>
      <w:r w:rsidRPr="00766BFF">
        <w:rPr>
          <w:rFonts w:ascii="Cambria" w:hAnsi="Cambria" w:cs="Tahoma"/>
          <w:color w:val="000000"/>
          <w:sz w:val="22"/>
          <w:szCs w:val="22"/>
        </w:rPr>
        <w:t>Information Systems</w:t>
      </w:r>
      <w:r>
        <w:rPr>
          <w:rFonts w:ascii="Cambria" w:hAnsi="Cambria" w:cs="Tahoma"/>
          <w:color w:val="000000"/>
          <w:sz w:val="22"/>
          <w:szCs w:val="22"/>
        </w:rPr>
        <w:tab/>
      </w:r>
      <w:r>
        <w:rPr>
          <w:rFonts w:ascii="Cambria" w:hAnsi="Cambria" w:cs="Tahoma"/>
          <w:color w:val="000000"/>
          <w:sz w:val="22"/>
          <w:szCs w:val="22"/>
        </w:rPr>
        <w:tab/>
      </w:r>
      <w:r>
        <w:rPr>
          <w:rFonts w:ascii="Cambria" w:hAnsi="Cambria" w:cs="Tahoma"/>
          <w:color w:val="000000"/>
          <w:sz w:val="22"/>
          <w:szCs w:val="22"/>
        </w:rPr>
        <w:tab/>
      </w:r>
      <w:r>
        <w:rPr>
          <w:rFonts w:ascii="Cambria" w:hAnsi="Cambria" w:cs="Tahoma"/>
          <w:color w:val="000000"/>
          <w:sz w:val="22"/>
          <w:szCs w:val="22"/>
        </w:rPr>
        <w:tab/>
      </w:r>
      <w:r w:rsidR="00341D91">
        <w:rPr>
          <w:rFonts w:ascii="Cambria" w:hAnsi="Cambria" w:cs="Tahoma"/>
          <w:color w:val="000000"/>
          <w:sz w:val="22"/>
          <w:szCs w:val="22"/>
        </w:rPr>
        <w:t>Basic Graphic design &amp; Microsoft office</w:t>
      </w:r>
      <w:r>
        <w:rPr>
          <w:rFonts w:ascii="Cambria" w:hAnsi="Cambria" w:cs="Tahoma"/>
          <w:color w:val="000000"/>
          <w:sz w:val="22"/>
          <w:szCs w:val="22"/>
        </w:rPr>
        <w:tab/>
      </w:r>
    </w:p>
    <w:p w:rsidR="009C6D5A" w:rsidRDefault="00766BFF" w:rsidP="009C6D5A">
      <w:pPr>
        <w:ind w:left="1440" w:hanging="720"/>
        <w:rPr>
          <w:rFonts w:ascii="Cambria" w:hAnsi="Cambria" w:cs="Tahoma"/>
          <w:sz w:val="22"/>
          <w:szCs w:val="22"/>
        </w:rPr>
      </w:pPr>
      <w:r w:rsidRPr="00766BFF">
        <w:rPr>
          <w:rFonts w:ascii="Cambria" w:hAnsi="Cambria" w:cs="Tahoma"/>
          <w:color w:val="000000"/>
          <w:sz w:val="22"/>
          <w:szCs w:val="22"/>
        </w:rPr>
        <w:t xml:space="preserve">Computer </w:t>
      </w:r>
    </w:p>
    <w:p w:rsidR="009C6D5A" w:rsidRPr="00766BFF" w:rsidRDefault="009C6D5A" w:rsidP="009C6D5A">
      <w:pPr>
        <w:ind w:left="1440" w:hanging="720"/>
        <w:rPr>
          <w:rFonts w:ascii="Cambria" w:hAnsi="Cambria" w:cs="Tahoma"/>
          <w:sz w:val="22"/>
          <w:szCs w:val="22"/>
        </w:rPr>
      </w:pPr>
    </w:p>
    <w:p w:rsidR="00CD0397" w:rsidRPr="00865363" w:rsidRDefault="00CD0397" w:rsidP="003B3FBB">
      <w:pPr>
        <w:spacing w:line="276" w:lineRule="auto"/>
        <w:jc w:val="both"/>
        <w:rPr>
          <w:rFonts w:ascii="Cambria" w:hAnsi="Cambria" w:cs="Tahoma"/>
        </w:rPr>
      </w:pPr>
      <w:r w:rsidRPr="00865363">
        <w:rPr>
          <w:rFonts w:ascii="Cambria" w:hAnsi="Cambria" w:cs="Tahoma"/>
          <w:b/>
          <w:smallCaps/>
        </w:rPr>
        <w:t>Academic Qualifications</w:t>
      </w:r>
    </w:p>
    <w:p w:rsidR="009C6D5A" w:rsidRPr="009C6D5A" w:rsidRDefault="008314E8" w:rsidP="009C6D5A">
      <w:pPr>
        <w:spacing w:line="276" w:lineRule="auto"/>
        <w:jc w:val="both"/>
        <w:rPr>
          <w:rFonts w:ascii="Cambria" w:hAnsi="Cambria" w:cs="Tahoma"/>
          <w:b/>
          <w:smallCaps/>
          <w:sz w:val="22"/>
          <w:szCs w:val="22"/>
        </w:rPr>
      </w:pPr>
      <w:r w:rsidRPr="008314E8">
        <w:rPr>
          <w:rFonts w:ascii="Cambria" w:hAnsi="Cambria" w:cs="Tahoma"/>
          <w:b/>
          <w:smallCaps/>
          <w:noProof/>
          <w:sz w:val="22"/>
          <w:szCs w:val="22"/>
          <w:lang w:eastAsia="en-US"/>
        </w:rPr>
        <w:pict>
          <v:line id="_x0000_s1080" style="position:absolute;left:0;text-align:left;z-index:251661312" from="-6pt,3pt" to="497.85pt,3pt" strokeweight="2.5pt">
            <v:stroke startarrow="oval" endarrow="oval" color2="#3f3f3f" joinstyle="miter"/>
            <v:shadow color="#868686"/>
          </v:line>
        </w:pict>
      </w:r>
    </w:p>
    <w:p w:rsidR="00EE063B" w:rsidRDefault="00EE063B" w:rsidP="002D14D1">
      <w:pPr>
        <w:numPr>
          <w:ilvl w:val="0"/>
          <w:numId w:val="5"/>
        </w:numPr>
        <w:rPr>
          <w:rFonts w:ascii="Cambria" w:hAnsi="Cambria"/>
          <w:color w:val="000000"/>
          <w:sz w:val="22"/>
          <w:szCs w:val="22"/>
        </w:rPr>
      </w:pPr>
      <w:r w:rsidRPr="009B2205">
        <w:rPr>
          <w:rFonts w:ascii="Cambria" w:hAnsi="Cambria"/>
          <w:b/>
          <w:color w:val="000000"/>
          <w:sz w:val="22"/>
          <w:szCs w:val="22"/>
        </w:rPr>
        <w:t>Passed GCE AL Examination in 2012 (English Medium)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Pr="00865363">
        <w:rPr>
          <w:rFonts w:ascii="Cambria" w:hAnsi="Cambria"/>
          <w:color w:val="000000"/>
          <w:sz w:val="22"/>
          <w:szCs w:val="22"/>
        </w:rPr>
        <w:t xml:space="preserve">– </w:t>
      </w:r>
      <w:r>
        <w:rPr>
          <w:rFonts w:ascii="Cambria" w:hAnsi="Cambria"/>
          <w:color w:val="000000"/>
          <w:sz w:val="22"/>
          <w:szCs w:val="22"/>
        </w:rPr>
        <w:t>BCC</w:t>
      </w:r>
      <w:r w:rsidRPr="00865363">
        <w:rPr>
          <w:rFonts w:ascii="Cambria" w:hAnsi="Cambria"/>
          <w:color w:val="000000"/>
          <w:sz w:val="22"/>
          <w:szCs w:val="22"/>
        </w:rPr>
        <w:t>, Mawanella</w:t>
      </w:r>
      <w:r>
        <w:rPr>
          <w:rFonts w:ascii="Cambria" w:hAnsi="Cambria"/>
          <w:color w:val="000000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, Sri Lanka</w:t>
      </w:r>
    </w:p>
    <w:p w:rsidR="00EE063B" w:rsidRDefault="004B3008" w:rsidP="002D14D1">
      <w:pPr>
        <w:ind w:left="2160" w:hanging="144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Accounting</w:t>
      </w:r>
      <w:r>
        <w:rPr>
          <w:rFonts w:ascii="Cambria" w:hAnsi="Cambria"/>
          <w:color w:val="000000"/>
          <w:sz w:val="22"/>
          <w:szCs w:val="22"/>
        </w:rPr>
        <w:tab/>
        <w:t>: B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>Economics</w:t>
      </w:r>
      <w:r>
        <w:rPr>
          <w:rFonts w:ascii="Cambria" w:hAnsi="Cambria"/>
          <w:color w:val="000000"/>
          <w:sz w:val="22"/>
          <w:szCs w:val="22"/>
        </w:rPr>
        <w:tab/>
        <w:t>: S</w:t>
      </w:r>
      <w:r w:rsidR="003173D5">
        <w:rPr>
          <w:rFonts w:ascii="Cambria" w:hAnsi="Cambria"/>
          <w:color w:val="000000"/>
          <w:sz w:val="22"/>
          <w:szCs w:val="22"/>
        </w:rPr>
        <w:tab/>
      </w:r>
      <w:r w:rsidR="003173D5">
        <w:rPr>
          <w:rFonts w:ascii="Cambria" w:hAnsi="Cambria"/>
          <w:color w:val="000000"/>
          <w:sz w:val="22"/>
          <w:szCs w:val="22"/>
        </w:rPr>
        <w:tab/>
        <w:t>Business Studies</w:t>
      </w:r>
      <w:r w:rsidR="003173D5"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>: S</w:t>
      </w:r>
    </w:p>
    <w:p w:rsidR="00EE063B" w:rsidRPr="00E47EA4" w:rsidRDefault="004B3008" w:rsidP="002D14D1">
      <w:pPr>
        <w:ind w:left="2160" w:hanging="144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Gen. English</w:t>
      </w:r>
      <w:r>
        <w:rPr>
          <w:rFonts w:ascii="Cambria" w:hAnsi="Cambria"/>
          <w:color w:val="000000"/>
          <w:sz w:val="22"/>
          <w:szCs w:val="22"/>
        </w:rPr>
        <w:tab/>
        <w:t>: C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</w:r>
      <w:r w:rsidR="00EE063B">
        <w:rPr>
          <w:rFonts w:ascii="Cambria" w:hAnsi="Cambria"/>
          <w:color w:val="000000"/>
          <w:sz w:val="22"/>
          <w:szCs w:val="22"/>
        </w:rPr>
        <w:br/>
      </w:r>
    </w:p>
    <w:p w:rsidR="003B3FBB" w:rsidRDefault="00EE063B" w:rsidP="002D14D1">
      <w:pPr>
        <w:numPr>
          <w:ilvl w:val="0"/>
          <w:numId w:val="5"/>
        </w:numPr>
        <w:rPr>
          <w:rFonts w:ascii="Cambria" w:hAnsi="Cambria"/>
          <w:color w:val="000000"/>
          <w:sz w:val="22"/>
          <w:szCs w:val="22"/>
        </w:rPr>
      </w:pPr>
      <w:r w:rsidRPr="009B2205">
        <w:rPr>
          <w:rFonts w:ascii="Cambria" w:hAnsi="Cambria"/>
          <w:b/>
          <w:color w:val="000000"/>
          <w:sz w:val="22"/>
          <w:szCs w:val="22"/>
        </w:rPr>
        <w:t>Passed GCE OL Examination in 2009 (English Medium)</w:t>
      </w:r>
      <w:r w:rsidRPr="00865363">
        <w:rPr>
          <w:rFonts w:ascii="Cambria" w:hAnsi="Cambria"/>
          <w:color w:val="000000"/>
          <w:sz w:val="22"/>
          <w:szCs w:val="22"/>
        </w:rPr>
        <w:t xml:space="preserve"> – </w:t>
      </w:r>
      <w:r>
        <w:rPr>
          <w:rFonts w:ascii="Cambria" w:hAnsi="Cambria"/>
          <w:color w:val="000000"/>
          <w:sz w:val="22"/>
          <w:szCs w:val="22"/>
        </w:rPr>
        <w:t>BCC</w:t>
      </w:r>
      <w:r w:rsidRPr="00865363">
        <w:rPr>
          <w:rFonts w:ascii="Cambria" w:hAnsi="Cambria"/>
          <w:color w:val="000000"/>
          <w:sz w:val="22"/>
          <w:szCs w:val="22"/>
        </w:rPr>
        <w:t>, Mawanella</w:t>
      </w:r>
      <w:r>
        <w:rPr>
          <w:rFonts w:ascii="Cambria" w:hAnsi="Cambria"/>
          <w:color w:val="000000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, Sri Lanka</w:t>
      </w:r>
      <w:r w:rsidRPr="00865363">
        <w:rPr>
          <w:rFonts w:ascii="Cambria" w:hAnsi="Cambria"/>
          <w:color w:val="000000"/>
          <w:sz w:val="22"/>
          <w:szCs w:val="22"/>
        </w:rPr>
        <w:br/>
      </w:r>
      <w:r>
        <w:rPr>
          <w:rFonts w:ascii="Cambria" w:hAnsi="Cambria"/>
          <w:color w:val="000000"/>
          <w:sz w:val="22"/>
          <w:szCs w:val="22"/>
        </w:rPr>
        <w:t>Mathematics</w:t>
      </w:r>
      <w:r>
        <w:rPr>
          <w:rFonts w:ascii="Cambria" w:hAnsi="Cambria"/>
          <w:color w:val="000000"/>
          <w:sz w:val="22"/>
          <w:szCs w:val="22"/>
        </w:rPr>
        <w:tab/>
        <w:t>: A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>English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>: A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>ICT</w:t>
      </w:r>
      <w:r>
        <w:rPr>
          <w:rFonts w:ascii="Cambria" w:hAnsi="Cambria"/>
          <w:color w:val="000000"/>
          <w:sz w:val="22"/>
          <w:szCs w:val="22"/>
        </w:rPr>
        <w:tab/>
        <w:t xml:space="preserve"> </w:t>
      </w:r>
      <w:r>
        <w:rPr>
          <w:rFonts w:ascii="Cambria" w:hAnsi="Cambria"/>
          <w:color w:val="000000"/>
          <w:sz w:val="22"/>
          <w:szCs w:val="22"/>
        </w:rPr>
        <w:tab/>
      </w:r>
      <w:r w:rsidR="003173D5">
        <w:rPr>
          <w:rFonts w:ascii="Cambria" w:hAnsi="Cambria"/>
          <w:color w:val="000000"/>
          <w:sz w:val="22"/>
          <w:szCs w:val="22"/>
        </w:rPr>
        <w:tab/>
      </w:r>
      <w:r w:rsidR="004B3008">
        <w:rPr>
          <w:rFonts w:ascii="Cambria" w:hAnsi="Cambria"/>
          <w:color w:val="000000"/>
          <w:sz w:val="22"/>
          <w:szCs w:val="22"/>
        </w:rPr>
        <w:t>: C</w:t>
      </w:r>
      <w:r>
        <w:rPr>
          <w:rFonts w:ascii="Cambria" w:hAnsi="Cambria"/>
          <w:color w:val="000000"/>
          <w:sz w:val="22"/>
          <w:szCs w:val="22"/>
        </w:rPr>
        <w:br/>
        <w:t>Religion</w:t>
      </w:r>
      <w:r>
        <w:rPr>
          <w:rFonts w:ascii="Cambria" w:hAnsi="Cambria"/>
          <w:color w:val="000000"/>
          <w:sz w:val="22"/>
          <w:szCs w:val="22"/>
        </w:rPr>
        <w:tab/>
        <w:t>: A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>Sinhala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 xml:space="preserve">: </w:t>
      </w:r>
      <w:r w:rsidR="004B3008">
        <w:rPr>
          <w:rFonts w:ascii="Cambria" w:hAnsi="Cambria"/>
          <w:color w:val="000000"/>
          <w:sz w:val="22"/>
          <w:szCs w:val="22"/>
        </w:rPr>
        <w:t>C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  <w:t>History</w:t>
      </w:r>
      <w:r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</w:r>
      <w:r w:rsidR="003173D5"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>: B</w:t>
      </w:r>
      <w:r>
        <w:rPr>
          <w:rFonts w:ascii="Cambria" w:hAnsi="Cambria"/>
          <w:color w:val="000000"/>
          <w:sz w:val="22"/>
          <w:szCs w:val="22"/>
        </w:rPr>
        <w:br/>
        <w:t>Sc</w:t>
      </w:r>
      <w:r w:rsidR="004B3008">
        <w:rPr>
          <w:rFonts w:ascii="Cambria" w:hAnsi="Cambria"/>
          <w:color w:val="000000"/>
          <w:sz w:val="22"/>
          <w:szCs w:val="22"/>
        </w:rPr>
        <w:t>ience</w:t>
      </w:r>
      <w:r w:rsidR="004B3008">
        <w:rPr>
          <w:rFonts w:ascii="Cambria" w:hAnsi="Cambria"/>
          <w:color w:val="000000"/>
          <w:sz w:val="22"/>
          <w:szCs w:val="22"/>
        </w:rPr>
        <w:tab/>
      </w:r>
      <w:r w:rsidR="004B3008">
        <w:rPr>
          <w:rFonts w:ascii="Cambria" w:hAnsi="Cambria"/>
          <w:color w:val="000000"/>
          <w:sz w:val="22"/>
          <w:szCs w:val="22"/>
        </w:rPr>
        <w:tab/>
        <w:t>: S</w:t>
      </w:r>
      <w:r w:rsidR="004B3008">
        <w:rPr>
          <w:rFonts w:ascii="Cambria" w:hAnsi="Cambria"/>
          <w:color w:val="000000"/>
          <w:sz w:val="22"/>
          <w:szCs w:val="22"/>
        </w:rPr>
        <w:tab/>
      </w:r>
      <w:r w:rsidR="004B3008">
        <w:rPr>
          <w:rFonts w:ascii="Cambria" w:hAnsi="Cambria"/>
          <w:color w:val="000000"/>
          <w:sz w:val="22"/>
          <w:szCs w:val="22"/>
        </w:rPr>
        <w:tab/>
        <w:t>Tamil</w:t>
      </w:r>
      <w:r w:rsidR="004B3008">
        <w:rPr>
          <w:rFonts w:ascii="Cambria" w:hAnsi="Cambria"/>
          <w:color w:val="000000"/>
          <w:sz w:val="22"/>
          <w:szCs w:val="22"/>
        </w:rPr>
        <w:tab/>
      </w:r>
      <w:r w:rsidR="004B3008">
        <w:rPr>
          <w:rFonts w:ascii="Cambria" w:hAnsi="Cambria"/>
          <w:color w:val="000000"/>
          <w:sz w:val="22"/>
          <w:szCs w:val="22"/>
        </w:rPr>
        <w:tab/>
        <w:t>: C</w:t>
      </w:r>
      <w:r w:rsidR="003173D5">
        <w:rPr>
          <w:rFonts w:ascii="Cambria" w:hAnsi="Cambria"/>
          <w:color w:val="000000"/>
          <w:sz w:val="22"/>
          <w:szCs w:val="22"/>
        </w:rPr>
        <w:tab/>
      </w:r>
      <w:r w:rsidR="003173D5">
        <w:rPr>
          <w:rFonts w:ascii="Cambria" w:hAnsi="Cambria"/>
          <w:color w:val="000000"/>
          <w:sz w:val="22"/>
          <w:szCs w:val="22"/>
        </w:rPr>
        <w:tab/>
        <w:t xml:space="preserve">English </w:t>
      </w:r>
      <w:r>
        <w:rPr>
          <w:rFonts w:ascii="Cambria" w:hAnsi="Cambria"/>
          <w:color w:val="000000"/>
          <w:sz w:val="22"/>
          <w:szCs w:val="22"/>
        </w:rPr>
        <w:t>lit</w:t>
      </w:r>
      <w:r w:rsidR="003173D5">
        <w:rPr>
          <w:rFonts w:ascii="Cambria" w:hAnsi="Cambria"/>
          <w:color w:val="000000"/>
          <w:sz w:val="22"/>
          <w:szCs w:val="22"/>
        </w:rPr>
        <w:t>erature</w:t>
      </w:r>
      <w:r>
        <w:rPr>
          <w:rFonts w:ascii="Cambria" w:hAnsi="Cambria"/>
          <w:color w:val="000000"/>
          <w:sz w:val="22"/>
          <w:szCs w:val="22"/>
        </w:rPr>
        <w:tab/>
        <w:t>: C</w:t>
      </w:r>
    </w:p>
    <w:p w:rsidR="002D14D1" w:rsidRDefault="002D14D1" w:rsidP="009C6D5A">
      <w:pPr>
        <w:ind w:left="720"/>
        <w:rPr>
          <w:rFonts w:ascii="Cambria" w:hAnsi="Cambria"/>
          <w:color w:val="000000"/>
          <w:sz w:val="22"/>
          <w:szCs w:val="22"/>
        </w:rPr>
      </w:pPr>
    </w:p>
    <w:p w:rsidR="009C6D5A" w:rsidRPr="004331DB" w:rsidRDefault="009C6D5A" w:rsidP="009C6D5A">
      <w:pPr>
        <w:ind w:left="720"/>
        <w:rPr>
          <w:rFonts w:ascii="Cambria" w:hAnsi="Cambria"/>
          <w:color w:val="000000"/>
          <w:sz w:val="22"/>
          <w:szCs w:val="22"/>
        </w:rPr>
      </w:pPr>
    </w:p>
    <w:p w:rsidR="00CD0397" w:rsidRPr="00865363" w:rsidRDefault="00D62A7C" w:rsidP="003B3FBB">
      <w:pPr>
        <w:tabs>
          <w:tab w:val="left" w:pos="6795"/>
        </w:tabs>
        <w:spacing w:line="276" w:lineRule="auto"/>
        <w:rPr>
          <w:rFonts w:ascii="Cambria" w:hAnsi="Cambria" w:cs="Tahoma"/>
          <w:color w:val="000000"/>
        </w:rPr>
      </w:pPr>
      <w:r w:rsidRPr="00865363">
        <w:rPr>
          <w:rFonts w:ascii="Cambria" w:hAnsi="Cambria" w:cs="Tahoma"/>
          <w:b/>
          <w:smallCaps/>
        </w:rPr>
        <w:t>Extra Curricular Activit</w:t>
      </w:r>
      <w:r w:rsidR="00BC6AFD">
        <w:rPr>
          <w:rFonts w:ascii="Cambria" w:hAnsi="Cambria" w:cs="Tahoma"/>
          <w:b/>
          <w:smallCaps/>
        </w:rPr>
        <w:t>ies</w:t>
      </w:r>
    </w:p>
    <w:p w:rsidR="009C6D5A" w:rsidRDefault="008314E8" w:rsidP="00D464FE">
      <w:pPr>
        <w:pStyle w:val="NoSpacing"/>
        <w:spacing w:line="276" w:lineRule="auto"/>
        <w:rPr>
          <w:rFonts w:ascii="Cambria" w:hAnsi="Cambria" w:cs="Tahoma"/>
          <w:b/>
          <w:bCs/>
        </w:rPr>
      </w:pPr>
      <w:r w:rsidRPr="008314E8">
        <w:rPr>
          <w:rFonts w:ascii="Cambria" w:hAnsi="Cambria" w:cs="Tahoma"/>
        </w:rPr>
        <w:lastRenderedPageBreak/>
        <w:pict>
          <v:line id="_x0000_s1031" style="position:absolute;z-index:251655168" from="-6pt,1.55pt" to="497.85pt,1.55pt" strokeweight="2.5pt">
            <v:stroke startarrow="oval" endarrow="oval" color2="#3f3f3f" joinstyle="miter"/>
            <v:shadow color="#868686"/>
          </v:line>
        </w:pict>
      </w:r>
    </w:p>
    <w:p w:rsidR="00D464FE" w:rsidRPr="0004089C" w:rsidRDefault="0004089C" w:rsidP="0004089C">
      <w:pPr>
        <w:pStyle w:val="NoSpacing"/>
        <w:spacing w:line="276" w:lineRule="auto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</w:rPr>
        <w:t>Special Achievements</w:t>
      </w:r>
    </w:p>
    <w:p w:rsidR="009C6D5A" w:rsidRPr="0004089C" w:rsidRDefault="0004089C" w:rsidP="0004089C">
      <w:pPr>
        <w:pStyle w:val="NoSpacing"/>
        <w:numPr>
          <w:ilvl w:val="0"/>
          <w:numId w:val="11"/>
        </w:numPr>
        <w:spacing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Merit in </w:t>
      </w:r>
      <w:r w:rsidR="00D464FE" w:rsidRPr="00865363">
        <w:rPr>
          <w:rFonts w:ascii="Cambria" w:hAnsi="Cambria"/>
          <w:bCs/>
        </w:rPr>
        <w:t xml:space="preserve"> National level Young Computer Scientist Competition (2011 &amp; 2012)</w:t>
      </w:r>
    </w:p>
    <w:p w:rsidR="0004089C" w:rsidRDefault="0004089C" w:rsidP="00F32DD4">
      <w:pPr>
        <w:pStyle w:val="NoSpacing"/>
        <w:numPr>
          <w:ilvl w:val="0"/>
          <w:numId w:val="11"/>
        </w:numPr>
        <w:spacing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Member of National association of photographer Sri lanka  </w:t>
      </w:r>
    </w:p>
    <w:p w:rsidR="0004089C" w:rsidRPr="0004089C" w:rsidRDefault="0004089C" w:rsidP="0004089C">
      <w:pPr>
        <w:pStyle w:val="NoSpacing"/>
        <w:numPr>
          <w:ilvl w:val="0"/>
          <w:numId w:val="11"/>
        </w:numPr>
        <w:spacing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Member of  "LAMA SABA" association in town council</w:t>
      </w:r>
    </w:p>
    <w:p w:rsidR="00341D91" w:rsidRDefault="00341D91" w:rsidP="00396AEB">
      <w:pPr>
        <w:pStyle w:val="NoSpacing"/>
        <w:spacing w:line="276" w:lineRule="auto"/>
        <w:rPr>
          <w:rFonts w:ascii="Cambria" w:hAnsi="Cambria" w:cs="Tahoma"/>
          <w:b/>
          <w:bCs/>
        </w:rPr>
      </w:pPr>
    </w:p>
    <w:p w:rsidR="00B75351" w:rsidRDefault="00B75351" w:rsidP="00396AEB">
      <w:pPr>
        <w:pStyle w:val="NoSpacing"/>
        <w:spacing w:line="276" w:lineRule="auto"/>
        <w:rPr>
          <w:rFonts w:ascii="Cambria" w:hAnsi="Cambria" w:cs="Tahoma"/>
          <w:b/>
          <w:bCs/>
        </w:rPr>
      </w:pPr>
    </w:p>
    <w:p w:rsidR="00D464FE" w:rsidRPr="00865363" w:rsidRDefault="00D464FE" w:rsidP="00396AEB">
      <w:pPr>
        <w:pStyle w:val="NoSpacing"/>
        <w:spacing w:line="276" w:lineRule="auto"/>
        <w:rPr>
          <w:rFonts w:ascii="Cambria" w:hAnsi="Cambria" w:cs="Tahoma"/>
          <w:b/>
          <w:bCs/>
        </w:rPr>
      </w:pPr>
      <w:r w:rsidRPr="00865363">
        <w:rPr>
          <w:rFonts w:ascii="Cambria" w:hAnsi="Cambria" w:cs="Tahoma"/>
          <w:b/>
          <w:bCs/>
        </w:rPr>
        <w:t>Sports Skills:</w:t>
      </w:r>
    </w:p>
    <w:p w:rsidR="00D464FE" w:rsidRDefault="00D464FE" w:rsidP="00396AEB">
      <w:pPr>
        <w:pStyle w:val="NoSpacing"/>
        <w:numPr>
          <w:ilvl w:val="0"/>
          <w:numId w:val="10"/>
        </w:numPr>
        <w:spacing w:line="276" w:lineRule="auto"/>
        <w:rPr>
          <w:rFonts w:ascii="Cambria" w:hAnsi="Cambria"/>
          <w:bCs/>
        </w:rPr>
      </w:pPr>
      <w:r w:rsidRPr="00865363">
        <w:rPr>
          <w:rFonts w:ascii="Cambria" w:hAnsi="Cambria"/>
          <w:bCs/>
        </w:rPr>
        <w:t xml:space="preserve">Obtained </w:t>
      </w:r>
      <w:r>
        <w:rPr>
          <w:rFonts w:ascii="Cambria" w:hAnsi="Cambria"/>
          <w:bCs/>
        </w:rPr>
        <w:t>C</w:t>
      </w:r>
      <w:r w:rsidRPr="00A331B2">
        <w:rPr>
          <w:rFonts w:ascii="Cambria" w:hAnsi="Cambria"/>
          <w:bCs/>
        </w:rPr>
        <w:t>ollege</w:t>
      </w:r>
      <w:r w:rsidRPr="00865363">
        <w:rPr>
          <w:rFonts w:ascii="Cambria" w:hAnsi="Cambria"/>
          <w:bCs/>
        </w:rPr>
        <w:t xml:space="preserve"> level places in Athletic competitions</w:t>
      </w:r>
    </w:p>
    <w:p w:rsidR="00341D91" w:rsidRDefault="00341D91" w:rsidP="00396AEB">
      <w:pPr>
        <w:pStyle w:val="NoSpacing"/>
        <w:numPr>
          <w:ilvl w:val="0"/>
          <w:numId w:val="10"/>
        </w:numPr>
        <w:spacing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member of college cricket team </w:t>
      </w:r>
    </w:p>
    <w:p w:rsidR="00341D91" w:rsidRDefault="00341D91" w:rsidP="00396AEB">
      <w:pPr>
        <w:pStyle w:val="NoSpacing"/>
        <w:numPr>
          <w:ilvl w:val="0"/>
          <w:numId w:val="10"/>
        </w:numPr>
        <w:spacing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member of campus foot Ball team</w:t>
      </w:r>
    </w:p>
    <w:p w:rsidR="00D464FE" w:rsidRPr="00F40396" w:rsidRDefault="00D464FE" w:rsidP="00396AEB">
      <w:pPr>
        <w:pStyle w:val="NoSpacing"/>
        <w:spacing w:line="276" w:lineRule="auto"/>
        <w:ind w:left="720"/>
        <w:rPr>
          <w:rFonts w:ascii="Cambria" w:hAnsi="Cambria"/>
          <w:bCs/>
        </w:rPr>
      </w:pPr>
    </w:p>
    <w:p w:rsidR="00D464FE" w:rsidRPr="00942561" w:rsidRDefault="00D464FE" w:rsidP="00396AEB">
      <w:pPr>
        <w:pStyle w:val="NoSpacing"/>
        <w:spacing w:line="276" w:lineRule="auto"/>
        <w:rPr>
          <w:rFonts w:ascii="Cambria" w:hAnsi="Cambria" w:cs="Tahoma"/>
          <w:b/>
          <w:bCs/>
        </w:rPr>
      </w:pPr>
      <w:r w:rsidRPr="00865363">
        <w:rPr>
          <w:rFonts w:ascii="Cambria" w:hAnsi="Cambria" w:cs="Tahoma"/>
          <w:b/>
          <w:bCs/>
        </w:rPr>
        <w:t>Leadership Skills:</w:t>
      </w:r>
    </w:p>
    <w:p w:rsidR="00D464FE" w:rsidRPr="00865363" w:rsidRDefault="00D464FE" w:rsidP="00396AEB">
      <w:pPr>
        <w:numPr>
          <w:ilvl w:val="0"/>
          <w:numId w:val="7"/>
        </w:numPr>
        <w:suppressAutoHyphens w:val="0"/>
        <w:spacing w:line="276" w:lineRule="auto"/>
        <w:rPr>
          <w:rFonts w:ascii="Cambria" w:hAnsi="Cambria"/>
          <w:sz w:val="22"/>
          <w:szCs w:val="22"/>
        </w:rPr>
      </w:pPr>
      <w:r w:rsidRPr="00865363">
        <w:rPr>
          <w:rFonts w:ascii="Cambria" w:hAnsi="Cambria"/>
          <w:sz w:val="22"/>
          <w:szCs w:val="22"/>
        </w:rPr>
        <w:t xml:space="preserve">Member of </w:t>
      </w:r>
      <w:r>
        <w:rPr>
          <w:rFonts w:ascii="Cambria" w:hAnsi="Cambria"/>
          <w:bCs/>
          <w:sz w:val="22"/>
        </w:rPr>
        <w:t>C</w:t>
      </w:r>
      <w:r w:rsidRPr="00A331B2">
        <w:rPr>
          <w:rFonts w:ascii="Cambria" w:hAnsi="Cambria"/>
          <w:bCs/>
          <w:sz w:val="22"/>
        </w:rPr>
        <w:t>ollege</w:t>
      </w:r>
      <w:r w:rsidR="004B3008">
        <w:rPr>
          <w:rFonts w:ascii="Cambria" w:hAnsi="Cambria"/>
          <w:sz w:val="22"/>
          <w:szCs w:val="22"/>
        </w:rPr>
        <w:t xml:space="preserve"> Board of Prefects </w:t>
      </w:r>
      <w:r w:rsidR="00341D91">
        <w:rPr>
          <w:rFonts w:ascii="Cambria" w:hAnsi="Cambria"/>
          <w:sz w:val="22"/>
          <w:szCs w:val="22"/>
        </w:rPr>
        <w:t>(senior prefect)</w:t>
      </w:r>
      <w:r w:rsidR="004B3008">
        <w:rPr>
          <w:rFonts w:ascii="Cambria" w:hAnsi="Cambria"/>
          <w:sz w:val="22"/>
          <w:szCs w:val="22"/>
        </w:rPr>
        <w:t>(2008</w:t>
      </w:r>
      <w:r w:rsidR="002D60A7">
        <w:rPr>
          <w:rFonts w:ascii="Cambria" w:hAnsi="Cambria"/>
          <w:sz w:val="22"/>
          <w:szCs w:val="22"/>
        </w:rPr>
        <w:t>-</w:t>
      </w:r>
      <w:r w:rsidRPr="00865363">
        <w:rPr>
          <w:rFonts w:ascii="Cambria" w:hAnsi="Cambria"/>
          <w:sz w:val="22"/>
          <w:szCs w:val="22"/>
        </w:rPr>
        <w:t>12)</w:t>
      </w:r>
    </w:p>
    <w:p w:rsidR="00341D91" w:rsidRPr="0004089C" w:rsidRDefault="00341D91" w:rsidP="0004089C">
      <w:pPr>
        <w:numPr>
          <w:ilvl w:val="0"/>
          <w:numId w:val="7"/>
        </w:numPr>
        <w:suppressAutoHyphens w:val="0"/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Treasurer </w:t>
      </w:r>
      <w:r w:rsidR="004B3008">
        <w:rPr>
          <w:rFonts w:ascii="Cambria" w:hAnsi="Cambria"/>
          <w:sz w:val="22"/>
          <w:szCs w:val="22"/>
        </w:rPr>
        <w:t xml:space="preserve"> </w:t>
      </w:r>
      <w:r w:rsidR="00D464FE" w:rsidRPr="00865363">
        <w:rPr>
          <w:rFonts w:ascii="Cambria" w:hAnsi="Cambria"/>
          <w:sz w:val="22"/>
          <w:szCs w:val="22"/>
        </w:rPr>
        <w:t xml:space="preserve"> of </w:t>
      </w:r>
      <w:r w:rsidR="00D464FE">
        <w:rPr>
          <w:rFonts w:ascii="Cambria" w:hAnsi="Cambria"/>
          <w:bCs/>
          <w:sz w:val="22"/>
        </w:rPr>
        <w:t>C</w:t>
      </w:r>
      <w:r w:rsidR="00D464FE" w:rsidRPr="00A331B2">
        <w:rPr>
          <w:rFonts w:ascii="Cambria" w:hAnsi="Cambria"/>
          <w:bCs/>
          <w:sz w:val="22"/>
        </w:rPr>
        <w:t>ollege</w:t>
      </w:r>
      <w:r w:rsidR="00D464FE">
        <w:rPr>
          <w:rFonts w:ascii="Cambria" w:hAnsi="Cambria"/>
          <w:sz w:val="22"/>
          <w:szCs w:val="22"/>
        </w:rPr>
        <w:t xml:space="preserve"> </w:t>
      </w:r>
      <w:r w:rsidR="00D464FE" w:rsidRPr="00865363">
        <w:rPr>
          <w:rFonts w:ascii="Cambria" w:hAnsi="Cambria"/>
          <w:sz w:val="22"/>
          <w:szCs w:val="22"/>
        </w:rPr>
        <w:t xml:space="preserve">ICT </w:t>
      </w:r>
      <w:r w:rsidR="004058C3">
        <w:rPr>
          <w:rFonts w:ascii="Cambria" w:hAnsi="Cambria"/>
          <w:sz w:val="22"/>
          <w:szCs w:val="22"/>
        </w:rPr>
        <w:t>Club</w:t>
      </w:r>
      <w:r w:rsidR="00D464FE" w:rsidRPr="00865363">
        <w:rPr>
          <w:rFonts w:ascii="Cambria" w:hAnsi="Cambria"/>
          <w:sz w:val="22"/>
          <w:szCs w:val="22"/>
        </w:rPr>
        <w:t xml:space="preserve"> (2011</w:t>
      </w:r>
      <w:r w:rsidR="00D464FE">
        <w:rPr>
          <w:rFonts w:ascii="Cambria" w:hAnsi="Cambria"/>
          <w:sz w:val="22"/>
          <w:szCs w:val="22"/>
        </w:rPr>
        <w:t>/12)</w:t>
      </w:r>
    </w:p>
    <w:p w:rsidR="0004089C" w:rsidRDefault="0004089C" w:rsidP="0004089C">
      <w:pPr>
        <w:numPr>
          <w:ilvl w:val="0"/>
          <w:numId w:val="7"/>
        </w:numPr>
        <w:suppressAutoHyphens w:val="0"/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Leader of western Band in college</w:t>
      </w:r>
    </w:p>
    <w:p w:rsidR="00D464FE" w:rsidRPr="0004089C" w:rsidRDefault="0004089C" w:rsidP="0004089C">
      <w:pPr>
        <w:suppressAutoHyphens w:val="0"/>
        <w:spacing w:line="276" w:lineRule="auto"/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:rsidR="00D464FE" w:rsidRPr="00942561" w:rsidRDefault="00D464FE" w:rsidP="00396AEB">
      <w:pPr>
        <w:tabs>
          <w:tab w:val="left" w:pos="360"/>
        </w:tabs>
        <w:suppressAutoHyphens w:val="0"/>
        <w:spacing w:line="276" w:lineRule="auto"/>
        <w:jc w:val="both"/>
        <w:rPr>
          <w:rFonts w:ascii="Cambria" w:hAnsi="Cambria" w:cs="Tahoma"/>
          <w:b/>
          <w:bCs/>
          <w:sz w:val="22"/>
          <w:szCs w:val="22"/>
        </w:rPr>
      </w:pPr>
      <w:r w:rsidRPr="00865363">
        <w:rPr>
          <w:rFonts w:ascii="Cambria" w:hAnsi="Cambria" w:cs="Tahoma"/>
          <w:b/>
          <w:bCs/>
          <w:sz w:val="22"/>
          <w:szCs w:val="22"/>
        </w:rPr>
        <w:t>Language Skills:</w:t>
      </w:r>
    </w:p>
    <w:p w:rsidR="00D464FE" w:rsidRPr="00865363" w:rsidRDefault="00D464FE" w:rsidP="00396AE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English </w:t>
      </w:r>
      <w:r w:rsidRPr="00865363">
        <w:rPr>
          <w:rFonts w:ascii="Cambria" w:hAnsi="Cambria" w:cs="Tahoma"/>
        </w:rPr>
        <w:t xml:space="preserve"> </w:t>
      </w:r>
      <w:r w:rsidR="0055592F">
        <w:rPr>
          <w:rFonts w:ascii="Cambria" w:hAnsi="Cambria" w:cs="Tahoma"/>
        </w:rPr>
        <w:tab/>
        <w:t xml:space="preserve">: </w:t>
      </w:r>
      <w:r w:rsidRPr="00865363">
        <w:rPr>
          <w:rFonts w:ascii="Cambria" w:hAnsi="Cambria" w:cs="Tahoma"/>
        </w:rPr>
        <w:t>Good verbal communication and writing</w:t>
      </w:r>
    </w:p>
    <w:p w:rsidR="00D464FE" w:rsidRPr="00865363" w:rsidRDefault="00D464FE" w:rsidP="00396AE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="Tahoma"/>
        </w:rPr>
      </w:pPr>
      <w:r w:rsidRPr="00865363">
        <w:rPr>
          <w:rFonts w:ascii="Cambria" w:hAnsi="Cambria" w:cs="Tahoma"/>
        </w:rPr>
        <w:t>Tamil</w:t>
      </w:r>
      <w:r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  <w:t>:</w:t>
      </w:r>
      <w:r w:rsidRPr="00942561">
        <w:rPr>
          <w:rFonts w:ascii="Cambria" w:hAnsi="Cambria" w:cs="Tahoma"/>
        </w:rPr>
        <w:t xml:space="preserve"> </w:t>
      </w:r>
      <w:r w:rsidRPr="00865363">
        <w:rPr>
          <w:rFonts w:ascii="Cambria" w:hAnsi="Cambria" w:cs="Tahoma"/>
        </w:rPr>
        <w:t>Good verbal communication and writing</w:t>
      </w:r>
      <w:r>
        <w:rPr>
          <w:rFonts w:ascii="Cambria" w:hAnsi="Cambria" w:cs="Tahoma"/>
        </w:rPr>
        <w:t xml:space="preserve"> (</w:t>
      </w:r>
      <w:r w:rsidRPr="00865363">
        <w:rPr>
          <w:rFonts w:ascii="Cambria" w:hAnsi="Cambria" w:cs="Tahoma"/>
        </w:rPr>
        <w:t>Native</w:t>
      </w:r>
      <w:r>
        <w:rPr>
          <w:rFonts w:ascii="Cambria" w:hAnsi="Cambria" w:cs="Tahoma"/>
        </w:rPr>
        <w:t>)</w:t>
      </w:r>
    </w:p>
    <w:p w:rsidR="00D464FE" w:rsidRPr="00865363" w:rsidRDefault="00D464FE" w:rsidP="00396AE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="Tahoma"/>
        </w:rPr>
      </w:pPr>
      <w:r w:rsidRPr="00865363">
        <w:rPr>
          <w:rFonts w:ascii="Cambria" w:hAnsi="Cambria" w:cs="Tahoma"/>
        </w:rPr>
        <w:t>Sinhala</w:t>
      </w:r>
      <w:r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ab/>
        <w:t>: Average</w:t>
      </w:r>
      <w:r w:rsidRPr="00865363">
        <w:rPr>
          <w:rFonts w:ascii="Cambria" w:hAnsi="Cambria" w:cs="Tahoma"/>
        </w:rPr>
        <w:t xml:space="preserve"> verbal communication and writing    </w:t>
      </w:r>
    </w:p>
    <w:p w:rsidR="00D464FE" w:rsidRPr="00865363" w:rsidRDefault="00D464FE" w:rsidP="00396AEB">
      <w:pPr>
        <w:pStyle w:val="NoSpacing"/>
        <w:spacing w:line="276" w:lineRule="auto"/>
        <w:rPr>
          <w:rFonts w:ascii="Cambria" w:hAnsi="Cambria" w:cs="Tahoma"/>
        </w:rPr>
      </w:pPr>
    </w:p>
    <w:p w:rsidR="00D464FE" w:rsidRPr="00865363" w:rsidRDefault="00D464FE" w:rsidP="00396AEB">
      <w:pPr>
        <w:pStyle w:val="NoSpacing"/>
        <w:spacing w:line="276" w:lineRule="auto"/>
        <w:rPr>
          <w:rFonts w:ascii="Cambria" w:hAnsi="Cambria" w:cs="Tahoma"/>
          <w:b/>
        </w:rPr>
      </w:pPr>
      <w:r w:rsidRPr="00865363">
        <w:rPr>
          <w:rFonts w:ascii="Cambria" w:hAnsi="Cambria" w:cs="Tahoma"/>
          <w:b/>
        </w:rPr>
        <w:t>Other Skills</w:t>
      </w:r>
      <w:r>
        <w:rPr>
          <w:rFonts w:ascii="Cambria" w:hAnsi="Cambria" w:cs="Tahoma"/>
          <w:b/>
        </w:rPr>
        <w:t>:</w:t>
      </w:r>
    </w:p>
    <w:p w:rsidR="00341D91" w:rsidRDefault="00341D91" w:rsidP="00341D91">
      <w:pPr>
        <w:numPr>
          <w:ilvl w:val="0"/>
          <w:numId w:val="4"/>
        </w:numPr>
        <w:suppressAutoHyphens w:val="0"/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Member of Health club &amp;Art club in college</w:t>
      </w:r>
    </w:p>
    <w:p w:rsidR="0004089C" w:rsidRPr="00865363" w:rsidRDefault="0004089C" w:rsidP="00341D91">
      <w:pPr>
        <w:numPr>
          <w:ilvl w:val="0"/>
          <w:numId w:val="4"/>
        </w:numPr>
        <w:suppressAutoHyphens w:val="0"/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Media member of college(photographer)</w:t>
      </w:r>
    </w:p>
    <w:p w:rsidR="00341D91" w:rsidRPr="00341D91" w:rsidRDefault="00341D91" w:rsidP="00341D91">
      <w:pPr>
        <w:suppressAutoHyphens w:val="0"/>
        <w:spacing w:line="276" w:lineRule="auto"/>
        <w:ind w:left="720"/>
        <w:rPr>
          <w:rFonts w:ascii="Cambria" w:hAnsi="Cambria" w:cs="Tahoma"/>
          <w:sz w:val="20"/>
          <w:szCs w:val="20"/>
        </w:rPr>
      </w:pPr>
    </w:p>
    <w:p w:rsidR="00341D91" w:rsidRDefault="00341D91" w:rsidP="00341D91">
      <w:pPr>
        <w:suppressAutoHyphens w:val="0"/>
        <w:spacing w:line="276" w:lineRule="auto"/>
        <w:ind w:left="720"/>
        <w:rPr>
          <w:rFonts w:ascii="Cambria" w:hAnsi="Cambria" w:cs="Tahoma"/>
          <w:b/>
          <w:color w:val="000000"/>
          <w:sz w:val="22"/>
          <w:szCs w:val="22"/>
        </w:rPr>
      </w:pPr>
    </w:p>
    <w:p w:rsidR="00D464FE" w:rsidRPr="00625DC9" w:rsidRDefault="00341D91" w:rsidP="00341D91">
      <w:pPr>
        <w:suppressAutoHyphens w:val="0"/>
        <w:spacing w:line="276" w:lineRule="auto"/>
        <w:ind w:left="720"/>
        <w:rPr>
          <w:rFonts w:ascii="Cambria" w:hAnsi="Cambria" w:cs="Tahoma"/>
          <w:sz w:val="20"/>
          <w:szCs w:val="20"/>
        </w:rPr>
      </w:pPr>
      <w:r w:rsidRPr="00865363">
        <w:rPr>
          <w:rFonts w:ascii="Cambria" w:hAnsi="Cambria" w:cs="Tahoma"/>
          <w:b/>
          <w:color w:val="000000"/>
          <w:sz w:val="22"/>
          <w:szCs w:val="22"/>
        </w:rPr>
        <w:t xml:space="preserve"> </w:t>
      </w:r>
      <w:r w:rsidR="00D464FE" w:rsidRPr="00865363">
        <w:rPr>
          <w:rFonts w:ascii="Cambria" w:hAnsi="Cambria" w:cs="Tahoma"/>
          <w:b/>
          <w:color w:val="000000"/>
          <w:sz w:val="22"/>
          <w:szCs w:val="22"/>
        </w:rPr>
        <w:t>Computer Literacy</w:t>
      </w:r>
      <w:r w:rsidR="00D464FE" w:rsidRPr="00865363">
        <w:rPr>
          <w:rFonts w:ascii="Cambria" w:hAnsi="Cambria" w:cs="Tahoma"/>
          <w:b/>
          <w:color w:val="000000"/>
          <w:sz w:val="20"/>
          <w:szCs w:val="20"/>
        </w:rPr>
        <w:t>:</w:t>
      </w:r>
      <w:r w:rsidR="00D464FE" w:rsidRPr="00865363">
        <w:rPr>
          <w:rFonts w:ascii="Cambria" w:hAnsi="Cambria" w:cs="Tahoma"/>
          <w:sz w:val="20"/>
          <w:szCs w:val="20"/>
        </w:rPr>
        <w:t xml:space="preserve"> </w:t>
      </w:r>
    </w:p>
    <w:p w:rsidR="00625DC9" w:rsidRDefault="00625DC9" w:rsidP="00396AEB">
      <w:pPr>
        <w:numPr>
          <w:ilvl w:val="0"/>
          <w:numId w:val="6"/>
        </w:numPr>
        <w:spacing w:line="276" w:lineRule="auto"/>
        <w:rPr>
          <w:rFonts w:ascii="Cambria" w:hAnsi="Cambria" w:cs="Tahoma"/>
          <w:sz w:val="20"/>
          <w:szCs w:val="20"/>
        </w:rPr>
      </w:pPr>
      <w:r w:rsidRPr="00FE7DFD">
        <w:rPr>
          <w:rFonts w:ascii="Cambria" w:hAnsi="Cambria"/>
          <w:sz w:val="22"/>
          <w:szCs w:val="22"/>
        </w:rPr>
        <w:t xml:space="preserve">Diploma in ICT </w:t>
      </w:r>
      <w:r>
        <w:rPr>
          <w:rFonts w:ascii="Cambria" w:hAnsi="Cambria"/>
          <w:sz w:val="22"/>
          <w:szCs w:val="22"/>
        </w:rPr>
        <w:t xml:space="preserve">in </w:t>
      </w:r>
      <w:r w:rsidRPr="00FE7DFD">
        <w:rPr>
          <w:rFonts w:ascii="Cambria" w:hAnsi="Cambria"/>
          <w:sz w:val="22"/>
          <w:szCs w:val="22"/>
        </w:rPr>
        <w:t>TCS, Kandy</w:t>
      </w:r>
      <w:r>
        <w:rPr>
          <w:rFonts w:ascii="Cambria" w:hAnsi="Cambria"/>
          <w:sz w:val="22"/>
          <w:szCs w:val="22"/>
        </w:rPr>
        <w:t>, Sri Lanka</w:t>
      </w:r>
      <w:r w:rsidRPr="00FE7DFD">
        <w:rPr>
          <w:rFonts w:ascii="Cambria" w:hAnsi="Cambria"/>
          <w:sz w:val="22"/>
          <w:szCs w:val="22"/>
        </w:rPr>
        <w:t xml:space="preserve"> (Including Microsoft Office packages)</w:t>
      </w:r>
    </w:p>
    <w:p w:rsidR="00D464FE" w:rsidRDefault="00D464FE" w:rsidP="00396AEB">
      <w:pPr>
        <w:numPr>
          <w:ilvl w:val="0"/>
          <w:numId w:val="6"/>
        </w:numPr>
        <w:spacing w:line="276" w:lineRule="auto"/>
        <w:rPr>
          <w:rFonts w:ascii="Cambria" w:hAnsi="Cambria" w:cs="Tahoma"/>
          <w:sz w:val="20"/>
          <w:szCs w:val="20"/>
        </w:rPr>
      </w:pPr>
      <w:r w:rsidRPr="00FE7DFD">
        <w:rPr>
          <w:rFonts w:ascii="Cambria" w:hAnsi="Cambria"/>
          <w:sz w:val="22"/>
          <w:szCs w:val="22"/>
        </w:rPr>
        <w:t xml:space="preserve">Diploma in Graphic Designing </w:t>
      </w:r>
      <w:r>
        <w:rPr>
          <w:rFonts w:ascii="Cambria" w:hAnsi="Cambria"/>
          <w:sz w:val="22"/>
          <w:szCs w:val="22"/>
        </w:rPr>
        <w:t xml:space="preserve">in </w:t>
      </w:r>
      <w:r w:rsidRPr="00FE7DFD">
        <w:rPr>
          <w:rFonts w:ascii="Cambria" w:hAnsi="Cambria"/>
          <w:sz w:val="22"/>
          <w:szCs w:val="22"/>
        </w:rPr>
        <w:t>TCS, Kandy</w:t>
      </w:r>
      <w:r>
        <w:rPr>
          <w:rFonts w:ascii="Cambria" w:hAnsi="Cambria"/>
          <w:sz w:val="22"/>
          <w:szCs w:val="22"/>
        </w:rPr>
        <w:t>, Sri Lanka (Adobe packages &amp; Corel Draw)</w:t>
      </w:r>
    </w:p>
    <w:p w:rsidR="00D464FE" w:rsidRPr="00FE7DFD" w:rsidRDefault="00D464FE" w:rsidP="00396AEB">
      <w:pPr>
        <w:spacing w:line="276" w:lineRule="auto"/>
        <w:ind w:left="720"/>
        <w:rPr>
          <w:rFonts w:ascii="Cambria" w:hAnsi="Cambria" w:cs="Tahoma"/>
          <w:sz w:val="20"/>
          <w:szCs w:val="20"/>
        </w:rPr>
      </w:pPr>
    </w:p>
    <w:p w:rsidR="00890701" w:rsidRPr="00143BB9" w:rsidRDefault="00890701" w:rsidP="00396AEB">
      <w:pPr>
        <w:spacing w:line="276" w:lineRule="auto"/>
        <w:rPr>
          <w:rFonts w:ascii="Cambria" w:hAnsi="Cambria" w:cs="Tahoma"/>
          <w:b/>
          <w:smallCaps/>
        </w:rPr>
      </w:pPr>
      <w:r w:rsidRPr="00143BB9">
        <w:rPr>
          <w:rFonts w:ascii="Cambria" w:hAnsi="Cambria" w:cs="Tahoma"/>
          <w:b/>
          <w:smallCaps/>
        </w:rPr>
        <w:t>Personal Profile</w:t>
      </w:r>
    </w:p>
    <w:p w:rsidR="00547CB0" w:rsidRPr="00865363" w:rsidRDefault="008314E8" w:rsidP="00396AEB">
      <w:pPr>
        <w:spacing w:line="276" w:lineRule="auto"/>
        <w:rPr>
          <w:rFonts w:ascii="Cambria" w:hAnsi="Cambria"/>
        </w:rPr>
      </w:pPr>
      <w:r w:rsidRPr="008314E8">
        <w:rPr>
          <w:rFonts w:ascii="Cambria" w:hAnsi="Cambria" w:cs="Tahoma"/>
        </w:rPr>
        <w:pict>
          <v:line id="_x0000_s1036" style="position:absolute;z-index:251657216" from="-6pt,3.25pt" to="474pt,3.25pt" strokeweight="2.5pt">
            <v:stroke startarrow="oval" endarrow="oval" color2="#3f3f3f" joinstyle="miter"/>
            <v:shadow color="#868686"/>
          </v:line>
        </w:pict>
      </w:r>
    </w:p>
    <w:p w:rsidR="004B3008" w:rsidRDefault="00890701" w:rsidP="00396AEB">
      <w:pPr>
        <w:pStyle w:val="NoSpacing"/>
        <w:numPr>
          <w:ilvl w:val="0"/>
          <w:numId w:val="8"/>
        </w:numPr>
        <w:spacing w:line="276" w:lineRule="auto"/>
        <w:rPr>
          <w:rFonts w:ascii="Cambria" w:hAnsi="Cambria" w:cs="Tahoma"/>
        </w:rPr>
      </w:pPr>
      <w:r w:rsidRPr="004B3008">
        <w:rPr>
          <w:rFonts w:ascii="Cambria" w:hAnsi="Cambria" w:cs="Tahoma"/>
        </w:rPr>
        <w:t xml:space="preserve">Name In Full </w:t>
      </w:r>
      <w:r w:rsidRPr="004B3008">
        <w:rPr>
          <w:rFonts w:ascii="Cambria" w:hAnsi="Cambria" w:cs="Tahoma"/>
        </w:rPr>
        <w:tab/>
      </w:r>
      <w:r w:rsidR="00E02AB1" w:rsidRPr="004B3008">
        <w:rPr>
          <w:rFonts w:ascii="Cambria" w:hAnsi="Cambria" w:cs="Tahoma"/>
        </w:rPr>
        <w:tab/>
      </w:r>
      <w:r w:rsidR="00F903E8" w:rsidRPr="004B3008">
        <w:rPr>
          <w:rFonts w:ascii="Cambria" w:hAnsi="Cambria" w:cs="Tahoma"/>
        </w:rPr>
        <w:tab/>
      </w:r>
      <w:r w:rsidR="00F903E8" w:rsidRPr="004B3008">
        <w:rPr>
          <w:rFonts w:ascii="Cambria" w:hAnsi="Cambria" w:cs="Tahoma"/>
        </w:rPr>
        <w:tab/>
      </w:r>
      <w:r w:rsidR="00F903E8" w:rsidRPr="004B3008">
        <w:rPr>
          <w:rFonts w:ascii="Cambria" w:hAnsi="Cambria" w:cs="Tahoma"/>
        </w:rPr>
        <w:tab/>
      </w:r>
      <w:r w:rsidR="00006AA6" w:rsidRPr="004B3008">
        <w:rPr>
          <w:rFonts w:ascii="Cambria" w:hAnsi="Cambria" w:cs="Tahoma"/>
        </w:rPr>
        <w:t xml:space="preserve">: Mohamed </w:t>
      </w:r>
      <w:r w:rsidR="004B3008">
        <w:rPr>
          <w:rFonts w:ascii="Cambria" w:hAnsi="Cambria" w:cs="Tahoma"/>
        </w:rPr>
        <w:t xml:space="preserve">Rafeek Mohamed Azmaan </w:t>
      </w:r>
    </w:p>
    <w:p w:rsidR="00890701" w:rsidRPr="004B3008" w:rsidRDefault="00890701" w:rsidP="00396AEB">
      <w:pPr>
        <w:pStyle w:val="NoSpacing"/>
        <w:numPr>
          <w:ilvl w:val="0"/>
          <w:numId w:val="8"/>
        </w:numPr>
        <w:spacing w:line="276" w:lineRule="auto"/>
        <w:rPr>
          <w:rFonts w:ascii="Cambria" w:hAnsi="Cambria" w:cs="Tahoma"/>
        </w:rPr>
      </w:pPr>
      <w:r w:rsidRPr="004B3008">
        <w:rPr>
          <w:rFonts w:ascii="Cambria" w:hAnsi="Cambria" w:cs="Tahoma"/>
        </w:rPr>
        <w:t>Date of Birth</w:t>
      </w:r>
      <w:r w:rsidRPr="004B3008">
        <w:rPr>
          <w:rFonts w:ascii="Cambria" w:hAnsi="Cambria" w:cs="Tahoma"/>
        </w:rPr>
        <w:tab/>
      </w:r>
      <w:r w:rsidR="00E02AB1" w:rsidRPr="004B3008">
        <w:rPr>
          <w:rFonts w:ascii="Cambria" w:hAnsi="Cambria" w:cs="Tahoma"/>
        </w:rPr>
        <w:tab/>
      </w:r>
      <w:r w:rsidR="00F903E8" w:rsidRPr="004B3008">
        <w:rPr>
          <w:rFonts w:ascii="Cambria" w:hAnsi="Cambria" w:cs="Tahoma"/>
        </w:rPr>
        <w:tab/>
      </w:r>
      <w:r w:rsidR="00F903E8" w:rsidRPr="004B3008">
        <w:rPr>
          <w:rFonts w:ascii="Cambria" w:hAnsi="Cambria" w:cs="Tahoma"/>
        </w:rPr>
        <w:tab/>
      </w:r>
      <w:r w:rsidR="00F903E8" w:rsidRPr="004B3008">
        <w:rPr>
          <w:rFonts w:ascii="Cambria" w:hAnsi="Cambria" w:cs="Tahoma"/>
        </w:rPr>
        <w:tab/>
      </w:r>
      <w:r w:rsidRPr="004B3008">
        <w:rPr>
          <w:rFonts w:ascii="Cambria" w:hAnsi="Cambria" w:cs="Tahoma"/>
        </w:rPr>
        <w:t xml:space="preserve">: </w:t>
      </w:r>
      <w:r w:rsidR="004B3008">
        <w:rPr>
          <w:rFonts w:ascii="Cambria" w:hAnsi="Cambria" w:cs="Tahoma"/>
        </w:rPr>
        <w:t>11</w:t>
      </w:r>
      <w:r w:rsidR="00865363" w:rsidRPr="004B3008">
        <w:rPr>
          <w:rFonts w:ascii="Cambria" w:hAnsi="Cambria" w:cs="Tahoma"/>
          <w:vertAlign w:val="superscript"/>
        </w:rPr>
        <w:t xml:space="preserve">th </w:t>
      </w:r>
      <w:r w:rsidR="00865363" w:rsidRPr="004B3008">
        <w:rPr>
          <w:rFonts w:ascii="Cambria" w:hAnsi="Cambria" w:cs="Tahoma"/>
        </w:rPr>
        <w:t>of</w:t>
      </w:r>
      <w:r w:rsidR="00EF1FD0" w:rsidRPr="004B3008">
        <w:rPr>
          <w:rFonts w:ascii="Cambria" w:hAnsi="Cambria" w:cs="Tahoma"/>
        </w:rPr>
        <w:t xml:space="preserve"> </w:t>
      </w:r>
      <w:r w:rsidRPr="004B3008">
        <w:rPr>
          <w:rFonts w:ascii="Cambria" w:hAnsi="Cambria" w:cs="Tahoma"/>
        </w:rPr>
        <w:t xml:space="preserve"> </w:t>
      </w:r>
      <w:r w:rsidR="004B3008">
        <w:rPr>
          <w:rFonts w:ascii="Cambria" w:hAnsi="Cambria" w:cs="Tahoma"/>
        </w:rPr>
        <w:t>june</w:t>
      </w:r>
      <w:r w:rsidR="00865363" w:rsidRPr="004B3008">
        <w:rPr>
          <w:rFonts w:ascii="Cambria" w:hAnsi="Cambria" w:cs="Tahoma"/>
        </w:rPr>
        <w:t xml:space="preserve"> 1993</w:t>
      </w:r>
    </w:p>
    <w:p w:rsidR="00890701" w:rsidRPr="00865363" w:rsidRDefault="00890701" w:rsidP="00396AEB">
      <w:pPr>
        <w:pStyle w:val="NoSpacing"/>
        <w:numPr>
          <w:ilvl w:val="0"/>
          <w:numId w:val="8"/>
        </w:numPr>
        <w:spacing w:line="276" w:lineRule="auto"/>
        <w:rPr>
          <w:rFonts w:ascii="Cambria" w:hAnsi="Cambria" w:cs="Tahoma"/>
        </w:rPr>
      </w:pPr>
      <w:r w:rsidRPr="00865363">
        <w:rPr>
          <w:rFonts w:ascii="Cambria" w:hAnsi="Cambria" w:cs="Tahoma"/>
        </w:rPr>
        <w:t>Gender</w:t>
      </w:r>
      <w:r w:rsidR="00E02AB1" w:rsidRPr="00865363">
        <w:rPr>
          <w:rFonts w:ascii="Cambria" w:hAnsi="Cambria" w:cs="Tahoma"/>
        </w:rPr>
        <w:t xml:space="preserve">  </w:t>
      </w:r>
      <w:r w:rsidRPr="00865363">
        <w:rPr>
          <w:rFonts w:ascii="Cambria" w:hAnsi="Cambria" w:cs="Tahoma"/>
        </w:rPr>
        <w:tab/>
      </w:r>
      <w:r w:rsidR="00E02AB1" w:rsidRPr="00865363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Pr="00865363">
        <w:rPr>
          <w:rFonts w:ascii="Cambria" w:hAnsi="Cambria" w:cs="Tahoma"/>
        </w:rPr>
        <w:t>: Male</w:t>
      </w:r>
    </w:p>
    <w:p w:rsidR="00890701" w:rsidRPr="00865363" w:rsidRDefault="00890701" w:rsidP="00396AEB">
      <w:pPr>
        <w:pStyle w:val="NoSpacing"/>
        <w:numPr>
          <w:ilvl w:val="0"/>
          <w:numId w:val="8"/>
        </w:numPr>
        <w:spacing w:line="276" w:lineRule="auto"/>
        <w:rPr>
          <w:rFonts w:ascii="Cambria" w:hAnsi="Cambria" w:cs="Tahoma"/>
        </w:rPr>
      </w:pPr>
      <w:r w:rsidRPr="00865363">
        <w:rPr>
          <w:rFonts w:ascii="Cambria" w:hAnsi="Cambria" w:cs="Tahoma"/>
        </w:rPr>
        <w:t>Civil status</w:t>
      </w:r>
      <w:r w:rsidRPr="00865363">
        <w:rPr>
          <w:rFonts w:ascii="Cambria" w:hAnsi="Cambria" w:cs="Tahoma"/>
        </w:rPr>
        <w:tab/>
      </w:r>
      <w:r w:rsidR="00E02AB1" w:rsidRPr="00865363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Pr="00865363">
        <w:rPr>
          <w:rFonts w:ascii="Cambria" w:hAnsi="Cambria" w:cs="Tahoma"/>
        </w:rPr>
        <w:t>: Single</w:t>
      </w:r>
    </w:p>
    <w:p w:rsidR="00890701" w:rsidRPr="00865363" w:rsidRDefault="00890701" w:rsidP="00396AEB">
      <w:pPr>
        <w:pStyle w:val="NoSpacing"/>
        <w:numPr>
          <w:ilvl w:val="0"/>
          <w:numId w:val="8"/>
        </w:numPr>
        <w:spacing w:line="276" w:lineRule="auto"/>
        <w:rPr>
          <w:rFonts w:ascii="Cambria" w:hAnsi="Cambria" w:cs="Tahoma"/>
        </w:rPr>
      </w:pPr>
      <w:r w:rsidRPr="00865363">
        <w:rPr>
          <w:rFonts w:ascii="Cambria" w:hAnsi="Cambria" w:cs="Tahoma"/>
        </w:rPr>
        <w:t>Religion</w:t>
      </w:r>
      <w:r w:rsidRPr="00865363">
        <w:rPr>
          <w:rFonts w:ascii="Cambria" w:hAnsi="Cambria" w:cs="Tahoma"/>
        </w:rPr>
        <w:tab/>
      </w:r>
      <w:r w:rsidR="00E02AB1" w:rsidRPr="00865363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Pr="00865363">
        <w:rPr>
          <w:rFonts w:ascii="Cambria" w:hAnsi="Cambria" w:cs="Tahoma"/>
        </w:rPr>
        <w:t>: Islam</w:t>
      </w:r>
      <w:r w:rsidR="00E02AB1" w:rsidRPr="00865363">
        <w:rPr>
          <w:rFonts w:ascii="Cambria" w:hAnsi="Cambria" w:cs="Tahoma"/>
        </w:rPr>
        <w:t xml:space="preserve">  </w:t>
      </w:r>
    </w:p>
    <w:p w:rsidR="00890701" w:rsidRPr="00865363" w:rsidRDefault="00890701" w:rsidP="00396AEB">
      <w:pPr>
        <w:pStyle w:val="NoSpacing"/>
        <w:numPr>
          <w:ilvl w:val="0"/>
          <w:numId w:val="8"/>
        </w:numPr>
        <w:spacing w:line="276" w:lineRule="auto"/>
        <w:rPr>
          <w:rFonts w:ascii="Cambria" w:hAnsi="Cambria" w:cs="Tahoma"/>
        </w:rPr>
      </w:pPr>
      <w:r w:rsidRPr="00865363">
        <w:rPr>
          <w:rFonts w:ascii="Cambria" w:hAnsi="Cambria" w:cs="Tahoma"/>
        </w:rPr>
        <w:t>National ID</w:t>
      </w:r>
      <w:r w:rsidRPr="00865363">
        <w:rPr>
          <w:rFonts w:ascii="Cambria" w:hAnsi="Cambria" w:cs="Tahoma"/>
        </w:rPr>
        <w:tab/>
      </w:r>
      <w:r w:rsidR="00E02AB1" w:rsidRPr="00865363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006AA6" w:rsidRPr="00865363">
        <w:rPr>
          <w:rFonts w:ascii="Cambria" w:hAnsi="Cambria" w:cs="Tahoma"/>
        </w:rPr>
        <w:t xml:space="preserve">: </w:t>
      </w:r>
      <w:r w:rsidR="004B3008">
        <w:rPr>
          <w:rFonts w:ascii="Cambria" w:hAnsi="Cambria" w:cs="Tahoma"/>
        </w:rPr>
        <w:t>93</w:t>
      </w:r>
      <w:r w:rsidR="00341D91">
        <w:rPr>
          <w:rFonts w:ascii="Cambria" w:hAnsi="Cambria" w:cs="Tahoma"/>
        </w:rPr>
        <w:t>1630228</w:t>
      </w:r>
      <w:r w:rsidRPr="00865363">
        <w:rPr>
          <w:rFonts w:ascii="Cambria" w:hAnsi="Cambria" w:cs="Tahoma"/>
        </w:rPr>
        <w:t>V</w:t>
      </w:r>
    </w:p>
    <w:p w:rsidR="00FE7DFD" w:rsidRPr="009B2205" w:rsidRDefault="00890701" w:rsidP="00396AEB">
      <w:pPr>
        <w:pStyle w:val="NoSpacing"/>
        <w:numPr>
          <w:ilvl w:val="0"/>
          <w:numId w:val="8"/>
        </w:numPr>
        <w:spacing w:line="276" w:lineRule="auto"/>
        <w:rPr>
          <w:rFonts w:ascii="Cambria" w:hAnsi="Cambria" w:cs="Tahoma"/>
        </w:rPr>
      </w:pPr>
      <w:r w:rsidRPr="00865363">
        <w:rPr>
          <w:rFonts w:ascii="Cambria" w:hAnsi="Cambria" w:cs="Tahoma"/>
        </w:rPr>
        <w:t>Nationality</w:t>
      </w:r>
      <w:r w:rsidRPr="00865363">
        <w:rPr>
          <w:rFonts w:ascii="Cambria" w:hAnsi="Cambria" w:cs="Tahoma"/>
        </w:rPr>
        <w:tab/>
      </w:r>
      <w:r w:rsidR="00E02AB1" w:rsidRPr="00865363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="00F903E8">
        <w:rPr>
          <w:rFonts w:ascii="Cambria" w:hAnsi="Cambria" w:cs="Tahoma"/>
        </w:rPr>
        <w:tab/>
      </w:r>
      <w:r w:rsidRPr="00865363">
        <w:rPr>
          <w:rFonts w:ascii="Cambria" w:hAnsi="Cambria" w:cs="Tahoma"/>
        </w:rPr>
        <w:t>: Sri Lankan</w:t>
      </w:r>
    </w:p>
    <w:p w:rsidR="009101DB" w:rsidRPr="00865363" w:rsidRDefault="009101DB" w:rsidP="00396AEB">
      <w:pPr>
        <w:tabs>
          <w:tab w:val="left" w:pos="3600"/>
          <w:tab w:val="left" w:pos="7995"/>
        </w:tabs>
        <w:spacing w:line="276" w:lineRule="auto"/>
        <w:rPr>
          <w:rFonts w:ascii="Cambria" w:hAnsi="Cambria" w:cs="Tahoma"/>
          <w:sz w:val="22"/>
          <w:szCs w:val="22"/>
        </w:rPr>
      </w:pPr>
    </w:p>
    <w:p w:rsidR="00FE7DFD" w:rsidRPr="00143BB9" w:rsidRDefault="00FE7DFD" w:rsidP="00396AEB">
      <w:pPr>
        <w:spacing w:line="276" w:lineRule="auto"/>
        <w:rPr>
          <w:rFonts w:ascii="Cambria" w:hAnsi="Cambria" w:cs="Tahoma"/>
          <w:b/>
          <w:smallCaps/>
        </w:rPr>
      </w:pPr>
      <w:r w:rsidRPr="00FE7DFD">
        <w:rPr>
          <w:rFonts w:ascii="Cambria" w:hAnsi="Cambria" w:cs="Tahoma"/>
          <w:b/>
          <w:smallCaps/>
        </w:rPr>
        <w:t xml:space="preserve"> </w:t>
      </w:r>
      <w:r>
        <w:rPr>
          <w:rFonts w:ascii="Cambria" w:hAnsi="Cambria" w:cs="Tahoma"/>
          <w:b/>
          <w:smallCaps/>
        </w:rPr>
        <w:t>Non Related Referee</w:t>
      </w:r>
    </w:p>
    <w:p w:rsidR="00CD0397" w:rsidRPr="00FE7DFD" w:rsidRDefault="008314E8" w:rsidP="00396AEB">
      <w:pPr>
        <w:spacing w:line="276" w:lineRule="auto"/>
        <w:jc w:val="both"/>
        <w:rPr>
          <w:rFonts w:ascii="Cambria" w:hAnsi="Cambria" w:cs="Tahoma"/>
          <w:b/>
          <w:smallCaps/>
          <w:sz w:val="22"/>
          <w:szCs w:val="22"/>
        </w:rPr>
      </w:pPr>
      <w:r w:rsidRPr="008314E8">
        <w:rPr>
          <w:rFonts w:ascii="Cambria" w:hAnsi="Cambria" w:cs="Tahoma"/>
        </w:rPr>
        <w:pict>
          <v:line id="_x0000_s1033" style="position:absolute;left:0;text-align:left;z-index:251656192" from="-6pt,.95pt" to="474pt,.95pt" strokeweight="2.5pt">
            <v:stroke startarrow="oval" endarrow="oval" color2="#3f3f3f" joinstyle="miter"/>
            <v:shadow color="#868686"/>
          </v:line>
        </w:pict>
      </w:r>
    </w:p>
    <w:p w:rsidR="00CD0397" w:rsidRPr="00865363" w:rsidRDefault="008314E8" w:rsidP="00396AEB">
      <w:pPr>
        <w:tabs>
          <w:tab w:val="left" w:pos="5163"/>
        </w:tabs>
        <w:spacing w:line="276" w:lineRule="auto"/>
        <w:jc w:val="both"/>
        <w:rPr>
          <w:rFonts w:ascii="Cambria" w:hAnsi="Cambria" w:cs="Tahoma"/>
          <w:b/>
          <w:sz w:val="20"/>
          <w:szCs w:val="20"/>
        </w:rPr>
      </w:pPr>
      <w:r w:rsidRPr="008314E8">
        <w:rPr>
          <w:rFonts w:ascii="Cambria" w:hAnsi="Cambria" w:cs="Tahom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20.55pt;margin-top:9.1pt;width:179.2pt;height:76pt;z-index:251654144;mso-wrap-distance-left:9.05pt;mso-wrap-distance-right:9.05pt" stroked="f">
            <v:fill color2="black"/>
            <v:textbox style="mso-next-textbox:#_x0000_s1027" inset="0,0,0,0">
              <w:txbxContent>
                <w:p w:rsidR="007E0BA5" w:rsidRPr="00AF3E67" w:rsidRDefault="007E0BA5" w:rsidP="00C97CCE">
                  <w:pPr>
                    <w:tabs>
                      <w:tab w:val="left" w:pos="2757"/>
                    </w:tabs>
                    <w:spacing w:line="276" w:lineRule="auto"/>
                    <w:rPr>
                      <w:rFonts w:ascii="Cambria" w:hAnsi="Cambria" w:cs="Tahoma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sz w:val="22"/>
                      <w:szCs w:val="22"/>
                    </w:rPr>
                    <w:t>Mr.</w:t>
                  </w:r>
                  <w:r w:rsidR="00BC56A5">
                    <w:rPr>
                      <w:rFonts w:ascii="Cambria" w:hAnsi="Cambria" w:cs="Tahoma"/>
                      <w:sz w:val="22"/>
                      <w:szCs w:val="22"/>
                    </w:rPr>
                    <w:t xml:space="preserve"> </w:t>
                  </w:r>
                  <w:r w:rsidR="009101DB" w:rsidRPr="00AF3E67">
                    <w:rPr>
                      <w:rFonts w:ascii="Cambria" w:hAnsi="Cambria" w:cs="Tahoma"/>
                      <w:sz w:val="22"/>
                      <w:szCs w:val="22"/>
                    </w:rPr>
                    <w:t>A.M.M Rizwan</w:t>
                  </w:r>
                </w:p>
                <w:p w:rsidR="007E0BA5" w:rsidRPr="00AF3E67" w:rsidRDefault="009101DB" w:rsidP="00C97CCE">
                  <w:pPr>
                    <w:tabs>
                      <w:tab w:val="left" w:pos="2757"/>
                    </w:tabs>
                    <w:spacing w:line="276" w:lineRule="auto"/>
                    <w:rPr>
                      <w:rFonts w:ascii="Cambria" w:hAnsi="Cambria" w:cs="Tahoma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sz w:val="22"/>
                      <w:szCs w:val="22"/>
                    </w:rPr>
                    <w:t>Teacher</w:t>
                  </w:r>
                </w:p>
                <w:p w:rsidR="009101DB" w:rsidRPr="00AF3E67" w:rsidRDefault="009101DB" w:rsidP="00C97CCE">
                  <w:pPr>
                    <w:autoSpaceDE w:val="0"/>
                    <w:spacing w:line="276" w:lineRule="auto"/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  <w:t>Baduriya Central College</w:t>
                  </w:r>
                </w:p>
                <w:p w:rsidR="009101DB" w:rsidRPr="00AF3E67" w:rsidRDefault="009101DB" w:rsidP="00C97CCE">
                  <w:pPr>
                    <w:autoSpaceDE w:val="0"/>
                    <w:spacing w:line="276" w:lineRule="auto"/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  <w:t>Mawanella</w:t>
                  </w:r>
                </w:p>
                <w:p w:rsidR="007E0BA5" w:rsidRPr="00AF3E67" w:rsidRDefault="007E0BA5" w:rsidP="00C97CCE">
                  <w:pPr>
                    <w:tabs>
                      <w:tab w:val="left" w:pos="2757"/>
                    </w:tabs>
                    <w:spacing w:line="276" w:lineRule="auto"/>
                    <w:rPr>
                      <w:rFonts w:ascii="Cambria" w:hAnsi="Cambria" w:cs="Tahoma"/>
                      <w:sz w:val="22"/>
                      <w:szCs w:val="22"/>
                      <w:lang w:eastAsia="zh-CN"/>
                    </w:rPr>
                  </w:pPr>
                  <w:r w:rsidRPr="00AF3E67">
                    <w:rPr>
                      <w:rFonts w:ascii="Cambria" w:hAnsi="Cambria" w:cs="Tahoma"/>
                      <w:sz w:val="22"/>
                      <w:szCs w:val="22"/>
                    </w:rPr>
                    <w:sym w:font="Wingdings" w:char="F028"/>
                  </w:r>
                  <w:r w:rsidRPr="00AF3E67">
                    <w:rPr>
                      <w:rFonts w:ascii="Cambria" w:hAnsi="Cambria" w:cs="Tahoma"/>
                      <w:sz w:val="22"/>
                      <w:szCs w:val="22"/>
                    </w:rPr>
                    <w:t xml:space="preserve"> +94 </w:t>
                  </w:r>
                  <w:r w:rsidR="009101DB" w:rsidRPr="00AF3E67">
                    <w:rPr>
                      <w:rFonts w:ascii="Cambria" w:hAnsi="Cambria" w:cs="Tahoma"/>
                      <w:sz w:val="22"/>
                      <w:szCs w:val="22"/>
                    </w:rPr>
                    <w:t>779081832</w:t>
                  </w:r>
                </w:p>
                <w:p w:rsidR="0049794F" w:rsidRPr="008C6DAD" w:rsidRDefault="0049794F" w:rsidP="0049794F">
                  <w:pPr>
                    <w:pStyle w:val="NoSpacing"/>
                  </w:pPr>
                  <w:r w:rsidRPr="008C6DAD">
                    <w:t xml:space="preserve">                </w:t>
                  </w:r>
                </w:p>
                <w:p w:rsidR="00940FE0" w:rsidRPr="0049794F" w:rsidRDefault="00940FE0" w:rsidP="0049794F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Pr="008314E8">
        <w:rPr>
          <w:rFonts w:ascii="Cambria" w:hAnsi="Cambria" w:cs="Tahoma"/>
        </w:rPr>
        <w:pict>
          <v:shape id="_x0000_s1026" type="#_x0000_t202" style="position:absolute;left:0;text-align:left;margin-left:.05pt;margin-top:7.65pt;width:216.5pt;height:74.05pt;z-index:251653120;mso-wrap-distance-left:9.05pt;mso-wrap-distance-right:9.05pt" stroked="f">
            <v:fill color2="black"/>
            <v:textbox style="mso-next-textbox:#_x0000_s1026" inset="0,0,0,0">
              <w:txbxContent>
                <w:p w:rsidR="00D334F2" w:rsidRPr="00AF3E67" w:rsidRDefault="00D334F2" w:rsidP="00D334F2">
                  <w:pPr>
                    <w:autoSpaceDE w:val="0"/>
                    <w:spacing w:line="276" w:lineRule="auto"/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  <w:t xml:space="preserve">Mr. </w:t>
                  </w:r>
                  <w:r w:rsidR="009101DB" w:rsidRPr="00AF3E67"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  <w:t>M.S.M Nawas</w:t>
                  </w:r>
                </w:p>
                <w:p w:rsidR="00D334F2" w:rsidRPr="00AF3E67" w:rsidRDefault="009101DB" w:rsidP="00D334F2">
                  <w:pPr>
                    <w:autoSpaceDE w:val="0"/>
                    <w:spacing w:line="276" w:lineRule="auto"/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  <w:t>Deputy Principal</w:t>
                  </w:r>
                </w:p>
                <w:p w:rsidR="00D334F2" w:rsidRPr="00AF3E67" w:rsidRDefault="009101DB" w:rsidP="00D334F2">
                  <w:pPr>
                    <w:autoSpaceDE w:val="0"/>
                    <w:spacing w:line="276" w:lineRule="auto"/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  <w:t>Baduriya Central College</w:t>
                  </w:r>
                </w:p>
                <w:p w:rsidR="00D334F2" w:rsidRPr="00AF3E67" w:rsidRDefault="009101DB" w:rsidP="009101DB">
                  <w:pPr>
                    <w:autoSpaceDE w:val="0"/>
                    <w:spacing w:line="276" w:lineRule="auto"/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  <w:t>Mawanella</w:t>
                  </w:r>
                </w:p>
                <w:p w:rsidR="00D334F2" w:rsidRPr="00AF3E67" w:rsidRDefault="00D334F2" w:rsidP="00D334F2">
                  <w:pPr>
                    <w:autoSpaceDE w:val="0"/>
                    <w:spacing w:line="276" w:lineRule="auto"/>
                    <w:rPr>
                      <w:rFonts w:ascii="Cambria" w:hAnsi="Cambria" w:cs="Tahoma"/>
                      <w:bCs/>
                      <w:color w:val="000000"/>
                      <w:sz w:val="22"/>
                      <w:szCs w:val="22"/>
                    </w:rPr>
                  </w:pPr>
                  <w:r w:rsidRPr="00AF3E67">
                    <w:rPr>
                      <w:rFonts w:ascii="Cambria" w:hAnsi="Cambria" w:cs="Tahoma"/>
                      <w:sz w:val="22"/>
                      <w:szCs w:val="22"/>
                    </w:rPr>
                    <w:sym w:font="Wingdings" w:char="F028"/>
                  </w:r>
                  <w:r w:rsidR="007E0BA5" w:rsidRPr="00AF3E67">
                    <w:rPr>
                      <w:rFonts w:ascii="Cambria" w:hAnsi="Cambria" w:cs="Tahoma"/>
                      <w:sz w:val="22"/>
                      <w:szCs w:val="22"/>
                    </w:rPr>
                    <w:t xml:space="preserve"> +</w:t>
                  </w:r>
                  <w:r w:rsidRPr="00AF3E67">
                    <w:rPr>
                      <w:rFonts w:ascii="Cambria" w:hAnsi="Cambria" w:cs="Tahoma"/>
                      <w:sz w:val="22"/>
                      <w:szCs w:val="22"/>
                    </w:rPr>
                    <w:t xml:space="preserve">94 </w:t>
                  </w:r>
                  <w:r w:rsidR="009101DB" w:rsidRPr="009101DB">
                    <w:rPr>
                      <w:rFonts w:ascii="Cambria" w:hAnsi="Cambria"/>
                      <w:sz w:val="22"/>
                      <w:szCs w:val="22"/>
                    </w:rPr>
                    <w:t>714459949</w:t>
                  </w:r>
                </w:p>
                <w:p w:rsidR="00940FE0" w:rsidRDefault="00940FE0">
                  <w:pPr>
                    <w:autoSpaceDE w:val="0"/>
                    <w:spacing w:line="276" w:lineRule="auto"/>
                    <w:rPr>
                      <w:rFonts w:ascii="Tahoma" w:hAnsi="Tahoma" w:cs="Tahoma"/>
                      <w:bCs/>
                      <w:color w:val="000000"/>
                      <w:sz w:val="20"/>
                      <w:szCs w:val="20"/>
                    </w:rPr>
                  </w:pPr>
                </w:p>
                <w:p w:rsidR="00940FE0" w:rsidRDefault="00940FE0">
                  <w:pPr>
                    <w:autoSpaceDE w:val="0"/>
                    <w:spacing w:line="276" w:lineRule="auto"/>
                    <w:ind w:left="720"/>
                    <w:rPr>
                      <w:rFonts w:ascii="Tahoma" w:hAnsi="Tahoma" w:cs="Tahom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940FE0" w:rsidRDefault="00940FE0">
                  <w:pPr>
                    <w:autoSpaceDE w:val="0"/>
                    <w:spacing w:line="360" w:lineRule="auto"/>
                    <w:ind w:firstLine="720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ab/>
                  </w:r>
                </w:p>
                <w:p w:rsidR="00D334F2" w:rsidRPr="0049794F" w:rsidRDefault="00D334F2" w:rsidP="00D334F2">
                  <w:pPr>
                    <w:autoSpaceDE w:val="0"/>
                    <w:spacing w:line="276" w:lineRule="auto"/>
                    <w:rPr>
                      <w:rFonts w:ascii="Tahoma" w:hAnsi="Tahoma" w:cs="Tahoma"/>
                      <w:bCs/>
                      <w:color w:val="000000"/>
                      <w:sz w:val="20"/>
                      <w:szCs w:val="20"/>
                    </w:rPr>
                  </w:pPr>
                </w:p>
                <w:p w:rsidR="00940FE0" w:rsidRDefault="00940FE0"/>
              </w:txbxContent>
            </v:textbox>
          </v:shape>
        </w:pict>
      </w:r>
      <w:r w:rsidR="00024620" w:rsidRPr="00865363">
        <w:rPr>
          <w:rFonts w:ascii="Cambria" w:hAnsi="Cambria" w:cs="Tahoma"/>
          <w:sz w:val="20"/>
          <w:szCs w:val="20"/>
        </w:rPr>
        <w:tab/>
      </w:r>
    </w:p>
    <w:p w:rsidR="00CD0397" w:rsidRPr="00865363" w:rsidRDefault="00CD0397" w:rsidP="00396AEB">
      <w:pPr>
        <w:tabs>
          <w:tab w:val="left" w:pos="5150"/>
        </w:tabs>
        <w:spacing w:line="276" w:lineRule="auto"/>
        <w:rPr>
          <w:rFonts w:ascii="Cambria" w:hAnsi="Cambria" w:cs="Tahoma"/>
        </w:rPr>
      </w:pPr>
    </w:p>
    <w:p w:rsidR="00CD0397" w:rsidRPr="00865363" w:rsidRDefault="00CD0397" w:rsidP="00396AEB">
      <w:pPr>
        <w:spacing w:line="276" w:lineRule="auto"/>
        <w:rPr>
          <w:rFonts w:ascii="Cambria" w:hAnsi="Cambria" w:cs="Tahoma"/>
        </w:rPr>
      </w:pPr>
    </w:p>
    <w:p w:rsidR="00143BB9" w:rsidRDefault="00143BB9" w:rsidP="00396AEB">
      <w:pPr>
        <w:pStyle w:val="NoSpacing"/>
        <w:spacing w:line="276" w:lineRule="auto"/>
        <w:rPr>
          <w:rFonts w:ascii="Cambria" w:eastAsia="Times New Roman" w:hAnsi="Cambria" w:cs="Tahoma"/>
          <w:sz w:val="24"/>
          <w:szCs w:val="24"/>
        </w:rPr>
      </w:pPr>
    </w:p>
    <w:p w:rsidR="009B2205" w:rsidRDefault="009B2205" w:rsidP="00396AEB">
      <w:pPr>
        <w:pStyle w:val="NoSpacing"/>
        <w:spacing w:line="276" w:lineRule="auto"/>
        <w:rPr>
          <w:rFonts w:ascii="Cambria" w:eastAsia="Times New Roman" w:hAnsi="Cambria" w:cs="Tahoma"/>
          <w:sz w:val="24"/>
          <w:szCs w:val="24"/>
        </w:rPr>
      </w:pPr>
    </w:p>
    <w:p w:rsidR="00BF6000" w:rsidRDefault="00BF6000" w:rsidP="00396AEB">
      <w:pPr>
        <w:pStyle w:val="NoSpacing"/>
        <w:spacing w:line="276" w:lineRule="auto"/>
        <w:rPr>
          <w:rFonts w:ascii="Cambria" w:eastAsia="Times New Roman" w:hAnsi="Cambria" w:cs="Tahoma"/>
          <w:sz w:val="24"/>
          <w:szCs w:val="24"/>
        </w:rPr>
      </w:pPr>
    </w:p>
    <w:p w:rsidR="004331DB" w:rsidRDefault="004331DB" w:rsidP="00396AEB">
      <w:pPr>
        <w:pStyle w:val="NoSpacing"/>
        <w:spacing w:line="276" w:lineRule="auto"/>
        <w:rPr>
          <w:rFonts w:ascii="Cambria" w:eastAsia="Times New Roman" w:hAnsi="Cambria" w:cs="Tahoma"/>
          <w:sz w:val="24"/>
          <w:szCs w:val="24"/>
        </w:rPr>
      </w:pPr>
    </w:p>
    <w:p w:rsidR="00396AEB" w:rsidRDefault="00396AEB" w:rsidP="00396AEB">
      <w:pPr>
        <w:pStyle w:val="NoSpacing"/>
        <w:spacing w:line="276" w:lineRule="auto"/>
        <w:rPr>
          <w:rFonts w:ascii="Cambria" w:eastAsia="Times New Roman" w:hAnsi="Cambria" w:cs="Tahoma"/>
          <w:sz w:val="24"/>
          <w:szCs w:val="24"/>
        </w:rPr>
      </w:pPr>
    </w:p>
    <w:p w:rsidR="009B2205" w:rsidRDefault="00CD0397" w:rsidP="00396AEB">
      <w:pPr>
        <w:pStyle w:val="NoSpacing"/>
        <w:spacing w:line="276" w:lineRule="auto"/>
        <w:rPr>
          <w:rFonts w:ascii="Cambria" w:hAnsi="Cambria" w:cs="Tahoma"/>
        </w:rPr>
      </w:pPr>
      <w:r w:rsidRPr="00865363">
        <w:rPr>
          <w:rFonts w:ascii="Cambria" w:hAnsi="Cambria" w:cs="Tahoma"/>
        </w:rPr>
        <w:t>I hereby certify the information furnished above</w:t>
      </w:r>
      <w:r w:rsidR="002E33A8" w:rsidRPr="00865363">
        <w:rPr>
          <w:rFonts w:ascii="Cambria" w:hAnsi="Cambria" w:cs="Tahoma"/>
        </w:rPr>
        <w:t xml:space="preserve"> </w:t>
      </w:r>
      <w:r w:rsidR="0093461A" w:rsidRPr="00865363">
        <w:rPr>
          <w:rFonts w:ascii="Cambria" w:hAnsi="Cambria" w:cs="Tahoma"/>
        </w:rPr>
        <w:t>is</w:t>
      </w:r>
      <w:r w:rsidRPr="00865363">
        <w:rPr>
          <w:rFonts w:ascii="Cambria" w:hAnsi="Cambria" w:cs="Tahoma"/>
        </w:rPr>
        <w:t xml:space="preserve"> true and accurate to my knowledge.</w:t>
      </w:r>
    </w:p>
    <w:p w:rsidR="00396AEB" w:rsidRDefault="00396AEB" w:rsidP="00396AEB">
      <w:pPr>
        <w:pStyle w:val="NoSpacing"/>
        <w:spacing w:line="276" w:lineRule="auto"/>
        <w:rPr>
          <w:rFonts w:ascii="Cambria" w:hAnsi="Cambria" w:cs="Tahoma"/>
        </w:rPr>
      </w:pPr>
    </w:p>
    <w:p w:rsidR="008F228E" w:rsidRPr="009E0609" w:rsidRDefault="009101DB" w:rsidP="009E0609">
      <w:pPr>
        <w:spacing w:line="276" w:lineRule="auto"/>
        <w:jc w:val="both"/>
        <w:rPr>
          <w:rFonts w:ascii="Cambria" w:hAnsi="Cambria" w:cs="Tahoma"/>
          <w:b/>
          <w:sz w:val="20"/>
          <w:szCs w:val="20"/>
        </w:rPr>
      </w:pPr>
      <w:r>
        <w:rPr>
          <w:rFonts w:ascii="Cambria" w:hAnsi="Cambria" w:cs="Tahoma"/>
          <w:sz w:val="22"/>
          <w:szCs w:val="22"/>
        </w:rPr>
        <w:t>_______</w:t>
      </w:r>
      <w:r w:rsidR="00D464FE">
        <w:rPr>
          <w:rFonts w:ascii="Cambria" w:hAnsi="Cambria" w:cs="Tahoma"/>
          <w:sz w:val="22"/>
          <w:szCs w:val="22"/>
        </w:rPr>
        <w:t>______</w:t>
      </w:r>
      <w:r>
        <w:rPr>
          <w:rFonts w:ascii="Cambria" w:hAnsi="Cambria" w:cs="Tahoma"/>
          <w:sz w:val="22"/>
          <w:szCs w:val="22"/>
        </w:rPr>
        <w:br/>
      </w:r>
      <w:r w:rsidR="00547CB0" w:rsidRPr="00865363">
        <w:rPr>
          <w:rFonts w:ascii="Cambria" w:hAnsi="Cambria" w:cs="Tahoma"/>
          <w:b/>
          <w:sz w:val="20"/>
          <w:szCs w:val="20"/>
        </w:rPr>
        <w:t>M</w:t>
      </w:r>
      <w:r w:rsidR="00341D91">
        <w:rPr>
          <w:rFonts w:ascii="Cambria" w:hAnsi="Cambria" w:cs="Tahoma"/>
          <w:b/>
          <w:sz w:val="20"/>
          <w:szCs w:val="20"/>
        </w:rPr>
        <w:t>.R.M Azmaan</w:t>
      </w:r>
    </w:p>
    <w:sectPr w:rsidR="008F228E" w:rsidRPr="009E0609" w:rsidSect="00625DC9">
      <w:headerReference w:type="default" r:id="rId9"/>
      <w:footnotePr>
        <w:pos w:val="beneathText"/>
      </w:footnotePr>
      <w:pgSz w:w="11905" w:h="16837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55E" w:rsidRDefault="00E7655E">
      <w:r>
        <w:separator/>
      </w:r>
    </w:p>
  </w:endnote>
  <w:endnote w:type="continuationSeparator" w:id="1">
    <w:p w:rsidR="00E7655E" w:rsidRDefault="00E76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55E" w:rsidRDefault="00E7655E">
      <w:r>
        <w:separator/>
      </w:r>
    </w:p>
  </w:footnote>
  <w:footnote w:type="continuationSeparator" w:id="1">
    <w:p w:rsidR="00E7655E" w:rsidRDefault="00E765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E0" w:rsidRDefault="00940FE0">
    <w:pPr>
      <w:pStyle w:val="Header"/>
    </w:pPr>
    <w: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3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3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41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8">
    <w:nsid w:val="06493D3D"/>
    <w:multiLevelType w:val="hybridMultilevel"/>
    <w:tmpl w:val="0E448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DA4667"/>
    <w:multiLevelType w:val="hybridMultilevel"/>
    <w:tmpl w:val="34609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98226D"/>
    <w:multiLevelType w:val="hybridMultilevel"/>
    <w:tmpl w:val="D9B0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A705B"/>
    <w:multiLevelType w:val="hybridMultilevel"/>
    <w:tmpl w:val="2D880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9E2A2D"/>
    <w:multiLevelType w:val="hybridMultilevel"/>
    <w:tmpl w:val="F478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87D9A"/>
    <w:multiLevelType w:val="hybridMultilevel"/>
    <w:tmpl w:val="98DE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00223"/>
    <w:multiLevelType w:val="hybridMultilevel"/>
    <w:tmpl w:val="720CACEC"/>
    <w:lvl w:ilvl="0" w:tplc="6CF0C5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274DA"/>
    <w:multiLevelType w:val="hybridMultilevel"/>
    <w:tmpl w:val="23748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76FE9"/>
    <w:multiLevelType w:val="hybridMultilevel"/>
    <w:tmpl w:val="C4CA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A6C13"/>
    <w:multiLevelType w:val="hybridMultilevel"/>
    <w:tmpl w:val="C1E044D2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9"/>
  </w:num>
  <w:num w:numId="5">
    <w:abstractNumId w:val="16"/>
  </w:num>
  <w:num w:numId="6">
    <w:abstractNumId w:val="14"/>
  </w:num>
  <w:num w:numId="7">
    <w:abstractNumId w:val="8"/>
  </w:num>
  <w:num w:numId="8">
    <w:abstractNumId w:val="10"/>
  </w:num>
  <w:num w:numId="9">
    <w:abstractNumId w:val="12"/>
  </w:num>
  <w:num w:numId="10">
    <w:abstractNumId w:val="11"/>
  </w:num>
  <w:num w:numId="11">
    <w:abstractNumId w:val="15"/>
  </w:num>
  <w:num w:numId="12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361277"/>
    <w:rsid w:val="0000432C"/>
    <w:rsid w:val="00004ECF"/>
    <w:rsid w:val="00006AA6"/>
    <w:rsid w:val="00010B5F"/>
    <w:rsid w:val="00024620"/>
    <w:rsid w:val="00025708"/>
    <w:rsid w:val="0004089C"/>
    <w:rsid w:val="00046489"/>
    <w:rsid w:val="0005398A"/>
    <w:rsid w:val="0006626C"/>
    <w:rsid w:val="00066B11"/>
    <w:rsid w:val="00072A11"/>
    <w:rsid w:val="000737F8"/>
    <w:rsid w:val="00090B95"/>
    <w:rsid w:val="000A4125"/>
    <w:rsid w:val="000B22B2"/>
    <w:rsid w:val="000B659C"/>
    <w:rsid w:val="000B77F3"/>
    <w:rsid w:val="000C1155"/>
    <w:rsid w:val="000C51F2"/>
    <w:rsid w:val="000D0935"/>
    <w:rsid w:val="000D6437"/>
    <w:rsid w:val="000E15D3"/>
    <w:rsid w:val="001103DE"/>
    <w:rsid w:val="0012501B"/>
    <w:rsid w:val="001261BA"/>
    <w:rsid w:val="00130A5A"/>
    <w:rsid w:val="0013371A"/>
    <w:rsid w:val="00133F98"/>
    <w:rsid w:val="00140D90"/>
    <w:rsid w:val="00143BB9"/>
    <w:rsid w:val="001477E9"/>
    <w:rsid w:val="001516D6"/>
    <w:rsid w:val="00154691"/>
    <w:rsid w:val="001649EC"/>
    <w:rsid w:val="00172D13"/>
    <w:rsid w:val="001A41A6"/>
    <w:rsid w:val="001A507C"/>
    <w:rsid w:val="001C097C"/>
    <w:rsid w:val="001C6B6C"/>
    <w:rsid w:val="001D6D0E"/>
    <w:rsid w:val="001E1128"/>
    <w:rsid w:val="001E4975"/>
    <w:rsid w:val="001E5849"/>
    <w:rsid w:val="001E6DCB"/>
    <w:rsid w:val="001F7BF3"/>
    <w:rsid w:val="00205EEE"/>
    <w:rsid w:val="00206478"/>
    <w:rsid w:val="0021123E"/>
    <w:rsid w:val="0021410E"/>
    <w:rsid w:val="00214118"/>
    <w:rsid w:val="0021749E"/>
    <w:rsid w:val="002301D3"/>
    <w:rsid w:val="00232580"/>
    <w:rsid w:val="00243A06"/>
    <w:rsid w:val="002510FB"/>
    <w:rsid w:val="0029159F"/>
    <w:rsid w:val="002A5F70"/>
    <w:rsid w:val="002B7539"/>
    <w:rsid w:val="002C07AE"/>
    <w:rsid w:val="002C0E26"/>
    <w:rsid w:val="002D14D1"/>
    <w:rsid w:val="002D3414"/>
    <w:rsid w:val="002D461A"/>
    <w:rsid w:val="002D60A7"/>
    <w:rsid w:val="002E2CBF"/>
    <w:rsid w:val="002E317B"/>
    <w:rsid w:val="002E33A8"/>
    <w:rsid w:val="002E7BA0"/>
    <w:rsid w:val="002F08D4"/>
    <w:rsid w:val="002F43FE"/>
    <w:rsid w:val="003001DB"/>
    <w:rsid w:val="00301FAE"/>
    <w:rsid w:val="003173D5"/>
    <w:rsid w:val="0032444E"/>
    <w:rsid w:val="00341D91"/>
    <w:rsid w:val="00353184"/>
    <w:rsid w:val="00357AE9"/>
    <w:rsid w:val="00357FC6"/>
    <w:rsid w:val="00361277"/>
    <w:rsid w:val="00363548"/>
    <w:rsid w:val="00372645"/>
    <w:rsid w:val="00375C36"/>
    <w:rsid w:val="00377307"/>
    <w:rsid w:val="003847E7"/>
    <w:rsid w:val="00396AEB"/>
    <w:rsid w:val="003B2F78"/>
    <w:rsid w:val="003B3FBB"/>
    <w:rsid w:val="003B4159"/>
    <w:rsid w:val="003B7CB7"/>
    <w:rsid w:val="003B7DBC"/>
    <w:rsid w:val="003C4AB9"/>
    <w:rsid w:val="003C4C31"/>
    <w:rsid w:val="003D6044"/>
    <w:rsid w:val="003E1E61"/>
    <w:rsid w:val="003E5E9D"/>
    <w:rsid w:val="003F29CF"/>
    <w:rsid w:val="004053A0"/>
    <w:rsid w:val="004058C3"/>
    <w:rsid w:val="004176F9"/>
    <w:rsid w:val="00430238"/>
    <w:rsid w:val="004331DB"/>
    <w:rsid w:val="00440914"/>
    <w:rsid w:val="004433C0"/>
    <w:rsid w:val="00464F3B"/>
    <w:rsid w:val="00473FD4"/>
    <w:rsid w:val="0048072E"/>
    <w:rsid w:val="00493C29"/>
    <w:rsid w:val="0049794F"/>
    <w:rsid w:val="004A1C49"/>
    <w:rsid w:val="004A4BD7"/>
    <w:rsid w:val="004B28FA"/>
    <w:rsid w:val="004B3008"/>
    <w:rsid w:val="004B4984"/>
    <w:rsid w:val="004B4CC5"/>
    <w:rsid w:val="004B5DCD"/>
    <w:rsid w:val="004B7E97"/>
    <w:rsid w:val="004C6269"/>
    <w:rsid w:val="004D4C7F"/>
    <w:rsid w:val="004D5FD1"/>
    <w:rsid w:val="004E3E9C"/>
    <w:rsid w:val="004F77C3"/>
    <w:rsid w:val="00500103"/>
    <w:rsid w:val="005011A9"/>
    <w:rsid w:val="00503358"/>
    <w:rsid w:val="005051E9"/>
    <w:rsid w:val="00513A20"/>
    <w:rsid w:val="0052527E"/>
    <w:rsid w:val="00527AEE"/>
    <w:rsid w:val="005333D9"/>
    <w:rsid w:val="005365D4"/>
    <w:rsid w:val="00545B93"/>
    <w:rsid w:val="00546CC6"/>
    <w:rsid w:val="00547CB0"/>
    <w:rsid w:val="0055592F"/>
    <w:rsid w:val="00570413"/>
    <w:rsid w:val="00572D2A"/>
    <w:rsid w:val="005743A0"/>
    <w:rsid w:val="00580EBD"/>
    <w:rsid w:val="005A2956"/>
    <w:rsid w:val="005A3DCA"/>
    <w:rsid w:val="005B6269"/>
    <w:rsid w:val="005C344A"/>
    <w:rsid w:val="005C5B72"/>
    <w:rsid w:val="005D1515"/>
    <w:rsid w:val="005D1FFE"/>
    <w:rsid w:val="005D362B"/>
    <w:rsid w:val="005E7F52"/>
    <w:rsid w:val="005F790C"/>
    <w:rsid w:val="005F7FCB"/>
    <w:rsid w:val="00623133"/>
    <w:rsid w:val="00625250"/>
    <w:rsid w:val="00625DC9"/>
    <w:rsid w:val="00626001"/>
    <w:rsid w:val="00632013"/>
    <w:rsid w:val="00633C73"/>
    <w:rsid w:val="00635153"/>
    <w:rsid w:val="006404FF"/>
    <w:rsid w:val="00661564"/>
    <w:rsid w:val="00667B4F"/>
    <w:rsid w:val="006833A5"/>
    <w:rsid w:val="006918CA"/>
    <w:rsid w:val="006965F7"/>
    <w:rsid w:val="006A1A37"/>
    <w:rsid w:val="006A3537"/>
    <w:rsid w:val="006A6048"/>
    <w:rsid w:val="006B3393"/>
    <w:rsid w:val="006C472E"/>
    <w:rsid w:val="006C517A"/>
    <w:rsid w:val="006D2219"/>
    <w:rsid w:val="006D3FF4"/>
    <w:rsid w:val="006D5B97"/>
    <w:rsid w:val="006D6889"/>
    <w:rsid w:val="006E2078"/>
    <w:rsid w:val="006E70C7"/>
    <w:rsid w:val="006F4AD9"/>
    <w:rsid w:val="0070374B"/>
    <w:rsid w:val="0070396A"/>
    <w:rsid w:val="0072001C"/>
    <w:rsid w:val="00730F49"/>
    <w:rsid w:val="007351A8"/>
    <w:rsid w:val="00735C51"/>
    <w:rsid w:val="00742EDF"/>
    <w:rsid w:val="0074627C"/>
    <w:rsid w:val="0074673D"/>
    <w:rsid w:val="00752933"/>
    <w:rsid w:val="00754163"/>
    <w:rsid w:val="00766BFF"/>
    <w:rsid w:val="007723E2"/>
    <w:rsid w:val="00782766"/>
    <w:rsid w:val="00785AB3"/>
    <w:rsid w:val="00787199"/>
    <w:rsid w:val="00790820"/>
    <w:rsid w:val="007A3C94"/>
    <w:rsid w:val="007C0B7D"/>
    <w:rsid w:val="007C5416"/>
    <w:rsid w:val="007D5C4B"/>
    <w:rsid w:val="007E0BA5"/>
    <w:rsid w:val="007F1F76"/>
    <w:rsid w:val="00802207"/>
    <w:rsid w:val="008027C0"/>
    <w:rsid w:val="0080397E"/>
    <w:rsid w:val="008138D7"/>
    <w:rsid w:val="00823A30"/>
    <w:rsid w:val="00830F4D"/>
    <w:rsid w:val="008314E8"/>
    <w:rsid w:val="00842A73"/>
    <w:rsid w:val="0084576E"/>
    <w:rsid w:val="00847636"/>
    <w:rsid w:val="00852943"/>
    <w:rsid w:val="00855245"/>
    <w:rsid w:val="00857190"/>
    <w:rsid w:val="0086281C"/>
    <w:rsid w:val="008649D5"/>
    <w:rsid w:val="00865363"/>
    <w:rsid w:val="00870FBA"/>
    <w:rsid w:val="00873DA1"/>
    <w:rsid w:val="00886424"/>
    <w:rsid w:val="00890359"/>
    <w:rsid w:val="00890701"/>
    <w:rsid w:val="008D140F"/>
    <w:rsid w:val="008D2D5E"/>
    <w:rsid w:val="008D5B60"/>
    <w:rsid w:val="008F228E"/>
    <w:rsid w:val="009101DB"/>
    <w:rsid w:val="009110A3"/>
    <w:rsid w:val="00925236"/>
    <w:rsid w:val="00933B7C"/>
    <w:rsid w:val="0093461A"/>
    <w:rsid w:val="009366E5"/>
    <w:rsid w:val="00940FE0"/>
    <w:rsid w:val="009448CA"/>
    <w:rsid w:val="00947B80"/>
    <w:rsid w:val="009819F5"/>
    <w:rsid w:val="00994D59"/>
    <w:rsid w:val="0099795B"/>
    <w:rsid w:val="009B2205"/>
    <w:rsid w:val="009C5399"/>
    <w:rsid w:val="009C6D5A"/>
    <w:rsid w:val="009C74A6"/>
    <w:rsid w:val="009D2406"/>
    <w:rsid w:val="009E0609"/>
    <w:rsid w:val="009E26C0"/>
    <w:rsid w:val="009E288E"/>
    <w:rsid w:val="009E4250"/>
    <w:rsid w:val="009F3166"/>
    <w:rsid w:val="00A03126"/>
    <w:rsid w:val="00A05877"/>
    <w:rsid w:val="00A1201B"/>
    <w:rsid w:val="00A162C1"/>
    <w:rsid w:val="00A20A04"/>
    <w:rsid w:val="00A26D4D"/>
    <w:rsid w:val="00A331B2"/>
    <w:rsid w:val="00A44E1B"/>
    <w:rsid w:val="00A57083"/>
    <w:rsid w:val="00A624D0"/>
    <w:rsid w:val="00A80C18"/>
    <w:rsid w:val="00A871BB"/>
    <w:rsid w:val="00AA701C"/>
    <w:rsid w:val="00AB0965"/>
    <w:rsid w:val="00AB1183"/>
    <w:rsid w:val="00AB2F4D"/>
    <w:rsid w:val="00AE1033"/>
    <w:rsid w:val="00AE6BFA"/>
    <w:rsid w:val="00AF3E67"/>
    <w:rsid w:val="00AF4276"/>
    <w:rsid w:val="00AF4712"/>
    <w:rsid w:val="00B033A0"/>
    <w:rsid w:val="00B17E83"/>
    <w:rsid w:val="00B27BA6"/>
    <w:rsid w:val="00B3062B"/>
    <w:rsid w:val="00B524DA"/>
    <w:rsid w:val="00B65CE7"/>
    <w:rsid w:val="00B73705"/>
    <w:rsid w:val="00B73CF2"/>
    <w:rsid w:val="00B75351"/>
    <w:rsid w:val="00B82436"/>
    <w:rsid w:val="00B8410F"/>
    <w:rsid w:val="00B907EC"/>
    <w:rsid w:val="00B93494"/>
    <w:rsid w:val="00BC353E"/>
    <w:rsid w:val="00BC4F9A"/>
    <w:rsid w:val="00BC56A5"/>
    <w:rsid w:val="00BC6AFD"/>
    <w:rsid w:val="00BF6000"/>
    <w:rsid w:val="00C03039"/>
    <w:rsid w:val="00C36A99"/>
    <w:rsid w:val="00C36C94"/>
    <w:rsid w:val="00C50F2F"/>
    <w:rsid w:val="00C65AB4"/>
    <w:rsid w:val="00C71C2B"/>
    <w:rsid w:val="00C7282A"/>
    <w:rsid w:val="00C74496"/>
    <w:rsid w:val="00C774F1"/>
    <w:rsid w:val="00C77B48"/>
    <w:rsid w:val="00C97CCE"/>
    <w:rsid w:val="00CA1C4A"/>
    <w:rsid w:val="00CB4B1B"/>
    <w:rsid w:val="00CC1EBA"/>
    <w:rsid w:val="00CD0100"/>
    <w:rsid w:val="00CD0397"/>
    <w:rsid w:val="00D03BBF"/>
    <w:rsid w:val="00D11A12"/>
    <w:rsid w:val="00D26096"/>
    <w:rsid w:val="00D334F2"/>
    <w:rsid w:val="00D4355E"/>
    <w:rsid w:val="00D464FE"/>
    <w:rsid w:val="00D5080E"/>
    <w:rsid w:val="00D62A7C"/>
    <w:rsid w:val="00D6425A"/>
    <w:rsid w:val="00D7141F"/>
    <w:rsid w:val="00D97BEE"/>
    <w:rsid w:val="00DA2159"/>
    <w:rsid w:val="00DA3AC4"/>
    <w:rsid w:val="00DC2684"/>
    <w:rsid w:val="00DC2C6A"/>
    <w:rsid w:val="00DE0E17"/>
    <w:rsid w:val="00DF07C4"/>
    <w:rsid w:val="00E02AB1"/>
    <w:rsid w:val="00E07EB8"/>
    <w:rsid w:val="00E13663"/>
    <w:rsid w:val="00E17220"/>
    <w:rsid w:val="00E45455"/>
    <w:rsid w:val="00E55EED"/>
    <w:rsid w:val="00E61AA8"/>
    <w:rsid w:val="00E635E4"/>
    <w:rsid w:val="00E70ABA"/>
    <w:rsid w:val="00E7655E"/>
    <w:rsid w:val="00EA16FF"/>
    <w:rsid w:val="00EA45CE"/>
    <w:rsid w:val="00EC5CF4"/>
    <w:rsid w:val="00ED2C41"/>
    <w:rsid w:val="00ED78F8"/>
    <w:rsid w:val="00EE063B"/>
    <w:rsid w:val="00EF1FD0"/>
    <w:rsid w:val="00F0130C"/>
    <w:rsid w:val="00F028F0"/>
    <w:rsid w:val="00F17FB3"/>
    <w:rsid w:val="00F22DC4"/>
    <w:rsid w:val="00F250C5"/>
    <w:rsid w:val="00F32DD4"/>
    <w:rsid w:val="00F333C9"/>
    <w:rsid w:val="00F40396"/>
    <w:rsid w:val="00F4416B"/>
    <w:rsid w:val="00F45CA8"/>
    <w:rsid w:val="00F47733"/>
    <w:rsid w:val="00F53086"/>
    <w:rsid w:val="00F54220"/>
    <w:rsid w:val="00F631A1"/>
    <w:rsid w:val="00F6434D"/>
    <w:rsid w:val="00F6785F"/>
    <w:rsid w:val="00F67E1A"/>
    <w:rsid w:val="00F70ED8"/>
    <w:rsid w:val="00F8104C"/>
    <w:rsid w:val="00F83B19"/>
    <w:rsid w:val="00F851BC"/>
    <w:rsid w:val="00F903E8"/>
    <w:rsid w:val="00FA53C7"/>
    <w:rsid w:val="00FA5EC1"/>
    <w:rsid w:val="00FB2098"/>
    <w:rsid w:val="00FB579E"/>
    <w:rsid w:val="00FC4AE5"/>
    <w:rsid w:val="00FD1658"/>
    <w:rsid w:val="00FD4FB8"/>
    <w:rsid w:val="00FE7DFD"/>
    <w:rsid w:val="00FF11DC"/>
    <w:rsid w:val="00FF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93"/>
    <w:pPr>
      <w:suppressAutoHyphens/>
    </w:pPr>
    <w:rPr>
      <w:sz w:val="24"/>
      <w:szCs w:val="24"/>
      <w:lang w:val="en-US" w:eastAsia="ar-SA"/>
    </w:rPr>
  </w:style>
  <w:style w:type="paragraph" w:styleId="Heading4">
    <w:name w:val="heading 4"/>
    <w:basedOn w:val="Normal"/>
    <w:next w:val="BodyText"/>
    <w:qFormat/>
    <w:rsid w:val="00545B93"/>
    <w:pPr>
      <w:numPr>
        <w:ilvl w:val="3"/>
        <w:numId w:val="1"/>
      </w:numPr>
      <w:outlineLvl w:val="3"/>
    </w:pPr>
    <w:rPr>
      <w:rFonts w:ascii="Arial" w:hAnsi="Arial" w:cs="Arial"/>
      <w:b/>
      <w:b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45B93"/>
    <w:rPr>
      <w:rFonts w:ascii="Wingdings" w:hAnsi="Wingdings"/>
    </w:rPr>
  </w:style>
  <w:style w:type="character" w:customStyle="1" w:styleId="WW8Num1z3">
    <w:name w:val="WW8Num1z3"/>
    <w:rsid w:val="00545B93"/>
    <w:rPr>
      <w:rFonts w:ascii="Symbol" w:hAnsi="Symbol"/>
    </w:rPr>
  </w:style>
  <w:style w:type="character" w:customStyle="1" w:styleId="WW8Num2z0">
    <w:name w:val="WW8Num2z0"/>
    <w:rsid w:val="00545B93"/>
    <w:rPr>
      <w:rFonts w:ascii="Wingdings" w:hAnsi="Wingdings"/>
    </w:rPr>
  </w:style>
  <w:style w:type="character" w:customStyle="1" w:styleId="WW8Num2z1">
    <w:name w:val="WW8Num2z1"/>
    <w:rsid w:val="00545B93"/>
    <w:rPr>
      <w:rFonts w:ascii="Courier New" w:hAnsi="Courier New" w:cs="Courier New"/>
    </w:rPr>
  </w:style>
  <w:style w:type="character" w:customStyle="1" w:styleId="WW8Num2z3">
    <w:name w:val="WW8Num2z3"/>
    <w:rsid w:val="00545B93"/>
    <w:rPr>
      <w:rFonts w:ascii="Symbol" w:hAnsi="Symbol"/>
    </w:rPr>
  </w:style>
  <w:style w:type="character" w:customStyle="1" w:styleId="WW8Num3z0">
    <w:name w:val="WW8Num3z0"/>
    <w:rsid w:val="00545B93"/>
    <w:rPr>
      <w:rFonts w:ascii="Arial" w:eastAsia="Times New Roman" w:hAnsi="Arial" w:cs="Arial"/>
    </w:rPr>
  </w:style>
  <w:style w:type="character" w:customStyle="1" w:styleId="WW8Num3z1">
    <w:name w:val="WW8Num3z1"/>
    <w:rsid w:val="00545B93"/>
    <w:rPr>
      <w:rFonts w:ascii="Courier New" w:hAnsi="Courier New" w:cs="Courier New"/>
    </w:rPr>
  </w:style>
  <w:style w:type="character" w:customStyle="1" w:styleId="WW8Num3z2">
    <w:name w:val="WW8Num3z2"/>
    <w:rsid w:val="00545B93"/>
    <w:rPr>
      <w:rFonts w:ascii="Wingdings" w:hAnsi="Wingdings"/>
    </w:rPr>
  </w:style>
  <w:style w:type="character" w:customStyle="1" w:styleId="WW8Num3z3">
    <w:name w:val="WW8Num3z3"/>
    <w:rsid w:val="00545B93"/>
    <w:rPr>
      <w:rFonts w:ascii="Symbol" w:hAnsi="Symbol"/>
    </w:rPr>
  </w:style>
  <w:style w:type="character" w:customStyle="1" w:styleId="WW8Num4z0">
    <w:name w:val="WW8Num4z0"/>
    <w:rsid w:val="00545B93"/>
    <w:rPr>
      <w:rFonts w:ascii="Symbol" w:hAnsi="Symbol"/>
    </w:rPr>
  </w:style>
  <w:style w:type="character" w:customStyle="1" w:styleId="WW8Num4z1">
    <w:name w:val="WW8Num4z1"/>
    <w:rsid w:val="00545B93"/>
    <w:rPr>
      <w:rFonts w:ascii="Courier New" w:hAnsi="Courier New" w:cs="Courier New"/>
    </w:rPr>
  </w:style>
  <w:style w:type="character" w:customStyle="1" w:styleId="WW8Num4z2">
    <w:name w:val="WW8Num4z2"/>
    <w:rsid w:val="00545B93"/>
    <w:rPr>
      <w:rFonts w:ascii="Wingdings" w:hAnsi="Wingdings"/>
    </w:rPr>
  </w:style>
  <w:style w:type="character" w:customStyle="1" w:styleId="WW8Num5z0">
    <w:name w:val="WW8Num5z0"/>
    <w:rsid w:val="00545B93"/>
    <w:rPr>
      <w:rFonts w:ascii="Courier New" w:hAnsi="Courier New" w:cs="Courier New"/>
    </w:rPr>
  </w:style>
  <w:style w:type="character" w:customStyle="1" w:styleId="WW8Num6z0">
    <w:name w:val="WW8Num6z0"/>
    <w:rsid w:val="00545B93"/>
    <w:rPr>
      <w:rFonts w:ascii="Wingdings" w:hAnsi="Wingdings"/>
    </w:rPr>
  </w:style>
  <w:style w:type="character" w:customStyle="1" w:styleId="WW8Num6z3">
    <w:name w:val="WW8Num6z3"/>
    <w:rsid w:val="00545B93"/>
    <w:rPr>
      <w:rFonts w:ascii="Symbol" w:hAnsi="Symbol"/>
      <w:sz w:val="20"/>
      <w:szCs w:val="20"/>
    </w:rPr>
  </w:style>
  <w:style w:type="character" w:customStyle="1" w:styleId="WW8Num6z4">
    <w:name w:val="WW8Num6z4"/>
    <w:rsid w:val="00545B93"/>
    <w:rPr>
      <w:rFonts w:ascii="Symbol" w:hAnsi="Symbol"/>
    </w:rPr>
  </w:style>
  <w:style w:type="character" w:customStyle="1" w:styleId="WW8Num7z0">
    <w:name w:val="WW8Num7z0"/>
    <w:rsid w:val="00545B93"/>
    <w:rPr>
      <w:rFonts w:ascii="Wingdings" w:hAnsi="Wingdings"/>
    </w:rPr>
  </w:style>
  <w:style w:type="character" w:customStyle="1" w:styleId="WW8Num8z0">
    <w:name w:val="WW8Num8z0"/>
    <w:rsid w:val="00545B93"/>
    <w:rPr>
      <w:rFonts w:ascii="Symbol" w:hAnsi="Symbol"/>
    </w:rPr>
  </w:style>
  <w:style w:type="character" w:customStyle="1" w:styleId="WW8Num8z1">
    <w:name w:val="WW8Num8z1"/>
    <w:rsid w:val="00545B93"/>
    <w:rPr>
      <w:rFonts w:ascii="Courier New" w:hAnsi="Courier New" w:cs="Courier New"/>
    </w:rPr>
  </w:style>
  <w:style w:type="character" w:customStyle="1" w:styleId="WW8Num8z2">
    <w:name w:val="WW8Num8z2"/>
    <w:rsid w:val="00545B93"/>
    <w:rPr>
      <w:rFonts w:ascii="Wingdings" w:hAnsi="Wingdings"/>
    </w:rPr>
  </w:style>
  <w:style w:type="character" w:customStyle="1" w:styleId="WW8Num9z0">
    <w:name w:val="WW8Num9z0"/>
    <w:rsid w:val="00545B93"/>
    <w:rPr>
      <w:rFonts w:ascii="Wingdings" w:hAnsi="Wingdings"/>
    </w:rPr>
  </w:style>
  <w:style w:type="character" w:customStyle="1" w:styleId="WW8Num9z1">
    <w:name w:val="WW8Num9z1"/>
    <w:rsid w:val="00545B93"/>
    <w:rPr>
      <w:rFonts w:ascii="Courier New" w:hAnsi="Courier New" w:cs="Courier New"/>
    </w:rPr>
  </w:style>
  <w:style w:type="character" w:customStyle="1" w:styleId="WW8Num9z3">
    <w:name w:val="WW8Num9z3"/>
    <w:rsid w:val="00545B93"/>
    <w:rPr>
      <w:rFonts w:ascii="Symbol" w:hAnsi="Symbol"/>
    </w:rPr>
  </w:style>
  <w:style w:type="character" w:customStyle="1" w:styleId="WW8Num10z0">
    <w:name w:val="WW8Num10z0"/>
    <w:rsid w:val="00545B93"/>
    <w:rPr>
      <w:rFonts w:ascii="Wingdings" w:hAnsi="Wingdings"/>
    </w:rPr>
  </w:style>
  <w:style w:type="character" w:customStyle="1" w:styleId="WW8Num10z1">
    <w:name w:val="WW8Num10z1"/>
    <w:rsid w:val="00545B93"/>
    <w:rPr>
      <w:rFonts w:ascii="Courier New" w:hAnsi="Courier New" w:cs="Courier New"/>
    </w:rPr>
  </w:style>
  <w:style w:type="character" w:customStyle="1" w:styleId="WW8Num10z3">
    <w:name w:val="WW8Num10z3"/>
    <w:rsid w:val="00545B93"/>
    <w:rPr>
      <w:rFonts w:ascii="Symbol" w:hAnsi="Symbol"/>
    </w:rPr>
  </w:style>
  <w:style w:type="character" w:customStyle="1" w:styleId="WW8Num11z0">
    <w:name w:val="WW8Num11z0"/>
    <w:rsid w:val="00545B93"/>
    <w:rPr>
      <w:rFonts w:ascii="Symbol" w:hAnsi="Symbol"/>
    </w:rPr>
  </w:style>
  <w:style w:type="character" w:customStyle="1" w:styleId="WW8Num12z0">
    <w:name w:val="WW8Num12z0"/>
    <w:rsid w:val="00545B93"/>
    <w:rPr>
      <w:rFonts w:ascii="Wingdings" w:hAnsi="Wingdings"/>
    </w:rPr>
  </w:style>
  <w:style w:type="character" w:customStyle="1" w:styleId="WW8Num12z1">
    <w:name w:val="WW8Num12z1"/>
    <w:rsid w:val="00545B93"/>
    <w:rPr>
      <w:rFonts w:ascii="Courier New" w:hAnsi="Courier New" w:cs="Courier New"/>
    </w:rPr>
  </w:style>
  <w:style w:type="character" w:customStyle="1" w:styleId="WW8Num12z3">
    <w:name w:val="WW8Num12z3"/>
    <w:rsid w:val="00545B93"/>
    <w:rPr>
      <w:rFonts w:ascii="Symbol" w:hAnsi="Symbol"/>
    </w:rPr>
  </w:style>
  <w:style w:type="character" w:customStyle="1" w:styleId="WW8Num13z0">
    <w:name w:val="WW8Num13z0"/>
    <w:rsid w:val="00545B93"/>
    <w:rPr>
      <w:rFonts w:ascii="Wingdings" w:hAnsi="Wingdings"/>
    </w:rPr>
  </w:style>
  <w:style w:type="character" w:customStyle="1" w:styleId="WW8Num13z1">
    <w:name w:val="WW8Num13z1"/>
    <w:rsid w:val="00545B93"/>
    <w:rPr>
      <w:rFonts w:ascii="Courier New" w:hAnsi="Courier New" w:cs="Courier New"/>
    </w:rPr>
  </w:style>
  <w:style w:type="character" w:customStyle="1" w:styleId="WW8Num13z3">
    <w:name w:val="WW8Num13z3"/>
    <w:rsid w:val="00545B93"/>
    <w:rPr>
      <w:rFonts w:ascii="Symbol" w:hAnsi="Symbol"/>
    </w:rPr>
  </w:style>
  <w:style w:type="character" w:customStyle="1" w:styleId="WW8Num14z0">
    <w:name w:val="WW8Num14z0"/>
    <w:rsid w:val="00545B93"/>
    <w:rPr>
      <w:rFonts w:ascii="Symbol" w:hAnsi="Symbol"/>
    </w:rPr>
  </w:style>
  <w:style w:type="character" w:customStyle="1" w:styleId="WW8Num14z1">
    <w:name w:val="WW8Num14z1"/>
    <w:rsid w:val="00545B93"/>
    <w:rPr>
      <w:rFonts w:ascii="Courier New" w:hAnsi="Courier New" w:cs="Courier New"/>
    </w:rPr>
  </w:style>
  <w:style w:type="character" w:customStyle="1" w:styleId="WW8Num14z2">
    <w:name w:val="WW8Num14z2"/>
    <w:rsid w:val="00545B93"/>
    <w:rPr>
      <w:rFonts w:ascii="Wingdings" w:hAnsi="Wingdings"/>
    </w:rPr>
  </w:style>
  <w:style w:type="character" w:customStyle="1" w:styleId="WW8Num15z0">
    <w:name w:val="WW8Num15z0"/>
    <w:rsid w:val="00545B93"/>
    <w:rPr>
      <w:rFonts w:ascii="Courier New" w:hAnsi="Courier New" w:cs="Courier New"/>
    </w:rPr>
  </w:style>
  <w:style w:type="character" w:customStyle="1" w:styleId="WW8Num16z0">
    <w:name w:val="WW8Num16z0"/>
    <w:rsid w:val="00545B93"/>
    <w:rPr>
      <w:rFonts w:ascii="Wingdings" w:hAnsi="Wingdings"/>
    </w:rPr>
  </w:style>
  <w:style w:type="character" w:customStyle="1" w:styleId="WW8Num16z1">
    <w:name w:val="WW8Num16z1"/>
    <w:rsid w:val="00545B93"/>
    <w:rPr>
      <w:rFonts w:ascii="Courier New" w:hAnsi="Courier New" w:cs="Courier New"/>
    </w:rPr>
  </w:style>
  <w:style w:type="character" w:customStyle="1" w:styleId="WW8Num16z3">
    <w:name w:val="WW8Num16z3"/>
    <w:rsid w:val="00545B93"/>
    <w:rPr>
      <w:rFonts w:ascii="Symbol" w:hAnsi="Symbol"/>
    </w:rPr>
  </w:style>
  <w:style w:type="character" w:customStyle="1" w:styleId="WW8Num17z0">
    <w:name w:val="WW8Num17z0"/>
    <w:rsid w:val="00545B93"/>
    <w:rPr>
      <w:rFonts w:ascii="Symbol" w:hAnsi="Symbol"/>
    </w:rPr>
  </w:style>
  <w:style w:type="character" w:customStyle="1" w:styleId="WW8Num17z1">
    <w:name w:val="WW8Num17z1"/>
    <w:rsid w:val="00545B93"/>
    <w:rPr>
      <w:rFonts w:ascii="Courier New" w:hAnsi="Courier New" w:cs="Courier New"/>
    </w:rPr>
  </w:style>
  <w:style w:type="character" w:customStyle="1" w:styleId="WW8Num17z2">
    <w:name w:val="WW8Num17z2"/>
    <w:rsid w:val="00545B93"/>
    <w:rPr>
      <w:rFonts w:ascii="Wingdings" w:hAnsi="Wingdings"/>
    </w:rPr>
  </w:style>
  <w:style w:type="character" w:customStyle="1" w:styleId="WW8Num18z0">
    <w:name w:val="WW8Num18z0"/>
    <w:rsid w:val="00545B93"/>
    <w:rPr>
      <w:rFonts w:ascii="Wingdings" w:hAnsi="Wingdings"/>
    </w:rPr>
  </w:style>
  <w:style w:type="character" w:customStyle="1" w:styleId="WW8Num18z1">
    <w:name w:val="WW8Num18z1"/>
    <w:rsid w:val="00545B93"/>
    <w:rPr>
      <w:rFonts w:ascii="Courier New" w:hAnsi="Courier New" w:cs="Courier New"/>
    </w:rPr>
  </w:style>
  <w:style w:type="character" w:customStyle="1" w:styleId="WW8Num18z3">
    <w:name w:val="WW8Num18z3"/>
    <w:rsid w:val="00545B93"/>
    <w:rPr>
      <w:rFonts w:ascii="Symbol" w:hAnsi="Symbol"/>
    </w:rPr>
  </w:style>
  <w:style w:type="character" w:customStyle="1" w:styleId="WW8Num19z0">
    <w:name w:val="WW8Num19z0"/>
    <w:rsid w:val="00545B93"/>
    <w:rPr>
      <w:rFonts w:ascii="Symbol" w:hAnsi="Symbol"/>
    </w:rPr>
  </w:style>
  <w:style w:type="character" w:customStyle="1" w:styleId="WW8Num19z1">
    <w:name w:val="WW8Num19z1"/>
    <w:rsid w:val="00545B93"/>
    <w:rPr>
      <w:rFonts w:ascii="Courier New" w:hAnsi="Courier New" w:cs="Courier New"/>
    </w:rPr>
  </w:style>
  <w:style w:type="character" w:customStyle="1" w:styleId="WW8Num19z2">
    <w:name w:val="WW8Num19z2"/>
    <w:rsid w:val="00545B93"/>
    <w:rPr>
      <w:rFonts w:ascii="Wingdings" w:hAnsi="Wingdings"/>
    </w:rPr>
  </w:style>
  <w:style w:type="character" w:customStyle="1" w:styleId="WW8Num20z0">
    <w:name w:val="WW8Num20z0"/>
    <w:rsid w:val="00545B93"/>
    <w:rPr>
      <w:rFonts w:ascii="Wingdings" w:hAnsi="Wingdings"/>
    </w:rPr>
  </w:style>
  <w:style w:type="character" w:customStyle="1" w:styleId="WW8Num20z3">
    <w:name w:val="WW8Num20z3"/>
    <w:rsid w:val="00545B93"/>
    <w:rPr>
      <w:rFonts w:ascii="Symbol" w:hAnsi="Symbol"/>
    </w:rPr>
  </w:style>
  <w:style w:type="character" w:customStyle="1" w:styleId="WW8Num21z0">
    <w:name w:val="WW8Num21z0"/>
    <w:rsid w:val="00545B93"/>
    <w:rPr>
      <w:rFonts w:ascii="Wingdings" w:hAnsi="Wingdings"/>
    </w:rPr>
  </w:style>
  <w:style w:type="character" w:customStyle="1" w:styleId="WW8Num21z1">
    <w:name w:val="WW8Num21z1"/>
    <w:rsid w:val="00545B93"/>
    <w:rPr>
      <w:rFonts w:ascii="Courier New" w:hAnsi="Courier New" w:cs="Courier New"/>
    </w:rPr>
  </w:style>
  <w:style w:type="character" w:customStyle="1" w:styleId="WW8Num21z3">
    <w:name w:val="WW8Num21z3"/>
    <w:rsid w:val="00545B93"/>
    <w:rPr>
      <w:rFonts w:ascii="Symbol" w:hAnsi="Symbol"/>
    </w:rPr>
  </w:style>
  <w:style w:type="character" w:customStyle="1" w:styleId="WW8Num22z0">
    <w:name w:val="WW8Num22z0"/>
    <w:rsid w:val="00545B93"/>
    <w:rPr>
      <w:rFonts w:ascii="Wingdings" w:hAnsi="Wingdings"/>
    </w:rPr>
  </w:style>
  <w:style w:type="character" w:customStyle="1" w:styleId="WW8Num22z3">
    <w:name w:val="WW8Num22z3"/>
    <w:rsid w:val="00545B93"/>
    <w:rPr>
      <w:rFonts w:ascii="Symbol" w:hAnsi="Symbol"/>
    </w:rPr>
  </w:style>
  <w:style w:type="character" w:customStyle="1" w:styleId="WW8Num22z4">
    <w:name w:val="WW8Num22z4"/>
    <w:rsid w:val="00545B93"/>
    <w:rPr>
      <w:rFonts w:ascii="Courier New" w:hAnsi="Courier New" w:cs="Courier New"/>
    </w:rPr>
  </w:style>
  <w:style w:type="character" w:customStyle="1" w:styleId="WW8Num23z0">
    <w:name w:val="WW8Num23z0"/>
    <w:rsid w:val="00545B93"/>
    <w:rPr>
      <w:rFonts w:ascii="Wingdings" w:hAnsi="Wingdings"/>
    </w:rPr>
  </w:style>
  <w:style w:type="character" w:customStyle="1" w:styleId="WW8Num23z1">
    <w:name w:val="WW8Num23z1"/>
    <w:rsid w:val="00545B93"/>
    <w:rPr>
      <w:rFonts w:ascii="Courier New" w:hAnsi="Courier New" w:cs="Courier New"/>
    </w:rPr>
  </w:style>
  <w:style w:type="character" w:customStyle="1" w:styleId="WW8Num23z3">
    <w:name w:val="WW8Num23z3"/>
    <w:rsid w:val="00545B93"/>
    <w:rPr>
      <w:rFonts w:ascii="Symbol" w:hAnsi="Symbol"/>
    </w:rPr>
  </w:style>
  <w:style w:type="character" w:customStyle="1" w:styleId="WW8Num24z0">
    <w:name w:val="WW8Num24z0"/>
    <w:rsid w:val="00545B93"/>
    <w:rPr>
      <w:rFonts w:ascii="Wingdings" w:hAnsi="Wingdings"/>
    </w:rPr>
  </w:style>
  <w:style w:type="character" w:customStyle="1" w:styleId="WW8Num24z1">
    <w:name w:val="WW8Num24z1"/>
    <w:rsid w:val="00545B93"/>
    <w:rPr>
      <w:rFonts w:ascii="Courier New" w:hAnsi="Courier New" w:cs="Courier New"/>
    </w:rPr>
  </w:style>
  <w:style w:type="character" w:customStyle="1" w:styleId="WW8Num24z3">
    <w:name w:val="WW8Num24z3"/>
    <w:rsid w:val="00545B93"/>
    <w:rPr>
      <w:rFonts w:ascii="Symbol" w:hAnsi="Symbol"/>
    </w:rPr>
  </w:style>
  <w:style w:type="character" w:customStyle="1" w:styleId="WW8Num25z0">
    <w:name w:val="WW8Num25z0"/>
    <w:rsid w:val="00545B93"/>
    <w:rPr>
      <w:rFonts w:ascii="Wingdings" w:hAnsi="Wingdings"/>
    </w:rPr>
  </w:style>
  <w:style w:type="character" w:customStyle="1" w:styleId="WW8Num25z1">
    <w:name w:val="WW8Num25z1"/>
    <w:rsid w:val="00545B93"/>
    <w:rPr>
      <w:rFonts w:ascii="Courier New" w:hAnsi="Courier New" w:cs="Courier New"/>
    </w:rPr>
  </w:style>
  <w:style w:type="character" w:customStyle="1" w:styleId="WW8Num25z3">
    <w:name w:val="WW8Num25z3"/>
    <w:rsid w:val="00545B93"/>
    <w:rPr>
      <w:rFonts w:ascii="Symbol" w:hAnsi="Symbol"/>
    </w:rPr>
  </w:style>
  <w:style w:type="character" w:customStyle="1" w:styleId="WW8Num26z0">
    <w:name w:val="WW8Num26z0"/>
    <w:rsid w:val="00545B93"/>
    <w:rPr>
      <w:rFonts w:ascii="Wingdings" w:hAnsi="Wingdings"/>
    </w:rPr>
  </w:style>
  <w:style w:type="character" w:customStyle="1" w:styleId="WW8Num26z3">
    <w:name w:val="WW8Num26z3"/>
    <w:rsid w:val="00545B93"/>
    <w:rPr>
      <w:rFonts w:ascii="Symbol" w:hAnsi="Symbol"/>
    </w:rPr>
  </w:style>
  <w:style w:type="character" w:customStyle="1" w:styleId="WW8Num28z0">
    <w:name w:val="WW8Num28z0"/>
    <w:rsid w:val="00545B93"/>
    <w:rPr>
      <w:rFonts w:ascii="Symbol" w:hAnsi="Symbol"/>
    </w:rPr>
  </w:style>
  <w:style w:type="character" w:customStyle="1" w:styleId="WW8Num28z1">
    <w:name w:val="WW8Num28z1"/>
    <w:rsid w:val="00545B93"/>
    <w:rPr>
      <w:rFonts w:ascii="Courier New" w:hAnsi="Courier New" w:cs="Courier New"/>
    </w:rPr>
  </w:style>
  <w:style w:type="character" w:customStyle="1" w:styleId="WW8Num28z2">
    <w:name w:val="WW8Num28z2"/>
    <w:rsid w:val="00545B93"/>
    <w:rPr>
      <w:rFonts w:ascii="Wingdings" w:hAnsi="Wingdings"/>
    </w:rPr>
  </w:style>
  <w:style w:type="character" w:customStyle="1" w:styleId="WW8Num29z0">
    <w:name w:val="WW8Num29z0"/>
    <w:rsid w:val="00545B93"/>
    <w:rPr>
      <w:rFonts w:ascii="Wingdings" w:hAnsi="Wingdings"/>
    </w:rPr>
  </w:style>
  <w:style w:type="character" w:customStyle="1" w:styleId="WW8Num29z1">
    <w:name w:val="WW8Num29z1"/>
    <w:rsid w:val="00545B93"/>
    <w:rPr>
      <w:rFonts w:ascii="Courier New" w:hAnsi="Courier New" w:cs="Courier New"/>
    </w:rPr>
  </w:style>
  <w:style w:type="character" w:customStyle="1" w:styleId="WW8Num29z3">
    <w:name w:val="WW8Num29z3"/>
    <w:rsid w:val="00545B93"/>
    <w:rPr>
      <w:rFonts w:ascii="Symbol" w:hAnsi="Symbol"/>
    </w:rPr>
  </w:style>
  <w:style w:type="character" w:customStyle="1" w:styleId="WW8Num31z0">
    <w:name w:val="WW8Num31z0"/>
    <w:rsid w:val="00545B93"/>
    <w:rPr>
      <w:rFonts w:ascii="Wingdings" w:hAnsi="Wingdings"/>
    </w:rPr>
  </w:style>
  <w:style w:type="character" w:customStyle="1" w:styleId="WW8Num31z1">
    <w:name w:val="WW8Num31z1"/>
    <w:rsid w:val="00545B93"/>
    <w:rPr>
      <w:rFonts w:ascii="Courier New" w:hAnsi="Courier New" w:cs="Courier New"/>
    </w:rPr>
  </w:style>
  <w:style w:type="character" w:customStyle="1" w:styleId="WW8Num31z3">
    <w:name w:val="WW8Num31z3"/>
    <w:rsid w:val="00545B93"/>
    <w:rPr>
      <w:rFonts w:ascii="Symbol" w:hAnsi="Symbol"/>
    </w:rPr>
  </w:style>
  <w:style w:type="character" w:customStyle="1" w:styleId="WW8Num32z0">
    <w:name w:val="WW8Num32z0"/>
    <w:rsid w:val="00545B93"/>
    <w:rPr>
      <w:rFonts w:ascii="Symbol" w:hAnsi="Symbol"/>
    </w:rPr>
  </w:style>
  <w:style w:type="character" w:customStyle="1" w:styleId="WW8Num32z1">
    <w:name w:val="WW8Num32z1"/>
    <w:rsid w:val="00545B93"/>
    <w:rPr>
      <w:rFonts w:ascii="Courier New" w:hAnsi="Courier New" w:cs="Courier New"/>
    </w:rPr>
  </w:style>
  <w:style w:type="character" w:customStyle="1" w:styleId="WW8Num32z2">
    <w:name w:val="WW8Num32z2"/>
    <w:rsid w:val="00545B93"/>
    <w:rPr>
      <w:rFonts w:ascii="Wingdings" w:hAnsi="Wingdings"/>
    </w:rPr>
  </w:style>
  <w:style w:type="character" w:customStyle="1" w:styleId="WW8Num33z0">
    <w:name w:val="WW8Num33z0"/>
    <w:rsid w:val="00545B93"/>
    <w:rPr>
      <w:rFonts w:ascii="Symbol" w:hAnsi="Symbol"/>
    </w:rPr>
  </w:style>
  <w:style w:type="character" w:customStyle="1" w:styleId="WW8Num33z1">
    <w:name w:val="WW8Num33z1"/>
    <w:rsid w:val="00545B93"/>
    <w:rPr>
      <w:rFonts w:ascii="Courier New" w:hAnsi="Courier New" w:cs="Courier New"/>
    </w:rPr>
  </w:style>
  <w:style w:type="character" w:customStyle="1" w:styleId="WW8Num33z2">
    <w:name w:val="WW8Num33z2"/>
    <w:rsid w:val="00545B93"/>
    <w:rPr>
      <w:rFonts w:ascii="Wingdings" w:hAnsi="Wingdings"/>
    </w:rPr>
  </w:style>
  <w:style w:type="character" w:customStyle="1" w:styleId="WW8Num34z0">
    <w:name w:val="WW8Num34z0"/>
    <w:rsid w:val="00545B93"/>
    <w:rPr>
      <w:rFonts w:ascii="Wingdings" w:hAnsi="Wingdings"/>
    </w:rPr>
  </w:style>
  <w:style w:type="character" w:customStyle="1" w:styleId="WW8Num34z1">
    <w:name w:val="WW8Num34z1"/>
    <w:rsid w:val="00545B93"/>
    <w:rPr>
      <w:rFonts w:ascii="Symbol" w:hAnsi="Symbol"/>
    </w:rPr>
  </w:style>
  <w:style w:type="character" w:customStyle="1" w:styleId="WW8Num34z4">
    <w:name w:val="WW8Num34z4"/>
    <w:rsid w:val="00545B93"/>
    <w:rPr>
      <w:rFonts w:ascii="Courier New" w:hAnsi="Courier New" w:cs="Courier New"/>
    </w:rPr>
  </w:style>
  <w:style w:type="character" w:customStyle="1" w:styleId="WW8Num35z0">
    <w:name w:val="WW8Num35z0"/>
    <w:rsid w:val="00545B93"/>
    <w:rPr>
      <w:rFonts w:ascii="Symbol" w:hAnsi="Symbol"/>
    </w:rPr>
  </w:style>
  <w:style w:type="character" w:customStyle="1" w:styleId="WW8Num35z1">
    <w:name w:val="WW8Num35z1"/>
    <w:rsid w:val="00545B93"/>
    <w:rPr>
      <w:rFonts w:ascii="Courier New" w:hAnsi="Courier New" w:cs="Courier New"/>
    </w:rPr>
  </w:style>
  <w:style w:type="character" w:customStyle="1" w:styleId="WW8Num35z2">
    <w:name w:val="WW8Num35z2"/>
    <w:rsid w:val="00545B93"/>
    <w:rPr>
      <w:rFonts w:ascii="Wingdings" w:hAnsi="Wingdings"/>
    </w:rPr>
  </w:style>
  <w:style w:type="character" w:customStyle="1" w:styleId="WW8Num36z0">
    <w:name w:val="WW8Num36z0"/>
    <w:rsid w:val="00545B93"/>
    <w:rPr>
      <w:rFonts w:ascii="Wingdings" w:hAnsi="Wingdings"/>
    </w:rPr>
  </w:style>
  <w:style w:type="character" w:customStyle="1" w:styleId="WW8Num36z3">
    <w:name w:val="WW8Num36z3"/>
    <w:rsid w:val="00545B93"/>
    <w:rPr>
      <w:rFonts w:ascii="Symbol" w:hAnsi="Symbol"/>
    </w:rPr>
  </w:style>
  <w:style w:type="character" w:customStyle="1" w:styleId="WW8Num36z4">
    <w:name w:val="WW8Num36z4"/>
    <w:rsid w:val="00545B93"/>
    <w:rPr>
      <w:rFonts w:ascii="Courier New" w:hAnsi="Courier New" w:cs="Courier New"/>
    </w:rPr>
  </w:style>
  <w:style w:type="character" w:customStyle="1" w:styleId="WW8Num37z0">
    <w:name w:val="WW8Num37z0"/>
    <w:rsid w:val="00545B93"/>
    <w:rPr>
      <w:rFonts w:ascii="Wingdings" w:hAnsi="Wingdings"/>
    </w:rPr>
  </w:style>
  <w:style w:type="character" w:customStyle="1" w:styleId="WW8Num37z1">
    <w:name w:val="WW8Num37z1"/>
    <w:rsid w:val="00545B93"/>
    <w:rPr>
      <w:rFonts w:ascii="Courier New" w:hAnsi="Courier New" w:cs="Courier New"/>
    </w:rPr>
  </w:style>
  <w:style w:type="character" w:customStyle="1" w:styleId="WW8Num37z3">
    <w:name w:val="WW8Num37z3"/>
    <w:rsid w:val="00545B93"/>
    <w:rPr>
      <w:rFonts w:ascii="Symbol" w:hAnsi="Symbol"/>
    </w:rPr>
  </w:style>
  <w:style w:type="character" w:customStyle="1" w:styleId="WW8Num38z0">
    <w:name w:val="WW8Num38z0"/>
    <w:rsid w:val="00545B93"/>
    <w:rPr>
      <w:rFonts w:ascii="Wingdings" w:hAnsi="Wingdings"/>
    </w:rPr>
  </w:style>
  <w:style w:type="character" w:customStyle="1" w:styleId="WW8Num38z1">
    <w:name w:val="WW8Num38z1"/>
    <w:rsid w:val="00545B93"/>
    <w:rPr>
      <w:rFonts w:ascii="Courier New" w:hAnsi="Courier New" w:cs="Courier New"/>
    </w:rPr>
  </w:style>
  <w:style w:type="character" w:customStyle="1" w:styleId="WW8Num38z3">
    <w:name w:val="WW8Num38z3"/>
    <w:rsid w:val="00545B93"/>
    <w:rPr>
      <w:rFonts w:ascii="Symbol" w:hAnsi="Symbol"/>
    </w:rPr>
  </w:style>
  <w:style w:type="character" w:customStyle="1" w:styleId="WW8Num39z0">
    <w:name w:val="WW8Num39z0"/>
    <w:rsid w:val="00545B93"/>
    <w:rPr>
      <w:rFonts w:ascii="Wingdings" w:hAnsi="Wingdings"/>
    </w:rPr>
  </w:style>
  <w:style w:type="character" w:customStyle="1" w:styleId="WW8Num39z1">
    <w:name w:val="WW8Num39z1"/>
    <w:rsid w:val="00545B93"/>
    <w:rPr>
      <w:rFonts w:ascii="Courier New" w:hAnsi="Courier New" w:cs="Courier New"/>
    </w:rPr>
  </w:style>
  <w:style w:type="character" w:customStyle="1" w:styleId="WW8Num39z3">
    <w:name w:val="WW8Num39z3"/>
    <w:rsid w:val="00545B93"/>
    <w:rPr>
      <w:rFonts w:ascii="Symbol" w:hAnsi="Symbol"/>
    </w:rPr>
  </w:style>
  <w:style w:type="character" w:customStyle="1" w:styleId="WW8Num40z0">
    <w:name w:val="WW8Num40z0"/>
    <w:rsid w:val="00545B93"/>
    <w:rPr>
      <w:rFonts w:ascii="Wingdings" w:hAnsi="Wingdings"/>
    </w:rPr>
  </w:style>
  <w:style w:type="character" w:customStyle="1" w:styleId="WW8Num40z1">
    <w:name w:val="WW8Num40z1"/>
    <w:rsid w:val="00545B93"/>
    <w:rPr>
      <w:rFonts w:ascii="Courier New" w:hAnsi="Courier New" w:cs="Courier New"/>
    </w:rPr>
  </w:style>
  <w:style w:type="character" w:customStyle="1" w:styleId="WW8Num40z3">
    <w:name w:val="WW8Num40z3"/>
    <w:rsid w:val="00545B93"/>
    <w:rPr>
      <w:rFonts w:ascii="Symbol" w:hAnsi="Symbol"/>
    </w:rPr>
  </w:style>
  <w:style w:type="character" w:customStyle="1" w:styleId="WW8Num41z0">
    <w:name w:val="WW8Num41z0"/>
    <w:rsid w:val="00545B93"/>
    <w:rPr>
      <w:rFonts w:ascii="Wingdings" w:hAnsi="Wingdings"/>
    </w:rPr>
  </w:style>
  <w:style w:type="character" w:customStyle="1" w:styleId="WW8Num42z0">
    <w:name w:val="WW8Num42z0"/>
    <w:rsid w:val="00545B93"/>
    <w:rPr>
      <w:rFonts w:ascii="Symbol" w:hAnsi="Symbol"/>
    </w:rPr>
  </w:style>
  <w:style w:type="character" w:customStyle="1" w:styleId="WW8Num42z1">
    <w:name w:val="WW8Num42z1"/>
    <w:rsid w:val="00545B93"/>
    <w:rPr>
      <w:rFonts w:ascii="Courier New" w:hAnsi="Courier New" w:cs="Courier New"/>
    </w:rPr>
  </w:style>
  <w:style w:type="character" w:customStyle="1" w:styleId="WW8Num42z2">
    <w:name w:val="WW8Num42z2"/>
    <w:rsid w:val="00545B93"/>
    <w:rPr>
      <w:rFonts w:ascii="Wingdings" w:hAnsi="Wingdings"/>
    </w:rPr>
  </w:style>
  <w:style w:type="character" w:customStyle="1" w:styleId="WW8Num43z0">
    <w:name w:val="WW8Num43z0"/>
    <w:rsid w:val="00545B93"/>
    <w:rPr>
      <w:rFonts w:ascii="Wingdings" w:hAnsi="Wingdings"/>
    </w:rPr>
  </w:style>
  <w:style w:type="character" w:customStyle="1" w:styleId="WW8Num43z3">
    <w:name w:val="WW8Num43z3"/>
    <w:rsid w:val="00545B93"/>
    <w:rPr>
      <w:rFonts w:ascii="Symbol" w:hAnsi="Symbol"/>
    </w:rPr>
  </w:style>
  <w:style w:type="character" w:customStyle="1" w:styleId="WW8Num44z0">
    <w:name w:val="WW8Num44z0"/>
    <w:rsid w:val="00545B93"/>
    <w:rPr>
      <w:rFonts w:ascii="Wingdings" w:hAnsi="Wingdings"/>
    </w:rPr>
  </w:style>
  <w:style w:type="character" w:customStyle="1" w:styleId="WW8Num44z1">
    <w:name w:val="WW8Num44z1"/>
    <w:rsid w:val="00545B93"/>
    <w:rPr>
      <w:rFonts w:ascii="Courier New" w:hAnsi="Courier New" w:cs="Courier New"/>
    </w:rPr>
  </w:style>
  <w:style w:type="character" w:customStyle="1" w:styleId="WW8Num44z3">
    <w:name w:val="WW8Num44z3"/>
    <w:rsid w:val="00545B93"/>
    <w:rPr>
      <w:rFonts w:ascii="Symbol" w:hAnsi="Symbol"/>
    </w:rPr>
  </w:style>
  <w:style w:type="character" w:customStyle="1" w:styleId="WW8Num45z0">
    <w:name w:val="WW8Num45z0"/>
    <w:rsid w:val="00545B93"/>
    <w:rPr>
      <w:rFonts w:ascii="Wingdings" w:hAnsi="Wingdings"/>
    </w:rPr>
  </w:style>
  <w:style w:type="character" w:customStyle="1" w:styleId="WW8Num45z1">
    <w:name w:val="WW8Num45z1"/>
    <w:rsid w:val="00545B93"/>
    <w:rPr>
      <w:rFonts w:ascii="Courier New" w:hAnsi="Courier New" w:cs="Courier New"/>
    </w:rPr>
  </w:style>
  <w:style w:type="character" w:customStyle="1" w:styleId="WW8Num45z3">
    <w:name w:val="WW8Num45z3"/>
    <w:rsid w:val="00545B93"/>
    <w:rPr>
      <w:rFonts w:ascii="Symbol" w:hAnsi="Symbol"/>
    </w:rPr>
  </w:style>
  <w:style w:type="character" w:customStyle="1" w:styleId="WW8Num46z0">
    <w:name w:val="WW8Num46z0"/>
    <w:rsid w:val="00545B93"/>
    <w:rPr>
      <w:rFonts w:ascii="Wingdings" w:hAnsi="Wingdings"/>
    </w:rPr>
  </w:style>
  <w:style w:type="character" w:customStyle="1" w:styleId="WW8Num46z1">
    <w:name w:val="WW8Num46z1"/>
    <w:rsid w:val="00545B93"/>
    <w:rPr>
      <w:rFonts w:ascii="Courier New" w:hAnsi="Courier New" w:cs="Courier New"/>
    </w:rPr>
  </w:style>
  <w:style w:type="character" w:customStyle="1" w:styleId="WW8Num46z3">
    <w:name w:val="WW8Num46z3"/>
    <w:rsid w:val="00545B93"/>
    <w:rPr>
      <w:rFonts w:ascii="Symbol" w:hAnsi="Symbol"/>
    </w:rPr>
  </w:style>
  <w:style w:type="character" w:customStyle="1" w:styleId="WW8Num47z0">
    <w:name w:val="WW8Num47z0"/>
    <w:rsid w:val="00545B93"/>
    <w:rPr>
      <w:rFonts w:ascii="Symbol" w:hAnsi="Symbol"/>
    </w:rPr>
  </w:style>
  <w:style w:type="character" w:styleId="Hyperlink">
    <w:name w:val="Hyperlink"/>
    <w:rsid w:val="00545B93"/>
    <w:rPr>
      <w:color w:val="0000FF"/>
      <w:u w:val="single"/>
    </w:rPr>
  </w:style>
  <w:style w:type="character" w:customStyle="1" w:styleId="NoSpacingChar">
    <w:name w:val="No Spacing Char"/>
    <w:rsid w:val="00545B93"/>
    <w:rPr>
      <w:rFonts w:ascii="Calibri" w:hAnsi="Calibri"/>
      <w:sz w:val="22"/>
      <w:szCs w:val="22"/>
      <w:lang w:val="en-US" w:eastAsia="ar-SA" w:bidi="ar-SA"/>
    </w:rPr>
  </w:style>
  <w:style w:type="character" w:customStyle="1" w:styleId="BalloonTextChar">
    <w:name w:val="Balloon Text Char"/>
    <w:rsid w:val="00545B93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545B93"/>
    <w:rPr>
      <w:sz w:val="24"/>
      <w:szCs w:val="24"/>
    </w:rPr>
  </w:style>
  <w:style w:type="character" w:customStyle="1" w:styleId="FooterChar">
    <w:name w:val="Footer Char"/>
    <w:rsid w:val="00545B93"/>
    <w:rPr>
      <w:sz w:val="24"/>
      <w:szCs w:val="24"/>
    </w:rPr>
  </w:style>
  <w:style w:type="character" w:customStyle="1" w:styleId="BodyTextChar">
    <w:name w:val="Body Text Char"/>
    <w:rsid w:val="00545B93"/>
    <w:rPr>
      <w:sz w:val="24"/>
      <w:szCs w:val="24"/>
    </w:rPr>
  </w:style>
  <w:style w:type="character" w:customStyle="1" w:styleId="Heading4Char">
    <w:name w:val="Heading 4 Char"/>
    <w:rsid w:val="00545B93"/>
    <w:rPr>
      <w:rFonts w:ascii="Arial" w:hAnsi="Arial" w:cs="Arial"/>
      <w:b/>
      <w:bCs/>
      <w:color w:val="333333"/>
      <w:sz w:val="24"/>
      <w:szCs w:val="24"/>
    </w:rPr>
  </w:style>
  <w:style w:type="character" w:customStyle="1" w:styleId="style81">
    <w:name w:val="style81"/>
    <w:rsid w:val="00545B93"/>
    <w:rPr>
      <w:sz w:val="18"/>
      <w:szCs w:val="18"/>
    </w:rPr>
  </w:style>
  <w:style w:type="character" w:customStyle="1" w:styleId="TitleChar">
    <w:name w:val="Title Char"/>
    <w:rsid w:val="00545B93"/>
    <w:rPr>
      <w:b/>
      <w:bCs/>
      <w:color w:val="000000"/>
      <w:kern w:val="1"/>
      <w:sz w:val="32"/>
      <w:szCs w:val="32"/>
      <w:lang w:val="en-GB"/>
    </w:rPr>
  </w:style>
  <w:style w:type="paragraph" w:customStyle="1" w:styleId="Heading">
    <w:name w:val="Heading"/>
    <w:basedOn w:val="Normal"/>
    <w:next w:val="BodyText"/>
    <w:rsid w:val="00545B9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545B93"/>
    <w:pPr>
      <w:spacing w:after="120"/>
    </w:pPr>
  </w:style>
  <w:style w:type="paragraph" w:styleId="List">
    <w:name w:val="List"/>
    <w:basedOn w:val="BodyText"/>
    <w:semiHidden/>
    <w:rsid w:val="00545B93"/>
  </w:style>
  <w:style w:type="paragraph" w:styleId="Caption">
    <w:name w:val="caption"/>
    <w:basedOn w:val="Normal"/>
    <w:qFormat/>
    <w:rsid w:val="00545B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45B93"/>
    <w:pPr>
      <w:suppressLineNumbers/>
    </w:pPr>
  </w:style>
  <w:style w:type="paragraph" w:styleId="NoSpacing">
    <w:name w:val="No Spacing"/>
    <w:uiPriority w:val="1"/>
    <w:qFormat/>
    <w:rsid w:val="00545B93"/>
    <w:pPr>
      <w:suppressAutoHyphens/>
    </w:pPr>
    <w:rPr>
      <w:rFonts w:ascii="Calibri" w:eastAsia="Arial" w:hAnsi="Calibri"/>
      <w:sz w:val="22"/>
      <w:szCs w:val="22"/>
      <w:lang w:val="en-US" w:eastAsia="ar-SA"/>
    </w:rPr>
  </w:style>
  <w:style w:type="paragraph" w:styleId="BalloonText">
    <w:name w:val="Balloon Text"/>
    <w:basedOn w:val="Normal"/>
    <w:rsid w:val="00545B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45B93"/>
    <w:pPr>
      <w:ind w:left="720"/>
    </w:pPr>
  </w:style>
  <w:style w:type="paragraph" w:styleId="Header">
    <w:name w:val="header"/>
    <w:basedOn w:val="Normal"/>
    <w:semiHidden/>
    <w:rsid w:val="00545B9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45B93"/>
    <w:pPr>
      <w:tabs>
        <w:tab w:val="center" w:pos="4680"/>
        <w:tab w:val="right" w:pos="9360"/>
      </w:tabs>
    </w:pPr>
  </w:style>
  <w:style w:type="paragraph" w:customStyle="1" w:styleId="Achievement">
    <w:name w:val="Achievement"/>
    <w:basedOn w:val="NoSpacing"/>
    <w:next w:val="BalloonText"/>
    <w:rsid w:val="00545B93"/>
    <w:pPr>
      <w:numPr>
        <w:numId w:val="2"/>
      </w:numPr>
      <w:spacing w:after="60" w:line="220" w:lineRule="atLeast"/>
      <w:ind w:left="0" w:right="245" w:firstLine="0"/>
      <w:jc w:val="both"/>
    </w:pPr>
    <w:rPr>
      <w:rFonts w:ascii="Arial" w:eastAsia="Batang" w:hAnsi="Arial"/>
      <w:spacing w:val="-5"/>
      <w:sz w:val="20"/>
      <w:szCs w:val="20"/>
      <w:lang w:val="en-GB"/>
    </w:rPr>
  </w:style>
  <w:style w:type="paragraph" w:styleId="Title">
    <w:name w:val="Title"/>
    <w:basedOn w:val="Normal"/>
    <w:next w:val="Subtitle"/>
    <w:qFormat/>
    <w:rsid w:val="00545B93"/>
    <w:pPr>
      <w:spacing w:before="100" w:after="100"/>
      <w:jc w:val="center"/>
    </w:pPr>
    <w:rPr>
      <w:b/>
      <w:bCs/>
      <w:color w:val="000000"/>
      <w:kern w:val="1"/>
      <w:sz w:val="32"/>
      <w:szCs w:val="32"/>
      <w:lang w:val="en-GB"/>
    </w:rPr>
  </w:style>
  <w:style w:type="paragraph" w:styleId="Subtitle">
    <w:name w:val="Subtitle"/>
    <w:basedOn w:val="Heading"/>
    <w:next w:val="BodyText"/>
    <w:qFormat/>
    <w:rsid w:val="00545B93"/>
    <w:pPr>
      <w:jc w:val="center"/>
    </w:pPr>
    <w:rPr>
      <w:i/>
      <w:iCs/>
    </w:rPr>
  </w:style>
  <w:style w:type="paragraph" w:customStyle="1" w:styleId="TableContents">
    <w:name w:val="Table Contents"/>
    <w:basedOn w:val="Normal"/>
    <w:rsid w:val="00545B93"/>
    <w:pPr>
      <w:suppressLineNumbers/>
    </w:pPr>
  </w:style>
  <w:style w:type="paragraph" w:customStyle="1" w:styleId="TableHeading">
    <w:name w:val="Table Heading"/>
    <w:basedOn w:val="TableContents"/>
    <w:rsid w:val="00545B9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45B93"/>
  </w:style>
  <w:style w:type="table" w:styleId="TableGrid">
    <w:name w:val="Table Grid"/>
    <w:basedOn w:val="TableNormal"/>
    <w:rsid w:val="007E0BA5"/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AE3E0-8D5A-4DB9-AC6F-13663B7B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Chinthaka Priyaanath Dissanayake</dc:creator>
  <cp:lastModifiedBy>DELL HIGH TECH</cp:lastModifiedBy>
  <cp:revision>5</cp:revision>
  <cp:lastPrinted>2011-01-21T15:34:00Z</cp:lastPrinted>
  <dcterms:created xsi:type="dcterms:W3CDTF">2013-11-04T15:08:00Z</dcterms:created>
  <dcterms:modified xsi:type="dcterms:W3CDTF">2013-11-05T06:53:00Z</dcterms:modified>
</cp:coreProperties>
</file>