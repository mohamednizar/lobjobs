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C6B0A" w:rsidRPr="00865E6A" w:rsidRDefault="00EC6B0A">
      <w:pPr>
        <w:jc w:val="center"/>
        <w:rPr>
          <w:b/>
          <w:bCs/>
          <w:lang w:val="en-GB"/>
        </w:rPr>
      </w:pPr>
      <w:r w:rsidRPr="00865E6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69.25pt;margin-top:-3.75pt;width:242.85pt;height:98.95pt;z-index:251658240;mso-wrap-distance-left:9.05pt;mso-wrap-distance-right:9.05pt" stroked="f">
            <v:fill color2="black"/>
            <v:textbox inset="0,0,0,0">
              <w:txbxContent>
                <w:p w:rsidR="00EC6B0A" w:rsidRPr="006979EE" w:rsidRDefault="006659FF">
                  <w:pPr>
                    <w:jc w:val="both"/>
                    <w:rPr>
                      <w:sz w:val="28"/>
                      <w:szCs w:val="28"/>
                    </w:rPr>
                  </w:pPr>
                  <w:r w:rsidRPr="006979EE">
                    <w:rPr>
                      <w:sz w:val="28"/>
                      <w:szCs w:val="28"/>
                    </w:rPr>
                    <w:t>Karunanithy Kokilan</w:t>
                  </w:r>
                </w:p>
                <w:p w:rsidR="00865E6A" w:rsidRDefault="006659FF">
                  <w:pPr>
                    <w:jc w:val="both"/>
                  </w:pPr>
                  <w:r w:rsidRPr="006979EE">
                    <w:t>63/1</w:t>
                  </w:r>
                  <w:r w:rsidR="00865E6A" w:rsidRPr="006979EE">
                    <w:t>, Hampden</w:t>
                  </w:r>
                  <w:r w:rsidRPr="006979EE">
                    <w:t xml:space="preserve"> lane</w:t>
                  </w:r>
                  <w:r w:rsidR="00865E6A" w:rsidRPr="006979EE">
                    <w:t>,</w:t>
                  </w:r>
                </w:p>
                <w:p w:rsidR="00EC6B0A" w:rsidRPr="006979EE" w:rsidRDefault="00865E6A">
                  <w:pPr>
                    <w:jc w:val="both"/>
                  </w:pPr>
                  <w:r w:rsidRPr="006979EE">
                    <w:t>Colombo</w:t>
                  </w:r>
                  <w:r w:rsidR="006659FF" w:rsidRPr="006979EE">
                    <w:t>-</w:t>
                  </w:r>
                  <w:r>
                    <w:t xml:space="preserve"> </w:t>
                  </w:r>
                  <w:r w:rsidR="006659FF" w:rsidRPr="006979EE">
                    <w:t>06</w:t>
                  </w:r>
                  <w:r>
                    <w:t>.</w:t>
                  </w:r>
                </w:p>
                <w:p w:rsidR="00EC6B0A" w:rsidRPr="006979EE" w:rsidRDefault="00EC6B0A">
                  <w:pPr>
                    <w:tabs>
                      <w:tab w:val="left" w:pos="810"/>
                    </w:tabs>
                    <w:jc w:val="both"/>
                  </w:pPr>
                  <w:r w:rsidRPr="006979EE">
                    <w:rPr>
                      <w:b/>
                    </w:rPr>
                    <w:t>Mobile</w:t>
                  </w:r>
                  <w:r w:rsidRPr="006979EE">
                    <w:rPr>
                      <w:b/>
                    </w:rPr>
                    <w:tab/>
                    <w:t xml:space="preserve">: </w:t>
                  </w:r>
                  <w:r w:rsidR="00516CF5">
                    <w:t xml:space="preserve"> +94-758361258</w:t>
                  </w:r>
                </w:p>
                <w:p w:rsidR="00EC6B0A" w:rsidRPr="006979EE" w:rsidRDefault="006979EE">
                  <w:pPr>
                    <w:tabs>
                      <w:tab w:val="left" w:pos="810"/>
                    </w:tabs>
                    <w:jc w:val="both"/>
                  </w:pPr>
                  <w:r>
                    <w:rPr>
                      <w:b/>
                    </w:rPr>
                    <w:t>E-</w:t>
                  </w:r>
                  <w:r w:rsidR="00865E6A">
                    <w:rPr>
                      <w:b/>
                    </w:rPr>
                    <w:t>Mail:</w:t>
                  </w:r>
                  <w:r w:rsidR="00EC6B0A" w:rsidRPr="006979EE">
                    <w:t xml:space="preserve"> </w:t>
                  </w:r>
                  <w:r w:rsidR="00C17CCD">
                    <w:t>kokilanhsbc93</w:t>
                  </w:r>
                  <w:r w:rsidR="00EC6B0A" w:rsidRPr="006979EE">
                    <w:t>@gmail.com</w:t>
                  </w:r>
                </w:p>
              </w:txbxContent>
            </v:textbox>
          </v:shape>
        </w:pict>
      </w:r>
    </w:p>
    <w:p w:rsidR="00EC6B0A" w:rsidRDefault="00EC6B0A">
      <w:pPr>
        <w:rPr>
          <w:lang w:val="en-GB"/>
        </w:rPr>
      </w:pPr>
    </w:p>
    <w:p w:rsidR="000F2085" w:rsidRDefault="000F2085">
      <w:pPr>
        <w:rPr>
          <w:lang w:val="en-GB"/>
        </w:rPr>
      </w:pPr>
    </w:p>
    <w:p w:rsidR="000F2085" w:rsidRDefault="000F2085">
      <w:pPr>
        <w:rPr>
          <w:lang w:val="en-GB"/>
        </w:rPr>
      </w:pPr>
    </w:p>
    <w:p w:rsidR="000F2085" w:rsidRPr="00865E6A" w:rsidRDefault="000F2085">
      <w:pPr>
        <w:rPr>
          <w:lang w:val="en-GB"/>
        </w:rPr>
      </w:pPr>
    </w:p>
    <w:p w:rsidR="00EC6B0A" w:rsidRPr="00865E6A" w:rsidRDefault="00EC6B0A">
      <w:pPr>
        <w:rPr>
          <w:lang w:val="en-GB"/>
        </w:rPr>
      </w:pPr>
    </w:p>
    <w:p w:rsidR="00EC6B0A" w:rsidRPr="00865E6A" w:rsidRDefault="00EC6B0A">
      <w:pPr>
        <w:pStyle w:val="Heading2"/>
        <w:keepNext/>
        <w:pBdr>
          <w:top w:val="single" w:sz="4" w:space="0" w:color="000000"/>
        </w:pBdr>
        <w:jc w:val="both"/>
        <w:rPr>
          <w:rFonts w:ascii="Times New Roman" w:hAnsi="Times New Roman"/>
          <w:b/>
          <w:bCs/>
          <w:lang w:val="en-GB"/>
        </w:rPr>
      </w:pPr>
      <w:r w:rsidRPr="00865E6A">
        <w:rPr>
          <w:rFonts w:ascii="Times New Roman" w:hAnsi="Times New Roman"/>
          <w:b/>
          <w:bCs/>
          <w:lang w:val="en-GB"/>
        </w:rPr>
        <w:t>PROFESSIONAL PROFILE</w:t>
      </w:r>
    </w:p>
    <w:p w:rsidR="00EC6B0A" w:rsidRPr="00865E6A" w:rsidRDefault="00EC6B0A">
      <w:pPr>
        <w:pBdr>
          <w:top w:val="single" w:sz="4" w:space="0" w:color="000000"/>
        </w:pBdr>
        <w:jc w:val="both"/>
        <w:rPr>
          <w:sz w:val="12"/>
          <w:szCs w:val="12"/>
          <w:lang w:val="en-GB"/>
        </w:rPr>
      </w:pPr>
    </w:p>
    <w:p w:rsidR="00EC6B0A" w:rsidRPr="00865E6A" w:rsidRDefault="00EC6B0A">
      <w:pPr>
        <w:jc w:val="both"/>
        <w:rPr>
          <w:iCs/>
          <w:sz w:val="22"/>
          <w:szCs w:val="22"/>
          <w:lang w:val="en-GB"/>
        </w:rPr>
      </w:pPr>
      <w:r w:rsidRPr="00865E6A">
        <w:t xml:space="preserve">I am generally a reliable person who is dedicated to work and capable of working independently and also within a team. I like facing challenges in my real life and take everything as an opportunity to learn more within the tight schedule and resolve problems very quickly. I could </w:t>
      </w:r>
      <w:r w:rsidRPr="00865E6A">
        <w:rPr>
          <w:iCs/>
          <w:sz w:val="22"/>
          <w:szCs w:val="22"/>
          <w:lang w:val="en-GB"/>
        </w:rPr>
        <w:t>able to work well on own initiative whilst demonstrating the organisation and prioritisation required to achieve tight deadlines and deliverables. I’m a motivational and inspirational leader who enjoys being part of a successful and productive team and thrives in highly pressurised and challenging working environments.</w:t>
      </w:r>
    </w:p>
    <w:p w:rsidR="00EC6B0A" w:rsidRPr="00865E6A" w:rsidRDefault="00EC6B0A">
      <w:pPr>
        <w:jc w:val="both"/>
        <w:rPr>
          <w:sz w:val="32"/>
          <w:szCs w:val="32"/>
          <w:lang w:val="en-GB"/>
        </w:rPr>
      </w:pPr>
    </w:p>
    <w:p w:rsidR="0003744A" w:rsidRPr="00865E6A" w:rsidRDefault="0003744A" w:rsidP="0003744A">
      <w:pPr>
        <w:rPr>
          <w:b/>
          <w:sz w:val="32"/>
        </w:rPr>
      </w:pPr>
      <w:r w:rsidRPr="00865E6A">
        <w:rPr>
          <w:b/>
          <w:sz w:val="32"/>
        </w:rPr>
        <w:t>V</w:t>
      </w:r>
      <w:r w:rsidR="00291066" w:rsidRPr="00865E6A">
        <w:rPr>
          <w:b/>
          <w:sz w:val="32"/>
        </w:rPr>
        <w:t>ision</w:t>
      </w:r>
    </w:p>
    <w:p w:rsidR="00291066" w:rsidRPr="00865E6A" w:rsidRDefault="00291066" w:rsidP="00291066">
      <w:pPr>
        <w:jc w:val="both"/>
      </w:pPr>
      <w:r w:rsidRPr="00865E6A">
        <w:t>To be recognize as an intellectual with a professional background in the field of marketing and to project myself to provide the best technical support and customer service to client, co-workers, stakeholders, and my organization at all times. This I will accomplish by helping, improve the business and lives, striving to solve problems with a positive attitude and to become a vibrant team player which I love the most.</w:t>
      </w:r>
    </w:p>
    <w:p w:rsidR="00291066" w:rsidRPr="00865E6A" w:rsidRDefault="00291066" w:rsidP="00291066">
      <w:pPr>
        <w:jc w:val="both"/>
        <w:rPr>
          <w:sz w:val="32"/>
          <w:szCs w:val="32"/>
          <w:lang w:val="en-GB"/>
        </w:rPr>
      </w:pPr>
    </w:p>
    <w:p w:rsidR="00EC6B0A" w:rsidRPr="00865E6A" w:rsidRDefault="00EC6B0A">
      <w:pPr>
        <w:pStyle w:val="Heading2"/>
        <w:keepNext/>
        <w:pBdr>
          <w:top w:val="single" w:sz="4" w:space="0" w:color="000000"/>
        </w:pBdr>
        <w:jc w:val="both"/>
        <w:rPr>
          <w:rFonts w:ascii="Times New Roman" w:hAnsi="Times New Roman"/>
          <w:b/>
          <w:bCs/>
          <w:lang w:val="en-GB"/>
        </w:rPr>
      </w:pPr>
      <w:r w:rsidRPr="00865E6A">
        <w:rPr>
          <w:rFonts w:ascii="Times New Roman" w:hAnsi="Times New Roman"/>
          <w:b/>
          <w:bCs/>
          <w:lang w:val="en-GB"/>
        </w:rPr>
        <w:t>OBJECTIVE</w:t>
      </w:r>
    </w:p>
    <w:p w:rsidR="00EC6B0A" w:rsidRPr="00865E6A" w:rsidRDefault="00EC6B0A">
      <w:pPr>
        <w:jc w:val="both"/>
        <w:rPr>
          <w:lang w:val="en-GB"/>
        </w:rPr>
      </w:pPr>
    </w:p>
    <w:p w:rsidR="00291066" w:rsidRPr="00865E6A" w:rsidRDefault="00EC6B0A" w:rsidP="00291066">
      <w:pPr>
        <w:rPr>
          <w:color w:val="000000"/>
        </w:rPr>
      </w:pPr>
      <w:r w:rsidRPr="00865E6A">
        <w:rPr>
          <w:lang w:val="en-GB"/>
        </w:rPr>
        <w:t>Currently I’m looking for a new and challenging position, one which will make best use of existing skills and experience whilst enabling further personal and professional development.</w:t>
      </w:r>
      <w:r w:rsidR="00291066" w:rsidRPr="00865E6A">
        <w:rPr>
          <w:color w:val="000000"/>
        </w:rPr>
        <w:t xml:space="preserve"> To gain experience in a well reputed organization where there are ample opportunities for me to expand my skills and to mould myself into a more capable and effective person.</w:t>
      </w:r>
    </w:p>
    <w:p w:rsidR="00EC6B0A" w:rsidRPr="00865E6A" w:rsidRDefault="00EC6B0A">
      <w:pPr>
        <w:jc w:val="both"/>
        <w:rPr>
          <w:lang w:val="en-GB"/>
        </w:rPr>
      </w:pPr>
    </w:p>
    <w:p w:rsidR="00291066" w:rsidRPr="004C6B18" w:rsidRDefault="00865E6A" w:rsidP="00291066">
      <w:pPr>
        <w:rPr>
          <w:b/>
          <w:bCs/>
          <w:color w:val="000000"/>
          <w:sz w:val="20"/>
          <w:szCs w:val="20"/>
        </w:rPr>
      </w:pPr>
      <w:r w:rsidRPr="004C6B18">
        <w:rPr>
          <w:b/>
          <w:bCs/>
          <w:color w:val="000000"/>
          <w:sz w:val="20"/>
          <w:szCs w:val="20"/>
        </w:rPr>
        <w:t>PREVIOUSLY EMPLOYED AT</w:t>
      </w:r>
    </w:p>
    <w:p w:rsidR="008335CE" w:rsidRPr="004C6B18" w:rsidRDefault="008335CE" w:rsidP="00291066">
      <w:pPr>
        <w:rPr>
          <w:b/>
          <w:bCs/>
          <w:color w:val="000000"/>
          <w:sz w:val="20"/>
          <w:szCs w:val="20"/>
          <w:u w:val="single"/>
        </w:rPr>
      </w:pPr>
    </w:p>
    <w:p w:rsidR="00291066" w:rsidRPr="004C6B18" w:rsidRDefault="00291066" w:rsidP="00865E6A">
      <w:pPr>
        <w:numPr>
          <w:ilvl w:val="0"/>
          <w:numId w:val="21"/>
        </w:numPr>
        <w:suppressAutoHyphens w:val="0"/>
        <w:spacing w:after="200" w:line="276" w:lineRule="auto"/>
        <w:rPr>
          <w:b/>
          <w:color w:val="000000"/>
          <w:sz w:val="20"/>
          <w:szCs w:val="20"/>
          <w:u w:val="single"/>
        </w:rPr>
      </w:pPr>
      <w:r w:rsidRPr="004C6B18">
        <w:rPr>
          <w:b/>
          <w:bCs/>
          <w:color w:val="000000"/>
          <w:sz w:val="20"/>
          <w:szCs w:val="20"/>
        </w:rPr>
        <w:t>United Professionals Agencies (Pvt) Ltd</w:t>
      </w:r>
      <w:r w:rsidRPr="004C6B18">
        <w:rPr>
          <w:b/>
          <w:color w:val="000000"/>
          <w:sz w:val="20"/>
          <w:szCs w:val="20"/>
        </w:rPr>
        <w:t xml:space="preserve">, Colombo 08 in the capacity of a </w:t>
      </w:r>
      <w:r w:rsidR="00865E6A" w:rsidRPr="004C6B18">
        <w:rPr>
          <w:b/>
          <w:bCs/>
          <w:color w:val="000000"/>
          <w:sz w:val="20"/>
          <w:szCs w:val="20"/>
        </w:rPr>
        <w:t>coordinating</w:t>
      </w:r>
      <w:r w:rsidRPr="004C6B18">
        <w:rPr>
          <w:b/>
          <w:bCs/>
          <w:color w:val="000000"/>
          <w:sz w:val="20"/>
          <w:szCs w:val="20"/>
        </w:rPr>
        <w:t xml:space="preserve"> officer.</w:t>
      </w:r>
    </w:p>
    <w:p w:rsidR="0003744A" w:rsidRPr="004C6B18" w:rsidRDefault="0003744A" w:rsidP="00865E6A">
      <w:pPr>
        <w:numPr>
          <w:ilvl w:val="0"/>
          <w:numId w:val="21"/>
        </w:numPr>
        <w:suppressAutoHyphens w:val="0"/>
        <w:spacing w:before="100" w:beforeAutospacing="1" w:after="100" w:afterAutospacing="1"/>
        <w:rPr>
          <w:b/>
          <w:bCs/>
          <w:color w:val="000000"/>
          <w:sz w:val="20"/>
          <w:szCs w:val="20"/>
        </w:rPr>
      </w:pPr>
      <w:r w:rsidRPr="004C6B18">
        <w:rPr>
          <w:b/>
          <w:color w:val="000000"/>
          <w:sz w:val="20"/>
          <w:szCs w:val="20"/>
        </w:rPr>
        <w:t xml:space="preserve">Amana </w:t>
      </w:r>
      <w:r w:rsidR="00865E6A" w:rsidRPr="004C6B18">
        <w:rPr>
          <w:b/>
          <w:color w:val="000000"/>
          <w:sz w:val="20"/>
          <w:szCs w:val="20"/>
        </w:rPr>
        <w:t xml:space="preserve">Taka full </w:t>
      </w:r>
      <w:r w:rsidR="00865E6A" w:rsidRPr="004C6B18">
        <w:rPr>
          <w:b/>
          <w:bCs/>
          <w:color w:val="000000"/>
          <w:sz w:val="20"/>
          <w:szCs w:val="20"/>
        </w:rPr>
        <w:t>(</w:t>
      </w:r>
      <w:r w:rsidR="00291066" w:rsidRPr="004C6B18">
        <w:rPr>
          <w:b/>
          <w:color w:val="000000"/>
          <w:sz w:val="20"/>
          <w:szCs w:val="20"/>
        </w:rPr>
        <w:t>Business Development &amp; Operations</w:t>
      </w:r>
      <w:r w:rsidRPr="004C6B18">
        <w:rPr>
          <w:b/>
          <w:color w:val="000000"/>
          <w:sz w:val="20"/>
          <w:szCs w:val="20"/>
        </w:rPr>
        <w:t>)</w:t>
      </w:r>
      <w:r w:rsidR="00291066" w:rsidRPr="004C6B18">
        <w:rPr>
          <w:b/>
          <w:bCs/>
          <w:color w:val="000000"/>
          <w:sz w:val="20"/>
          <w:szCs w:val="20"/>
        </w:rPr>
        <w:t>. (Serving in the Board October 201</w:t>
      </w:r>
      <w:r w:rsidRPr="004C6B18">
        <w:rPr>
          <w:b/>
          <w:bCs/>
          <w:color w:val="000000"/>
          <w:sz w:val="20"/>
          <w:szCs w:val="20"/>
        </w:rPr>
        <w:t>2</w:t>
      </w:r>
      <w:r w:rsidR="00291066" w:rsidRPr="004C6B18">
        <w:rPr>
          <w:b/>
          <w:bCs/>
          <w:color w:val="000000"/>
          <w:sz w:val="20"/>
          <w:szCs w:val="20"/>
        </w:rPr>
        <w:t xml:space="preserve"> – </w:t>
      </w:r>
      <w:r w:rsidRPr="004C6B18">
        <w:rPr>
          <w:b/>
          <w:bCs/>
          <w:color w:val="000000"/>
          <w:sz w:val="20"/>
          <w:szCs w:val="20"/>
        </w:rPr>
        <w:t>2013</w:t>
      </w:r>
      <w:r w:rsidR="00291066" w:rsidRPr="004C6B18">
        <w:rPr>
          <w:b/>
          <w:bCs/>
          <w:color w:val="000000"/>
          <w:sz w:val="20"/>
          <w:szCs w:val="20"/>
        </w:rPr>
        <w:t>)</w:t>
      </w:r>
    </w:p>
    <w:p w:rsidR="00EC6B0A" w:rsidRPr="00865E6A" w:rsidRDefault="00EC6B0A">
      <w:pPr>
        <w:pStyle w:val="Heading2"/>
        <w:pBdr>
          <w:top w:val="single" w:sz="4" w:space="0" w:color="000000"/>
        </w:pBdr>
        <w:jc w:val="both"/>
        <w:rPr>
          <w:rFonts w:ascii="Times New Roman" w:hAnsi="Times New Roman"/>
          <w:b/>
          <w:bCs/>
          <w:iCs/>
          <w:lang w:val="en-GB"/>
        </w:rPr>
      </w:pPr>
    </w:p>
    <w:p w:rsidR="00EC6B0A" w:rsidRPr="004C6B18" w:rsidRDefault="00EC6B0A" w:rsidP="004C6B18">
      <w:pPr>
        <w:pStyle w:val="Heading2"/>
        <w:numPr>
          <w:ilvl w:val="0"/>
          <w:numId w:val="0"/>
        </w:numPr>
        <w:pBdr>
          <w:top w:val="single" w:sz="4" w:space="0" w:color="000000"/>
        </w:pBdr>
        <w:ind w:left="576" w:hanging="576"/>
        <w:jc w:val="both"/>
        <w:rPr>
          <w:rFonts w:ascii="Times New Roman" w:hAnsi="Times New Roman"/>
          <w:b/>
          <w:bCs/>
          <w:iCs/>
          <w:sz w:val="22"/>
          <w:szCs w:val="22"/>
          <w:lang w:val="en-GB"/>
        </w:rPr>
      </w:pPr>
      <w:r w:rsidRPr="004C6B18">
        <w:rPr>
          <w:rFonts w:ascii="Times New Roman" w:hAnsi="Times New Roman"/>
          <w:b/>
          <w:bCs/>
          <w:iCs/>
          <w:sz w:val="22"/>
          <w:szCs w:val="22"/>
          <w:lang w:val="en-GB"/>
        </w:rPr>
        <w:t>EDUCATIONAL QUALIFICATION</w:t>
      </w:r>
    </w:p>
    <w:p w:rsidR="0003744A" w:rsidRPr="004C6B18" w:rsidRDefault="0003744A" w:rsidP="002E79BD">
      <w:pPr>
        <w:rPr>
          <w:lang w:val="en-GB"/>
        </w:rPr>
      </w:pPr>
    </w:p>
    <w:p w:rsidR="00EC6B0A" w:rsidRPr="002E79BD" w:rsidRDefault="0003744A" w:rsidP="002E79BD">
      <w:pPr>
        <w:numPr>
          <w:ilvl w:val="0"/>
          <w:numId w:val="38"/>
        </w:numPr>
        <w:rPr>
          <w:b/>
          <w:sz w:val="22"/>
          <w:lang w:val="en-GB"/>
        </w:rPr>
      </w:pPr>
      <w:r w:rsidRPr="002E79BD">
        <w:rPr>
          <w:b/>
          <w:sz w:val="22"/>
          <w:lang w:val="en-GB"/>
        </w:rPr>
        <w:t>(CBM) in BMS</w:t>
      </w:r>
    </w:p>
    <w:p w:rsidR="004C6B18" w:rsidRPr="002E79BD" w:rsidRDefault="004C6B18" w:rsidP="002E79BD">
      <w:pPr>
        <w:rPr>
          <w:sz w:val="22"/>
          <w:lang w:val="en-GB"/>
        </w:rPr>
      </w:pPr>
    </w:p>
    <w:p w:rsidR="004C6B18" w:rsidRPr="002E79BD" w:rsidRDefault="004C6B18" w:rsidP="002E79BD">
      <w:pPr>
        <w:numPr>
          <w:ilvl w:val="0"/>
          <w:numId w:val="38"/>
        </w:numPr>
        <w:rPr>
          <w:b/>
          <w:sz w:val="22"/>
          <w:lang w:val="en-GB"/>
        </w:rPr>
      </w:pPr>
      <w:r w:rsidRPr="002E79BD">
        <w:rPr>
          <w:b/>
          <w:sz w:val="22"/>
          <w:lang w:val="en-GB"/>
        </w:rPr>
        <w:t>(GDM) in BMS</w:t>
      </w:r>
    </w:p>
    <w:p w:rsidR="008335CE" w:rsidRPr="002E79BD" w:rsidRDefault="008335CE" w:rsidP="002E79BD">
      <w:pPr>
        <w:rPr>
          <w:b/>
          <w:sz w:val="22"/>
          <w:lang w:val="en-GB"/>
        </w:rPr>
      </w:pPr>
    </w:p>
    <w:p w:rsidR="00FD58BF" w:rsidRPr="002E79BD" w:rsidRDefault="00FD58BF" w:rsidP="002E79BD">
      <w:pPr>
        <w:numPr>
          <w:ilvl w:val="0"/>
          <w:numId w:val="38"/>
        </w:numPr>
        <w:rPr>
          <w:b/>
          <w:sz w:val="22"/>
        </w:rPr>
      </w:pPr>
      <w:r w:rsidRPr="002E79BD">
        <w:rPr>
          <w:b/>
          <w:sz w:val="22"/>
        </w:rPr>
        <w:t xml:space="preserve">(B.S.C) in </w:t>
      </w:r>
      <w:r w:rsidR="00291066" w:rsidRPr="002E79BD">
        <w:rPr>
          <w:b/>
          <w:sz w:val="22"/>
        </w:rPr>
        <w:t>BMS</w:t>
      </w:r>
      <w:r w:rsidRPr="002E79BD">
        <w:rPr>
          <w:b/>
          <w:sz w:val="22"/>
        </w:rPr>
        <w:t xml:space="preserve"> </w:t>
      </w:r>
      <w:r w:rsidR="00291066" w:rsidRPr="002E79BD">
        <w:rPr>
          <w:b/>
          <w:sz w:val="22"/>
        </w:rPr>
        <w:t>– under graduate</w:t>
      </w:r>
    </w:p>
    <w:p w:rsidR="008335CE" w:rsidRPr="002E79BD" w:rsidRDefault="008335CE" w:rsidP="002E79BD">
      <w:pPr>
        <w:rPr>
          <w:b/>
          <w:sz w:val="22"/>
        </w:rPr>
      </w:pPr>
    </w:p>
    <w:p w:rsidR="0066651D" w:rsidRPr="002E79BD" w:rsidRDefault="0066651D" w:rsidP="002E79BD">
      <w:pPr>
        <w:numPr>
          <w:ilvl w:val="0"/>
          <w:numId w:val="38"/>
        </w:numPr>
        <w:rPr>
          <w:b/>
          <w:sz w:val="22"/>
        </w:rPr>
      </w:pPr>
      <w:r w:rsidRPr="002E79BD">
        <w:rPr>
          <w:b/>
          <w:sz w:val="22"/>
        </w:rPr>
        <w:t xml:space="preserve">(DITEC) in </w:t>
      </w:r>
      <w:r w:rsidR="00291066" w:rsidRPr="002E79BD">
        <w:rPr>
          <w:b/>
          <w:sz w:val="22"/>
        </w:rPr>
        <w:t>E-SOFT</w:t>
      </w:r>
    </w:p>
    <w:p w:rsidR="008335CE" w:rsidRPr="002E79BD" w:rsidRDefault="008335CE" w:rsidP="002E79BD">
      <w:pPr>
        <w:rPr>
          <w:b/>
          <w:sz w:val="22"/>
        </w:rPr>
      </w:pPr>
    </w:p>
    <w:p w:rsidR="006979EE" w:rsidRDefault="00291066" w:rsidP="000F2085">
      <w:pPr>
        <w:numPr>
          <w:ilvl w:val="0"/>
          <w:numId w:val="38"/>
        </w:numPr>
        <w:rPr>
          <w:b/>
          <w:sz w:val="22"/>
        </w:rPr>
      </w:pPr>
      <w:r w:rsidRPr="002E79BD">
        <w:rPr>
          <w:b/>
          <w:sz w:val="22"/>
        </w:rPr>
        <w:t>(PCGD) in IPM</w:t>
      </w:r>
    </w:p>
    <w:p w:rsidR="000F2085" w:rsidRDefault="000F2085" w:rsidP="000F2085">
      <w:pPr>
        <w:pStyle w:val="ListParagraph"/>
        <w:rPr>
          <w:b/>
          <w:sz w:val="22"/>
        </w:rPr>
      </w:pPr>
    </w:p>
    <w:p w:rsidR="000F2085" w:rsidRDefault="000F2085" w:rsidP="000F2085">
      <w:pPr>
        <w:numPr>
          <w:ilvl w:val="0"/>
          <w:numId w:val="38"/>
        </w:numPr>
        <w:jc w:val="both"/>
        <w:rPr>
          <w:b/>
        </w:rPr>
      </w:pPr>
      <w:r w:rsidRPr="00865E6A">
        <w:rPr>
          <w:b/>
        </w:rPr>
        <w:t xml:space="preserve">Participated in ACCA students conference </w:t>
      </w:r>
    </w:p>
    <w:p w:rsidR="004C6B18" w:rsidRPr="00865E6A" w:rsidRDefault="004C6B18" w:rsidP="004C6B18">
      <w:pPr>
        <w:jc w:val="both"/>
        <w:rPr>
          <w:b/>
        </w:rPr>
      </w:pPr>
    </w:p>
    <w:p w:rsidR="006979EE" w:rsidRPr="00865E6A" w:rsidRDefault="006979EE">
      <w:pPr>
        <w:jc w:val="both"/>
        <w:rPr>
          <w:b/>
        </w:rPr>
      </w:pPr>
    </w:p>
    <w:p w:rsidR="00EC6B0A" w:rsidRPr="00865E6A" w:rsidRDefault="00EC6B0A">
      <w:pPr>
        <w:jc w:val="both"/>
        <w:rPr>
          <w:b/>
        </w:rPr>
      </w:pPr>
      <w:r w:rsidRPr="00865E6A">
        <w:rPr>
          <w:b/>
        </w:rPr>
        <w:t xml:space="preserve">Secondary education </w:t>
      </w:r>
    </w:p>
    <w:p w:rsidR="00EC6B0A" w:rsidRPr="00865E6A" w:rsidRDefault="008F0E55">
      <w:pPr>
        <w:tabs>
          <w:tab w:val="left" w:pos="900"/>
          <w:tab w:val="left" w:pos="1080"/>
        </w:tabs>
        <w:jc w:val="both"/>
      </w:pPr>
      <w:r w:rsidRPr="00865E6A">
        <w:rPr>
          <w:b/>
        </w:rPr>
        <w:t>School</w:t>
      </w:r>
      <w:r w:rsidRPr="00865E6A">
        <w:rPr>
          <w:b/>
        </w:rPr>
        <w:tab/>
      </w:r>
      <w:r w:rsidRPr="00865E6A">
        <w:rPr>
          <w:b/>
        </w:rPr>
        <w:tab/>
        <w:t>:</w:t>
      </w:r>
      <w:r w:rsidRPr="00865E6A">
        <w:t xml:space="preserve"> Hindu College Colombo</w:t>
      </w:r>
    </w:p>
    <w:p w:rsidR="00EC6B0A" w:rsidRPr="00865E6A" w:rsidRDefault="00EC6B0A">
      <w:pPr>
        <w:tabs>
          <w:tab w:val="left" w:pos="900"/>
          <w:tab w:val="left" w:pos="1080"/>
        </w:tabs>
        <w:jc w:val="both"/>
      </w:pPr>
      <w:r w:rsidRPr="00865E6A">
        <w:rPr>
          <w:b/>
        </w:rPr>
        <w:t>Period</w:t>
      </w:r>
      <w:r w:rsidRPr="00865E6A">
        <w:rPr>
          <w:b/>
        </w:rPr>
        <w:tab/>
      </w:r>
      <w:r w:rsidRPr="00865E6A">
        <w:rPr>
          <w:b/>
        </w:rPr>
        <w:tab/>
        <w:t>:</w:t>
      </w:r>
      <w:r w:rsidRPr="00865E6A">
        <w:t xml:space="preserve"> </w:t>
      </w:r>
      <w:r w:rsidR="002046D4" w:rsidRPr="00865E6A">
        <w:t>2003-2012</w:t>
      </w:r>
    </w:p>
    <w:p w:rsidR="0003744A" w:rsidRPr="00865E6A" w:rsidRDefault="0003744A">
      <w:pPr>
        <w:jc w:val="both"/>
      </w:pPr>
    </w:p>
    <w:p w:rsidR="00EC6B0A" w:rsidRPr="00865E6A" w:rsidRDefault="00EC6B0A">
      <w:pPr>
        <w:jc w:val="both"/>
      </w:pPr>
      <w:r w:rsidRPr="00865E6A">
        <w:t xml:space="preserve">Passed </w:t>
      </w:r>
      <w:r w:rsidRPr="00865E6A">
        <w:rPr>
          <w:b/>
          <w:u w:val="single"/>
        </w:rPr>
        <w:t>GCE O/L</w:t>
      </w:r>
      <w:r w:rsidRPr="00865E6A">
        <w:t xml:space="preserve"> with</w:t>
      </w:r>
    </w:p>
    <w:p w:rsidR="00EC6B0A" w:rsidRPr="00865E6A" w:rsidRDefault="00EC6B0A">
      <w:pPr>
        <w:jc w:val="both"/>
        <w:rPr>
          <w:b/>
          <w:u w:val="single"/>
        </w:rPr>
      </w:pPr>
    </w:p>
    <w:p w:rsidR="00EC6B0A" w:rsidRPr="00865E6A" w:rsidRDefault="00EC6B0A">
      <w:pPr>
        <w:sectPr w:rsidR="00EC6B0A" w:rsidRPr="00865E6A">
          <w:pgSz w:w="12240" w:h="15840"/>
          <w:pgMar w:top="990" w:right="990" w:bottom="1440" w:left="1440" w:header="720" w:footer="720" w:gutter="0"/>
          <w:cols w:space="720"/>
          <w:docGrid w:linePitch="360"/>
        </w:sectPr>
      </w:pPr>
    </w:p>
    <w:p w:rsidR="00EC6B0A" w:rsidRPr="00865E6A" w:rsidRDefault="00EC6B0A">
      <w:pPr>
        <w:tabs>
          <w:tab w:val="left" w:pos="2160"/>
          <w:tab w:val="left" w:pos="2430"/>
        </w:tabs>
        <w:ind w:left="270"/>
        <w:jc w:val="both"/>
      </w:pPr>
      <w:r w:rsidRPr="00865E6A">
        <w:lastRenderedPageBreak/>
        <w:t>Hinduism</w:t>
      </w:r>
      <w:r w:rsidRPr="00865E6A">
        <w:tab/>
        <w:t>:</w:t>
      </w:r>
      <w:r w:rsidRPr="00865E6A">
        <w:tab/>
        <w:t>A</w:t>
      </w:r>
    </w:p>
    <w:p w:rsidR="00EC6B0A" w:rsidRPr="00865E6A" w:rsidRDefault="00EC6B0A">
      <w:pPr>
        <w:tabs>
          <w:tab w:val="left" w:pos="2160"/>
          <w:tab w:val="left" w:pos="2430"/>
        </w:tabs>
        <w:ind w:left="270"/>
        <w:jc w:val="both"/>
      </w:pPr>
      <w:r w:rsidRPr="00865E6A">
        <w:t>Mathematics</w:t>
      </w:r>
      <w:r w:rsidRPr="00865E6A">
        <w:tab/>
        <w:t>:</w:t>
      </w:r>
      <w:r w:rsidRPr="00865E6A">
        <w:tab/>
      </w:r>
      <w:r w:rsidR="00955254" w:rsidRPr="00865E6A">
        <w:t>C</w:t>
      </w:r>
    </w:p>
    <w:p w:rsidR="00EC6B0A" w:rsidRPr="00865E6A" w:rsidRDefault="002046D4">
      <w:pPr>
        <w:tabs>
          <w:tab w:val="left" w:pos="2160"/>
          <w:tab w:val="left" w:pos="2430"/>
        </w:tabs>
        <w:ind w:left="270"/>
        <w:jc w:val="both"/>
      </w:pPr>
      <w:r w:rsidRPr="00865E6A">
        <w:t>Health</w:t>
      </w:r>
      <w:r w:rsidR="00EC6B0A" w:rsidRPr="00865E6A">
        <w:tab/>
        <w:t>:</w:t>
      </w:r>
      <w:r w:rsidR="00EC6B0A" w:rsidRPr="00865E6A">
        <w:tab/>
      </w:r>
      <w:r w:rsidRPr="00865E6A">
        <w:t>A</w:t>
      </w:r>
    </w:p>
    <w:p w:rsidR="00EC6B0A" w:rsidRPr="00865E6A" w:rsidRDefault="00955254">
      <w:pPr>
        <w:tabs>
          <w:tab w:val="left" w:pos="2160"/>
          <w:tab w:val="left" w:pos="2430"/>
        </w:tabs>
        <w:ind w:left="270"/>
        <w:jc w:val="both"/>
      </w:pPr>
      <w:r w:rsidRPr="00865E6A">
        <w:t>English</w:t>
      </w:r>
      <w:r w:rsidRPr="00865E6A">
        <w:tab/>
        <w:t>:</w:t>
      </w:r>
      <w:r w:rsidRPr="00865E6A">
        <w:tab/>
        <w:t>C</w:t>
      </w:r>
    </w:p>
    <w:p w:rsidR="00EC6B0A" w:rsidRPr="00865E6A" w:rsidRDefault="00955254">
      <w:pPr>
        <w:tabs>
          <w:tab w:val="left" w:pos="2160"/>
          <w:tab w:val="left" w:pos="2430"/>
        </w:tabs>
        <w:ind w:left="270"/>
        <w:jc w:val="both"/>
      </w:pPr>
      <w:r w:rsidRPr="00865E6A">
        <w:t>Tamil</w:t>
      </w:r>
      <w:r w:rsidRPr="00865E6A">
        <w:tab/>
        <w:t>:</w:t>
      </w:r>
      <w:r w:rsidRPr="00865E6A">
        <w:tab/>
        <w:t>C</w:t>
      </w:r>
    </w:p>
    <w:p w:rsidR="00EC6B0A" w:rsidRPr="00865E6A" w:rsidRDefault="00FD58BF">
      <w:pPr>
        <w:tabs>
          <w:tab w:val="left" w:pos="2160"/>
          <w:tab w:val="left" w:pos="2430"/>
        </w:tabs>
        <w:jc w:val="both"/>
      </w:pPr>
      <w:r w:rsidRPr="00865E6A">
        <w:lastRenderedPageBreak/>
        <w:t>Science</w:t>
      </w:r>
      <w:r w:rsidRPr="00865E6A">
        <w:tab/>
        <w:t>:</w:t>
      </w:r>
      <w:r w:rsidRPr="00865E6A">
        <w:tab/>
      </w:r>
      <w:r w:rsidR="00955254" w:rsidRPr="00865E6A">
        <w:t>S</w:t>
      </w:r>
    </w:p>
    <w:p w:rsidR="00EC6B0A" w:rsidRPr="00865E6A" w:rsidRDefault="00955254">
      <w:pPr>
        <w:tabs>
          <w:tab w:val="left" w:pos="2160"/>
          <w:tab w:val="left" w:pos="2430"/>
        </w:tabs>
        <w:jc w:val="both"/>
      </w:pPr>
      <w:r w:rsidRPr="00865E6A">
        <w:t xml:space="preserve">Music </w:t>
      </w:r>
      <w:r w:rsidRPr="00865E6A">
        <w:tab/>
        <w:t>:</w:t>
      </w:r>
      <w:r w:rsidRPr="00865E6A">
        <w:tab/>
        <w:t>B</w:t>
      </w:r>
    </w:p>
    <w:p w:rsidR="00EC6B0A" w:rsidRPr="00865E6A" w:rsidRDefault="00955254">
      <w:pPr>
        <w:tabs>
          <w:tab w:val="left" w:pos="2160"/>
          <w:tab w:val="left" w:pos="2430"/>
        </w:tabs>
        <w:jc w:val="both"/>
      </w:pPr>
      <w:r w:rsidRPr="00865E6A">
        <w:t>Commerce</w:t>
      </w:r>
      <w:r w:rsidRPr="00865E6A">
        <w:tab/>
        <w:t>:</w:t>
      </w:r>
      <w:r w:rsidRPr="00865E6A">
        <w:tab/>
        <w:t>S</w:t>
      </w:r>
    </w:p>
    <w:p w:rsidR="00EC6B0A" w:rsidRPr="00865E6A" w:rsidRDefault="002046D4">
      <w:pPr>
        <w:tabs>
          <w:tab w:val="left" w:pos="2160"/>
          <w:tab w:val="left" w:pos="2430"/>
        </w:tabs>
        <w:jc w:val="both"/>
        <w:sectPr w:rsidR="00EC6B0A" w:rsidRPr="00865E6A">
          <w:type w:val="continuous"/>
          <w:pgSz w:w="12240" w:h="15840"/>
          <w:pgMar w:top="990" w:right="990" w:bottom="1440" w:left="1440" w:header="720" w:footer="720" w:gutter="0"/>
          <w:cols w:num="2" w:space="720"/>
          <w:docGrid w:linePitch="360"/>
        </w:sectPr>
      </w:pPr>
      <w:r w:rsidRPr="00865E6A">
        <w:t xml:space="preserve">History </w:t>
      </w:r>
      <w:r w:rsidRPr="00865E6A">
        <w:tab/>
        <w:t>:</w:t>
      </w:r>
      <w:r w:rsidRPr="00865E6A">
        <w:tab/>
        <w:t>S</w:t>
      </w:r>
    </w:p>
    <w:p w:rsidR="00EC6B0A" w:rsidRPr="00865E6A" w:rsidRDefault="00EC6B0A">
      <w:pPr>
        <w:tabs>
          <w:tab w:val="left" w:pos="2880"/>
        </w:tabs>
        <w:jc w:val="both"/>
      </w:pPr>
    </w:p>
    <w:p w:rsidR="00EC6B0A" w:rsidRPr="00865E6A" w:rsidRDefault="00EC6B0A">
      <w:pPr>
        <w:pStyle w:val="Heading2"/>
        <w:pBdr>
          <w:top w:val="single" w:sz="4" w:space="0" w:color="000000"/>
        </w:pBdr>
        <w:jc w:val="both"/>
        <w:rPr>
          <w:rFonts w:ascii="Times New Roman" w:hAnsi="Times New Roman"/>
          <w:b/>
          <w:bCs/>
        </w:rPr>
      </w:pPr>
    </w:p>
    <w:p w:rsidR="0003744A" w:rsidRPr="00865E6A" w:rsidRDefault="0003744A" w:rsidP="0003744A">
      <w:pPr>
        <w:numPr>
          <w:ilvl w:val="0"/>
          <w:numId w:val="1"/>
        </w:numPr>
        <w:jc w:val="both"/>
      </w:pPr>
      <w:r w:rsidRPr="00865E6A">
        <w:t xml:space="preserve">Passed </w:t>
      </w:r>
      <w:r w:rsidRPr="00865E6A">
        <w:rPr>
          <w:b/>
          <w:u w:val="single"/>
        </w:rPr>
        <w:t>GCE A/L</w:t>
      </w:r>
      <w:r w:rsidRPr="00865E6A">
        <w:t xml:space="preserve"> </w:t>
      </w:r>
    </w:p>
    <w:p w:rsidR="00EC6B0A" w:rsidRPr="00865E6A" w:rsidRDefault="0003744A" w:rsidP="0003744A">
      <w:pPr>
        <w:ind w:left="432"/>
        <w:jc w:val="both"/>
      </w:pPr>
      <w:r w:rsidRPr="00865E6A">
        <w:t>Economic           : S</w:t>
      </w:r>
    </w:p>
    <w:p w:rsidR="0003744A" w:rsidRPr="00865E6A" w:rsidRDefault="0003744A" w:rsidP="0003744A">
      <w:pPr>
        <w:ind w:left="432"/>
        <w:jc w:val="both"/>
      </w:pPr>
      <w:r w:rsidRPr="00865E6A">
        <w:t>Business studies: C</w:t>
      </w:r>
    </w:p>
    <w:p w:rsidR="0003744A" w:rsidRPr="00865E6A" w:rsidRDefault="0003744A" w:rsidP="0003744A">
      <w:pPr>
        <w:ind w:left="432"/>
        <w:jc w:val="both"/>
      </w:pPr>
      <w:r w:rsidRPr="00865E6A">
        <w:t>English                : S</w:t>
      </w:r>
    </w:p>
    <w:p w:rsidR="00EC6B0A" w:rsidRPr="00865E6A" w:rsidRDefault="00EC6B0A">
      <w:pPr>
        <w:jc w:val="both"/>
      </w:pPr>
    </w:p>
    <w:p w:rsidR="00EC6B0A" w:rsidRDefault="00EC6B0A" w:rsidP="00C17CCD">
      <w:pPr>
        <w:pStyle w:val="Heading2"/>
        <w:numPr>
          <w:ilvl w:val="0"/>
          <w:numId w:val="0"/>
        </w:numPr>
        <w:pBdr>
          <w:top w:val="single" w:sz="4" w:space="0" w:color="000000"/>
        </w:pBdr>
        <w:ind w:left="576" w:hanging="576"/>
        <w:jc w:val="both"/>
        <w:rPr>
          <w:rFonts w:ascii="Times New Roman" w:hAnsi="Times New Roman"/>
          <w:b/>
          <w:bCs/>
        </w:rPr>
      </w:pPr>
    </w:p>
    <w:p w:rsidR="00C17CCD" w:rsidRPr="00C17CCD" w:rsidRDefault="00C17CCD" w:rsidP="00C17CCD"/>
    <w:p w:rsidR="006979EE" w:rsidRDefault="00110AD2" w:rsidP="006979EE">
      <w:pPr>
        <w:jc w:val="both"/>
        <w:rPr>
          <w:b/>
        </w:rPr>
      </w:pPr>
      <w:r w:rsidRPr="00865E6A">
        <w:t xml:space="preserve">      </w:t>
      </w:r>
      <w:r w:rsidR="006979EE" w:rsidRPr="00865E6A">
        <w:rPr>
          <w:b/>
        </w:rPr>
        <w:t>Extracurricular activities:</w:t>
      </w:r>
    </w:p>
    <w:p w:rsidR="006979EE" w:rsidRPr="00865E6A" w:rsidRDefault="006979EE" w:rsidP="006979EE">
      <w:pPr>
        <w:jc w:val="both"/>
      </w:pPr>
    </w:p>
    <w:p w:rsidR="006979EE" w:rsidRPr="009B0945" w:rsidRDefault="006979EE" w:rsidP="00C17CCD">
      <w:pPr>
        <w:ind w:left="1260"/>
        <w:jc w:val="both"/>
        <w:rPr>
          <w:b/>
        </w:rPr>
      </w:pPr>
      <w:r w:rsidRPr="009B0945">
        <w:rPr>
          <w:b/>
        </w:rPr>
        <w:t xml:space="preserve">Head </w:t>
      </w:r>
      <w:r w:rsidR="00C17CCD" w:rsidRPr="009B0945">
        <w:rPr>
          <w:b/>
        </w:rPr>
        <w:t xml:space="preserve">of </w:t>
      </w:r>
      <w:r w:rsidRPr="009B0945">
        <w:rPr>
          <w:b/>
        </w:rPr>
        <w:t>A</w:t>
      </w:r>
      <w:r w:rsidR="00C17CCD" w:rsidRPr="009B0945">
        <w:rPr>
          <w:b/>
        </w:rPr>
        <w:t>/</w:t>
      </w:r>
      <w:r w:rsidRPr="009B0945">
        <w:rPr>
          <w:b/>
        </w:rPr>
        <w:t xml:space="preserve">L </w:t>
      </w:r>
      <w:r w:rsidR="00C17CCD" w:rsidRPr="009B0945">
        <w:rPr>
          <w:b/>
        </w:rPr>
        <w:t>Union</w:t>
      </w:r>
    </w:p>
    <w:p w:rsidR="006979EE" w:rsidRPr="009B0945" w:rsidRDefault="006979EE" w:rsidP="00C17CCD">
      <w:pPr>
        <w:ind w:left="1260"/>
        <w:jc w:val="both"/>
        <w:rPr>
          <w:b/>
        </w:rPr>
      </w:pPr>
      <w:r w:rsidRPr="009B0945">
        <w:rPr>
          <w:b/>
        </w:rPr>
        <w:t xml:space="preserve">Head </w:t>
      </w:r>
      <w:r w:rsidR="00C17CCD" w:rsidRPr="009B0945">
        <w:rPr>
          <w:b/>
        </w:rPr>
        <w:t xml:space="preserve">of the </w:t>
      </w:r>
      <w:r w:rsidRPr="009B0945">
        <w:rPr>
          <w:b/>
        </w:rPr>
        <w:t>Commerce Union</w:t>
      </w:r>
    </w:p>
    <w:p w:rsidR="00C17CCD" w:rsidRPr="009B0945" w:rsidRDefault="00C17CCD" w:rsidP="00C17CCD">
      <w:pPr>
        <w:ind w:left="1260"/>
        <w:jc w:val="both"/>
        <w:rPr>
          <w:b/>
        </w:rPr>
      </w:pPr>
      <w:r w:rsidRPr="009B0945">
        <w:rPr>
          <w:b/>
        </w:rPr>
        <w:t>S</w:t>
      </w:r>
      <w:r w:rsidR="006979EE" w:rsidRPr="009B0945">
        <w:rPr>
          <w:b/>
        </w:rPr>
        <w:t xml:space="preserve">chool </w:t>
      </w:r>
      <w:r w:rsidRPr="009B0945">
        <w:rPr>
          <w:b/>
        </w:rPr>
        <w:t xml:space="preserve">Prefect </w:t>
      </w:r>
    </w:p>
    <w:p w:rsidR="006979EE" w:rsidRPr="009B0945" w:rsidRDefault="006979EE" w:rsidP="00C17CCD">
      <w:pPr>
        <w:ind w:left="1260"/>
        <w:jc w:val="both"/>
        <w:rPr>
          <w:b/>
        </w:rPr>
      </w:pPr>
      <w:r w:rsidRPr="009B0945">
        <w:rPr>
          <w:b/>
        </w:rPr>
        <w:t xml:space="preserve">President </w:t>
      </w:r>
      <w:r w:rsidR="00C17CCD" w:rsidRPr="009B0945">
        <w:rPr>
          <w:b/>
        </w:rPr>
        <w:t xml:space="preserve">of </w:t>
      </w:r>
      <w:r w:rsidRPr="009B0945">
        <w:rPr>
          <w:b/>
        </w:rPr>
        <w:t xml:space="preserve">Fine Arts </w:t>
      </w:r>
      <w:r w:rsidR="00C17CCD" w:rsidRPr="009B0945">
        <w:rPr>
          <w:b/>
        </w:rPr>
        <w:t>Union</w:t>
      </w:r>
    </w:p>
    <w:p w:rsidR="00C17CCD" w:rsidRPr="009B0945" w:rsidRDefault="00C17CCD" w:rsidP="00C17CCD">
      <w:pPr>
        <w:ind w:left="1260"/>
        <w:jc w:val="both"/>
        <w:rPr>
          <w:b/>
        </w:rPr>
      </w:pPr>
      <w:r w:rsidRPr="009B0945">
        <w:rPr>
          <w:b/>
        </w:rPr>
        <w:t>Cadet Leader of ST. JOHN Ambulance Division</w:t>
      </w:r>
    </w:p>
    <w:p w:rsidR="00110AD2" w:rsidRPr="009B0945" w:rsidRDefault="00C17CCD" w:rsidP="00C17CCD">
      <w:pPr>
        <w:ind w:left="1260"/>
        <w:jc w:val="both"/>
        <w:rPr>
          <w:b/>
        </w:rPr>
      </w:pPr>
      <w:r w:rsidRPr="009B0945">
        <w:rPr>
          <w:b/>
        </w:rPr>
        <w:t>Best Cadet of the Year Award</w:t>
      </w:r>
    </w:p>
    <w:p w:rsidR="006979EE" w:rsidRPr="009B0945" w:rsidRDefault="009B0945" w:rsidP="00C17CCD">
      <w:pPr>
        <w:rPr>
          <w:b/>
        </w:rPr>
      </w:pPr>
      <w:r w:rsidRPr="009B0945">
        <w:rPr>
          <w:b/>
        </w:rPr>
        <w:t xml:space="preserve">                     </w:t>
      </w:r>
      <w:r w:rsidR="00110AD2" w:rsidRPr="009B0945">
        <w:rPr>
          <w:b/>
        </w:rPr>
        <w:t xml:space="preserve">Participated </w:t>
      </w:r>
      <w:r w:rsidR="00C17CCD" w:rsidRPr="009B0945">
        <w:rPr>
          <w:b/>
        </w:rPr>
        <w:t xml:space="preserve">At the </w:t>
      </w:r>
      <w:r w:rsidR="00C17CCD" w:rsidRPr="009B0945">
        <w:rPr>
          <w:b/>
          <w:sz w:val="20"/>
        </w:rPr>
        <w:t xml:space="preserve">Sri Lanka Festival </w:t>
      </w:r>
      <w:r w:rsidRPr="009B0945">
        <w:rPr>
          <w:b/>
          <w:sz w:val="20"/>
        </w:rPr>
        <w:t>of</w:t>
      </w:r>
      <w:r w:rsidR="00C17CCD" w:rsidRPr="009B0945">
        <w:rPr>
          <w:b/>
          <w:sz w:val="20"/>
        </w:rPr>
        <w:t xml:space="preserve"> Music, Dance &amp; Speech (</w:t>
      </w:r>
      <w:r w:rsidR="004C6B18" w:rsidRPr="009B0945">
        <w:rPr>
          <w:b/>
          <w:sz w:val="20"/>
        </w:rPr>
        <w:t xml:space="preserve">All </w:t>
      </w:r>
      <w:r w:rsidR="00C17CCD" w:rsidRPr="009B0945">
        <w:rPr>
          <w:b/>
          <w:sz w:val="20"/>
        </w:rPr>
        <w:t>Island First)</w:t>
      </w:r>
    </w:p>
    <w:p w:rsidR="00110AD2" w:rsidRPr="009B0945" w:rsidRDefault="009B0945" w:rsidP="00C17CCD">
      <w:pPr>
        <w:rPr>
          <w:b/>
        </w:rPr>
      </w:pPr>
      <w:r w:rsidRPr="009B0945">
        <w:rPr>
          <w:b/>
        </w:rPr>
        <w:t xml:space="preserve">                     </w:t>
      </w:r>
      <w:r w:rsidR="00110AD2" w:rsidRPr="009B0945">
        <w:rPr>
          <w:b/>
        </w:rPr>
        <w:t xml:space="preserve">Participated </w:t>
      </w:r>
      <w:r w:rsidR="00C17CCD" w:rsidRPr="009B0945">
        <w:rPr>
          <w:b/>
        </w:rPr>
        <w:t xml:space="preserve">In Music Competition  </w:t>
      </w:r>
    </w:p>
    <w:p w:rsidR="00110AD2" w:rsidRPr="00865E6A" w:rsidRDefault="00C17CCD" w:rsidP="00C17CCD">
      <w:r>
        <w:t xml:space="preserve">                            </w:t>
      </w:r>
      <w:r w:rsidR="004C6B18">
        <w:t xml:space="preserve">Zonal level           </w:t>
      </w:r>
      <w:r w:rsidR="004C6B18" w:rsidRPr="00865E6A">
        <w:t>*1</w:t>
      </w:r>
      <w:r w:rsidR="004C6B18" w:rsidRPr="00865E6A">
        <w:rPr>
          <w:vertAlign w:val="superscript"/>
        </w:rPr>
        <w:t>st</w:t>
      </w:r>
    </w:p>
    <w:p w:rsidR="00FB1E46" w:rsidRPr="00865E6A" w:rsidRDefault="00C17CCD" w:rsidP="00C17CCD">
      <w:r>
        <w:t xml:space="preserve">                            </w:t>
      </w:r>
      <w:r w:rsidR="004C6B18" w:rsidRPr="00865E6A">
        <w:t>Provincial level    *1</w:t>
      </w:r>
      <w:r w:rsidR="004C6B18" w:rsidRPr="00865E6A">
        <w:rPr>
          <w:vertAlign w:val="superscript"/>
        </w:rPr>
        <w:t>st</w:t>
      </w:r>
    </w:p>
    <w:p w:rsidR="00FB1E46" w:rsidRPr="00865E6A" w:rsidRDefault="00C17CCD" w:rsidP="00C17CCD">
      <w:r>
        <w:t xml:space="preserve">                            </w:t>
      </w:r>
      <w:r w:rsidR="004C6B18" w:rsidRPr="00865E6A">
        <w:t>All island level     *2</w:t>
      </w:r>
      <w:r w:rsidR="004C6B18" w:rsidRPr="00865E6A">
        <w:rPr>
          <w:vertAlign w:val="superscript"/>
        </w:rPr>
        <w:t>nd</w:t>
      </w:r>
      <w:r w:rsidR="00FB1E46" w:rsidRPr="00865E6A">
        <w:t xml:space="preserve"> </w:t>
      </w:r>
    </w:p>
    <w:p w:rsidR="004C6B18" w:rsidRDefault="004C6B18" w:rsidP="00865E6A">
      <w:pPr>
        <w:jc w:val="both"/>
      </w:pPr>
    </w:p>
    <w:p w:rsidR="00865E6A" w:rsidRPr="00865E6A" w:rsidRDefault="00865E6A" w:rsidP="00865E6A">
      <w:pPr>
        <w:jc w:val="both"/>
      </w:pPr>
    </w:p>
    <w:p w:rsidR="001115D3" w:rsidRPr="00865E6A" w:rsidRDefault="001115D3" w:rsidP="001115D3">
      <w:pPr>
        <w:jc w:val="both"/>
        <w:rPr>
          <w:b/>
        </w:rPr>
      </w:pPr>
      <w:r w:rsidRPr="00865E6A">
        <w:rPr>
          <w:b/>
        </w:rPr>
        <w:t xml:space="preserve">MY STRENGTH…..  </w:t>
      </w:r>
    </w:p>
    <w:p w:rsidR="007D37F0" w:rsidRPr="00865E6A" w:rsidRDefault="0001094E" w:rsidP="0001094E">
      <w:pPr>
        <w:tabs>
          <w:tab w:val="left" w:pos="5970"/>
        </w:tabs>
        <w:ind w:left="4320"/>
        <w:jc w:val="both"/>
        <w:rPr>
          <w:b/>
        </w:rPr>
      </w:pPr>
      <w:r w:rsidRPr="00865E6A">
        <w:rPr>
          <w:b/>
        </w:rPr>
        <w:tab/>
      </w:r>
    </w:p>
    <w:p w:rsidR="00EC6B0A" w:rsidRPr="00865E6A" w:rsidRDefault="00EC6B0A" w:rsidP="00865E6A">
      <w:pPr>
        <w:numPr>
          <w:ilvl w:val="0"/>
          <w:numId w:val="20"/>
        </w:numPr>
        <w:pBdr>
          <w:top w:val="single" w:sz="4" w:space="6" w:color="000000"/>
        </w:pBdr>
        <w:jc w:val="both"/>
      </w:pPr>
      <w:r w:rsidRPr="00865E6A">
        <w:t>Leaded the team to promote the college.</w:t>
      </w:r>
    </w:p>
    <w:p w:rsidR="00EC6B0A" w:rsidRPr="00865E6A" w:rsidRDefault="00EC6B0A" w:rsidP="00865E6A">
      <w:pPr>
        <w:numPr>
          <w:ilvl w:val="0"/>
          <w:numId w:val="20"/>
        </w:numPr>
        <w:pBdr>
          <w:top w:val="single" w:sz="4" w:space="6" w:color="000000"/>
        </w:pBdr>
        <w:jc w:val="both"/>
      </w:pPr>
      <w:r w:rsidRPr="00865E6A">
        <w:t>Student counseling for their higher studies.</w:t>
      </w:r>
    </w:p>
    <w:p w:rsidR="00EC6B0A" w:rsidRPr="00865E6A" w:rsidRDefault="00EC6B0A" w:rsidP="00865E6A">
      <w:pPr>
        <w:numPr>
          <w:ilvl w:val="0"/>
          <w:numId w:val="20"/>
        </w:numPr>
        <w:pBdr>
          <w:top w:val="single" w:sz="4" w:space="6" w:color="000000"/>
        </w:pBdr>
        <w:jc w:val="both"/>
      </w:pPr>
      <w:r w:rsidRPr="00865E6A">
        <w:t>Providing a structured and professional working environment, enabling the students to achieve a successful education.</w:t>
      </w:r>
    </w:p>
    <w:p w:rsidR="00865E6A" w:rsidRDefault="00865E6A" w:rsidP="00865E6A">
      <w:pPr>
        <w:numPr>
          <w:ilvl w:val="0"/>
          <w:numId w:val="20"/>
        </w:numPr>
        <w:jc w:val="both"/>
      </w:pPr>
      <w:r w:rsidRPr="00865E6A">
        <w:t>Participated in LEO leadership symposium</w:t>
      </w:r>
    </w:p>
    <w:p w:rsidR="009B0945" w:rsidRDefault="009B0945" w:rsidP="009B0945">
      <w:pPr>
        <w:jc w:val="both"/>
      </w:pPr>
    </w:p>
    <w:p w:rsidR="009B0945" w:rsidRDefault="009B0945" w:rsidP="009B0945">
      <w:pPr>
        <w:jc w:val="both"/>
      </w:pPr>
    </w:p>
    <w:p w:rsidR="009B0945" w:rsidRDefault="009B0945" w:rsidP="009B0945">
      <w:pPr>
        <w:jc w:val="both"/>
      </w:pPr>
    </w:p>
    <w:p w:rsidR="009B0945" w:rsidRPr="00865E6A" w:rsidRDefault="009B0945" w:rsidP="009B0945">
      <w:pPr>
        <w:jc w:val="both"/>
      </w:pPr>
    </w:p>
    <w:p w:rsidR="00EC6B0A" w:rsidRPr="00865E6A" w:rsidRDefault="00EC6B0A" w:rsidP="00865E6A">
      <w:r w:rsidRPr="00865E6A">
        <w:lastRenderedPageBreak/>
        <w:t xml:space="preserve"> </w:t>
      </w:r>
    </w:p>
    <w:p w:rsidR="00EC6B0A" w:rsidRDefault="00EC6B0A">
      <w:pPr>
        <w:pStyle w:val="Heading2"/>
        <w:pBdr>
          <w:top w:val="single" w:sz="4" w:space="0" w:color="000000"/>
        </w:pBdr>
        <w:jc w:val="both"/>
        <w:rPr>
          <w:rFonts w:ascii="Times New Roman" w:hAnsi="Times New Roman"/>
          <w:b/>
          <w:bCs/>
          <w:lang w:val="en-GB"/>
        </w:rPr>
      </w:pPr>
      <w:r w:rsidRPr="00865E6A">
        <w:rPr>
          <w:rFonts w:ascii="Times New Roman" w:hAnsi="Times New Roman"/>
          <w:b/>
          <w:bCs/>
          <w:lang w:val="en-GB"/>
        </w:rPr>
        <w:t>FAMILIAR SOFTWARE/HARDWARE</w:t>
      </w:r>
    </w:p>
    <w:p w:rsidR="00C35106" w:rsidRPr="00C35106" w:rsidRDefault="00C35106" w:rsidP="00C35106">
      <w:pPr>
        <w:rPr>
          <w:lang w:val="en-GB"/>
        </w:rPr>
      </w:pPr>
    </w:p>
    <w:p w:rsidR="00EC6B0A" w:rsidRPr="00865E6A" w:rsidRDefault="00EC6B0A">
      <w:pPr>
        <w:tabs>
          <w:tab w:val="left" w:pos="2880"/>
          <w:tab w:val="left" w:pos="3060"/>
        </w:tabs>
        <w:ind w:left="450"/>
        <w:jc w:val="both"/>
      </w:pPr>
      <w:r w:rsidRPr="00865E6A">
        <w:rPr>
          <w:b/>
        </w:rPr>
        <w:t xml:space="preserve">Applications           </w:t>
      </w:r>
      <w:r w:rsidRPr="00865E6A">
        <w:rPr>
          <w:b/>
        </w:rPr>
        <w:tab/>
      </w:r>
      <w:r w:rsidRPr="00865E6A">
        <w:t>:</w:t>
      </w:r>
      <w:r w:rsidRPr="00865E6A">
        <w:tab/>
        <w:t>MS Office Applications</w:t>
      </w:r>
    </w:p>
    <w:p w:rsidR="00EC6B0A" w:rsidRPr="00865E6A" w:rsidRDefault="00EC6B0A">
      <w:pPr>
        <w:tabs>
          <w:tab w:val="left" w:pos="2880"/>
          <w:tab w:val="left" w:pos="3060"/>
          <w:tab w:val="left" w:pos="3420"/>
        </w:tabs>
        <w:ind w:left="450"/>
        <w:jc w:val="both"/>
      </w:pPr>
      <w:r w:rsidRPr="00865E6A">
        <w:rPr>
          <w:b/>
        </w:rPr>
        <w:t>Operating Systems</w:t>
      </w:r>
      <w:r w:rsidRPr="00865E6A">
        <w:rPr>
          <w:b/>
        </w:rPr>
        <w:tab/>
      </w:r>
      <w:r w:rsidRPr="00865E6A">
        <w:t xml:space="preserve">: </w:t>
      </w:r>
      <w:r w:rsidRPr="00865E6A">
        <w:tab/>
        <w:t>MS Windows 98, 200</w:t>
      </w:r>
      <w:r w:rsidR="00C17CCD">
        <w:t>7</w:t>
      </w:r>
      <w:r w:rsidRPr="00865E6A">
        <w:t>, XP, 20</w:t>
      </w:r>
      <w:r w:rsidR="00C17CCD">
        <w:t>12</w:t>
      </w:r>
      <w:r w:rsidRPr="00865E6A">
        <w:t xml:space="preserve"> Server</w:t>
      </w:r>
      <w:r w:rsidR="001115D3" w:rsidRPr="00865E6A">
        <w:t>…etc</w:t>
      </w:r>
    </w:p>
    <w:p w:rsidR="006979EE" w:rsidRPr="00865E6A" w:rsidRDefault="006979EE" w:rsidP="006979EE"/>
    <w:p w:rsidR="00C35106" w:rsidRDefault="00C35106" w:rsidP="006979EE">
      <w:pPr>
        <w:pStyle w:val="Heading2"/>
        <w:pBdr>
          <w:top w:val="single" w:sz="4" w:space="0" w:color="000000"/>
        </w:pBdr>
        <w:jc w:val="both"/>
        <w:rPr>
          <w:rFonts w:ascii="Times New Roman" w:hAnsi="Times New Roman"/>
          <w:b/>
          <w:color w:val="000000"/>
          <w:szCs w:val="18"/>
        </w:rPr>
      </w:pPr>
    </w:p>
    <w:p w:rsidR="006979EE" w:rsidRPr="00865E6A" w:rsidRDefault="00C35106" w:rsidP="006979EE">
      <w:pPr>
        <w:pStyle w:val="Heading2"/>
        <w:pBdr>
          <w:top w:val="single" w:sz="4" w:space="0" w:color="000000"/>
        </w:pBdr>
        <w:jc w:val="both"/>
        <w:rPr>
          <w:rFonts w:ascii="Times New Roman" w:hAnsi="Times New Roman"/>
          <w:b/>
          <w:color w:val="000000"/>
          <w:szCs w:val="18"/>
        </w:rPr>
      </w:pPr>
      <w:r w:rsidRPr="00865E6A">
        <w:rPr>
          <w:rFonts w:ascii="Times New Roman" w:hAnsi="Times New Roman"/>
          <w:b/>
          <w:color w:val="000000"/>
          <w:szCs w:val="18"/>
        </w:rPr>
        <w:t>LANGUAGES</w:t>
      </w:r>
    </w:p>
    <w:p w:rsidR="006979EE" w:rsidRPr="00865E6A" w:rsidRDefault="006979EE" w:rsidP="006979EE"/>
    <w:p w:rsidR="006979EE" w:rsidRPr="00865E6A" w:rsidRDefault="006979EE" w:rsidP="006979EE">
      <w:pPr>
        <w:pStyle w:val="Heading3"/>
        <w:shd w:val="clear" w:color="auto" w:fill="FFFFFF"/>
        <w:spacing w:before="0" w:after="90" w:line="360" w:lineRule="atLeast"/>
        <w:rPr>
          <w:rFonts w:ascii="Times New Roman" w:hAnsi="Times New Roman"/>
          <w:color w:val="000000"/>
          <w:sz w:val="24"/>
          <w:szCs w:val="24"/>
        </w:rPr>
      </w:pPr>
      <w:r w:rsidRPr="00865E6A">
        <w:rPr>
          <w:rFonts w:ascii="Times New Roman" w:hAnsi="Times New Roman"/>
          <w:color w:val="000000"/>
          <w:sz w:val="24"/>
          <w:szCs w:val="24"/>
        </w:rPr>
        <w:t xml:space="preserve">English </w:t>
      </w:r>
      <w:r w:rsidRPr="00865E6A">
        <w:rPr>
          <w:rFonts w:ascii="Times New Roman" w:hAnsi="Times New Roman"/>
          <w:b w:val="0"/>
          <w:bCs w:val="0"/>
          <w:color w:val="333333"/>
          <w:sz w:val="24"/>
          <w:szCs w:val="24"/>
        </w:rPr>
        <w:t>Level:</w:t>
      </w:r>
      <w:r w:rsidRPr="00865E6A">
        <w:rPr>
          <w:rStyle w:val="apple-converted-space"/>
          <w:rFonts w:ascii="Times New Roman" w:hAnsi="Times New Roman"/>
          <w:color w:val="333333"/>
          <w:sz w:val="24"/>
          <w:szCs w:val="24"/>
        </w:rPr>
        <w:t> intermediate</w:t>
      </w:r>
    </w:p>
    <w:p w:rsidR="006979EE" w:rsidRPr="00865E6A" w:rsidRDefault="006979EE" w:rsidP="006979EE">
      <w:pPr>
        <w:pStyle w:val="Heading3"/>
        <w:shd w:val="clear" w:color="auto" w:fill="FFFFFF"/>
        <w:spacing w:before="0" w:after="90" w:line="360" w:lineRule="atLeast"/>
        <w:rPr>
          <w:rFonts w:ascii="Times New Roman" w:hAnsi="Times New Roman"/>
          <w:color w:val="333333"/>
          <w:sz w:val="24"/>
          <w:szCs w:val="24"/>
        </w:rPr>
      </w:pPr>
      <w:r w:rsidRPr="00865E6A">
        <w:rPr>
          <w:rFonts w:ascii="Times New Roman" w:hAnsi="Times New Roman"/>
          <w:color w:val="000000"/>
          <w:sz w:val="24"/>
          <w:szCs w:val="24"/>
        </w:rPr>
        <w:t xml:space="preserve">Tamil </w:t>
      </w:r>
      <w:r w:rsidRPr="00865E6A">
        <w:rPr>
          <w:rFonts w:ascii="Times New Roman" w:hAnsi="Times New Roman"/>
          <w:b w:val="0"/>
          <w:bCs w:val="0"/>
          <w:color w:val="333333"/>
          <w:sz w:val="24"/>
          <w:szCs w:val="24"/>
        </w:rPr>
        <w:t>Level:</w:t>
      </w:r>
      <w:r w:rsidRPr="00865E6A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865E6A">
        <w:rPr>
          <w:rFonts w:ascii="Times New Roman" w:hAnsi="Times New Roman"/>
          <w:color w:val="333333"/>
          <w:sz w:val="24"/>
          <w:szCs w:val="24"/>
        </w:rPr>
        <w:t>expert</w:t>
      </w:r>
    </w:p>
    <w:p w:rsidR="006979EE" w:rsidRDefault="006979EE" w:rsidP="006979EE">
      <w:pPr>
        <w:rPr>
          <w:rStyle w:val="apple-converted-space"/>
          <w:b/>
          <w:color w:val="333333"/>
        </w:rPr>
      </w:pPr>
      <w:r w:rsidRPr="00865E6A">
        <w:rPr>
          <w:b/>
        </w:rPr>
        <w:t>Sinhala</w:t>
      </w:r>
      <w:r w:rsidRPr="00865E6A">
        <w:t xml:space="preserve"> Level: </w:t>
      </w:r>
      <w:r w:rsidR="00C17CCD" w:rsidRPr="00C17CCD">
        <w:rPr>
          <w:rStyle w:val="apple-converted-space"/>
          <w:b/>
          <w:color w:val="333333"/>
        </w:rPr>
        <w:t>intermediate</w:t>
      </w:r>
    </w:p>
    <w:p w:rsidR="009B0945" w:rsidRPr="00865E6A" w:rsidRDefault="009B0945" w:rsidP="006979EE">
      <w:pPr>
        <w:rPr>
          <w:b/>
        </w:rPr>
      </w:pPr>
    </w:p>
    <w:p w:rsidR="00865E6A" w:rsidRPr="00865E6A" w:rsidRDefault="00865E6A" w:rsidP="006979EE"/>
    <w:p w:rsidR="008335CE" w:rsidRPr="00865E6A" w:rsidRDefault="00865E6A" w:rsidP="008335CE">
      <w:pPr>
        <w:pStyle w:val="Heading2"/>
        <w:numPr>
          <w:ilvl w:val="0"/>
          <w:numId w:val="0"/>
        </w:numPr>
        <w:pBdr>
          <w:top w:val="single" w:sz="4" w:space="0" w:color="000000"/>
        </w:pBdr>
        <w:ind w:left="576" w:hanging="576"/>
        <w:jc w:val="both"/>
        <w:rPr>
          <w:rFonts w:ascii="Times New Roman" w:hAnsi="Times New Roman"/>
          <w:b/>
          <w:bCs/>
        </w:rPr>
      </w:pPr>
      <w:r w:rsidRPr="00865E6A">
        <w:rPr>
          <w:rFonts w:ascii="Times New Roman" w:hAnsi="Times New Roman"/>
        </w:rPr>
        <w:pict>
          <v:shape id="_x0000_s1027" type="#_x0000_t202" style="position:absolute;left:0;text-align:left;margin-left:.75pt;margin-top:9.55pt;width:439.5pt;height:101.35pt;z-index:251657216;mso-wrap-distance-left:9.05pt;mso-wrap-distance-right:9.05pt" stroked="f">
            <v:fill opacity="0" color2="black"/>
            <v:textbox inset="0,0,0,0">
              <w:txbxContent>
                <w:p w:rsidR="001115D3" w:rsidRDefault="001115D3" w:rsidP="00865E6A">
                  <w:pPr>
                    <w:jc w:val="center"/>
                  </w:pPr>
                  <w:r w:rsidRPr="00865E6A">
                    <w:t>I do hereby certify that all the particulars furnished by me above are true and accurate to my knowledge and belief. If given an opportunity, I would be served your esteemed firm with utmost sincerity.</w:t>
                  </w:r>
                </w:p>
                <w:p w:rsidR="009B0945" w:rsidRDefault="009B0945" w:rsidP="00865E6A">
                  <w:pPr>
                    <w:jc w:val="center"/>
                  </w:pPr>
                </w:p>
                <w:p w:rsidR="009B0945" w:rsidRPr="00865E6A" w:rsidRDefault="009B0945" w:rsidP="00865E6A">
                  <w:pPr>
                    <w:jc w:val="center"/>
                  </w:pPr>
                </w:p>
                <w:p w:rsidR="00EC6B0A" w:rsidRPr="00865E6A" w:rsidRDefault="00EC6B0A" w:rsidP="001115D3"/>
              </w:txbxContent>
            </v:textbox>
          </v:shape>
        </w:pict>
      </w:r>
    </w:p>
    <w:p w:rsidR="008335CE" w:rsidRPr="00865E6A" w:rsidRDefault="008335CE" w:rsidP="008335CE"/>
    <w:p w:rsidR="008335CE" w:rsidRPr="00865E6A" w:rsidRDefault="008335CE" w:rsidP="008335CE"/>
    <w:p w:rsidR="008335CE" w:rsidRPr="00865E6A" w:rsidRDefault="008335CE" w:rsidP="008335CE"/>
    <w:p w:rsidR="008335CE" w:rsidRPr="00865E6A" w:rsidRDefault="008335CE" w:rsidP="008335CE"/>
    <w:p w:rsidR="00865E6A" w:rsidRPr="00865E6A" w:rsidRDefault="00865E6A" w:rsidP="00865E6A">
      <w:pPr>
        <w:pStyle w:val="Heading2"/>
        <w:numPr>
          <w:ilvl w:val="0"/>
          <w:numId w:val="0"/>
        </w:numPr>
        <w:pBdr>
          <w:top w:val="single" w:sz="4" w:space="0" w:color="000000"/>
        </w:pBdr>
        <w:jc w:val="both"/>
        <w:rPr>
          <w:rFonts w:ascii="Times New Roman" w:hAnsi="Times New Roman"/>
        </w:rPr>
      </w:pPr>
    </w:p>
    <w:p w:rsidR="00EC6B0A" w:rsidRPr="00865E6A" w:rsidRDefault="00865E6A" w:rsidP="00865E6A">
      <w:pPr>
        <w:pStyle w:val="Heading2"/>
        <w:numPr>
          <w:ilvl w:val="0"/>
          <w:numId w:val="0"/>
        </w:numPr>
        <w:pBdr>
          <w:top w:val="single" w:sz="4" w:space="0" w:color="000000"/>
        </w:pBdr>
        <w:jc w:val="center"/>
        <w:rPr>
          <w:rFonts w:ascii="Times New Roman" w:hAnsi="Times New Roman"/>
        </w:rPr>
      </w:pPr>
      <w:r w:rsidRPr="00865E6A">
        <w:rPr>
          <w:rFonts w:ascii="Times New Roman" w:hAnsi="Times New Roman"/>
        </w:rPr>
        <w:t>THE END…</w:t>
      </w:r>
    </w:p>
    <w:p w:rsidR="00865E6A" w:rsidRPr="00865E6A" w:rsidRDefault="00865E6A" w:rsidP="00865E6A"/>
    <w:p w:rsidR="00EC6B0A" w:rsidRDefault="00EC6B0A">
      <w:r w:rsidRPr="00865E6A">
        <w:t xml:space="preserve">Yours faithfully  </w:t>
      </w:r>
    </w:p>
    <w:p w:rsidR="009B0945" w:rsidRDefault="009B0945"/>
    <w:p w:rsidR="004C6B18" w:rsidRPr="00865E6A" w:rsidRDefault="004C6B18"/>
    <w:p w:rsidR="001115D3" w:rsidRPr="00865E6A" w:rsidRDefault="004C6B18">
      <w:r>
        <w:t>K</w:t>
      </w:r>
      <w:r w:rsidR="001115D3" w:rsidRPr="00865E6A">
        <w:t>.KOKILAN</w:t>
      </w:r>
    </w:p>
    <w:p w:rsidR="00EC6B0A" w:rsidRPr="00865E6A" w:rsidRDefault="00EC6B0A"/>
    <w:p w:rsidR="00EC6B0A" w:rsidRPr="00865E6A" w:rsidRDefault="00EC6B0A">
      <w:pPr>
        <w:jc w:val="both"/>
      </w:pPr>
    </w:p>
    <w:sectPr w:rsidR="00EC6B0A" w:rsidRPr="00865E6A">
      <w:type w:val="continuous"/>
      <w:pgSz w:w="12240" w:h="15840"/>
      <w:pgMar w:top="99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911" w:rsidRDefault="001F0911" w:rsidP="0001094E">
      <w:r>
        <w:separator/>
      </w:r>
    </w:p>
  </w:endnote>
  <w:endnote w:type="continuationSeparator" w:id="1">
    <w:p w:rsidR="001F0911" w:rsidRDefault="001F0911" w:rsidP="000109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911" w:rsidRDefault="001F0911" w:rsidP="0001094E">
      <w:r>
        <w:separator/>
      </w:r>
    </w:p>
  </w:footnote>
  <w:footnote w:type="continuationSeparator" w:id="1">
    <w:p w:rsidR="001F0911" w:rsidRDefault="001F0911" w:rsidP="000109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4410"/>
        </w:tabs>
        <w:ind w:left="558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4">
    <w:nsid w:val="00000005"/>
    <w:multiLevelType w:val="single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170" w:hanging="360"/>
      </w:pPr>
      <w:rPr>
        <w:rFonts w:ascii="Symbol" w:hAnsi="Symbol"/>
        <w:sz w:val="16"/>
        <w:szCs w:val="16"/>
      </w:rPr>
    </w:lvl>
  </w:abstractNum>
  <w:abstractNum w:abstractNumId="5">
    <w:nsid w:val="00000006"/>
    <w:multiLevelType w:val="single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17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2565" w:hanging="360"/>
      </w:pPr>
    </w:lvl>
  </w:abstractNum>
  <w:abstractNum w:abstractNumId="7">
    <w:nsid w:val="00000008"/>
    <w:multiLevelType w:val="singleLevel"/>
    <w:tmpl w:val="00000008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8">
    <w:nsid w:val="00000009"/>
    <w:multiLevelType w:val="single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170" w:hanging="360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1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0">
    <w:nsid w:val="0000000B"/>
    <w:multiLevelType w:val="singleLevel"/>
    <w:tmpl w:val="0000000B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</w:rPr>
    </w:lvl>
  </w:abstractNum>
  <w:abstractNum w:abstractNumId="11">
    <w:nsid w:val="02017E12"/>
    <w:multiLevelType w:val="hybridMultilevel"/>
    <w:tmpl w:val="B40EF79C"/>
    <w:lvl w:ilvl="0" w:tplc="0409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12">
    <w:nsid w:val="04C4152F"/>
    <w:multiLevelType w:val="hybridMultilevel"/>
    <w:tmpl w:val="BF7A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D40D83"/>
    <w:multiLevelType w:val="hybridMultilevel"/>
    <w:tmpl w:val="0630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342BD7"/>
    <w:multiLevelType w:val="hybridMultilevel"/>
    <w:tmpl w:val="4810F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1D6B44"/>
    <w:multiLevelType w:val="hybridMultilevel"/>
    <w:tmpl w:val="DCBC9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73147C"/>
    <w:multiLevelType w:val="hybridMultilevel"/>
    <w:tmpl w:val="3560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74485B"/>
    <w:multiLevelType w:val="hybridMultilevel"/>
    <w:tmpl w:val="0E3EA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8F7F51"/>
    <w:multiLevelType w:val="hybridMultilevel"/>
    <w:tmpl w:val="45EE1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334FD8"/>
    <w:multiLevelType w:val="hybridMultilevel"/>
    <w:tmpl w:val="A76EA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EA4"/>
    <w:multiLevelType w:val="hybridMultilevel"/>
    <w:tmpl w:val="110E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7C49C3"/>
    <w:multiLevelType w:val="hybridMultilevel"/>
    <w:tmpl w:val="25707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FD0BE7"/>
    <w:multiLevelType w:val="hybridMultilevel"/>
    <w:tmpl w:val="8BDCD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084142"/>
    <w:multiLevelType w:val="hybridMultilevel"/>
    <w:tmpl w:val="43B26A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282DED"/>
    <w:multiLevelType w:val="hybridMultilevel"/>
    <w:tmpl w:val="2028FC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26A17B5"/>
    <w:multiLevelType w:val="hybridMultilevel"/>
    <w:tmpl w:val="4ECA0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A37736"/>
    <w:multiLevelType w:val="hybridMultilevel"/>
    <w:tmpl w:val="30243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460FF3"/>
    <w:multiLevelType w:val="hybridMultilevel"/>
    <w:tmpl w:val="3CD420C4"/>
    <w:lvl w:ilvl="0" w:tplc="0409000D">
      <w:start w:val="1"/>
      <w:numFmt w:val="bullet"/>
      <w:lvlText w:val=""/>
      <w:lvlJc w:val="left"/>
      <w:pPr>
        <w:ind w:left="4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28">
    <w:nsid w:val="47D61715"/>
    <w:multiLevelType w:val="hybridMultilevel"/>
    <w:tmpl w:val="8340D24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9">
    <w:nsid w:val="49980F48"/>
    <w:multiLevelType w:val="hybridMultilevel"/>
    <w:tmpl w:val="D310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3F1ECA"/>
    <w:multiLevelType w:val="hybridMultilevel"/>
    <w:tmpl w:val="E9A4E9AE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>
    <w:nsid w:val="4DEA6269"/>
    <w:multiLevelType w:val="multilevel"/>
    <w:tmpl w:val="579A1E1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5CA72F2A"/>
    <w:multiLevelType w:val="hybridMultilevel"/>
    <w:tmpl w:val="C494DCE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3">
    <w:nsid w:val="5D3F14F3"/>
    <w:multiLevelType w:val="hybridMultilevel"/>
    <w:tmpl w:val="A5B6A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747CBB"/>
    <w:multiLevelType w:val="hybridMultilevel"/>
    <w:tmpl w:val="CF14CCF2"/>
    <w:lvl w:ilvl="0" w:tplc="0409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35">
    <w:nsid w:val="6CC347E6"/>
    <w:multiLevelType w:val="hybridMultilevel"/>
    <w:tmpl w:val="0A6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675737"/>
    <w:multiLevelType w:val="hybridMultilevel"/>
    <w:tmpl w:val="5BC6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096C7F"/>
    <w:multiLevelType w:val="hybridMultilevel"/>
    <w:tmpl w:val="462EA7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32"/>
  </w:num>
  <w:num w:numId="13">
    <w:abstractNumId w:val="13"/>
  </w:num>
  <w:num w:numId="14">
    <w:abstractNumId w:val="28"/>
  </w:num>
  <w:num w:numId="15">
    <w:abstractNumId w:val="34"/>
  </w:num>
  <w:num w:numId="16">
    <w:abstractNumId w:val="15"/>
  </w:num>
  <w:num w:numId="17">
    <w:abstractNumId w:val="23"/>
  </w:num>
  <w:num w:numId="18">
    <w:abstractNumId w:val="12"/>
  </w:num>
  <w:num w:numId="19">
    <w:abstractNumId w:val="30"/>
  </w:num>
  <w:num w:numId="20">
    <w:abstractNumId w:val="26"/>
  </w:num>
  <w:num w:numId="21">
    <w:abstractNumId w:val="31"/>
  </w:num>
  <w:num w:numId="22">
    <w:abstractNumId w:val="36"/>
  </w:num>
  <w:num w:numId="23">
    <w:abstractNumId w:val="19"/>
  </w:num>
  <w:num w:numId="24">
    <w:abstractNumId w:val="27"/>
  </w:num>
  <w:num w:numId="25">
    <w:abstractNumId w:val="11"/>
  </w:num>
  <w:num w:numId="26">
    <w:abstractNumId w:val="16"/>
  </w:num>
  <w:num w:numId="27">
    <w:abstractNumId w:val="17"/>
  </w:num>
  <w:num w:numId="28">
    <w:abstractNumId w:val="35"/>
  </w:num>
  <w:num w:numId="29">
    <w:abstractNumId w:val="18"/>
  </w:num>
  <w:num w:numId="30">
    <w:abstractNumId w:val="21"/>
  </w:num>
  <w:num w:numId="31">
    <w:abstractNumId w:val="33"/>
  </w:num>
  <w:num w:numId="32">
    <w:abstractNumId w:val="22"/>
  </w:num>
  <w:num w:numId="33">
    <w:abstractNumId w:val="25"/>
  </w:num>
  <w:num w:numId="34">
    <w:abstractNumId w:val="24"/>
  </w:num>
  <w:num w:numId="35">
    <w:abstractNumId w:val="37"/>
  </w:num>
  <w:num w:numId="36">
    <w:abstractNumId w:val="29"/>
  </w:num>
  <w:num w:numId="37">
    <w:abstractNumId w:val="20"/>
  </w:num>
  <w:num w:numId="3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59FF"/>
    <w:rsid w:val="0001094E"/>
    <w:rsid w:val="0003744A"/>
    <w:rsid w:val="000F2085"/>
    <w:rsid w:val="00110AD2"/>
    <w:rsid w:val="001115D3"/>
    <w:rsid w:val="001F0911"/>
    <w:rsid w:val="002046D4"/>
    <w:rsid w:val="00204B4E"/>
    <w:rsid w:val="00291066"/>
    <w:rsid w:val="002D14AB"/>
    <w:rsid w:val="002E1FF4"/>
    <w:rsid w:val="002E79BD"/>
    <w:rsid w:val="0041719A"/>
    <w:rsid w:val="004C6851"/>
    <w:rsid w:val="004C6B18"/>
    <w:rsid w:val="004E61CD"/>
    <w:rsid w:val="00516CF5"/>
    <w:rsid w:val="006659FF"/>
    <w:rsid w:val="0066651D"/>
    <w:rsid w:val="006979EE"/>
    <w:rsid w:val="00771871"/>
    <w:rsid w:val="007D37F0"/>
    <w:rsid w:val="008335CE"/>
    <w:rsid w:val="00865E6A"/>
    <w:rsid w:val="008F0E55"/>
    <w:rsid w:val="00932BC6"/>
    <w:rsid w:val="00940BCB"/>
    <w:rsid w:val="00955254"/>
    <w:rsid w:val="009B0945"/>
    <w:rsid w:val="00A42190"/>
    <w:rsid w:val="00AF36BF"/>
    <w:rsid w:val="00BF7058"/>
    <w:rsid w:val="00C17CCD"/>
    <w:rsid w:val="00C35106"/>
    <w:rsid w:val="00D94AFD"/>
    <w:rsid w:val="00EC6B0A"/>
    <w:rsid w:val="00EF4FE9"/>
    <w:rsid w:val="00F41A35"/>
    <w:rsid w:val="00F57099"/>
    <w:rsid w:val="00FB1E46"/>
    <w:rsid w:val="00FD5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pPr>
      <w:widowControl w:val="0"/>
      <w:numPr>
        <w:ilvl w:val="1"/>
        <w:numId w:val="1"/>
      </w:numPr>
      <w:autoSpaceDE w:val="0"/>
      <w:outlineLvl w:val="1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5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Arial" w:hAnsi="Arial" w:cs="Aria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16"/>
      <w:szCs w:val="16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b w:val="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cs="Times New Roman"/>
      <w:sz w:val="24"/>
    </w:rPr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000FF"/>
      <w:u w:val="single"/>
    </w:rPr>
  </w:style>
  <w:style w:type="character" w:customStyle="1" w:styleId="BalloonTextChar">
    <w:name w:val="Balloon Text Char"/>
    <w:basedOn w:val="DefaultParagraphFont0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link w:val="HeaderChar"/>
    <w:uiPriority w:val="99"/>
    <w:semiHidden/>
    <w:unhideWhenUsed/>
    <w:rsid w:val="000109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94E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0109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094E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8335CE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paragraph" w:customStyle="1" w:styleId="toggleprofilesection">
    <w:name w:val="toggle_profile_section"/>
    <w:basedOn w:val="Normal"/>
    <w:rsid w:val="008335CE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l">
    <w:name w:val="l"/>
    <w:basedOn w:val="DefaultParagraphFont"/>
    <w:rsid w:val="008335CE"/>
  </w:style>
  <w:style w:type="character" w:customStyle="1" w:styleId="apple-converted-space">
    <w:name w:val="apple-converted-space"/>
    <w:basedOn w:val="DefaultParagraphFont"/>
    <w:rsid w:val="008335CE"/>
  </w:style>
  <w:style w:type="paragraph" w:customStyle="1" w:styleId="i16wrapper">
    <w:name w:val="i_16_wrapper"/>
    <w:basedOn w:val="Normal"/>
    <w:rsid w:val="008335CE"/>
    <w:pPr>
      <w:suppressAutoHyphens w:val="0"/>
      <w:spacing w:before="100" w:beforeAutospacing="1" w:after="100" w:afterAutospacing="1"/>
    </w:pPr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335CE"/>
    <w:pPr>
      <w:suppressAutoHyphens w:val="0"/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6979E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7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773D01-BDFC-4B2C-8A2B-A63DAA855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Anandarajah Anbujan</vt:lpstr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Anandarajah Anbujan</dc:title>
  <dc:creator>R.A.Anbujan</dc:creator>
  <cp:lastModifiedBy>HOME</cp:lastModifiedBy>
  <cp:revision>4</cp:revision>
  <cp:lastPrinted>2016-04-18T16:09:00Z</cp:lastPrinted>
  <dcterms:created xsi:type="dcterms:W3CDTF">2016-04-18T16:08:00Z</dcterms:created>
  <dcterms:modified xsi:type="dcterms:W3CDTF">2016-04-18T16:11:00Z</dcterms:modified>
</cp:coreProperties>
</file>