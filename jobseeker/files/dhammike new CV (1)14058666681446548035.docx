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B2" w:rsidRPr="00744D6E" w:rsidRDefault="00D50AB2" w:rsidP="00D50AB2">
      <w:pPr>
        <w:jc w:val="right"/>
        <w:rPr>
          <w:b/>
          <w:smallCaps/>
          <w:sz w:val="28"/>
          <w:szCs w:val="28"/>
        </w:rPr>
      </w:pPr>
    </w:p>
    <w:p w:rsidR="00D50AB2" w:rsidRDefault="00282048" w:rsidP="00D50AB2">
      <w:pPr>
        <w:pStyle w:val="ListParagraph"/>
        <w:spacing w:line="240" w:lineRule="auto"/>
        <w:ind w:left="0"/>
        <w:jc w:val="both"/>
        <w:rPr>
          <w:rFonts w:ascii="Times New Roman" w:eastAsia="Times New Roman" w:hAnsi="Times New Roman"/>
          <w:b/>
          <w:smallCaps/>
          <w:sz w:val="28"/>
          <w:szCs w:val="28"/>
          <w:lang w:val="en-GB"/>
        </w:rPr>
      </w:pPr>
      <w:r>
        <w:rPr>
          <w:rFonts w:ascii="Times New Roman" w:eastAsia="Times New Roman" w:hAnsi="Times New Roman"/>
          <w:b/>
          <w:smallCaps/>
          <w:sz w:val="28"/>
          <w:szCs w:val="28"/>
          <w:lang w:val="en-GB"/>
        </w:rPr>
        <w:t>dhammike bandara s</w:t>
      </w:r>
      <w:r w:rsidR="00B32092">
        <w:rPr>
          <w:rFonts w:ascii="Times New Roman" w:eastAsia="Times New Roman" w:hAnsi="Times New Roman"/>
          <w:b/>
          <w:smallCaps/>
          <w:sz w:val="28"/>
          <w:szCs w:val="28"/>
          <w:lang w:val="en-GB"/>
        </w:rPr>
        <w:t>enevirathn</w:t>
      </w:r>
      <w:r w:rsidR="008F6B65">
        <w:rPr>
          <w:rFonts w:ascii="Times New Roman" w:eastAsia="Times New Roman" w:hAnsi="Times New Roman"/>
          <w:b/>
          <w:smallCaps/>
          <w:sz w:val="28"/>
          <w:szCs w:val="28"/>
          <w:lang w:val="en-GB"/>
        </w:rPr>
        <w:t>e</w:t>
      </w:r>
    </w:p>
    <w:p w:rsidR="00D50AB2" w:rsidRPr="00C77574" w:rsidRDefault="00D50AB2" w:rsidP="00D50AB2">
      <w:pPr>
        <w:rPr>
          <w:sz w:val="22"/>
          <w:szCs w:val="22"/>
        </w:rPr>
      </w:pPr>
      <w:r w:rsidRPr="00C77574">
        <w:rPr>
          <w:sz w:val="22"/>
          <w:szCs w:val="22"/>
        </w:rPr>
        <w:t>Address:</w:t>
      </w:r>
      <w:r w:rsidR="00B32092">
        <w:rPr>
          <w:sz w:val="22"/>
          <w:szCs w:val="22"/>
        </w:rPr>
        <w:t xml:space="preserve"> No. 6/3 kalapuraya, naththarmpotha</w:t>
      </w:r>
      <w:r w:rsidRPr="00C77574">
        <w:rPr>
          <w:sz w:val="22"/>
          <w:szCs w:val="22"/>
        </w:rPr>
        <w:t xml:space="preserve"> </w:t>
      </w:r>
    </w:p>
    <w:p w:rsidR="00D50AB2" w:rsidRPr="00744D6E" w:rsidRDefault="00D50AB2" w:rsidP="00D50AB2">
      <w:pPr>
        <w:rPr>
          <w:sz w:val="22"/>
          <w:szCs w:val="22"/>
        </w:rPr>
      </w:pPr>
      <w:r w:rsidRPr="00744D6E">
        <w:rPr>
          <w:sz w:val="22"/>
          <w:szCs w:val="22"/>
        </w:rPr>
        <w:t xml:space="preserve">Telephone: </w:t>
      </w:r>
      <w:r>
        <w:rPr>
          <w:sz w:val="22"/>
          <w:szCs w:val="22"/>
        </w:rPr>
        <w:t>+94</w:t>
      </w:r>
      <w:r w:rsidR="00B32092">
        <w:rPr>
          <w:sz w:val="22"/>
          <w:szCs w:val="22"/>
        </w:rPr>
        <w:t>777977834</w:t>
      </w:r>
      <w:r>
        <w:rPr>
          <w:sz w:val="22"/>
          <w:szCs w:val="22"/>
        </w:rPr>
        <w:t>(</w:t>
      </w:r>
      <w:r w:rsidR="009B24BF" w:rsidRPr="00744D6E">
        <w:rPr>
          <w:sz w:val="22"/>
          <w:szCs w:val="22"/>
        </w:rPr>
        <w:t>Residence)</w:t>
      </w:r>
      <w:r>
        <w:rPr>
          <w:sz w:val="22"/>
          <w:szCs w:val="22"/>
        </w:rPr>
        <w:t>, +</w:t>
      </w:r>
      <w:r w:rsidR="00B32092">
        <w:rPr>
          <w:sz w:val="22"/>
          <w:szCs w:val="22"/>
        </w:rPr>
        <w:t>9475562928</w:t>
      </w:r>
      <w:r w:rsidRPr="00744D6E">
        <w:rPr>
          <w:sz w:val="22"/>
          <w:szCs w:val="22"/>
        </w:rPr>
        <w:t>(</w:t>
      </w:r>
      <w:r w:rsidR="009B24BF">
        <w:rPr>
          <w:sz w:val="22"/>
          <w:szCs w:val="22"/>
        </w:rPr>
        <w:t>Mobile)</w:t>
      </w:r>
    </w:p>
    <w:p w:rsidR="00D50AB2" w:rsidRPr="00E27E34" w:rsidRDefault="00D50AB2" w:rsidP="00D50AB2">
      <w:pPr>
        <w:jc w:val="both"/>
        <w:rPr>
          <w:color w:val="000000"/>
        </w:rPr>
      </w:pPr>
      <w:r>
        <w:rPr>
          <w:sz w:val="22"/>
          <w:szCs w:val="22"/>
        </w:rPr>
        <w:softHyphen/>
      </w:r>
      <w:r w:rsidRPr="00E27E34">
        <w:rPr>
          <w:color w:val="000000"/>
        </w:rPr>
        <w:t xml:space="preserve">Email: </w:t>
      </w:r>
      <w:r w:rsidR="00B32092">
        <w:rPr>
          <w:rStyle w:val="Hyperlink"/>
          <w:sz w:val="22"/>
          <w:szCs w:val="22"/>
          <w:lang w:val="nb-NO"/>
        </w:rPr>
        <w:t>Rajanspanga@gmail.com</w:t>
      </w:r>
    </w:p>
    <w:p w:rsidR="00D50AB2" w:rsidRPr="00744D6E" w:rsidRDefault="00D50AB2" w:rsidP="00D50AB2">
      <w:pPr>
        <w:tabs>
          <w:tab w:val="left" w:pos="7680"/>
        </w:tabs>
        <w:rPr>
          <w:sz w:val="22"/>
          <w:szCs w:val="22"/>
        </w:rPr>
      </w:pPr>
      <w:r w:rsidRPr="00744D6E">
        <w:rPr>
          <w:sz w:val="22"/>
          <w:szCs w:val="22"/>
        </w:rPr>
        <w:tab/>
      </w:r>
    </w:p>
    <w:p w:rsidR="00D50AB2" w:rsidRPr="00744D6E" w:rsidRDefault="00825EC4" w:rsidP="00D50AB2">
      <w:pPr>
        <w:jc w:val="center"/>
        <w:rPr>
          <w:sz w:val="22"/>
          <w:szCs w:val="22"/>
          <w:lang w:val="en-US"/>
        </w:rPr>
      </w:pPr>
      <w:r w:rsidRPr="00825EC4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0;margin-top:11.45pt;width:450pt;height:19.1pt;z-index:25165926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" stroked="f">
            <v:textbox inset="0,0,0,0">
              <w:txbxContent>
                <w:p w:rsidR="00D50AB2" w:rsidRDefault="00D50AB2" w:rsidP="00D50AB2">
                  <w:pPr>
                    <w:pStyle w:val="Heading1"/>
                    <w:pBdr>
                      <w:top w:val="single" w:sz="12" w:space="1" w:color="000000"/>
                      <w:left w:val="single" w:sz="12" w:space="4" w:color="000000"/>
                      <w:bottom w:val="single" w:sz="12" w:space="1" w:color="000000"/>
                      <w:right w:val="single" w:sz="12" w:space="3" w:color="000000"/>
                      <w:between w:val="single" w:sz="12" w:space="1" w:color="000000"/>
                      <w:bar w:val="single" w:sz="12" w:color="000000"/>
                    </w:pBdr>
                    <w:shd w:val="clear" w:color="auto" w:fill="000000"/>
                    <w:tabs>
                      <w:tab w:val="left" w:pos="0"/>
                    </w:tabs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OBJECTIVE</w:t>
                  </w:r>
                </w:p>
                <w:p w:rsidR="00D50AB2" w:rsidRDefault="00D50AB2" w:rsidP="00D50AB2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D50AB2" w:rsidRPr="00744D6E" w:rsidRDefault="00D50AB2" w:rsidP="00D50AB2">
      <w:pPr>
        <w:jc w:val="center"/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  <w:lang w:val="en-US"/>
        </w:rPr>
      </w:pPr>
    </w:p>
    <w:p w:rsidR="007B6EF1" w:rsidRPr="00B33B50" w:rsidRDefault="007B6EF1" w:rsidP="007B6EF1">
      <w:pPr>
        <w:ind w:left="360"/>
        <w:rPr>
          <w:rFonts w:cstheme="minorHAnsi"/>
          <w:color w:val="000000"/>
          <w:shd w:val="clear" w:color="auto" w:fill="FFFFFF"/>
        </w:rPr>
      </w:pPr>
      <w:r w:rsidRPr="00B33B50">
        <w:rPr>
          <w:rFonts w:cstheme="minorHAnsi"/>
          <w:color w:val="000000"/>
          <w:shd w:val="clear" w:color="auto" w:fill="FFFFFF"/>
        </w:rPr>
        <w:t xml:space="preserve">Objective driven and respected individual for completion of work on time, with an </w:t>
      </w:r>
      <w:r>
        <w:rPr>
          <w:rFonts w:cstheme="minorHAnsi"/>
          <w:color w:val="000000"/>
          <w:shd w:val="clear" w:color="auto" w:fill="FFFFFF"/>
        </w:rPr>
        <w:t xml:space="preserve">     </w:t>
      </w:r>
      <w:r w:rsidRPr="00B33B50">
        <w:rPr>
          <w:rFonts w:cstheme="minorHAnsi"/>
          <w:color w:val="000000"/>
          <w:shd w:val="clear" w:color="auto" w:fill="FFFFFF"/>
        </w:rPr>
        <w:t xml:space="preserve">ambition to succeed and to strive to prosperity providing the personal skills for the benefits of the company to enhance the </w:t>
      </w:r>
      <w:r>
        <w:rPr>
          <w:rFonts w:cstheme="minorHAnsi"/>
          <w:color w:val="000000"/>
          <w:shd w:val="clear" w:color="auto" w:fill="FFFFFF"/>
        </w:rPr>
        <w:t xml:space="preserve">profitability </w:t>
      </w:r>
      <w:r w:rsidRPr="00B33B50">
        <w:rPr>
          <w:rFonts w:cstheme="minorHAnsi"/>
          <w:color w:val="000000"/>
          <w:shd w:val="clear" w:color="auto" w:fill="FFFFFF"/>
        </w:rPr>
        <w:t>seeking for an entry level for finance field.</w:t>
      </w:r>
    </w:p>
    <w:p w:rsidR="00D50AB2" w:rsidRPr="00744D6E" w:rsidRDefault="007B6EF1" w:rsidP="007B6EF1">
      <w:pPr>
        <w:ind w:left="374"/>
        <w:jc w:val="both"/>
        <w:rPr>
          <w:sz w:val="22"/>
          <w:szCs w:val="22"/>
        </w:rPr>
      </w:pPr>
      <w:r w:rsidRPr="00B33B50">
        <w:rPr>
          <w:rFonts w:cstheme="minorHAnsi"/>
          <w:color w:val="000000"/>
          <w:shd w:val="clear" w:color="auto" w:fill="FFFFFF"/>
        </w:rPr>
        <w:t>During my studies, I successfully combined my studies with work and other commitments showing myself to be self-motivated, organized and capable of working under pressure. I have a clear, logical mind with a practical approach to problem solving and a drive to see things through to completion. I enjoy working on my own initiative or in a team. In short, I am reliable, trustworthy, hardworking and eager to learn and have a genuine interest in PR.</w:t>
      </w:r>
    </w:p>
    <w:p w:rsidR="00D50AB2" w:rsidRPr="00744D6E" w:rsidRDefault="00D50AB2" w:rsidP="00D50AB2">
      <w:pPr>
        <w:rPr>
          <w:sz w:val="22"/>
          <w:szCs w:val="22"/>
          <w:lang w:val="en-US"/>
        </w:rPr>
      </w:pPr>
    </w:p>
    <w:p w:rsidR="00D50AB2" w:rsidRPr="00744D6E" w:rsidRDefault="00D50AB2" w:rsidP="00D50AB2">
      <w:pPr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</w:rPr>
      </w:pPr>
    </w:p>
    <w:p w:rsidR="00D50AB2" w:rsidRPr="00744D6E" w:rsidRDefault="00825EC4" w:rsidP="00D50AB2">
      <w:pPr>
        <w:pStyle w:val="DefaultText"/>
        <w:rPr>
          <w:sz w:val="22"/>
          <w:szCs w:val="22"/>
        </w:rPr>
      </w:pPr>
      <w:r w:rsidRPr="00825EC4">
        <w:rPr>
          <w:noProof/>
          <w:lang w:val="en-US" w:eastAsia="en-US"/>
        </w:rPr>
        <w:pict>
          <v:shape id="Text Box 14" o:spid="_x0000_s1028" type="#_x0000_t202" style="position:absolute;margin-left:0;margin-top:14.3pt;width:449.25pt;height:19.1pt;z-index:25166131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" stroked="f">
            <v:textbox style="mso-next-textbox:#Text Box 14" inset="0,0,0,0">
              <w:txbxContent>
                <w:p w:rsidR="00D50AB2" w:rsidRDefault="00D50AB2" w:rsidP="00D50AB2">
                  <w:pPr>
                    <w:pStyle w:val="Heading1"/>
                    <w:pBdr>
                      <w:top w:val="single" w:sz="12" w:space="1" w:color="000000"/>
                      <w:left w:val="single" w:sz="12" w:space="4" w:color="000000"/>
                      <w:bottom w:val="single" w:sz="12" w:space="1" w:color="000000"/>
                      <w:right w:val="single" w:sz="12" w:space="4" w:color="000000"/>
                      <w:between w:val="single" w:sz="12" w:space="1" w:color="000000"/>
                      <w:bar w:val="single" w:sz="12" w:color="000000"/>
                    </w:pBdr>
                    <w:shd w:val="clear" w:color="auto" w:fill="000000"/>
                    <w:tabs>
                      <w:tab w:val="left" w:pos="0"/>
                    </w:tabs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PROFESSIONAL QUALIFICATION </w:t>
                  </w:r>
                </w:p>
                <w:p w:rsidR="00D50AB2" w:rsidRDefault="00D50AB2" w:rsidP="00D50AB2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D50AB2" w:rsidRPr="00744D6E" w:rsidRDefault="00D50AB2" w:rsidP="00D50AB2">
      <w:pPr>
        <w:pStyle w:val="DefaultText"/>
        <w:rPr>
          <w:sz w:val="22"/>
          <w:szCs w:val="22"/>
          <w:lang w:val="en-US"/>
        </w:rPr>
      </w:pPr>
    </w:p>
    <w:p w:rsidR="00D50AB2" w:rsidRPr="00744D6E" w:rsidRDefault="00D50AB2" w:rsidP="00D50AB2">
      <w:pPr>
        <w:ind w:left="374"/>
        <w:rPr>
          <w:sz w:val="22"/>
          <w:szCs w:val="22"/>
          <w:lang w:val="en-US"/>
        </w:rPr>
      </w:pPr>
    </w:p>
    <w:p w:rsidR="009A3947" w:rsidRPr="000D0393" w:rsidRDefault="00B32092" w:rsidP="00B32092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="Times New Roman" w:hAnsi="Times New Roman"/>
        </w:rPr>
      </w:pPr>
      <w:r w:rsidRPr="000D0393">
        <w:rPr>
          <w:rFonts w:ascii="Times New Roman" w:hAnsi="Times New Roman"/>
        </w:rPr>
        <w:t>HND in computing and system developing.(E-soft metro campus )</w:t>
      </w:r>
      <w:r w:rsidR="009A3947" w:rsidRPr="000D0393">
        <w:rPr>
          <w:rFonts w:ascii="Times New Roman" w:hAnsi="Times New Roman"/>
          <w:b/>
          <w:bCs/>
        </w:rPr>
        <w:t xml:space="preserve"> </w:t>
      </w:r>
    </w:p>
    <w:p w:rsidR="009A3947" w:rsidRPr="004E5593" w:rsidRDefault="009A3947" w:rsidP="009A3947">
      <w:pPr>
        <w:pStyle w:val="ListParagraph"/>
        <w:tabs>
          <w:tab w:val="left" w:pos="360"/>
          <w:tab w:val="left" w:pos="374"/>
        </w:tabs>
        <w:ind w:left="360"/>
        <w:rPr>
          <w:rFonts w:ascii="Times New Roman" w:hAnsi="Times New Roman"/>
          <w:b/>
          <w:sz w:val="24"/>
          <w:szCs w:val="24"/>
          <w:u w:val="single"/>
        </w:rPr>
      </w:pPr>
    </w:p>
    <w:p w:rsidR="00D50AB2" w:rsidRPr="008F6B65" w:rsidRDefault="00825EC4" w:rsidP="007B6EF1">
      <w:pPr>
        <w:pStyle w:val="ListParagraph"/>
        <w:numPr>
          <w:ilvl w:val="0"/>
          <w:numId w:val="1"/>
        </w:numPr>
        <w:tabs>
          <w:tab w:val="num" w:pos="720"/>
        </w:tabs>
        <w:suppressAutoHyphens w:val="0"/>
        <w:spacing w:after="0"/>
        <w:ind w:left="720"/>
        <w:rPr>
          <w:rFonts w:ascii="Times New Roman" w:eastAsia="Times New Roman" w:hAnsi="Times New Roman"/>
          <w:lang w:val="en-GB"/>
        </w:rPr>
      </w:pPr>
      <w:bookmarkStart w:id="0" w:name="_GoBack"/>
      <w:bookmarkEnd w:id="0"/>
      <w:r w:rsidRPr="00825EC4">
        <w:rPr>
          <w:noProof/>
          <w:sz w:val="24"/>
          <w:szCs w:val="24"/>
          <w:lang w:eastAsia="en-US"/>
        </w:rPr>
        <w:pict>
          <v:shape id="Text Box 20" o:spid="_x0000_s1031" type="#_x0000_t202" style="position:absolute;left:0;text-align:left;margin-left:0;margin-top:1.2pt;width:450pt;height:19.1pt;z-index:25166745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" stroked="f">
            <v:textbox style="mso-next-textbox:#Text Box 20" inset="0,0,0,0">
              <w:txbxContent>
                <w:p w:rsidR="00D50AB2" w:rsidRDefault="00D50AB2" w:rsidP="00D50AB2">
                  <w:pPr>
                    <w:pStyle w:val="Heading1"/>
                    <w:pBdr>
                      <w:top w:val="single" w:sz="12" w:space="1" w:color="000000"/>
                      <w:left w:val="single" w:sz="12" w:space="4" w:color="000000"/>
                      <w:bottom w:val="single" w:sz="12" w:space="1" w:color="000000"/>
                      <w:right w:val="single" w:sz="12" w:space="4" w:color="000000"/>
                      <w:between w:val="single" w:sz="12" w:space="1" w:color="000000"/>
                      <w:bar w:val="single" w:sz="12" w:color="000000"/>
                    </w:pBdr>
                    <w:shd w:val="clear" w:color="auto" w:fill="000000"/>
                    <w:tabs>
                      <w:tab w:val="left" w:pos="0"/>
                    </w:tabs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OTHER SKILLS &amp; COMPETENCIES</w:t>
                  </w:r>
                </w:p>
                <w:p w:rsidR="00D50AB2" w:rsidRDefault="00D50AB2" w:rsidP="00D50AB2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D50AB2" w:rsidRPr="00744D6E" w:rsidRDefault="00D50AB2" w:rsidP="00D50AB2">
      <w:pPr>
        <w:rPr>
          <w:b/>
          <w:sz w:val="22"/>
          <w:szCs w:val="22"/>
          <w:lang w:val="en-US"/>
        </w:rPr>
      </w:pPr>
    </w:p>
    <w:p w:rsidR="007B6EF1" w:rsidRDefault="00D50AB2" w:rsidP="00D50AB2">
      <w:pPr>
        <w:rPr>
          <w:b/>
          <w:sz w:val="22"/>
          <w:szCs w:val="22"/>
          <w:u w:val="single"/>
        </w:rPr>
      </w:pPr>
      <w:r w:rsidRPr="00A35810">
        <w:rPr>
          <w:b/>
          <w:sz w:val="22"/>
          <w:szCs w:val="22"/>
          <w:u w:val="single"/>
        </w:rPr>
        <w:t>Language and Presentation skills</w:t>
      </w:r>
    </w:p>
    <w:p w:rsidR="007B6EF1" w:rsidRPr="00A35810" w:rsidRDefault="007B6EF1" w:rsidP="00D50AB2">
      <w:pPr>
        <w:rPr>
          <w:b/>
          <w:sz w:val="22"/>
          <w:szCs w:val="22"/>
          <w:u w:val="single"/>
        </w:rPr>
      </w:pPr>
    </w:p>
    <w:p w:rsidR="00D50AB2" w:rsidRDefault="00D50AB2" w:rsidP="00D50AB2">
      <w:pPr>
        <w:numPr>
          <w:ilvl w:val="0"/>
          <w:numId w:val="5"/>
        </w:numPr>
        <w:tabs>
          <w:tab w:val="left" w:pos="360"/>
        </w:tabs>
        <w:jc w:val="both"/>
        <w:rPr>
          <w:sz w:val="22"/>
          <w:szCs w:val="22"/>
        </w:rPr>
      </w:pPr>
      <w:r w:rsidRPr="00744D6E">
        <w:rPr>
          <w:sz w:val="22"/>
          <w:szCs w:val="22"/>
        </w:rPr>
        <w:t>Fluency in English and Sinhala</w:t>
      </w:r>
    </w:p>
    <w:p w:rsidR="00D50AB2" w:rsidRPr="00744D6E" w:rsidRDefault="00D50AB2" w:rsidP="00D50AB2">
      <w:pPr>
        <w:numPr>
          <w:ilvl w:val="0"/>
          <w:numId w:val="5"/>
        </w:num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Outstanding ability to present technical and entertainment presentations</w:t>
      </w:r>
      <w:r w:rsidR="000D0393">
        <w:rPr>
          <w:sz w:val="22"/>
          <w:szCs w:val="22"/>
        </w:rPr>
        <w:t xml:space="preserve"> and announcing </w:t>
      </w:r>
    </w:p>
    <w:p w:rsidR="00D50AB2" w:rsidRPr="00744D6E" w:rsidRDefault="00D50AB2" w:rsidP="00D50AB2">
      <w:pPr>
        <w:rPr>
          <w:b/>
          <w:sz w:val="22"/>
          <w:szCs w:val="22"/>
        </w:rPr>
      </w:pPr>
    </w:p>
    <w:p w:rsidR="00D50AB2" w:rsidRPr="00A35810" w:rsidRDefault="00D50AB2" w:rsidP="00D50AB2">
      <w:pPr>
        <w:rPr>
          <w:b/>
          <w:sz w:val="22"/>
          <w:szCs w:val="22"/>
          <w:u w:val="single"/>
        </w:rPr>
      </w:pPr>
      <w:r w:rsidRPr="00A35810">
        <w:rPr>
          <w:b/>
          <w:sz w:val="22"/>
          <w:szCs w:val="22"/>
          <w:u w:val="single"/>
        </w:rPr>
        <w:t>Computer skills</w:t>
      </w:r>
    </w:p>
    <w:p w:rsidR="00D50AB2" w:rsidRPr="00744D6E" w:rsidRDefault="00D50AB2" w:rsidP="00D50AB2">
      <w:pPr>
        <w:numPr>
          <w:ilvl w:val="0"/>
          <w:numId w:val="5"/>
        </w:numPr>
        <w:tabs>
          <w:tab w:val="left" w:pos="360"/>
        </w:tabs>
        <w:jc w:val="both"/>
        <w:rPr>
          <w:sz w:val="22"/>
          <w:szCs w:val="22"/>
        </w:rPr>
      </w:pPr>
      <w:r w:rsidRPr="00744D6E">
        <w:rPr>
          <w:sz w:val="22"/>
          <w:szCs w:val="22"/>
        </w:rPr>
        <w:t>Well-versed and qualified in Microsoft Office, having worked in a fully computerised environment.</w:t>
      </w:r>
    </w:p>
    <w:p w:rsidR="00D50AB2" w:rsidRPr="00744D6E" w:rsidRDefault="00D50AB2" w:rsidP="00D50AB2">
      <w:pPr>
        <w:rPr>
          <w:b/>
          <w:sz w:val="22"/>
          <w:szCs w:val="22"/>
        </w:rPr>
      </w:pPr>
    </w:p>
    <w:p w:rsidR="00D50AB2" w:rsidRPr="00A35810" w:rsidRDefault="00D50AB2" w:rsidP="00D50AB2">
      <w:pPr>
        <w:rPr>
          <w:b/>
          <w:sz w:val="22"/>
          <w:szCs w:val="22"/>
          <w:u w:val="single"/>
        </w:rPr>
      </w:pPr>
      <w:r w:rsidRPr="00A35810">
        <w:rPr>
          <w:b/>
          <w:sz w:val="22"/>
          <w:szCs w:val="22"/>
          <w:u w:val="single"/>
        </w:rPr>
        <w:t>Team work and Leadership skills</w:t>
      </w:r>
    </w:p>
    <w:p w:rsidR="00D50AB2" w:rsidRPr="00744D6E" w:rsidRDefault="00D50AB2" w:rsidP="00D50AB2">
      <w:pPr>
        <w:numPr>
          <w:ilvl w:val="0"/>
          <w:numId w:val="5"/>
        </w:numPr>
        <w:tabs>
          <w:tab w:val="left" w:pos="360"/>
        </w:tabs>
        <w:jc w:val="both"/>
        <w:rPr>
          <w:sz w:val="22"/>
          <w:szCs w:val="22"/>
        </w:rPr>
      </w:pPr>
      <w:r w:rsidRPr="00744D6E">
        <w:rPr>
          <w:sz w:val="22"/>
          <w:szCs w:val="22"/>
        </w:rPr>
        <w:t>Ability to achieve goals with active participating of other team players</w:t>
      </w:r>
      <w:r>
        <w:rPr>
          <w:sz w:val="22"/>
          <w:szCs w:val="22"/>
        </w:rPr>
        <w:t xml:space="preserve"> effectively.</w:t>
      </w:r>
    </w:p>
    <w:p w:rsidR="00D50AB2" w:rsidRPr="002D6044" w:rsidRDefault="00D50AB2" w:rsidP="00D50AB2">
      <w:pPr>
        <w:numPr>
          <w:ilvl w:val="0"/>
          <w:numId w:val="5"/>
        </w:numPr>
        <w:tabs>
          <w:tab w:val="left" w:pos="360"/>
        </w:tabs>
        <w:jc w:val="both"/>
        <w:rPr>
          <w:sz w:val="22"/>
          <w:szCs w:val="22"/>
        </w:rPr>
      </w:pPr>
      <w:r w:rsidRPr="00744D6E">
        <w:rPr>
          <w:sz w:val="22"/>
          <w:szCs w:val="22"/>
        </w:rPr>
        <w:t>Working in an audit firm has enhanced my team working spirit. Meeting clients’ deadlines with the team is a real challenge</w:t>
      </w:r>
      <w:r>
        <w:rPr>
          <w:sz w:val="22"/>
          <w:szCs w:val="22"/>
        </w:rPr>
        <w:t>.</w:t>
      </w:r>
    </w:p>
    <w:p w:rsidR="00D50AB2" w:rsidRPr="00744D6E" w:rsidRDefault="00D50AB2" w:rsidP="00D50AB2">
      <w:pPr>
        <w:rPr>
          <w:sz w:val="22"/>
          <w:szCs w:val="22"/>
        </w:rPr>
      </w:pPr>
    </w:p>
    <w:p w:rsidR="008F6B65" w:rsidRDefault="008F6B65" w:rsidP="00D50AB2">
      <w:pPr>
        <w:rPr>
          <w:sz w:val="22"/>
          <w:szCs w:val="22"/>
        </w:rPr>
      </w:pPr>
    </w:p>
    <w:p w:rsidR="008F6B65" w:rsidRPr="00744D6E" w:rsidRDefault="008F6B65" w:rsidP="00D50AB2">
      <w:pPr>
        <w:rPr>
          <w:sz w:val="22"/>
          <w:szCs w:val="22"/>
        </w:rPr>
      </w:pPr>
    </w:p>
    <w:p w:rsidR="004E5593" w:rsidRDefault="004E5593" w:rsidP="00D50AB2">
      <w:pPr>
        <w:rPr>
          <w:sz w:val="22"/>
          <w:szCs w:val="22"/>
          <w:lang w:val="en-US"/>
        </w:rPr>
      </w:pPr>
    </w:p>
    <w:p w:rsidR="004E5593" w:rsidRDefault="004E5593" w:rsidP="00D50AB2">
      <w:pPr>
        <w:rPr>
          <w:sz w:val="22"/>
          <w:szCs w:val="22"/>
          <w:lang w:val="en-US"/>
        </w:rPr>
      </w:pPr>
    </w:p>
    <w:p w:rsidR="000D0393" w:rsidRDefault="000D0393" w:rsidP="00D50AB2">
      <w:pPr>
        <w:rPr>
          <w:sz w:val="22"/>
          <w:szCs w:val="22"/>
          <w:lang w:val="en-US"/>
        </w:rPr>
      </w:pPr>
    </w:p>
    <w:p w:rsidR="000D0393" w:rsidRDefault="000D0393" w:rsidP="00D50AB2">
      <w:pPr>
        <w:rPr>
          <w:sz w:val="22"/>
          <w:szCs w:val="22"/>
          <w:lang w:val="en-US"/>
        </w:rPr>
      </w:pPr>
    </w:p>
    <w:p w:rsidR="000D0393" w:rsidRDefault="000D0393" w:rsidP="00D50AB2">
      <w:pPr>
        <w:rPr>
          <w:sz w:val="22"/>
          <w:szCs w:val="22"/>
          <w:lang w:val="en-US"/>
        </w:rPr>
      </w:pPr>
    </w:p>
    <w:p w:rsidR="004E5593" w:rsidRDefault="004E5593" w:rsidP="00D50AB2">
      <w:pPr>
        <w:rPr>
          <w:sz w:val="22"/>
          <w:szCs w:val="22"/>
          <w:lang w:val="en-US"/>
        </w:rPr>
      </w:pPr>
    </w:p>
    <w:p w:rsidR="00D50AB2" w:rsidRPr="00744D6E" w:rsidRDefault="00825EC4" w:rsidP="00D50AB2">
      <w:pPr>
        <w:rPr>
          <w:sz w:val="22"/>
          <w:szCs w:val="22"/>
          <w:lang w:val="en-US"/>
        </w:rPr>
      </w:pPr>
      <w:r w:rsidRPr="00825EC4">
        <w:rPr>
          <w:noProof/>
          <w:lang w:val="en-US" w:eastAsia="en-US"/>
        </w:rPr>
        <w:pict>
          <v:shape id="Text Box 19" o:spid="_x0000_s1032" type="#_x0000_t202" style="position:absolute;margin-left:0;margin-top:5.55pt;width:450pt;height:19.1pt;z-index:25166643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" stroked="f">
            <v:textbox inset="0,0,0,0">
              <w:txbxContent>
                <w:p w:rsidR="00D50AB2" w:rsidRDefault="00D50AB2" w:rsidP="00D50AB2">
                  <w:pPr>
                    <w:pStyle w:val="Heading1"/>
                    <w:pBdr>
                      <w:top w:val="single" w:sz="12" w:space="1" w:color="000000"/>
                      <w:left w:val="single" w:sz="12" w:space="4" w:color="000000"/>
                      <w:bottom w:val="single" w:sz="12" w:space="1" w:color="000000"/>
                      <w:right w:val="single" w:sz="12" w:space="4" w:color="000000"/>
                      <w:between w:val="single" w:sz="12" w:space="1" w:color="000000"/>
                      <w:bar w:val="single" w:sz="12" w:color="000000"/>
                    </w:pBdr>
                    <w:shd w:val="clear" w:color="auto" w:fill="000000"/>
                    <w:tabs>
                      <w:tab w:val="left" w:pos="0"/>
                    </w:tabs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PRIMARY &amp; SECONDARY EDUCATION</w:t>
                  </w:r>
                </w:p>
                <w:p w:rsidR="00D50AB2" w:rsidRDefault="00D50AB2" w:rsidP="00D50AB2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D50AB2" w:rsidRPr="00744D6E" w:rsidRDefault="00D50AB2" w:rsidP="008E2D87">
      <w:pPr>
        <w:rPr>
          <w:b/>
          <w:sz w:val="22"/>
          <w:szCs w:val="22"/>
          <w:lang w:val="en-US"/>
        </w:rPr>
      </w:pPr>
    </w:p>
    <w:p w:rsidR="00D50AB2" w:rsidRPr="00A35810" w:rsidRDefault="00D50AB2" w:rsidP="00D50AB2">
      <w:pPr>
        <w:ind w:left="-333" w:firstLine="333"/>
        <w:rPr>
          <w:b/>
          <w:sz w:val="22"/>
          <w:szCs w:val="22"/>
          <w:u w:val="single"/>
        </w:rPr>
      </w:pPr>
      <w:r w:rsidRPr="00A35810">
        <w:rPr>
          <w:b/>
          <w:sz w:val="22"/>
          <w:szCs w:val="22"/>
          <w:u w:val="single"/>
        </w:rPr>
        <w:t>Education</w:t>
      </w:r>
      <w:r>
        <w:rPr>
          <w:b/>
          <w:sz w:val="22"/>
          <w:szCs w:val="22"/>
          <w:u w:val="single"/>
        </w:rPr>
        <w:t>al Qualifications</w:t>
      </w:r>
    </w:p>
    <w:p w:rsidR="00D50AB2" w:rsidRPr="007D1C61" w:rsidRDefault="00D50AB2" w:rsidP="00D50AB2">
      <w:pPr>
        <w:rPr>
          <w:sz w:val="22"/>
          <w:szCs w:val="22"/>
        </w:rPr>
      </w:pPr>
    </w:p>
    <w:p w:rsidR="00D50AB2" w:rsidRPr="007D1C61" w:rsidRDefault="00B32092" w:rsidP="00D50AB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Dharmaraja college </w:t>
      </w:r>
      <w:r w:rsidR="00D50AB2" w:rsidRPr="007D1C61">
        <w:rPr>
          <w:sz w:val="22"/>
          <w:szCs w:val="22"/>
          <w:u w:val="single"/>
        </w:rPr>
        <w:t>- Kandy</w:t>
      </w:r>
    </w:p>
    <w:p w:rsidR="00D50AB2" w:rsidRPr="00744D6E" w:rsidRDefault="00D50AB2" w:rsidP="00D50AB2">
      <w:pPr>
        <w:tabs>
          <w:tab w:val="left" w:pos="360"/>
          <w:tab w:val="left" w:pos="540"/>
        </w:tabs>
        <w:ind w:left="360"/>
        <w:rPr>
          <w:sz w:val="22"/>
          <w:szCs w:val="22"/>
        </w:rPr>
      </w:pPr>
    </w:p>
    <w:p w:rsidR="00B32092" w:rsidRDefault="00B32092" w:rsidP="00B32092">
      <w:pPr>
        <w:pStyle w:val="ListParagraph"/>
        <w:numPr>
          <w:ilvl w:val="0"/>
          <w:numId w:val="12"/>
        </w:numPr>
        <w:tabs>
          <w:tab w:val="left" w:pos="360"/>
          <w:tab w:val="left" w:pos="540"/>
        </w:tabs>
      </w:pPr>
      <w:r>
        <w:t xml:space="preserve">Completed  G.C.E. (O/L) examination in </w:t>
      </w:r>
      <w:r w:rsidR="00D50AB2" w:rsidRPr="00B32092">
        <w:t xml:space="preserve"> 200</w:t>
      </w:r>
      <w:r w:rsidRPr="00B32092">
        <w:t xml:space="preserve">9 with  six “A” passes , Two </w:t>
      </w:r>
      <w:r w:rsidR="009A3947" w:rsidRPr="00B32092">
        <w:t>"B</w:t>
      </w:r>
      <w:r w:rsidR="00D50AB2" w:rsidRPr="00B32092">
        <w:t>”</w:t>
      </w:r>
      <w:r w:rsidRPr="00B32092">
        <w:t xml:space="preserve"> passes</w:t>
      </w:r>
      <w:r w:rsidR="00D50AB2" w:rsidRPr="00B32092">
        <w:t xml:space="preserve"> </w:t>
      </w:r>
      <w:r w:rsidRPr="00B32092">
        <w:br/>
        <w:t>and one “C” pass.</w:t>
      </w:r>
    </w:p>
    <w:p w:rsidR="00B32092" w:rsidRPr="00B32092" w:rsidRDefault="00B32092" w:rsidP="008E2D87">
      <w:pPr>
        <w:pStyle w:val="ListParagraph"/>
        <w:spacing w:line="240" w:lineRule="auto"/>
        <w:ind w:left="1440"/>
        <w:rPr>
          <w:b/>
        </w:rPr>
      </w:pPr>
      <w:r w:rsidRPr="00B32092">
        <w:rPr>
          <w:b/>
          <w:u w:val="single"/>
        </w:rPr>
        <w:t xml:space="preserve">Subject </w:t>
      </w:r>
      <w:r w:rsidRPr="00B32092">
        <w:rPr>
          <w:b/>
        </w:rPr>
        <w:t xml:space="preserve">                                  </w:t>
      </w:r>
      <w:r w:rsidRPr="00B32092">
        <w:rPr>
          <w:b/>
          <w:u w:val="single"/>
        </w:rPr>
        <w:t xml:space="preserve">Grade </w:t>
      </w:r>
    </w:p>
    <w:p w:rsidR="00B32092" w:rsidRPr="00C4733D" w:rsidRDefault="00B32092" w:rsidP="008E2D87">
      <w:pPr>
        <w:pStyle w:val="ListParagraph"/>
        <w:numPr>
          <w:ilvl w:val="1"/>
          <w:numId w:val="16"/>
        </w:numPr>
        <w:spacing w:line="240" w:lineRule="auto"/>
      </w:pPr>
      <w:r w:rsidRPr="00C4733D">
        <w:t>Buddhism</w:t>
      </w:r>
      <w:r w:rsidRPr="00C4733D">
        <w:tab/>
      </w:r>
      <w:r>
        <w:t xml:space="preserve">              </w:t>
      </w:r>
      <w:r w:rsidR="008E2D87">
        <w:t xml:space="preserve">        </w:t>
      </w:r>
      <w:r w:rsidRPr="00C4733D">
        <w:t>A</w:t>
      </w:r>
    </w:p>
    <w:p w:rsidR="00B32092" w:rsidRPr="00C4733D" w:rsidRDefault="00B32092" w:rsidP="008E2D87">
      <w:pPr>
        <w:pStyle w:val="ListParagraph"/>
        <w:numPr>
          <w:ilvl w:val="1"/>
          <w:numId w:val="16"/>
        </w:numPr>
        <w:spacing w:line="240" w:lineRule="auto"/>
      </w:pPr>
      <w:r w:rsidRPr="00C4733D">
        <w:t xml:space="preserve">Mathematics </w:t>
      </w:r>
      <w:r w:rsidRPr="00C4733D">
        <w:tab/>
        <w:t xml:space="preserve">                 </w:t>
      </w:r>
      <w:r>
        <w:t xml:space="preserve">    </w:t>
      </w:r>
      <w:r w:rsidR="008E2D87">
        <w:t xml:space="preserve"> </w:t>
      </w:r>
      <w:r w:rsidRPr="00C4733D">
        <w:t xml:space="preserve">A  </w:t>
      </w:r>
    </w:p>
    <w:p w:rsidR="00B32092" w:rsidRPr="00C4733D" w:rsidRDefault="00B32092" w:rsidP="008E2D87">
      <w:pPr>
        <w:pStyle w:val="ListParagraph"/>
        <w:numPr>
          <w:ilvl w:val="1"/>
          <w:numId w:val="16"/>
        </w:numPr>
        <w:spacing w:line="240" w:lineRule="auto"/>
      </w:pPr>
      <w:r>
        <w:t xml:space="preserve">Science     </w:t>
      </w:r>
      <w:r>
        <w:tab/>
        <w:t xml:space="preserve">            </w:t>
      </w:r>
      <w:r w:rsidR="008E2D87">
        <w:t xml:space="preserve">          </w:t>
      </w:r>
      <w:r w:rsidRPr="00C4733D">
        <w:t>A</w:t>
      </w:r>
    </w:p>
    <w:p w:rsidR="00B32092" w:rsidRPr="00C4733D" w:rsidRDefault="00B32092" w:rsidP="008E2D87">
      <w:pPr>
        <w:pStyle w:val="ListParagraph"/>
        <w:numPr>
          <w:ilvl w:val="1"/>
          <w:numId w:val="16"/>
        </w:numPr>
        <w:spacing w:line="240" w:lineRule="auto"/>
      </w:pPr>
      <w:r w:rsidRPr="00C4733D">
        <w:t xml:space="preserve">English                            </w:t>
      </w:r>
      <w:r>
        <w:t xml:space="preserve">         </w:t>
      </w:r>
      <w:r w:rsidR="008E2D87">
        <w:t xml:space="preserve"> </w:t>
      </w:r>
      <w:r w:rsidRPr="00C4733D">
        <w:t>A</w:t>
      </w:r>
    </w:p>
    <w:p w:rsidR="00B32092" w:rsidRPr="00C4733D" w:rsidRDefault="00B32092" w:rsidP="008E2D87">
      <w:pPr>
        <w:pStyle w:val="ListParagraph"/>
        <w:numPr>
          <w:ilvl w:val="1"/>
          <w:numId w:val="16"/>
        </w:numPr>
        <w:spacing w:line="240" w:lineRule="auto"/>
      </w:pPr>
      <w:r w:rsidRPr="00C4733D">
        <w:t xml:space="preserve">Art                                     </w:t>
      </w:r>
      <w:r>
        <w:t xml:space="preserve">        </w:t>
      </w:r>
      <w:r w:rsidRPr="00C4733D">
        <w:t>A</w:t>
      </w:r>
    </w:p>
    <w:p w:rsidR="00B32092" w:rsidRPr="00C4733D" w:rsidRDefault="00B32092" w:rsidP="008E2D87">
      <w:pPr>
        <w:pStyle w:val="ListParagraph"/>
        <w:numPr>
          <w:ilvl w:val="1"/>
          <w:numId w:val="16"/>
        </w:numPr>
        <w:spacing w:line="240" w:lineRule="auto"/>
      </w:pPr>
      <w:r w:rsidRPr="00C4733D">
        <w:t xml:space="preserve">Design &amp; Technology      </w:t>
      </w:r>
      <w:r w:rsidR="008E2D87">
        <w:t xml:space="preserve">       </w:t>
      </w:r>
      <w:r w:rsidRPr="00C4733D">
        <w:t>A</w:t>
      </w:r>
    </w:p>
    <w:p w:rsidR="00B32092" w:rsidRPr="00C4733D" w:rsidRDefault="00B32092" w:rsidP="008E2D87">
      <w:pPr>
        <w:pStyle w:val="ListParagraph"/>
        <w:numPr>
          <w:ilvl w:val="1"/>
          <w:numId w:val="16"/>
        </w:numPr>
        <w:spacing w:line="240" w:lineRule="auto"/>
      </w:pPr>
      <w:r w:rsidRPr="00C4733D">
        <w:t xml:space="preserve">Sinhala            </w:t>
      </w:r>
      <w:r w:rsidR="008E2D87">
        <w:t xml:space="preserve">                          </w:t>
      </w:r>
      <w:r w:rsidRPr="00C4733D">
        <w:t>B</w:t>
      </w:r>
    </w:p>
    <w:p w:rsidR="00B32092" w:rsidRPr="00C4733D" w:rsidRDefault="00B32092" w:rsidP="008E2D87">
      <w:pPr>
        <w:pStyle w:val="ListParagraph"/>
        <w:numPr>
          <w:ilvl w:val="1"/>
          <w:numId w:val="16"/>
        </w:numPr>
        <w:spacing w:line="240" w:lineRule="auto"/>
      </w:pPr>
      <w:r w:rsidRPr="00C4733D">
        <w:t xml:space="preserve">History            </w:t>
      </w:r>
      <w:r w:rsidR="008E2D87">
        <w:t xml:space="preserve">                         </w:t>
      </w:r>
      <w:r w:rsidRPr="00C4733D">
        <w:t xml:space="preserve"> B</w:t>
      </w:r>
    </w:p>
    <w:p w:rsidR="00B32092" w:rsidRPr="00C4733D" w:rsidRDefault="00B32092" w:rsidP="008E2D87">
      <w:pPr>
        <w:pStyle w:val="ListParagraph"/>
        <w:numPr>
          <w:ilvl w:val="1"/>
          <w:numId w:val="16"/>
        </w:numPr>
        <w:spacing w:line="240" w:lineRule="auto"/>
      </w:pPr>
      <w:r w:rsidRPr="00C4733D">
        <w:t>Ent</w:t>
      </w:r>
      <w:r w:rsidR="008E2D87">
        <w:t xml:space="preserve">repreneurship         </w:t>
      </w:r>
      <w:r w:rsidRPr="00C4733D">
        <w:t xml:space="preserve">          C</w:t>
      </w:r>
    </w:p>
    <w:p w:rsidR="00B32092" w:rsidRDefault="00B32092" w:rsidP="00B32092">
      <w:pPr>
        <w:pStyle w:val="ListParagraph"/>
        <w:tabs>
          <w:tab w:val="left" w:pos="360"/>
          <w:tab w:val="left" w:pos="540"/>
        </w:tabs>
        <w:ind w:left="1440"/>
      </w:pPr>
    </w:p>
    <w:p w:rsidR="00B32092" w:rsidRDefault="00B32092" w:rsidP="00B32092">
      <w:pPr>
        <w:tabs>
          <w:tab w:val="left" w:pos="360"/>
          <w:tab w:val="left" w:pos="540"/>
        </w:tabs>
      </w:pPr>
      <w:r>
        <w:t xml:space="preserve">Faced  G.C.E (A/L) examination in  2012 in </w:t>
      </w:r>
    </w:p>
    <w:p w:rsidR="008E2D87" w:rsidRDefault="008E2D87" w:rsidP="00B32092">
      <w:pPr>
        <w:tabs>
          <w:tab w:val="left" w:pos="360"/>
          <w:tab w:val="left" w:pos="540"/>
        </w:tabs>
      </w:pPr>
    </w:p>
    <w:p w:rsidR="00B32092" w:rsidRDefault="00282048" w:rsidP="00B32092">
      <w:pPr>
        <w:pStyle w:val="ListParagraph"/>
        <w:numPr>
          <w:ilvl w:val="0"/>
          <w:numId w:val="14"/>
        </w:numPr>
        <w:tabs>
          <w:tab w:val="left" w:pos="360"/>
          <w:tab w:val="left" w:pos="540"/>
        </w:tabs>
        <w:spacing w:line="240" w:lineRule="auto"/>
      </w:pPr>
      <w:r>
        <w:t xml:space="preserve">   </w:t>
      </w:r>
      <w:r w:rsidR="008E2D87">
        <w:t>combined math</w:t>
      </w:r>
    </w:p>
    <w:p w:rsidR="00B32092" w:rsidRDefault="00282048" w:rsidP="00B32092">
      <w:pPr>
        <w:pStyle w:val="ListParagraph"/>
        <w:numPr>
          <w:ilvl w:val="0"/>
          <w:numId w:val="14"/>
        </w:numPr>
        <w:tabs>
          <w:tab w:val="left" w:pos="360"/>
          <w:tab w:val="left" w:pos="540"/>
        </w:tabs>
        <w:spacing w:line="240" w:lineRule="auto"/>
      </w:pPr>
      <w:r>
        <w:t xml:space="preserve">   </w:t>
      </w:r>
      <w:r w:rsidR="008E2D87">
        <w:t xml:space="preserve">chemistry </w:t>
      </w:r>
    </w:p>
    <w:p w:rsidR="00D50AB2" w:rsidRPr="008E2D87" w:rsidRDefault="00282048" w:rsidP="00D50AB2">
      <w:pPr>
        <w:pStyle w:val="ListParagraph"/>
        <w:numPr>
          <w:ilvl w:val="0"/>
          <w:numId w:val="14"/>
        </w:numPr>
        <w:tabs>
          <w:tab w:val="left" w:pos="360"/>
          <w:tab w:val="left" w:pos="540"/>
        </w:tabs>
        <w:spacing w:line="240" w:lineRule="auto"/>
      </w:pPr>
      <w:r>
        <w:t xml:space="preserve">   </w:t>
      </w:r>
      <w:r w:rsidR="00B32092">
        <w:t xml:space="preserve">physics </w:t>
      </w:r>
    </w:p>
    <w:p w:rsidR="00D50AB2" w:rsidRPr="00744D6E" w:rsidRDefault="00825EC4" w:rsidP="00D50AB2">
      <w:pPr>
        <w:rPr>
          <w:sz w:val="22"/>
          <w:szCs w:val="22"/>
          <w:lang w:val="en-US"/>
        </w:rPr>
      </w:pPr>
      <w:r w:rsidRPr="00825EC4">
        <w:rPr>
          <w:noProof/>
          <w:lang w:val="en-US" w:eastAsia="en-US"/>
        </w:rPr>
        <w:pict>
          <v:shape id="Text Box 22" o:spid="_x0000_s1033" type="#_x0000_t202" style="position:absolute;margin-left:0;margin-top:6.35pt;width:450pt;height:19.1pt;z-index:25166950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" stroked="f">
            <v:textbox inset="0,0,0,0">
              <w:txbxContent>
                <w:p w:rsidR="00D50AB2" w:rsidRDefault="00D50AB2" w:rsidP="00D50AB2">
                  <w:pPr>
                    <w:pStyle w:val="Heading1"/>
                    <w:pBdr>
                      <w:top w:val="single" w:sz="12" w:space="1" w:color="000000"/>
                      <w:left w:val="single" w:sz="12" w:space="4" w:color="000000"/>
                      <w:bottom w:val="single" w:sz="12" w:space="1" w:color="000000"/>
                      <w:right w:val="single" w:sz="12" w:space="4" w:color="000000"/>
                      <w:between w:val="single" w:sz="12" w:space="1" w:color="000000"/>
                      <w:bar w:val="single" w:sz="12" w:color="000000"/>
                    </w:pBdr>
                    <w:shd w:val="clear" w:color="auto" w:fill="000000"/>
                    <w:tabs>
                      <w:tab w:val="left" w:pos="0"/>
                    </w:tabs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EXTRA CURRICULAR ACTIVITIES</w:t>
                  </w: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ab/>
                  </w:r>
                </w:p>
                <w:p w:rsidR="00D50AB2" w:rsidRDefault="00D50AB2" w:rsidP="00D50AB2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D50AB2" w:rsidRPr="00744D6E" w:rsidRDefault="00D50AB2" w:rsidP="00D50AB2">
      <w:pPr>
        <w:tabs>
          <w:tab w:val="left" w:pos="561"/>
        </w:tabs>
        <w:rPr>
          <w:sz w:val="22"/>
          <w:szCs w:val="22"/>
        </w:rPr>
      </w:pPr>
    </w:p>
    <w:p w:rsidR="00D50AB2" w:rsidRPr="000D0393" w:rsidRDefault="00D50AB2" w:rsidP="000D0393">
      <w:pPr>
        <w:rPr>
          <w:sz w:val="28"/>
        </w:rPr>
      </w:pPr>
    </w:p>
    <w:p w:rsidR="00D50AB2" w:rsidRPr="000D0393" w:rsidRDefault="000D0393" w:rsidP="000D039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0D0393">
        <w:rPr>
          <w:rFonts w:ascii="Times New Roman" w:hAnsi="Times New Roman"/>
          <w:color w:val="000000"/>
        </w:rPr>
        <w:t xml:space="preserve">Member of board of </w:t>
      </w:r>
      <w:r w:rsidRPr="000D0393">
        <w:rPr>
          <w:rFonts w:ascii="Times New Roman" w:hAnsi="Times New Roman"/>
        </w:rPr>
        <w:t>senior prefect of Dharmaraja college-kandy(2011-2012).</w:t>
      </w:r>
    </w:p>
    <w:p w:rsidR="000D0393" w:rsidRPr="000D0393" w:rsidRDefault="000D0393" w:rsidP="000D039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0D0393">
        <w:rPr>
          <w:rFonts w:ascii="Times New Roman" w:hAnsi="Times New Roman"/>
          <w:color w:val="000000"/>
        </w:rPr>
        <w:t xml:space="preserve">Member of  board of </w:t>
      </w:r>
      <w:r w:rsidRPr="000D0393">
        <w:rPr>
          <w:rFonts w:ascii="Times New Roman" w:hAnsi="Times New Roman"/>
        </w:rPr>
        <w:t>junior r prefect of Dharmaraja college-kandy(2010-2011).</w:t>
      </w:r>
    </w:p>
    <w:p w:rsidR="000D0393" w:rsidRPr="000D0393" w:rsidRDefault="000D0393" w:rsidP="000D0393">
      <w:pPr>
        <w:pStyle w:val="ListParagraph"/>
        <w:numPr>
          <w:ilvl w:val="0"/>
          <w:numId w:val="15"/>
        </w:numPr>
        <w:suppressAutoHyphens w:val="0"/>
        <w:spacing w:line="240" w:lineRule="auto"/>
        <w:rPr>
          <w:rFonts w:ascii="Times New Roman" w:hAnsi="Times New Roman"/>
          <w:color w:val="000000"/>
        </w:rPr>
      </w:pPr>
      <w:r w:rsidRPr="000D0393">
        <w:rPr>
          <w:rFonts w:ascii="Times New Roman" w:hAnsi="Times New Roman"/>
        </w:rPr>
        <w:t>Member of 1</w:t>
      </w:r>
      <w:r w:rsidRPr="000D0393">
        <w:rPr>
          <w:rFonts w:ascii="Times New Roman" w:hAnsi="Times New Roman"/>
          <w:vertAlign w:val="superscript"/>
        </w:rPr>
        <w:t>st</w:t>
      </w:r>
      <w:r w:rsidRPr="000D0393">
        <w:rPr>
          <w:rFonts w:ascii="Times New Roman" w:hAnsi="Times New Roman"/>
        </w:rPr>
        <w:t xml:space="preserve"> 15 rugby team in dharmaraja collage (2012)</w:t>
      </w:r>
    </w:p>
    <w:p w:rsidR="00D50AB2" w:rsidRDefault="00D50AB2" w:rsidP="000D0393">
      <w:pPr>
        <w:pStyle w:val="ListParagraph"/>
        <w:numPr>
          <w:ilvl w:val="0"/>
          <w:numId w:val="15"/>
        </w:numPr>
        <w:suppressAutoHyphens w:val="0"/>
        <w:spacing w:line="240" w:lineRule="auto"/>
        <w:contextualSpacing/>
        <w:rPr>
          <w:rFonts w:ascii="Times New Roman" w:hAnsi="Times New Roman"/>
        </w:rPr>
      </w:pPr>
      <w:r w:rsidRPr="000D0393">
        <w:rPr>
          <w:rFonts w:ascii="Times New Roman" w:hAnsi="Times New Roman"/>
        </w:rPr>
        <w:t>K</w:t>
      </w:r>
      <w:r w:rsidR="008E2D87">
        <w:rPr>
          <w:rFonts w:ascii="Times New Roman" w:hAnsi="Times New Roman"/>
        </w:rPr>
        <w:t>een interests in Rugby &amp; E-sports</w:t>
      </w:r>
      <w:r w:rsidRPr="000D0393">
        <w:rPr>
          <w:rFonts w:ascii="Times New Roman" w:hAnsi="Times New Roman"/>
        </w:rPr>
        <w:t>.</w:t>
      </w:r>
    </w:p>
    <w:p w:rsidR="000D0393" w:rsidRPr="000D0393" w:rsidRDefault="000D0393" w:rsidP="000D0393">
      <w:pPr>
        <w:pStyle w:val="ListParagraph"/>
        <w:suppressAutoHyphens w:val="0"/>
        <w:spacing w:line="240" w:lineRule="auto"/>
        <w:contextualSpacing/>
        <w:rPr>
          <w:rFonts w:ascii="Times New Roman" w:hAnsi="Times New Roman"/>
        </w:rPr>
      </w:pPr>
    </w:p>
    <w:p w:rsidR="000D0393" w:rsidRPr="008E2D87" w:rsidRDefault="000D0393" w:rsidP="00D50AB2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0D0393">
        <w:rPr>
          <w:rFonts w:ascii="Times New Roman" w:hAnsi="Times New Roman"/>
        </w:rPr>
        <w:t>chief commissioner scout at 1st Kandy Dharmaraja scout guop (2010).</w:t>
      </w:r>
    </w:p>
    <w:p w:rsidR="000D0393" w:rsidRPr="00744D6E" w:rsidRDefault="000D0393" w:rsidP="00D50AB2">
      <w:pPr>
        <w:rPr>
          <w:sz w:val="16"/>
          <w:szCs w:val="16"/>
        </w:rPr>
      </w:pPr>
    </w:p>
    <w:p w:rsidR="00D50AB2" w:rsidRPr="00744D6E" w:rsidRDefault="00825EC4" w:rsidP="00D50AB2">
      <w:pPr>
        <w:rPr>
          <w:sz w:val="22"/>
          <w:szCs w:val="22"/>
          <w:lang w:val="en-US"/>
        </w:rPr>
      </w:pPr>
      <w:r w:rsidRPr="00825EC4">
        <w:rPr>
          <w:noProof/>
          <w:lang w:val="en-US" w:eastAsia="en-US"/>
        </w:rPr>
        <w:pict>
          <v:shape id="Text Box 16" o:spid="_x0000_s1034" type="#_x0000_t202" style="position:absolute;margin-left:0;margin-top:2.3pt;width:450pt;height:21.25pt;z-index:25166336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" stroked="f">
            <v:textbox inset="0,0,0,0">
              <w:txbxContent>
                <w:p w:rsidR="00D50AB2" w:rsidRDefault="00D50AB2" w:rsidP="00D50AB2">
                  <w:pPr>
                    <w:pStyle w:val="Heading1"/>
                    <w:pBdr>
                      <w:top w:val="single" w:sz="12" w:space="1" w:color="000000"/>
                      <w:left w:val="single" w:sz="12" w:space="4" w:color="000000"/>
                      <w:bottom w:val="single" w:sz="12" w:space="1" w:color="000000"/>
                      <w:right w:val="single" w:sz="12" w:space="4" w:color="000000"/>
                      <w:between w:val="single" w:sz="12" w:space="1" w:color="000000"/>
                      <w:bar w:val="single" w:sz="12" w:color="000000"/>
                    </w:pBdr>
                    <w:shd w:val="clear" w:color="auto" w:fill="000000"/>
                    <w:tabs>
                      <w:tab w:val="left" w:pos="0"/>
                    </w:tabs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>OTHERS QUALIFICATIONS</w:t>
                  </w:r>
                </w:p>
                <w:p w:rsidR="00D50AB2" w:rsidRDefault="00D50AB2" w:rsidP="00D50AB2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D50AB2" w:rsidRPr="00744D6E" w:rsidRDefault="00D50AB2" w:rsidP="00D50AB2">
      <w:pPr>
        <w:pStyle w:val="Heading1"/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</w:p>
    <w:p w:rsidR="000D0393" w:rsidRPr="000D0393" w:rsidRDefault="000D0393" w:rsidP="000D0393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0D0393">
        <w:rPr>
          <w:rFonts w:ascii="Times New Roman" w:hAnsi="Times New Roman"/>
        </w:rPr>
        <w:t>Jinasena Training and rehabilitation trust's leadership Training program (2010).</w:t>
      </w:r>
    </w:p>
    <w:p w:rsidR="00D50AB2" w:rsidRPr="00744D6E" w:rsidRDefault="00D50AB2" w:rsidP="00D50AB2">
      <w:pPr>
        <w:pStyle w:val="Heading1"/>
        <w:tabs>
          <w:tab w:val="left" w:pos="0"/>
        </w:tabs>
        <w:rPr>
          <w:rFonts w:ascii="Times New Roman" w:hAnsi="Times New Roman" w:cs="Times New Roman"/>
          <w:sz w:val="16"/>
          <w:szCs w:val="16"/>
          <w:lang w:val="en-US"/>
        </w:rPr>
      </w:pPr>
    </w:p>
    <w:p w:rsidR="00D50AB2" w:rsidRDefault="00D50AB2" w:rsidP="00D50AB2">
      <w:pPr>
        <w:tabs>
          <w:tab w:val="left" w:pos="8976"/>
        </w:tabs>
        <w:jc w:val="both"/>
        <w:rPr>
          <w:sz w:val="16"/>
          <w:szCs w:val="16"/>
        </w:rPr>
      </w:pPr>
    </w:p>
    <w:p w:rsidR="008E2D87" w:rsidRPr="00744D6E" w:rsidRDefault="008E2D87" w:rsidP="00D50AB2">
      <w:pPr>
        <w:tabs>
          <w:tab w:val="left" w:pos="8976"/>
        </w:tabs>
        <w:jc w:val="both"/>
        <w:rPr>
          <w:sz w:val="16"/>
          <w:szCs w:val="16"/>
        </w:rPr>
      </w:pPr>
    </w:p>
    <w:p w:rsidR="00D50AB2" w:rsidRPr="00744D6E" w:rsidRDefault="00825EC4" w:rsidP="00D50AB2">
      <w:pPr>
        <w:tabs>
          <w:tab w:val="left" w:pos="8976"/>
        </w:tabs>
        <w:jc w:val="both"/>
        <w:rPr>
          <w:sz w:val="22"/>
          <w:szCs w:val="22"/>
          <w:lang w:val="en-US"/>
        </w:rPr>
      </w:pPr>
      <w:r w:rsidRPr="00825EC4">
        <w:rPr>
          <w:noProof/>
          <w:lang w:val="en-US" w:eastAsia="en-US"/>
        </w:rPr>
        <w:lastRenderedPageBreak/>
        <w:pict>
          <v:shape id="Text Box 17" o:spid="_x0000_s1035" type="#_x0000_t202" style="position:absolute;left:0;text-align:left;margin-left:0;margin-top:5.5pt;width:450pt;height:19.1pt;z-index:25166438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" stroked="f">
            <v:textbox inset="0,0,0,0">
              <w:txbxContent>
                <w:p w:rsidR="00D50AB2" w:rsidRDefault="00D50AB2" w:rsidP="00D50AB2">
                  <w:pPr>
                    <w:pStyle w:val="Heading1"/>
                    <w:pBdr>
                      <w:top w:val="single" w:sz="12" w:space="1" w:color="000000"/>
                      <w:left w:val="single" w:sz="12" w:space="4" w:color="000000"/>
                      <w:bottom w:val="single" w:sz="12" w:space="1" w:color="000000"/>
                      <w:right w:val="single" w:sz="12" w:space="4" w:color="000000"/>
                      <w:between w:val="single" w:sz="12" w:space="1" w:color="000000"/>
                      <w:bar w:val="single" w:sz="12" w:color="000000"/>
                    </w:pBdr>
                    <w:shd w:val="clear" w:color="auto" w:fill="000000"/>
                    <w:tabs>
                      <w:tab w:val="left" w:pos="0"/>
                    </w:tabs>
                    <w:rPr>
                      <w:rFonts w:ascii="Palatino Linotype" w:hAnsi="Palatino Linotype"/>
                      <w:sz w:val="22"/>
                      <w:szCs w:val="22"/>
                    </w:rPr>
                  </w:pPr>
                  <w:r>
                    <w:rPr>
                      <w:rFonts w:ascii="Palatino Linotype" w:hAnsi="Palatino Linotype"/>
                      <w:sz w:val="22"/>
                      <w:szCs w:val="22"/>
                    </w:rPr>
                    <w:t xml:space="preserve">PERSONAL DETAILS </w:t>
                  </w:r>
                </w:p>
                <w:p w:rsidR="00D50AB2" w:rsidRDefault="00D50AB2" w:rsidP="00D50AB2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D50AB2" w:rsidRPr="00744D6E" w:rsidRDefault="00D50AB2" w:rsidP="00D50AB2">
      <w:pPr>
        <w:rPr>
          <w:sz w:val="22"/>
          <w:szCs w:val="22"/>
          <w:lang w:val="en-US"/>
        </w:rPr>
      </w:pPr>
    </w:p>
    <w:p w:rsidR="00D50AB2" w:rsidRPr="00744D6E" w:rsidRDefault="00D50AB2" w:rsidP="00D50AB2">
      <w:pPr>
        <w:rPr>
          <w:sz w:val="12"/>
          <w:szCs w:val="12"/>
        </w:rPr>
      </w:pPr>
    </w:p>
    <w:p w:rsidR="00D50AB2" w:rsidRPr="00744D6E" w:rsidRDefault="00D50AB2" w:rsidP="00D50AB2">
      <w:pPr>
        <w:widowControl w:val="0"/>
        <w:numPr>
          <w:ilvl w:val="0"/>
          <w:numId w:val="8"/>
        </w:numPr>
        <w:tabs>
          <w:tab w:val="left" w:pos="360"/>
        </w:tabs>
        <w:autoSpaceDE w:val="0"/>
        <w:ind w:left="360"/>
        <w:rPr>
          <w:sz w:val="22"/>
          <w:szCs w:val="22"/>
        </w:rPr>
      </w:pPr>
      <w:r>
        <w:rPr>
          <w:sz w:val="22"/>
          <w:szCs w:val="22"/>
        </w:rPr>
        <w:t>Name in full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D0393">
        <w:rPr>
          <w:sz w:val="22"/>
          <w:szCs w:val="22"/>
        </w:rPr>
        <w:t>W.A.M Dhammike bandara Senevirathne</w:t>
      </w:r>
    </w:p>
    <w:p w:rsidR="00D50AB2" w:rsidRPr="00744D6E" w:rsidRDefault="00D50AB2" w:rsidP="00D50AB2">
      <w:pPr>
        <w:widowControl w:val="0"/>
        <w:numPr>
          <w:ilvl w:val="0"/>
          <w:numId w:val="8"/>
        </w:numPr>
        <w:tabs>
          <w:tab w:val="left" w:pos="360"/>
        </w:tabs>
        <w:autoSpaceDE w:val="0"/>
        <w:ind w:left="360"/>
        <w:rPr>
          <w:sz w:val="22"/>
          <w:szCs w:val="22"/>
        </w:rPr>
      </w:pPr>
      <w:r w:rsidRPr="00744D6E">
        <w:rPr>
          <w:sz w:val="22"/>
          <w:szCs w:val="22"/>
        </w:rPr>
        <w:t>Permanent Address</w:t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44D6E">
        <w:rPr>
          <w:sz w:val="22"/>
          <w:szCs w:val="22"/>
        </w:rPr>
        <w:t xml:space="preserve">:  </w:t>
      </w:r>
      <w:r w:rsidRPr="00C77574">
        <w:rPr>
          <w:sz w:val="22"/>
          <w:szCs w:val="22"/>
        </w:rPr>
        <w:t xml:space="preserve">No. </w:t>
      </w:r>
      <w:r w:rsidR="000D0393">
        <w:rPr>
          <w:sz w:val="22"/>
          <w:szCs w:val="22"/>
        </w:rPr>
        <w:t>6/3 kalapuraya naththarampotha</w:t>
      </w:r>
      <w:r>
        <w:rPr>
          <w:sz w:val="22"/>
          <w:szCs w:val="22"/>
        </w:rPr>
        <w:t>.</w:t>
      </w:r>
    </w:p>
    <w:p w:rsidR="00D50AB2" w:rsidRPr="00744D6E" w:rsidRDefault="00D50AB2" w:rsidP="00D50AB2">
      <w:pPr>
        <w:widowControl w:val="0"/>
        <w:numPr>
          <w:ilvl w:val="0"/>
          <w:numId w:val="8"/>
        </w:numPr>
        <w:tabs>
          <w:tab w:val="left" w:pos="360"/>
        </w:tabs>
        <w:autoSpaceDE w:val="0"/>
        <w:ind w:left="360"/>
        <w:rPr>
          <w:sz w:val="22"/>
          <w:szCs w:val="22"/>
        </w:rPr>
      </w:pPr>
      <w:r w:rsidRPr="00744D6E">
        <w:rPr>
          <w:sz w:val="22"/>
          <w:szCs w:val="22"/>
        </w:rPr>
        <w:t>Date of Birth</w:t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  <w:t xml:space="preserve">:  </w:t>
      </w:r>
      <w:r w:rsidR="000D0393">
        <w:rPr>
          <w:sz w:val="22"/>
          <w:szCs w:val="22"/>
        </w:rPr>
        <w:t>17</w:t>
      </w:r>
      <w:r w:rsidR="000D0393" w:rsidRPr="000D0393">
        <w:rPr>
          <w:sz w:val="22"/>
          <w:szCs w:val="22"/>
          <w:vertAlign w:val="superscript"/>
        </w:rPr>
        <w:t>th</w:t>
      </w:r>
      <w:r w:rsidR="000D0393">
        <w:rPr>
          <w:sz w:val="22"/>
          <w:szCs w:val="22"/>
        </w:rPr>
        <w:t xml:space="preserve"> of  march,  1993</w:t>
      </w:r>
    </w:p>
    <w:p w:rsidR="00D50AB2" w:rsidRPr="00744D6E" w:rsidRDefault="00D50AB2" w:rsidP="00D50AB2">
      <w:pPr>
        <w:widowControl w:val="0"/>
        <w:numPr>
          <w:ilvl w:val="0"/>
          <w:numId w:val="8"/>
        </w:numPr>
        <w:tabs>
          <w:tab w:val="left" w:pos="360"/>
        </w:tabs>
        <w:autoSpaceDE w:val="0"/>
        <w:ind w:left="360"/>
        <w:rPr>
          <w:sz w:val="22"/>
          <w:szCs w:val="22"/>
        </w:rPr>
      </w:pPr>
      <w:r w:rsidRPr="00744D6E">
        <w:rPr>
          <w:sz w:val="22"/>
          <w:szCs w:val="22"/>
        </w:rPr>
        <w:t>Marital Status</w:t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  <w:t xml:space="preserve">:  Single </w:t>
      </w:r>
    </w:p>
    <w:p w:rsidR="00D50AB2" w:rsidRPr="00744D6E" w:rsidRDefault="00D50AB2" w:rsidP="00D50AB2">
      <w:pPr>
        <w:widowControl w:val="0"/>
        <w:numPr>
          <w:ilvl w:val="0"/>
          <w:numId w:val="8"/>
        </w:numPr>
        <w:tabs>
          <w:tab w:val="left" w:pos="360"/>
        </w:tabs>
        <w:autoSpaceDE w:val="0"/>
        <w:ind w:left="360"/>
        <w:rPr>
          <w:sz w:val="22"/>
          <w:szCs w:val="22"/>
        </w:rPr>
      </w:pPr>
      <w:r w:rsidRPr="00744D6E">
        <w:rPr>
          <w:sz w:val="22"/>
          <w:szCs w:val="22"/>
        </w:rPr>
        <w:t>Gender</w:t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</w:r>
      <w:r>
        <w:rPr>
          <w:sz w:val="22"/>
          <w:szCs w:val="22"/>
        </w:rPr>
        <w:t>:  Male</w:t>
      </w:r>
    </w:p>
    <w:p w:rsidR="00D50AB2" w:rsidRPr="00744D6E" w:rsidRDefault="00D50AB2" w:rsidP="00D50AB2">
      <w:pPr>
        <w:widowControl w:val="0"/>
        <w:numPr>
          <w:ilvl w:val="0"/>
          <w:numId w:val="8"/>
        </w:numPr>
        <w:tabs>
          <w:tab w:val="left" w:pos="360"/>
        </w:tabs>
        <w:autoSpaceDE w:val="0"/>
        <w:ind w:left="360"/>
        <w:rPr>
          <w:sz w:val="22"/>
          <w:szCs w:val="22"/>
        </w:rPr>
      </w:pPr>
      <w:r w:rsidRPr="00744D6E">
        <w:rPr>
          <w:sz w:val="22"/>
          <w:szCs w:val="22"/>
        </w:rPr>
        <w:t>Nationality</w:t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</w:r>
      <w:r w:rsidRPr="00744D6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44D6E">
        <w:rPr>
          <w:sz w:val="22"/>
          <w:szCs w:val="22"/>
        </w:rPr>
        <w:t>:  Sri Lankan</w:t>
      </w:r>
    </w:p>
    <w:p w:rsidR="00D50AB2" w:rsidRPr="00744D6E" w:rsidRDefault="00D50AB2" w:rsidP="00D50AB2">
      <w:pPr>
        <w:widowControl w:val="0"/>
        <w:tabs>
          <w:tab w:val="left" w:pos="360"/>
        </w:tabs>
        <w:autoSpaceDE w:val="0"/>
        <w:ind w:left="360"/>
        <w:rPr>
          <w:sz w:val="22"/>
          <w:szCs w:val="22"/>
        </w:rPr>
      </w:pPr>
    </w:p>
    <w:p w:rsidR="00D50AB2" w:rsidRPr="00744D6E" w:rsidRDefault="00D50AB2" w:rsidP="00D50AB2">
      <w:pPr>
        <w:widowControl w:val="0"/>
        <w:tabs>
          <w:tab w:val="left" w:pos="360"/>
        </w:tabs>
        <w:autoSpaceDE w:val="0"/>
        <w:ind w:left="360"/>
        <w:rPr>
          <w:sz w:val="10"/>
          <w:szCs w:val="10"/>
        </w:rPr>
      </w:pPr>
    </w:p>
    <w:p w:rsidR="00D50AB2" w:rsidRPr="00744D6E" w:rsidRDefault="00D50AB2" w:rsidP="00D50AB2">
      <w:pPr>
        <w:pStyle w:val="Heading1"/>
        <w:tabs>
          <w:tab w:val="left" w:pos="0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:rsidR="00D50AB2" w:rsidRPr="00744D6E" w:rsidRDefault="00D50AB2" w:rsidP="00D50AB2">
      <w:pPr>
        <w:rPr>
          <w:sz w:val="22"/>
          <w:szCs w:val="22"/>
          <w:lang w:val="en-US"/>
        </w:rPr>
      </w:pPr>
    </w:p>
    <w:p w:rsidR="00D50AB2" w:rsidRPr="00744D6E" w:rsidRDefault="00D50AB2" w:rsidP="00D50AB2">
      <w:pPr>
        <w:pStyle w:val="BodyText"/>
        <w:ind w:left="340"/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</w:rPr>
      </w:pPr>
    </w:p>
    <w:p w:rsidR="00D50AB2" w:rsidRDefault="00D50AB2" w:rsidP="00D50AB2">
      <w:pPr>
        <w:rPr>
          <w:sz w:val="22"/>
          <w:szCs w:val="22"/>
        </w:rPr>
      </w:pPr>
    </w:p>
    <w:p w:rsidR="008F6B65" w:rsidRDefault="008F6B65" w:rsidP="00D50AB2">
      <w:pPr>
        <w:rPr>
          <w:sz w:val="22"/>
          <w:szCs w:val="22"/>
        </w:rPr>
      </w:pPr>
    </w:p>
    <w:p w:rsidR="008F6B65" w:rsidRDefault="008F6B65" w:rsidP="00D50AB2">
      <w:pPr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</w:rPr>
      </w:pPr>
      <w:r w:rsidRPr="00744D6E">
        <w:rPr>
          <w:sz w:val="22"/>
          <w:szCs w:val="22"/>
        </w:rPr>
        <w:t>I do hereby certify that the above particulars furnished by me are true and correct to the best of my knowledge.</w:t>
      </w:r>
    </w:p>
    <w:p w:rsidR="00D50AB2" w:rsidRDefault="00D50AB2" w:rsidP="00D50AB2">
      <w:pPr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</w:rPr>
      </w:pPr>
    </w:p>
    <w:p w:rsidR="00D50AB2" w:rsidRPr="00744D6E" w:rsidRDefault="00D50AB2" w:rsidP="00D50AB2">
      <w:pPr>
        <w:rPr>
          <w:sz w:val="22"/>
          <w:szCs w:val="22"/>
        </w:rPr>
      </w:pPr>
      <w:r>
        <w:rPr>
          <w:sz w:val="22"/>
          <w:szCs w:val="22"/>
        </w:rPr>
        <w:t>….</w:t>
      </w:r>
      <w:r w:rsidRPr="00744D6E">
        <w:rPr>
          <w:sz w:val="22"/>
          <w:szCs w:val="22"/>
        </w:rPr>
        <w:t>....................................</w:t>
      </w:r>
    </w:p>
    <w:p w:rsidR="00D50AB2" w:rsidRPr="00744D6E" w:rsidRDefault="00D50AB2" w:rsidP="00D50AB2">
      <w:r w:rsidRPr="00744D6E">
        <w:rPr>
          <w:sz w:val="22"/>
          <w:szCs w:val="22"/>
        </w:rPr>
        <w:t xml:space="preserve"> Signature</w:t>
      </w:r>
      <w:r w:rsidRPr="00744D6E">
        <w:rPr>
          <w:sz w:val="22"/>
          <w:szCs w:val="22"/>
        </w:rPr>
        <w:tab/>
      </w:r>
    </w:p>
    <w:p w:rsidR="00652802" w:rsidRDefault="00652802"/>
    <w:sectPr w:rsidR="00652802" w:rsidSect="000D0393">
      <w:footerReference w:type="default" r:id="rId7"/>
      <w:footnotePr>
        <w:pos w:val="beneathText"/>
      </w:footnotePr>
      <w:pgSz w:w="11905" w:h="16837"/>
      <w:pgMar w:top="1170" w:right="1440" w:bottom="1138" w:left="1440" w:header="720" w:footer="720" w:gutter="0"/>
      <w:pgBorders>
        <w:top w:val="thinThickSmallGap" w:sz="24" w:space="31" w:color="auto"/>
        <w:left w:val="thinThickSmallGap" w:sz="24" w:space="31" w:color="auto"/>
        <w:bottom w:val="thickThinSmallGap" w:sz="24" w:space="12" w:color="auto"/>
        <w:right w:val="thickThinSmallGap" w:sz="24" w:space="29" w:color="auto"/>
      </w:pgBorders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60B" w:rsidRDefault="0092060B">
      <w:r>
        <w:separator/>
      </w:r>
    </w:p>
  </w:endnote>
  <w:endnote w:type="continuationSeparator" w:id="1">
    <w:p w:rsidR="0092060B" w:rsidRDefault="00920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6B0" w:rsidRDefault="0092060B">
    <w:pPr>
      <w:pStyle w:val="Footer"/>
      <w:pBdr>
        <w:bottom w:val="single" w:sz="4" w:space="1" w:color="000000"/>
      </w:pBdr>
      <w:jc w:val="right"/>
      <w:rPr>
        <w:sz w:val="8"/>
        <w:szCs w:val="8"/>
      </w:rPr>
    </w:pPr>
  </w:p>
  <w:p w:rsidR="007466B0" w:rsidRDefault="00825EC4">
    <w:pPr>
      <w:pStyle w:val="Footer"/>
      <w:jc w:val="right"/>
      <w:rPr>
        <w:rFonts w:ascii="Palatino Linotype" w:hAnsi="Palatino Linotype"/>
        <w:i/>
        <w:sz w:val="20"/>
        <w:szCs w:val="20"/>
      </w:rPr>
    </w:pPr>
    <w:r>
      <w:fldChar w:fldCharType="begin"/>
    </w:r>
    <w:r w:rsidR="00D50AB2">
      <w:instrText xml:space="preserve"> PAGE </w:instrText>
    </w:r>
    <w:r>
      <w:fldChar w:fldCharType="separate"/>
    </w:r>
    <w:r w:rsidR="00282048">
      <w:rPr>
        <w:noProof/>
      </w:rPr>
      <w:t>1</w:t>
    </w:r>
    <w:r>
      <w:fldChar w:fldCharType="end"/>
    </w:r>
  </w:p>
  <w:p w:rsidR="007466B0" w:rsidRDefault="00D50AB2">
    <w:pPr>
      <w:pStyle w:val="Footer"/>
      <w:tabs>
        <w:tab w:val="left" w:pos="8976"/>
      </w:tabs>
      <w:rPr>
        <w:rFonts w:ascii="Palatino Linotype" w:hAnsi="Palatino Linotype"/>
        <w:i/>
        <w:sz w:val="20"/>
        <w:szCs w:val="20"/>
      </w:rPr>
    </w:pPr>
    <w:r>
      <w:rPr>
        <w:rFonts w:ascii="Palatino Linotype" w:hAnsi="Palatino Linotype"/>
        <w:i/>
        <w:sz w:val="20"/>
        <w:szCs w:val="20"/>
      </w:rPr>
      <w:t xml:space="preserve">Curriculum vitae of </w:t>
    </w:r>
    <w:r w:rsidR="000D0393">
      <w:rPr>
        <w:rFonts w:ascii="Palatino Linotype" w:hAnsi="Palatino Linotype"/>
        <w:i/>
        <w:sz w:val="20"/>
        <w:szCs w:val="20"/>
      </w:rPr>
      <w:t>Dhammike bandara senevirathne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60B" w:rsidRDefault="0092060B">
      <w:r>
        <w:separator/>
      </w:r>
    </w:p>
  </w:footnote>
  <w:footnote w:type="continuationSeparator" w:id="1">
    <w:p w:rsidR="0092060B" w:rsidRDefault="009206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22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abstractNum w:abstractNumId="7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  <w:sz w:val="22"/>
      </w:rPr>
    </w:lvl>
  </w:abstractNum>
  <w:abstractNum w:abstractNumId="8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abstractNum w:abstractNumId="9">
    <w:nsid w:val="10F36C05"/>
    <w:multiLevelType w:val="hybridMultilevel"/>
    <w:tmpl w:val="71B0E8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035A8A"/>
    <w:multiLevelType w:val="hybridMultilevel"/>
    <w:tmpl w:val="57608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4BC335F"/>
    <w:multiLevelType w:val="hybridMultilevel"/>
    <w:tmpl w:val="1ACA0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1002C0"/>
    <w:multiLevelType w:val="hybridMultilevel"/>
    <w:tmpl w:val="57E2E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D02EF"/>
    <w:multiLevelType w:val="hybridMultilevel"/>
    <w:tmpl w:val="97B6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67C69"/>
    <w:multiLevelType w:val="hybridMultilevel"/>
    <w:tmpl w:val="5816A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E5D42"/>
    <w:multiLevelType w:val="hybridMultilevel"/>
    <w:tmpl w:val="0432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D50AB2"/>
    <w:rsid w:val="00025BE9"/>
    <w:rsid w:val="000D0393"/>
    <w:rsid w:val="00100AA8"/>
    <w:rsid w:val="00137B7A"/>
    <w:rsid w:val="001930A7"/>
    <w:rsid w:val="00282048"/>
    <w:rsid w:val="002B481E"/>
    <w:rsid w:val="003A2D2E"/>
    <w:rsid w:val="00401499"/>
    <w:rsid w:val="004306D4"/>
    <w:rsid w:val="004D44E4"/>
    <w:rsid w:val="004E5593"/>
    <w:rsid w:val="004F52A9"/>
    <w:rsid w:val="00507ABC"/>
    <w:rsid w:val="00625B7E"/>
    <w:rsid w:val="00652802"/>
    <w:rsid w:val="006637A3"/>
    <w:rsid w:val="0067713B"/>
    <w:rsid w:val="006E7FE9"/>
    <w:rsid w:val="00702413"/>
    <w:rsid w:val="00747FD3"/>
    <w:rsid w:val="00767B14"/>
    <w:rsid w:val="007B6EF1"/>
    <w:rsid w:val="00825EC4"/>
    <w:rsid w:val="008E2D87"/>
    <w:rsid w:val="008F6B65"/>
    <w:rsid w:val="0092060B"/>
    <w:rsid w:val="00963648"/>
    <w:rsid w:val="009A3947"/>
    <w:rsid w:val="009B24BF"/>
    <w:rsid w:val="009D21DF"/>
    <w:rsid w:val="009D7B22"/>
    <w:rsid w:val="00A61112"/>
    <w:rsid w:val="00A860F1"/>
    <w:rsid w:val="00A904E7"/>
    <w:rsid w:val="00A94286"/>
    <w:rsid w:val="00B043B3"/>
    <w:rsid w:val="00B07D13"/>
    <w:rsid w:val="00B2678E"/>
    <w:rsid w:val="00B32092"/>
    <w:rsid w:val="00BB23A1"/>
    <w:rsid w:val="00BC7634"/>
    <w:rsid w:val="00C8643C"/>
    <w:rsid w:val="00D50AB2"/>
    <w:rsid w:val="00D7251E"/>
    <w:rsid w:val="00DA30E5"/>
    <w:rsid w:val="00E3334B"/>
    <w:rsid w:val="00E54E32"/>
    <w:rsid w:val="00F33A43"/>
    <w:rsid w:val="00F417BF"/>
    <w:rsid w:val="00F46910"/>
    <w:rsid w:val="00FE5A4F"/>
    <w:rsid w:val="00FE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B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D50AB2"/>
    <w:pPr>
      <w:keepNext/>
      <w:tabs>
        <w:tab w:val="num" w:pos="0"/>
      </w:tabs>
      <w:outlineLvl w:val="0"/>
    </w:pPr>
    <w:rPr>
      <w:rFonts w:ascii="Tahoma" w:hAnsi="Tahoma" w:cs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0AB2"/>
    <w:rPr>
      <w:rFonts w:ascii="Tahoma" w:eastAsia="Times New Roman" w:hAnsi="Tahoma" w:cs="Garamond"/>
      <w:b/>
      <w:bCs/>
      <w:sz w:val="24"/>
      <w:szCs w:val="24"/>
      <w:lang w:val="en-GB" w:eastAsia="ar-SA"/>
    </w:rPr>
  </w:style>
  <w:style w:type="character" w:styleId="Hyperlink">
    <w:name w:val="Hyperlink"/>
    <w:semiHidden/>
    <w:rsid w:val="00D50AB2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D50AB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50AB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DefaultText">
    <w:name w:val="Default Text"/>
    <w:basedOn w:val="Normal"/>
    <w:rsid w:val="00D50AB2"/>
    <w:rPr>
      <w:szCs w:val="20"/>
    </w:rPr>
  </w:style>
  <w:style w:type="paragraph" w:styleId="Footer">
    <w:name w:val="footer"/>
    <w:basedOn w:val="Normal"/>
    <w:link w:val="FooterChar"/>
    <w:semiHidden/>
    <w:rsid w:val="00D50AB2"/>
  </w:style>
  <w:style w:type="character" w:customStyle="1" w:styleId="FooterChar">
    <w:name w:val="Footer Char"/>
    <w:basedOn w:val="DefaultParagraphFont"/>
    <w:link w:val="Footer"/>
    <w:semiHidden/>
    <w:rsid w:val="00D50AB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D50AB2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7A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8F6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B6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Default">
    <w:name w:val="Default"/>
    <w:rsid w:val="009A39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Steyvo</cp:lastModifiedBy>
  <cp:revision>4</cp:revision>
  <cp:lastPrinted>2013-10-31T08:54:00Z</cp:lastPrinted>
  <dcterms:created xsi:type="dcterms:W3CDTF">2014-05-30T02:00:00Z</dcterms:created>
  <dcterms:modified xsi:type="dcterms:W3CDTF">2014-06-16T10:21:00Z</dcterms:modified>
</cp:coreProperties>
</file>