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59"/>
        <w:tblW w:w="97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1E0"/>
      </w:tblPr>
      <w:tblGrid>
        <w:gridCol w:w="4788"/>
        <w:gridCol w:w="4950"/>
      </w:tblGrid>
      <w:tr w:rsidR="001E0FCC" w:rsidRPr="00A9252F" w:rsidTr="008D2F0E">
        <w:trPr>
          <w:trHeight w:val="2147"/>
        </w:trPr>
        <w:tc>
          <w:tcPr>
            <w:tcW w:w="9738" w:type="dxa"/>
            <w:gridSpan w:val="2"/>
            <w:vAlign w:val="center"/>
          </w:tcPr>
          <w:p w:rsidR="00B26C98" w:rsidRPr="004148E2" w:rsidRDefault="00B26C98" w:rsidP="00B26C98">
            <w:pPr>
              <w:autoSpaceDE w:val="0"/>
              <w:autoSpaceDN w:val="0"/>
              <w:adjustRightInd w:val="0"/>
              <w:ind w:right="353"/>
              <w:rPr>
                <w:rFonts w:cs="Times New Roman"/>
                <w:color w:val="943634"/>
                <w:sz w:val="20"/>
                <w:szCs w:val="20"/>
              </w:rPr>
            </w:pPr>
          </w:p>
          <w:p w:rsidR="001E0FCC" w:rsidRDefault="001E0FCC" w:rsidP="00B26C9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943634" w:themeColor="accent2" w:themeShade="BF"/>
                <w:sz w:val="32"/>
                <w:szCs w:val="32"/>
              </w:rPr>
            </w:pPr>
            <w:r w:rsidRPr="00CE4FED">
              <w:rPr>
                <w:rFonts w:asciiTheme="minorHAnsi" w:hAnsiTheme="minorHAnsi" w:cstheme="minorHAnsi"/>
                <w:color w:val="943634" w:themeColor="accent2" w:themeShade="BF"/>
                <w:sz w:val="32"/>
                <w:szCs w:val="32"/>
              </w:rPr>
              <w:t>Curriculum Vitae</w:t>
            </w:r>
          </w:p>
          <w:p w:rsidR="004C786E" w:rsidRPr="000271D8" w:rsidRDefault="004C786E" w:rsidP="00B26C9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943634" w:themeColor="accent2" w:themeShade="BF"/>
                <w:sz w:val="26"/>
                <w:szCs w:val="32"/>
              </w:rPr>
            </w:pPr>
          </w:p>
          <w:p w:rsidR="001E0FCC" w:rsidRPr="00DD1860" w:rsidRDefault="00533917" w:rsidP="00B26C9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36"/>
                <w:szCs w:val="36"/>
              </w:rPr>
            </w:pPr>
            <w:r w:rsidRPr="00DD1860">
              <w:rPr>
                <w:rFonts w:asciiTheme="minorHAnsi" w:hAnsiTheme="minorHAnsi" w:cstheme="minorHAnsi"/>
                <w:b/>
                <w:color w:val="000000"/>
                <w:sz w:val="36"/>
                <w:szCs w:val="36"/>
              </w:rPr>
              <w:t>MADHUSHA EGODA GAMAGE</w:t>
            </w:r>
          </w:p>
          <w:p w:rsidR="001E0FCC" w:rsidRPr="00A9252F" w:rsidRDefault="001E0FCC" w:rsidP="00B26C98">
            <w:pPr>
              <w:autoSpaceDE w:val="0"/>
              <w:autoSpaceDN w:val="0"/>
              <w:adjustRightInd w:val="0"/>
              <w:ind w:right="-15"/>
              <w:rPr>
                <w:rFonts w:cs="Times New Roman"/>
                <w:color w:val="943634"/>
                <w:sz w:val="20"/>
                <w:szCs w:val="20"/>
              </w:rPr>
            </w:pPr>
          </w:p>
        </w:tc>
      </w:tr>
      <w:tr w:rsidR="001E0FCC" w:rsidRPr="00A9252F" w:rsidTr="008D2F0E">
        <w:trPr>
          <w:trHeight w:val="1872"/>
        </w:trPr>
        <w:tc>
          <w:tcPr>
            <w:tcW w:w="4788" w:type="dxa"/>
          </w:tcPr>
          <w:p w:rsidR="001E0FCC" w:rsidRDefault="001E0FCC" w:rsidP="004148E2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</w:p>
          <w:p w:rsidR="004148E2" w:rsidRPr="004148E2" w:rsidRDefault="004148E2" w:rsidP="004148E2">
            <w:pPr>
              <w:autoSpaceDE w:val="0"/>
              <w:autoSpaceDN w:val="0"/>
              <w:adjustRightInd w:val="0"/>
              <w:spacing w:before="100" w:beforeAutospacing="1" w:after="100" w:afterAutospacing="1"/>
              <w:ind w:right="360"/>
              <w:contextualSpacing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148E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RESIDENCE</w:t>
            </w:r>
            <w:r w:rsidR="003B010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:-</w:t>
            </w:r>
          </w:p>
          <w:p w:rsidR="00E92F31" w:rsidRPr="00396562" w:rsidRDefault="00533917" w:rsidP="00E92F31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62">
              <w:rPr>
                <w:rFonts w:asciiTheme="minorHAnsi" w:hAnsiTheme="minorHAnsi" w:cstheme="minorHAnsi"/>
                <w:sz w:val="22"/>
                <w:szCs w:val="22"/>
              </w:rPr>
              <w:t>No. 97/2,</w:t>
            </w:r>
          </w:p>
          <w:p w:rsidR="00E92F31" w:rsidRPr="00396562" w:rsidRDefault="00533917" w:rsidP="00533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62">
              <w:rPr>
                <w:rFonts w:asciiTheme="minorHAnsi" w:hAnsiTheme="minorHAnsi" w:cstheme="minorHAnsi"/>
                <w:sz w:val="22"/>
                <w:szCs w:val="22"/>
              </w:rPr>
              <w:t>GAMA IMA ROAD,</w:t>
            </w:r>
          </w:p>
          <w:p w:rsidR="00533917" w:rsidRPr="00396562" w:rsidRDefault="00533917" w:rsidP="00533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62">
              <w:rPr>
                <w:rFonts w:asciiTheme="minorHAnsi" w:hAnsiTheme="minorHAnsi" w:cstheme="minorHAnsi"/>
                <w:sz w:val="22"/>
                <w:szCs w:val="22"/>
              </w:rPr>
              <w:t>HOKANDARA SOUTH,</w:t>
            </w:r>
          </w:p>
          <w:p w:rsidR="008C4A1A" w:rsidRPr="00DA4000" w:rsidRDefault="00533917" w:rsidP="00DA4000">
            <w:pPr>
              <w:spacing w:after="120"/>
              <w:rPr>
                <w:rFonts w:asciiTheme="majorHAnsi" w:hAnsiTheme="majorHAnsi" w:cs="Times New Roman"/>
                <w:sz w:val="22"/>
                <w:szCs w:val="22"/>
              </w:rPr>
            </w:pPr>
            <w:r w:rsidRPr="00396562">
              <w:rPr>
                <w:rFonts w:asciiTheme="minorHAnsi" w:hAnsiTheme="minorHAnsi" w:cstheme="minorHAnsi"/>
                <w:sz w:val="22"/>
                <w:szCs w:val="22"/>
              </w:rPr>
              <w:t>HOKANDARA</w:t>
            </w:r>
            <w:r w:rsidR="00DA4000" w:rsidRPr="0039656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950" w:type="dxa"/>
          </w:tcPr>
          <w:p w:rsidR="001E0FCC" w:rsidRDefault="001E0FCC" w:rsidP="00B26C9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4148E2" w:rsidRPr="004C786E" w:rsidRDefault="004148E2" w:rsidP="00B26C9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148E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CONTACT</w:t>
            </w:r>
            <w:r w:rsidR="00EC1CA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:-</w:t>
            </w:r>
          </w:p>
          <w:p w:rsidR="008D2F0E" w:rsidRDefault="004148E2" w:rsidP="004631F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Mobile :- </w:t>
            </w:r>
            <w:r w:rsidR="008D2F0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077-</w:t>
            </w:r>
            <w:r w:rsidR="00406E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8681034</w:t>
            </w:r>
          </w:p>
          <w:p w:rsidR="004631FF" w:rsidRDefault="004631FF" w:rsidP="00AB6661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4148E2" w:rsidRPr="004148E2" w:rsidRDefault="008C4A1A" w:rsidP="00533917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Email  :</w:t>
            </w:r>
            <w:r w:rsidR="004148E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</w:t>
            </w:r>
            <w:r w:rsidR="00B241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madhu_eg@yahoo.com</w:t>
            </w:r>
          </w:p>
        </w:tc>
      </w:tr>
    </w:tbl>
    <w:p w:rsidR="00616BBA" w:rsidRPr="00C66F39" w:rsidRDefault="008D2F0E" w:rsidP="00BD2B69">
      <w:pPr>
        <w:autoSpaceDE w:val="0"/>
        <w:autoSpaceDN w:val="0"/>
        <w:adjustRightInd w:val="0"/>
        <w:ind w:right="353"/>
        <w:jc w:val="both"/>
        <w:rPr>
          <w:rFonts w:cs="Times New Roman"/>
          <w:color w:val="0000FF"/>
          <w:sz w:val="6"/>
          <w:szCs w:val="18"/>
        </w:rPr>
      </w:pPr>
      <w:r>
        <w:rPr>
          <w:rFonts w:asciiTheme="minorHAnsi" w:hAnsiTheme="minorHAnsi" w:cstheme="minorHAnsi"/>
          <w:b/>
          <w:noProof/>
          <w:color w:val="000000"/>
          <w:sz w:val="14"/>
          <w:szCs w:val="22"/>
          <w:lang w:bidi="ar-SA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-47625</wp:posOffset>
            </wp:positionV>
            <wp:extent cx="1057275" cy="1371600"/>
            <wp:effectExtent l="19050" t="0" r="9525" b="0"/>
            <wp:wrapNone/>
            <wp:docPr id="3" name="Picture 2" descr="E:\Madhusha\CV\Photo of Madhu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dhusha\CV\Photo of Madhush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C5D" w:rsidRPr="00986C5D">
        <w:rPr>
          <w:rFonts w:asciiTheme="minorHAnsi" w:hAnsiTheme="minorHAnsi" w:cstheme="minorHAnsi"/>
          <w:b/>
          <w:noProof/>
          <w:color w:val="000000"/>
          <w:sz w:val="14"/>
          <w:szCs w:val="22"/>
          <w:lang w:bidi="ar-SA"/>
        </w:rPr>
        <w:pict>
          <v:group id="_x0000_s1047" style="position:absolute;left:0;text-align:left;margin-left:-71.6pt;margin-top:-54.9pt;width:44.5pt;height:1583.4pt;z-index:251674112;mso-position-horizontal-relative:text;mso-position-vertical-relative:text" coordorigin="150,-795" coordsize="890,31668">
            <v:rect id="Rectangle 14" o:spid="_x0000_s1048" style="position:absolute;left:323;top:-795;width:717;height:316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" fillcolor="#943634 [2405]" strokecolor="#76923c [2406]">
              <v:fill opacity="40092f"/>
              <v:stroke opacity="39321f"/>
            </v:rect>
            <v:rect id="_x0000_s1049" style="position:absolute;left:150;top:-780;width:360;height:206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" fillcolor="#943634 [2405]" strokecolor="#76923c [2406]">
              <v:fill opacity="43947f"/>
              <v:stroke opacity="47288f"/>
            </v:rect>
          </v:group>
        </w:pict>
      </w:r>
    </w:p>
    <w:p w:rsidR="000238F5" w:rsidRPr="00C66F39" w:rsidRDefault="000238F5" w:rsidP="00BD2B69">
      <w:pPr>
        <w:autoSpaceDE w:val="0"/>
        <w:autoSpaceDN w:val="0"/>
        <w:adjustRightInd w:val="0"/>
        <w:ind w:right="353"/>
        <w:jc w:val="both"/>
        <w:rPr>
          <w:rFonts w:cs="Times New Roman"/>
          <w:color w:val="0000FF"/>
          <w:sz w:val="8"/>
          <w:szCs w:val="18"/>
        </w:rPr>
      </w:pPr>
    </w:p>
    <w:tbl>
      <w:tblPr>
        <w:tblW w:w="5047" w:type="pct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1671"/>
        <w:gridCol w:w="8001"/>
      </w:tblGrid>
      <w:tr w:rsidR="00F654F8" w:rsidRPr="00C61972" w:rsidTr="007778F0">
        <w:trPr>
          <w:trHeight w:val="129"/>
        </w:trPr>
        <w:tc>
          <w:tcPr>
            <w:tcW w:w="864" w:type="pct"/>
            <w:tcBorders>
              <w:bottom w:val="single" w:sz="4" w:space="0" w:color="943634"/>
            </w:tcBorders>
            <w:shd w:val="clear" w:color="auto" w:fill="943634" w:themeFill="accent2" w:themeFillShade="BF"/>
            <w:vAlign w:val="bottom"/>
          </w:tcPr>
          <w:p w:rsidR="00F654F8" w:rsidRPr="00550FA0" w:rsidRDefault="001C0443" w:rsidP="00F00ED0">
            <w:pPr>
              <w:pStyle w:val="Header"/>
              <w:ind w:right="353"/>
              <w:rPr>
                <w:rFonts w:asciiTheme="minorHAnsi" w:hAnsiTheme="minorHAnsi" w:cstheme="minorHAnsi"/>
                <w:b/>
                <w:i/>
                <w:color w:val="FFFFFF"/>
              </w:rPr>
            </w:pPr>
            <w:r w:rsidRPr="00550FA0">
              <w:rPr>
                <w:rFonts w:asciiTheme="minorHAnsi" w:hAnsiTheme="minorHAnsi" w:cstheme="minorHAnsi"/>
                <w:b/>
                <w:i/>
                <w:color w:val="FFFFFF"/>
              </w:rPr>
              <w:t>OBJECTIVES</w:t>
            </w:r>
          </w:p>
        </w:tc>
        <w:tc>
          <w:tcPr>
            <w:tcW w:w="4136" w:type="pct"/>
            <w:tcBorders>
              <w:bottom w:val="single" w:sz="4" w:space="0" w:color="auto"/>
            </w:tcBorders>
            <w:vAlign w:val="bottom"/>
          </w:tcPr>
          <w:p w:rsidR="00F654F8" w:rsidRPr="00C61972" w:rsidRDefault="00F654F8" w:rsidP="00F00ED0">
            <w:pPr>
              <w:pStyle w:val="Header"/>
              <w:tabs>
                <w:tab w:val="clear" w:pos="4680"/>
                <w:tab w:val="left" w:pos="4695"/>
              </w:tabs>
              <w:ind w:right="560"/>
              <w:rPr>
                <w:rFonts w:asciiTheme="minorHAnsi" w:hAnsiTheme="minorHAnsi" w:cstheme="minorHAnsi"/>
                <w:bCs/>
                <w:color w:val="76923C"/>
                <w:sz w:val="18"/>
                <w:szCs w:val="18"/>
              </w:rPr>
            </w:pPr>
          </w:p>
        </w:tc>
      </w:tr>
    </w:tbl>
    <w:p w:rsidR="00616BBA" w:rsidRPr="008D2F0E" w:rsidRDefault="00E92F31" w:rsidP="00766D0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92F31">
        <w:rPr>
          <w:rFonts w:asciiTheme="minorHAnsi" w:hAnsiTheme="minorHAnsi" w:cstheme="minorHAnsi"/>
          <w:sz w:val="22"/>
          <w:szCs w:val="22"/>
        </w:rPr>
        <w:t>TO FACE CHALLENGES AND OPPORTUNITY TO DISCOVER NEW THINGS TO MAKE STRONG ROOT OF SUCCESS WITH MY COMPETENCE,SKILL,EDUCATION USE TO IMPROVE MY EXPERIENCE  AND SHARE THEM TOGETHER.</w:t>
      </w:r>
    </w:p>
    <w:p w:rsidR="001C0443" w:rsidRPr="008D2F0E" w:rsidRDefault="001C0443" w:rsidP="00F00ED0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10"/>
          <w:szCs w:val="22"/>
        </w:rPr>
      </w:pPr>
    </w:p>
    <w:tbl>
      <w:tblPr>
        <w:tblpPr w:leftFromText="180" w:rightFromText="180" w:vertAnchor="text" w:tblpY="-50"/>
        <w:tblW w:w="5049" w:type="pct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31"/>
        <w:gridCol w:w="7545"/>
      </w:tblGrid>
      <w:tr w:rsidR="009360DF" w:rsidRPr="00C61972" w:rsidTr="00BE7CA4">
        <w:trPr>
          <w:trHeight w:val="211"/>
        </w:trPr>
        <w:tc>
          <w:tcPr>
            <w:tcW w:w="1101" w:type="pct"/>
            <w:tcBorders>
              <w:bottom w:val="single" w:sz="4" w:space="0" w:color="943634"/>
            </w:tcBorders>
            <w:shd w:val="clear" w:color="auto" w:fill="943634" w:themeFill="accent2" w:themeFillShade="BF"/>
            <w:vAlign w:val="bottom"/>
          </w:tcPr>
          <w:p w:rsidR="009360DF" w:rsidRPr="00C61972" w:rsidRDefault="009360DF" w:rsidP="00C32B2D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</w:pPr>
            <w:r w:rsidRPr="00C61972"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  <w:t>QUALIFICATIONS</w:t>
            </w:r>
          </w:p>
        </w:tc>
        <w:tc>
          <w:tcPr>
            <w:tcW w:w="3899" w:type="pct"/>
            <w:tcBorders>
              <w:bottom w:val="single" w:sz="4" w:space="0" w:color="auto"/>
            </w:tcBorders>
            <w:vAlign w:val="bottom"/>
          </w:tcPr>
          <w:p w:rsidR="009360DF" w:rsidRPr="00C61972" w:rsidRDefault="009360DF" w:rsidP="009360DF">
            <w:pPr>
              <w:pStyle w:val="Header"/>
              <w:ind w:right="353"/>
              <w:rPr>
                <w:rFonts w:asciiTheme="minorHAnsi" w:hAnsiTheme="minorHAnsi" w:cstheme="minorHAnsi"/>
                <w:bCs/>
                <w:color w:val="FFFFFF"/>
              </w:rPr>
            </w:pPr>
          </w:p>
        </w:tc>
      </w:tr>
    </w:tbl>
    <w:tbl>
      <w:tblPr>
        <w:tblW w:w="9745" w:type="dxa"/>
        <w:tblInd w:w="-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413"/>
        <w:gridCol w:w="7332"/>
      </w:tblGrid>
      <w:tr w:rsidR="00464FA6" w:rsidRPr="00C61972" w:rsidTr="00350ED9">
        <w:trPr>
          <w:trHeight w:val="1120"/>
        </w:trPr>
        <w:tc>
          <w:tcPr>
            <w:tcW w:w="2413" w:type="dxa"/>
          </w:tcPr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0718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WORKING EXPERIENCE</w:t>
            </w: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DA4000" w:rsidRDefault="00DA4000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10"/>
                <w:szCs w:val="22"/>
              </w:rPr>
            </w:pPr>
          </w:p>
          <w:p w:rsidR="00A40DD0" w:rsidRPr="00A40DD0" w:rsidRDefault="00A40DD0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"/>
                <w:szCs w:val="22"/>
              </w:rPr>
            </w:pPr>
          </w:p>
          <w:p w:rsidR="004C0381" w:rsidRDefault="004C0381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705652" w:rsidRDefault="00705652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58156A" w:rsidRDefault="00986C5D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6C5D">
              <w:rPr>
                <w:rFonts w:asciiTheme="minorHAnsi" w:hAnsiTheme="minorHAnsi" w:cstheme="minorHAnsi"/>
                <w:noProof/>
                <w:color w:val="000000"/>
                <w:sz w:val="34"/>
                <w:szCs w:val="18"/>
                <w:lang w:bidi="ar-SA"/>
              </w:rPr>
              <w:lastRenderedPageBreak/>
              <w:pict>
                <v:group id="_x0000_s1053" style="position:absolute;margin-left:-71.25pt;margin-top:-55.15pt;width:44.5pt;height:1583.4pt;z-index:251675136" coordorigin="150,-795" coordsize="890,31668">
                  <v:rect id="Rectangle 14" o:spid="_x0000_s1054" style="position:absolute;left:323;top:-795;width:717;height:316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" fillcolor="#943634 [2405]" strokecolor="#76923c [2406]">
                    <v:fill opacity="40092f"/>
                    <v:stroke opacity="39321f"/>
                  </v:rect>
                  <v:rect id="_x0000_s1055" style="position:absolute;left:150;top:-780;width:360;height:206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" fillcolor="#943634 [2405]" strokecolor="#76923c [2406]">
                    <v:fill opacity="43947f"/>
                    <v:stroke opacity="47288f"/>
                  </v:rect>
                </v:group>
              </w:pict>
            </w:r>
          </w:p>
          <w:p w:rsidR="0058156A" w:rsidRDefault="0058156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3C78E5" w:rsidRPr="00705652" w:rsidRDefault="003C78E5" w:rsidP="003C78E5">
            <w:pPr>
              <w:spacing w:after="120"/>
              <w:rPr>
                <w:rFonts w:asciiTheme="minorHAnsi" w:hAnsiTheme="minorHAnsi"/>
                <w:b/>
                <w:bCs/>
                <w:sz w:val="44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>PROFESIONAL QUALIFICATION</w:t>
            </w: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DA4000" w:rsidRPr="00A40DD0" w:rsidRDefault="00DA4000" w:rsidP="003C78E5">
            <w:pPr>
              <w:spacing w:after="120"/>
              <w:rPr>
                <w:rFonts w:asciiTheme="minorHAnsi" w:hAnsiTheme="minorHAnsi"/>
                <w:b/>
                <w:bCs/>
                <w:sz w:val="20"/>
                <w:szCs w:val="22"/>
              </w:rPr>
            </w:pPr>
          </w:p>
          <w:p w:rsidR="00A40DD0" w:rsidRDefault="00A40DD0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A40DD0" w:rsidRPr="00273150" w:rsidRDefault="00A40DD0" w:rsidP="003C78E5">
            <w:pPr>
              <w:spacing w:after="120"/>
              <w:rPr>
                <w:rFonts w:asciiTheme="minorHAnsi" w:hAnsiTheme="minorHAnsi"/>
                <w:b/>
                <w:bCs/>
                <w:sz w:val="74"/>
                <w:szCs w:val="22"/>
              </w:rPr>
            </w:pPr>
          </w:p>
          <w:p w:rsidR="003B010E" w:rsidRPr="003B010E" w:rsidRDefault="003B010E" w:rsidP="003C78E5">
            <w:pPr>
              <w:spacing w:after="120"/>
              <w:rPr>
                <w:rFonts w:asciiTheme="minorHAnsi" w:hAnsiTheme="minorHAnsi"/>
                <w:b/>
                <w:bCs/>
                <w:sz w:val="14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986C5D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6C5D">
              <w:rPr>
                <w:rFonts w:asciiTheme="minorHAnsi" w:hAnsiTheme="minorHAnsi" w:cstheme="minorHAnsi"/>
                <w:b/>
                <w:noProof/>
                <w:color w:val="000000"/>
                <w:sz w:val="22"/>
                <w:szCs w:val="22"/>
                <w:lang w:bidi="ar-SA"/>
              </w:rPr>
              <w:lastRenderedPageBreak/>
              <w:pict>
                <v:group id="_x0000_s1061" style="position:absolute;margin-left:-1in;margin-top:-237.15pt;width:44.5pt;height:1583.4pt;z-index:251679232" coordorigin="150,-795" coordsize="890,31668">
                  <v:rect id="Rectangle 14" o:spid="_x0000_s1062" style="position:absolute;left:323;top:-795;width:717;height:316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" fillcolor="#943634 [2405]" strokecolor="#76923c [2406]">
                    <v:fill opacity="40092f"/>
                    <v:stroke opacity="39321f"/>
                  </v:rect>
                  <v:rect id="_x0000_s1063" style="position:absolute;left:150;top:-780;width:360;height:206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" fillcolor="#943634 [2405]" strokecolor="#76923c [2406]">
                    <v:fill opacity="43947f"/>
                    <v:stroke opacity="47288f"/>
                  </v:rect>
                </v:group>
              </w:pict>
            </w: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892033" w:rsidRDefault="0089203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BF737A" w:rsidRDefault="00BF737A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0D4323" w:rsidRDefault="000D4323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3C78E5" w:rsidRPr="00A40DD0" w:rsidRDefault="00DA4000" w:rsidP="003C78E5">
            <w:pPr>
              <w:spacing w:after="12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ACADEMIC </w:t>
            </w:r>
            <w:r w:rsidR="003C78E5"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>QUALIFICATION</w:t>
            </w: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3C78E5" w:rsidRDefault="003C78E5" w:rsidP="003C78E5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80718F" w:rsidRP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464FA6" w:rsidRPr="005134A7" w:rsidRDefault="00464FA6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332" w:type="dxa"/>
          </w:tcPr>
          <w:p w:rsidR="0068560A" w:rsidRPr="00705652" w:rsidRDefault="0080718F" w:rsidP="00626C25">
            <w:pPr>
              <w:pStyle w:val="ListParagraph"/>
              <w:numPr>
                <w:ilvl w:val="0"/>
                <w:numId w:val="31"/>
              </w:numPr>
              <w:suppressAutoHyphens/>
              <w:spacing w:after="0"/>
              <w:ind w:left="389"/>
              <w:jc w:val="both"/>
              <w:rPr>
                <w:rFonts w:asciiTheme="minorHAnsi" w:hAnsiTheme="minorHAnsi"/>
                <w:bCs/>
                <w:sz w:val="21"/>
                <w:szCs w:val="21"/>
              </w:rPr>
            </w:pPr>
            <w:r w:rsidRPr="00705652">
              <w:rPr>
                <w:rFonts w:asciiTheme="minorHAnsi" w:hAnsiTheme="minorHAnsi"/>
                <w:bCs/>
                <w:sz w:val="21"/>
                <w:szCs w:val="21"/>
              </w:rPr>
              <w:lastRenderedPageBreak/>
              <w:t xml:space="preserve">Working as an </w:t>
            </w:r>
            <w:r w:rsidRPr="00705652">
              <w:rPr>
                <w:rFonts w:asciiTheme="minorHAnsi" w:hAnsiTheme="minorHAnsi"/>
                <w:b/>
                <w:bCs/>
                <w:sz w:val="21"/>
                <w:szCs w:val="21"/>
              </w:rPr>
              <w:t>Accounts Assistant</w:t>
            </w:r>
            <w:r w:rsidR="00AF37B7" w:rsidRPr="00705652">
              <w:rPr>
                <w:rFonts w:asciiTheme="minorHAnsi" w:hAnsiTheme="minorHAnsi"/>
                <w:b/>
                <w:bCs/>
                <w:sz w:val="21"/>
                <w:szCs w:val="21"/>
              </w:rPr>
              <w:t>/ HR Assistant</w:t>
            </w:r>
            <w:r w:rsidRPr="00705652">
              <w:rPr>
                <w:rFonts w:asciiTheme="minorHAnsi" w:hAnsiTheme="minorHAnsi"/>
                <w:bCs/>
                <w:sz w:val="21"/>
                <w:szCs w:val="21"/>
              </w:rPr>
              <w:t xml:space="preserve">at </w:t>
            </w:r>
            <w:r w:rsidR="0068560A" w:rsidRPr="00705652">
              <w:rPr>
                <w:rFonts w:asciiTheme="minorHAnsi" w:hAnsiTheme="minorHAnsi"/>
                <w:b/>
                <w:bCs/>
                <w:sz w:val="21"/>
                <w:szCs w:val="21"/>
              </w:rPr>
              <w:t>Quikp</w:t>
            </w:r>
            <w:r w:rsidRPr="00705652">
              <w:rPr>
                <w:rFonts w:asciiTheme="minorHAnsi" w:hAnsiTheme="minorHAnsi"/>
                <w:b/>
                <w:bCs/>
                <w:sz w:val="21"/>
                <w:szCs w:val="21"/>
              </w:rPr>
              <w:t>ak (Pvt) Ltd</w:t>
            </w:r>
            <w:r w:rsidRPr="00705652">
              <w:rPr>
                <w:rFonts w:asciiTheme="minorHAnsi" w:hAnsiTheme="minorHAnsi"/>
                <w:bCs/>
                <w:sz w:val="21"/>
                <w:szCs w:val="21"/>
              </w:rPr>
              <w:t xml:space="preserve"> from </w:t>
            </w:r>
            <w:r w:rsidRPr="00705652">
              <w:rPr>
                <w:rFonts w:asciiTheme="minorHAnsi" w:hAnsiTheme="minorHAnsi"/>
                <w:b/>
                <w:bCs/>
                <w:sz w:val="21"/>
                <w:szCs w:val="21"/>
              </w:rPr>
              <w:t>21</w:t>
            </w:r>
            <w:r w:rsidRPr="00705652">
              <w:rPr>
                <w:rFonts w:asciiTheme="minorHAnsi" w:hAnsiTheme="minorHAnsi"/>
                <w:b/>
                <w:bCs/>
                <w:sz w:val="21"/>
                <w:szCs w:val="21"/>
                <w:vertAlign w:val="superscript"/>
              </w:rPr>
              <w:t>st</w:t>
            </w:r>
            <w:r w:rsidRPr="00705652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July 2011</w:t>
            </w:r>
            <w:r w:rsidRPr="00705652">
              <w:rPr>
                <w:rFonts w:asciiTheme="minorHAnsi" w:hAnsiTheme="minorHAnsi"/>
                <w:bCs/>
                <w:sz w:val="21"/>
                <w:szCs w:val="21"/>
              </w:rPr>
              <w:t xml:space="preserve"> to date.</w:t>
            </w:r>
          </w:p>
          <w:p w:rsidR="0080718F" w:rsidRPr="00705652" w:rsidRDefault="0080718F" w:rsidP="00626C25">
            <w:pPr>
              <w:spacing w:line="100" w:lineRule="atLeast"/>
              <w:ind w:left="384"/>
              <w:jc w:val="both"/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</w:pPr>
            <w:r w:rsidRPr="00705652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Duties:-</w:t>
            </w:r>
          </w:p>
          <w:p w:rsidR="00BC2B56" w:rsidRPr="00705652" w:rsidRDefault="00B50C1F" w:rsidP="00BC2B56">
            <w:pPr>
              <w:tabs>
                <w:tab w:val="left" w:pos="1620"/>
              </w:tabs>
              <w:suppressAutoHyphens/>
              <w:spacing w:after="30" w:line="100" w:lineRule="atLeast"/>
              <w:jc w:val="both"/>
              <w:rPr>
                <w:rFonts w:asciiTheme="minorHAnsi" w:hAnsiTheme="minorHAnsi"/>
                <w:b/>
                <w:i/>
                <w:sz w:val="21"/>
                <w:szCs w:val="21"/>
              </w:rPr>
            </w:pPr>
            <w:r w:rsidRPr="00705652">
              <w:rPr>
                <w:rFonts w:asciiTheme="minorHAnsi" w:hAnsiTheme="minorHAnsi"/>
                <w:b/>
                <w:i/>
                <w:sz w:val="21"/>
                <w:szCs w:val="21"/>
              </w:rPr>
              <w:t>Accounts Assistant: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Handling Main Cash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Handling Petty Cash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Updating all the Sales Invoices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Handling Company Payments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Banking Activities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Maintaining GRN / GTN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08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Internal Order Handling</w:t>
            </w:r>
          </w:p>
          <w:p w:rsidR="00626C25" w:rsidRPr="00626C25" w:rsidRDefault="00626C25" w:rsidP="00626C25">
            <w:pPr>
              <w:tabs>
                <w:tab w:val="left" w:pos="1620"/>
              </w:tabs>
              <w:suppressAutoHyphens/>
              <w:spacing w:line="100" w:lineRule="atLeast"/>
              <w:ind w:left="204"/>
              <w:jc w:val="both"/>
              <w:rPr>
                <w:rFonts w:asciiTheme="minorHAnsi" w:hAnsiTheme="minorHAnsi"/>
                <w:b/>
                <w:i/>
                <w:sz w:val="21"/>
                <w:szCs w:val="21"/>
              </w:rPr>
            </w:pPr>
            <w:r w:rsidRPr="00626C25">
              <w:rPr>
                <w:rFonts w:asciiTheme="minorHAnsi" w:hAnsiTheme="minorHAnsi"/>
                <w:b/>
                <w:i/>
                <w:sz w:val="21"/>
                <w:szCs w:val="21"/>
              </w:rPr>
              <w:t>HR Assistant</w:t>
            </w:r>
            <w:r>
              <w:rPr>
                <w:rFonts w:asciiTheme="minorHAnsi" w:hAnsiTheme="minorHAnsi"/>
                <w:b/>
                <w:i/>
                <w:sz w:val="21"/>
                <w:szCs w:val="21"/>
              </w:rPr>
              <w:t>:</w:t>
            </w:r>
          </w:p>
          <w:p w:rsidR="00626C25" w:rsidRDefault="00626C25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Preparing Salary</w:t>
            </w:r>
          </w:p>
          <w:p w:rsidR="00021790" w:rsidRPr="00626C25" w:rsidRDefault="00021790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Handling Staff Meetings</w:t>
            </w:r>
          </w:p>
          <w:p w:rsidR="00626C25" w:rsidRPr="00626C25" w:rsidRDefault="00626C25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Handling 1st interview of labours</w:t>
            </w:r>
          </w:p>
          <w:p w:rsidR="00626C25" w:rsidRPr="00626C25" w:rsidRDefault="00626C25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Handling Labour’s Problems</w:t>
            </w:r>
          </w:p>
          <w:p w:rsidR="00DA4000" w:rsidRDefault="00626C25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08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Handling labour’s safety &amp; Company Safety Activities</w:t>
            </w:r>
          </w:p>
          <w:p w:rsidR="000271D8" w:rsidRPr="00626C25" w:rsidRDefault="000271D8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0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Handling Employee’s Attendance (Bio Star V1.6)</w:t>
            </w:r>
          </w:p>
          <w:p w:rsidR="0080718F" w:rsidRPr="00751B53" w:rsidRDefault="0080718F" w:rsidP="00626C25">
            <w:pPr>
              <w:numPr>
                <w:ilvl w:val="1"/>
                <w:numId w:val="26"/>
              </w:numPr>
              <w:tabs>
                <w:tab w:val="left" w:pos="1080"/>
              </w:tabs>
              <w:suppressAutoHyphens/>
              <w:ind w:left="389"/>
              <w:jc w:val="both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751B53">
              <w:rPr>
                <w:rFonts w:asciiTheme="minorHAnsi" w:hAnsiTheme="minorHAnsi"/>
                <w:bCs/>
                <w:sz w:val="21"/>
                <w:szCs w:val="21"/>
              </w:rPr>
              <w:t xml:space="preserve">Worked as a </w:t>
            </w:r>
            <w:r w:rsidRPr="00751B53">
              <w:rPr>
                <w:rFonts w:asciiTheme="minorHAnsi" w:eastAsia="Calibri" w:hAnsiTheme="minorHAnsi" w:cs="Calibri"/>
                <w:b/>
                <w:bCs/>
                <w:sz w:val="21"/>
                <w:szCs w:val="21"/>
                <w:lang w:eastAsia="ja-JP" w:bidi="ar-SA"/>
              </w:rPr>
              <w:t>Graphic Designer/ Computer Operator Executive</w:t>
            </w:r>
            <w:r w:rsidRPr="00751B53">
              <w:rPr>
                <w:rFonts w:asciiTheme="minorHAnsi" w:hAnsiTheme="minorHAnsi"/>
                <w:bCs/>
                <w:sz w:val="21"/>
                <w:szCs w:val="21"/>
              </w:rPr>
              <w:t>at</w:t>
            </w:r>
            <w:r w:rsidRPr="00751B53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GMIC Health Care (Pvt) Ltd </w:t>
            </w:r>
            <w:r w:rsidRPr="00751B53">
              <w:rPr>
                <w:rFonts w:asciiTheme="minorHAnsi" w:hAnsiTheme="minorHAnsi"/>
                <w:bCs/>
                <w:sz w:val="21"/>
                <w:szCs w:val="21"/>
              </w:rPr>
              <w:t>from</w:t>
            </w:r>
            <w:r w:rsidRPr="00751B53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21</w:t>
            </w:r>
            <w:r w:rsidRPr="00751B53">
              <w:rPr>
                <w:rFonts w:asciiTheme="minorHAnsi" w:hAnsiTheme="minorHAnsi"/>
                <w:b/>
                <w:bCs/>
                <w:sz w:val="21"/>
                <w:szCs w:val="21"/>
                <w:vertAlign w:val="superscript"/>
              </w:rPr>
              <w:t>st</w:t>
            </w:r>
            <w:r w:rsidRPr="00751B53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May 2009 to 28</w:t>
            </w:r>
            <w:r w:rsidRPr="00751B53">
              <w:rPr>
                <w:rFonts w:asciiTheme="minorHAnsi" w:hAnsiTheme="minorHAnsi"/>
                <w:b/>
                <w:bCs/>
                <w:sz w:val="21"/>
                <w:szCs w:val="21"/>
                <w:vertAlign w:val="superscript"/>
              </w:rPr>
              <w:t>th</w:t>
            </w:r>
            <w:r w:rsidRPr="00751B53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March 2011.</w:t>
            </w:r>
          </w:p>
          <w:p w:rsidR="0080718F" w:rsidRPr="00751B53" w:rsidRDefault="0080718F" w:rsidP="00626C25">
            <w:pPr>
              <w:spacing w:line="100" w:lineRule="atLeast"/>
              <w:ind w:left="384"/>
              <w:jc w:val="both"/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</w:pPr>
            <w:r w:rsidRPr="00751B53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Duties:-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Handled Petty Cash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 xml:space="preserve">Prepared Salary    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Updated all the Monthly Expenses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Updated All the Sales Invoice (Quick Book)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Debtors Reconciliation (Outstanding List)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Handled company payments &amp;dealed with banks.</w:t>
            </w:r>
          </w:p>
          <w:p w:rsidR="0080718F" w:rsidRPr="00916CDA" w:rsidRDefault="0080718F" w:rsidP="00916CDA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 xml:space="preserve">Prepared Stock, Debtors &amp; Creditors Expenses reports to </w:t>
            </w:r>
            <w:r w:rsidRPr="00916CDA">
              <w:rPr>
                <w:rFonts w:asciiTheme="minorHAnsi" w:hAnsiTheme="minorHAnsi"/>
                <w:sz w:val="18"/>
                <w:szCs w:val="18"/>
              </w:rPr>
              <w:t>theManagement.</w:t>
            </w:r>
          </w:p>
          <w:p w:rsidR="0080718F" w:rsidRPr="00626C25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Done Company Graphic Design Works.</w:t>
            </w:r>
          </w:p>
          <w:p w:rsidR="00DA4000" w:rsidRDefault="0080718F" w:rsidP="00751B53">
            <w:pPr>
              <w:pStyle w:val="ListParagraph"/>
              <w:numPr>
                <w:ilvl w:val="0"/>
                <w:numId w:val="32"/>
              </w:numPr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Worked as a Computer Operator</w:t>
            </w:r>
          </w:p>
          <w:p w:rsidR="00916CDA" w:rsidRDefault="00916CDA" w:rsidP="00916CDA">
            <w:pPr>
              <w:pStyle w:val="ListParagraph"/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</w:p>
          <w:p w:rsidR="00705652" w:rsidRPr="00626C25" w:rsidRDefault="00705652" w:rsidP="00705652">
            <w:pPr>
              <w:pStyle w:val="ListParagraph"/>
              <w:suppressAutoHyphens/>
              <w:spacing w:after="0"/>
              <w:ind w:left="1014"/>
              <w:jc w:val="both"/>
              <w:rPr>
                <w:rFonts w:asciiTheme="minorHAnsi" w:hAnsiTheme="minorHAnsi"/>
              </w:rPr>
            </w:pPr>
          </w:p>
          <w:p w:rsidR="0068560A" w:rsidRPr="0068560A" w:rsidRDefault="0068560A" w:rsidP="0068560A">
            <w:pPr>
              <w:numPr>
                <w:ilvl w:val="1"/>
                <w:numId w:val="26"/>
              </w:numPr>
              <w:suppressAutoHyphens/>
              <w:spacing w:after="30"/>
              <w:ind w:left="384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8560A">
              <w:rPr>
                <w:rFonts w:ascii="Calibri" w:hAnsi="Calibri"/>
                <w:sz w:val="22"/>
                <w:szCs w:val="22"/>
              </w:rPr>
              <w:lastRenderedPageBreak/>
              <w:t xml:space="preserve">Worked as a Trainee Computer Operator at </w:t>
            </w:r>
            <w:r w:rsidRPr="0068560A">
              <w:rPr>
                <w:rFonts w:ascii="Calibri" w:hAnsi="Calibri"/>
                <w:b/>
                <w:bCs/>
                <w:sz w:val="22"/>
                <w:szCs w:val="22"/>
              </w:rPr>
              <w:t>Ministry of Highways &amp; Road Development - from 27</w:t>
            </w:r>
            <w:r w:rsidRPr="0068560A">
              <w:rPr>
                <w:rFonts w:ascii="Calibri" w:hAnsi="Calibri"/>
                <w:b/>
                <w:bCs/>
                <w:sz w:val="22"/>
                <w:szCs w:val="22"/>
                <w:vertAlign w:val="superscript"/>
              </w:rPr>
              <w:t>th</w:t>
            </w:r>
            <w:r w:rsidRPr="0068560A">
              <w:rPr>
                <w:rFonts w:ascii="Calibri" w:hAnsi="Calibri"/>
                <w:b/>
                <w:bCs/>
                <w:sz w:val="22"/>
                <w:szCs w:val="22"/>
              </w:rPr>
              <w:t xml:space="preserve"> December 2007 to 19</w:t>
            </w:r>
            <w:r w:rsidRPr="0068560A">
              <w:rPr>
                <w:rFonts w:ascii="Calibri" w:hAnsi="Calibri"/>
                <w:b/>
                <w:bCs/>
                <w:sz w:val="22"/>
                <w:szCs w:val="22"/>
                <w:vertAlign w:val="superscript"/>
              </w:rPr>
              <w:t>th</w:t>
            </w:r>
            <w:r w:rsidR="000271D8">
              <w:rPr>
                <w:rFonts w:ascii="Calibri" w:hAnsi="Calibri"/>
                <w:b/>
                <w:bCs/>
                <w:sz w:val="22"/>
                <w:szCs w:val="22"/>
              </w:rPr>
              <w:t xml:space="preserve"> May 2009.</w:t>
            </w:r>
          </w:p>
          <w:p w:rsidR="00DA4000" w:rsidRPr="00A40DD0" w:rsidRDefault="00DA4000" w:rsidP="00A40DD0">
            <w:pPr>
              <w:tabs>
                <w:tab w:val="left" w:pos="720"/>
              </w:tabs>
              <w:suppressAutoHyphens/>
              <w:spacing w:after="30"/>
              <w:jc w:val="both"/>
              <w:rPr>
                <w:rFonts w:asciiTheme="minorHAnsi" w:hAnsiTheme="minorHAnsi"/>
                <w:b/>
                <w:bCs/>
                <w:sz w:val="2"/>
                <w:szCs w:val="22"/>
              </w:rPr>
            </w:pPr>
          </w:p>
          <w:p w:rsidR="00273150" w:rsidRDefault="007958AE" w:rsidP="00273150">
            <w:pPr>
              <w:numPr>
                <w:ilvl w:val="0"/>
                <w:numId w:val="29"/>
              </w:numPr>
              <w:tabs>
                <w:tab w:val="clear" w:pos="720"/>
              </w:tabs>
              <w:suppressAutoHyphens/>
              <w:ind w:left="384"/>
              <w:jc w:val="both"/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</w:pPr>
            <w:r w:rsidRPr="003B010E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Successfully completed </w:t>
            </w:r>
            <w:r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the </w:t>
            </w:r>
            <w:r w:rsidR="0027315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Advance Diploma in Management Course at </w:t>
            </w:r>
            <w:r w:rsidR="00273150"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>Aquinas University Collage - Colombo 08</w:t>
            </w:r>
            <w:r w:rsidR="0027315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>.</w:t>
            </w:r>
          </w:p>
          <w:p w:rsidR="00BF737A" w:rsidRPr="00BF737A" w:rsidRDefault="00BF737A" w:rsidP="00BF737A">
            <w:pPr>
              <w:suppressAutoHyphens/>
              <w:ind w:left="384"/>
              <w:jc w:val="both"/>
              <w:rPr>
                <w:rFonts w:asciiTheme="minorHAnsi" w:eastAsia="Calibri" w:hAnsiTheme="minorHAnsi" w:cs="Calibri"/>
                <w:b/>
                <w:bCs/>
                <w:sz w:val="10"/>
                <w:szCs w:val="22"/>
                <w:lang w:eastAsia="ja-JP" w:bidi="ar-SA"/>
              </w:rPr>
            </w:pPr>
          </w:p>
          <w:p w:rsidR="00BF737A" w:rsidRPr="00BF737A" w:rsidRDefault="00BF737A" w:rsidP="00BF737A">
            <w:pPr>
              <w:spacing w:line="100" w:lineRule="atLeast"/>
              <w:ind w:left="384"/>
              <w:jc w:val="both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0089203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Contents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A brief Discussion on Small Growth Organization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Strategic Planning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Task and Principles of Organizations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Lining and Staffing Organizations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Effective Communication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Change Management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Levels of Strategies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Customer Analysis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Advertising, Sales Promotions; PR Building Campaign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Personal Selling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Repositioning Strategies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Implementation of Strategic HR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Slating Levels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Strategic Management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Forecasting Tools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Case Study Individual Presentation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 xml:space="preserve">Identifications of Sources of </w:t>
            </w:r>
            <w:r w:rsidR="00BF737A" w:rsidRPr="00626C25">
              <w:rPr>
                <w:rFonts w:asciiTheme="minorHAnsi" w:hAnsiTheme="minorHAnsi"/>
              </w:rPr>
              <w:t xml:space="preserve">Competitive Advantage </w:t>
            </w:r>
          </w:p>
          <w:p w:rsidR="00BF737A" w:rsidRPr="00626C25" w:rsidRDefault="00BF737A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Evaluation of “The Ability to Execute a Strategy can be more Important than the Strategy itself</w:t>
            </w:r>
          </w:p>
          <w:p w:rsidR="00BF737A" w:rsidRPr="00626C25" w:rsidRDefault="00BF737A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Innovations</w:t>
            </w:r>
          </w:p>
          <w:p w:rsidR="00BF737A" w:rsidRPr="00626C25" w:rsidRDefault="00BF737A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Strategic Ware out</w:t>
            </w:r>
          </w:p>
          <w:p w:rsidR="00BF737A" w:rsidRPr="00626C25" w:rsidRDefault="00BF737A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 xml:space="preserve">Competitive Strategies </w:t>
            </w:r>
          </w:p>
          <w:p w:rsidR="00BF737A" w:rsidRPr="00626C25" w:rsidRDefault="00BF737A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How a Competitive Analysis Could be used to Enhance Strategic Decision Making</w:t>
            </w:r>
          </w:p>
          <w:p w:rsidR="00273150" w:rsidRPr="00273150" w:rsidRDefault="00273150" w:rsidP="00273150">
            <w:pPr>
              <w:suppressAutoHyphens/>
              <w:ind w:left="384"/>
              <w:jc w:val="both"/>
              <w:rPr>
                <w:rFonts w:asciiTheme="minorHAnsi" w:eastAsia="Calibri" w:hAnsiTheme="minorHAnsi" w:cs="Calibri"/>
                <w:b/>
                <w:bCs/>
                <w:sz w:val="6"/>
                <w:szCs w:val="22"/>
                <w:lang w:eastAsia="ja-JP" w:bidi="ar-SA"/>
              </w:rPr>
            </w:pPr>
          </w:p>
          <w:p w:rsidR="003B010E" w:rsidRDefault="007958AE" w:rsidP="003B010E">
            <w:pPr>
              <w:numPr>
                <w:ilvl w:val="0"/>
                <w:numId w:val="29"/>
              </w:numPr>
              <w:tabs>
                <w:tab w:val="clear" w:pos="720"/>
              </w:tabs>
              <w:suppressAutoHyphens/>
              <w:ind w:left="384"/>
              <w:jc w:val="both"/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</w:pPr>
            <w:r w:rsidRPr="003B010E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>Successfully completed</w:t>
            </w:r>
            <w:r w:rsidR="00820DF3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 the</w:t>
            </w:r>
            <w:r w:rsidR="003B010E"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 Diploma </w:t>
            </w:r>
            <w:r w:rsidR="00820DF3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>in</w:t>
            </w:r>
            <w:r w:rsidR="003B010E"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 Human Resource Management </w:t>
            </w:r>
            <w:r w:rsidR="00820DF3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Course </w:t>
            </w:r>
            <w:r w:rsidR="003B010E"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at Aquinas University </w:t>
            </w:r>
            <w:r w:rsidR="00350ED9"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>Collage -</w:t>
            </w:r>
            <w:r w:rsidR="003B010E"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 Colombo 08</w:t>
            </w:r>
            <w:r w:rsidR="003B010E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>.</w:t>
            </w:r>
          </w:p>
          <w:p w:rsidR="00892033" w:rsidRPr="00892033" w:rsidRDefault="00892033" w:rsidP="00892033">
            <w:pPr>
              <w:spacing w:line="100" w:lineRule="atLeast"/>
              <w:ind w:left="720"/>
              <w:jc w:val="both"/>
              <w:rPr>
                <w:rFonts w:asciiTheme="minorHAnsi" w:hAnsiTheme="minorHAnsi"/>
                <w:b/>
                <w:bCs/>
                <w:i/>
                <w:iCs/>
                <w:sz w:val="12"/>
                <w:szCs w:val="22"/>
              </w:rPr>
            </w:pPr>
          </w:p>
          <w:p w:rsidR="009130AD" w:rsidRPr="00892033" w:rsidRDefault="009130AD" w:rsidP="00BF737A">
            <w:pPr>
              <w:spacing w:line="100" w:lineRule="atLeast"/>
              <w:ind w:left="384"/>
              <w:jc w:val="both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0089203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Contents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The Development Opportunities of Management and Employees Management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The Nature of Human Resource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The Development of Human Resources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The Leadership and the Style of Leadership Qualities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Decision Making and Planning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Human Planning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Organization of Human Resources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Job Development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Motivations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Work Study, Job Decisions and Centralization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Evaluation of Work of Employees and Remunerations, Perk etc..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The Operational Legislation on Employers and Employees in Sri Lanka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Value Chain</w:t>
            </w:r>
          </w:p>
          <w:p w:rsidR="009130AD" w:rsidRPr="00626C25" w:rsidRDefault="009130AD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 xml:space="preserve">Social Responsibilities of Organizations Interpersonal Communications/ </w:t>
            </w:r>
            <w:r w:rsidR="00892033" w:rsidRPr="00626C25">
              <w:rPr>
                <w:rFonts w:asciiTheme="minorHAnsi" w:hAnsiTheme="minorHAnsi"/>
              </w:rPr>
              <w:t>Interpersonal Relationship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Business Environment (Micro / Macro Conditioning)</w:t>
            </w:r>
          </w:p>
          <w:p w:rsidR="00892033" w:rsidRPr="00626C25" w:rsidRDefault="00892033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01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Labor Law</w:t>
            </w:r>
          </w:p>
          <w:p w:rsidR="003B010E" w:rsidRDefault="003B010E" w:rsidP="00892033">
            <w:pPr>
              <w:suppressAutoHyphens/>
              <w:jc w:val="both"/>
              <w:rPr>
                <w:rFonts w:asciiTheme="minorHAnsi" w:eastAsia="Calibri" w:hAnsiTheme="minorHAnsi" w:cs="Calibri"/>
                <w:b/>
                <w:bCs/>
                <w:sz w:val="6"/>
                <w:szCs w:val="22"/>
                <w:lang w:eastAsia="ja-JP" w:bidi="ar-SA"/>
              </w:rPr>
            </w:pPr>
          </w:p>
          <w:p w:rsidR="00626C25" w:rsidRDefault="00626C25" w:rsidP="00892033">
            <w:pPr>
              <w:suppressAutoHyphens/>
              <w:jc w:val="both"/>
              <w:rPr>
                <w:rFonts w:asciiTheme="minorHAnsi" w:eastAsia="Calibri" w:hAnsiTheme="minorHAnsi" w:cs="Calibri"/>
                <w:b/>
                <w:bCs/>
                <w:sz w:val="6"/>
                <w:szCs w:val="22"/>
                <w:lang w:eastAsia="ja-JP" w:bidi="ar-SA"/>
              </w:rPr>
            </w:pPr>
          </w:p>
          <w:p w:rsidR="00626C25" w:rsidRDefault="00626C25" w:rsidP="00892033">
            <w:pPr>
              <w:suppressAutoHyphens/>
              <w:jc w:val="both"/>
              <w:rPr>
                <w:rFonts w:asciiTheme="minorHAnsi" w:eastAsia="Calibri" w:hAnsiTheme="minorHAnsi" w:cs="Calibri"/>
                <w:b/>
                <w:bCs/>
                <w:sz w:val="6"/>
                <w:szCs w:val="22"/>
                <w:lang w:eastAsia="ja-JP" w:bidi="ar-SA"/>
              </w:rPr>
            </w:pPr>
          </w:p>
          <w:p w:rsidR="00626C25" w:rsidRPr="00273150" w:rsidRDefault="00626C25" w:rsidP="00892033">
            <w:pPr>
              <w:suppressAutoHyphens/>
              <w:jc w:val="both"/>
              <w:rPr>
                <w:rFonts w:asciiTheme="minorHAnsi" w:eastAsia="Calibri" w:hAnsiTheme="minorHAnsi" w:cs="Calibri"/>
                <w:b/>
                <w:bCs/>
                <w:sz w:val="6"/>
                <w:szCs w:val="22"/>
                <w:lang w:eastAsia="ja-JP" w:bidi="ar-SA"/>
              </w:rPr>
            </w:pPr>
          </w:p>
          <w:p w:rsidR="003B010E" w:rsidRDefault="003B010E" w:rsidP="003B010E">
            <w:pPr>
              <w:numPr>
                <w:ilvl w:val="0"/>
                <w:numId w:val="29"/>
              </w:numPr>
              <w:tabs>
                <w:tab w:val="clear" w:pos="720"/>
              </w:tabs>
              <w:suppressAutoHyphens/>
              <w:ind w:left="384"/>
              <w:jc w:val="both"/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</w:pPr>
            <w:r w:rsidRPr="003B010E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lastRenderedPageBreak/>
              <w:t>Successfully completed the Certificate Course of Computer Studies</w:t>
            </w:r>
            <w:r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>at Vocational Training Center - Dehiwala (affiliated to the National Youth Services Council)</w:t>
            </w:r>
            <w:r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softHyphen/>
            </w:r>
            <w:r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softHyphen/>
            </w:r>
          </w:p>
          <w:p w:rsidR="002A2EE6" w:rsidRPr="002A2EE6" w:rsidRDefault="002A2EE6" w:rsidP="002A2EE6">
            <w:pPr>
              <w:suppressAutoHyphens/>
              <w:jc w:val="both"/>
              <w:rPr>
                <w:rFonts w:asciiTheme="minorHAnsi" w:eastAsia="Calibri" w:hAnsiTheme="minorHAnsi" w:cs="Calibri"/>
                <w:b/>
                <w:bCs/>
                <w:sz w:val="4"/>
                <w:szCs w:val="22"/>
                <w:lang w:eastAsia="ja-JP" w:bidi="ar-SA"/>
              </w:rPr>
            </w:pPr>
          </w:p>
          <w:p w:rsidR="003C78E5" w:rsidRPr="003B010E" w:rsidRDefault="003C78E5" w:rsidP="003B010E">
            <w:pPr>
              <w:suppressAutoHyphens/>
              <w:ind w:left="24"/>
              <w:jc w:val="both"/>
              <w:rPr>
                <w:rFonts w:asciiTheme="minorHAnsi" w:eastAsia="Calibri" w:hAnsiTheme="minorHAnsi" w:cs="Calibri"/>
                <w:b/>
                <w:bCs/>
                <w:sz w:val="4"/>
                <w:szCs w:val="22"/>
                <w:lang w:eastAsia="ja-JP" w:bidi="ar-SA"/>
              </w:rPr>
            </w:pPr>
          </w:p>
          <w:p w:rsidR="003B010E" w:rsidRPr="00A40DD0" w:rsidRDefault="009130AD" w:rsidP="00BF737A">
            <w:pPr>
              <w:spacing w:line="100" w:lineRule="atLeast"/>
              <w:ind w:left="384"/>
              <w:jc w:val="both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Contents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Introduction to Computers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Numbering Systems and Logic Gate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Windows XP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MS-Word XP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MS-Excel XP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MS-Power Point XP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MS-Access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Create Electronic Files (CD Burning, Scanning)</w:t>
            </w:r>
          </w:p>
          <w:p w:rsidR="003B010E" w:rsidRPr="00626C25" w:rsidRDefault="003B010E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Internet &amp; E-mail</w:t>
            </w:r>
          </w:p>
          <w:p w:rsidR="003B010E" w:rsidRPr="00626C25" w:rsidRDefault="003B010E" w:rsidP="003B010E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HTML</w:t>
            </w:r>
          </w:p>
          <w:p w:rsidR="003C78E5" w:rsidRPr="00A40DD0" w:rsidRDefault="003C78E5" w:rsidP="00A40DD0">
            <w:pPr>
              <w:numPr>
                <w:ilvl w:val="0"/>
                <w:numId w:val="29"/>
              </w:numPr>
              <w:tabs>
                <w:tab w:val="clear" w:pos="720"/>
              </w:tabs>
              <w:suppressAutoHyphens/>
              <w:ind w:left="384"/>
              <w:jc w:val="both"/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</w:pPr>
            <w:r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Successfully </w:t>
            </w:r>
            <w:r w:rsidR="00332548" w:rsidRPr="003B010E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 xml:space="preserve">completed the Certificate Course of </w:t>
            </w:r>
            <w:r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t>Graphic Designing at Vocational Training Center - Dehiwala (affiliated to the National Youth Services Council)</w:t>
            </w:r>
            <w:r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softHyphen/>
            </w:r>
            <w:r w:rsidRPr="00A40DD0">
              <w:rPr>
                <w:rFonts w:asciiTheme="minorHAnsi" w:eastAsia="Calibri" w:hAnsiTheme="minorHAnsi" w:cs="Calibri"/>
                <w:b/>
                <w:bCs/>
                <w:sz w:val="22"/>
                <w:szCs w:val="22"/>
                <w:lang w:eastAsia="ja-JP" w:bidi="ar-SA"/>
              </w:rPr>
              <w:softHyphen/>
            </w:r>
          </w:p>
          <w:p w:rsidR="003C78E5" w:rsidRPr="003B010E" w:rsidRDefault="003C78E5" w:rsidP="00A40DD0">
            <w:pPr>
              <w:ind w:left="360"/>
              <w:jc w:val="both"/>
              <w:rPr>
                <w:rFonts w:asciiTheme="minorHAnsi" w:hAnsiTheme="minorHAnsi"/>
                <w:b/>
                <w:bCs/>
                <w:sz w:val="12"/>
                <w:szCs w:val="22"/>
              </w:rPr>
            </w:pPr>
          </w:p>
          <w:p w:rsidR="003C78E5" w:rsidRPr="00A40DD0" w:rsidRDefault="003C78E5" w:rsidP="00A40DD0">
            <w:pPr>
              <w:suppressAutoHyphens/>
              <w:ind w:left="720"/>
              <w:jc w:val="both"/>
              <w:rPr>
                <w:rFonts w:asciiTheme="minorHAnsi" w:hAnsiTheme="minorHAnsi"/>
                <w:b/>
                <w:bCs/>
                <w:sz w:val="2"/>
                <w:szCs w:val="22"/>
              </w:rPr>
            </w:pPr>
          </w:p>
          <w:p w:rsidR="003C78E5" w:rsidRPr="00A40DD0" w:rsidRDefault="009130AD" w:rsidP="00BF737A">
            <w:pPr>
              <w:spacing w:line="100" w:lineRule="atLeast"/>
              <w:ind w:left="384"/>
              <w:jc w:val="both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Contents</w:t>
            </w:r>
          </w:p>
          <w:p w:rsidR="003C78E5" w:rsidRPr="00626C25" w:rsidRDefault="003C78E5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Adobe Photoshop CS</w:t>
            </w:r>
          </w:p>
          <w:p w:rsidR="003C78E5" w:rsidRPr="00626C25" w:rsidRDefault="003C78E5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Adobe Page Maker 7.0</w:t>
            </w:r>
          </w:p>
          <w:p w:rsidR="003C78E5" w:rsidRPr="00626C25" w:rsidRDefault="003C78E5" w:rsidP="00892033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 xml:space="preserve">Corel Draw 13.0  </w:t>
            </w:r>
          </w:p>
          <w:p w:rsidR="00DA4000" w:rsidRPr="00626C25" w:rsidRDefault="003C78E5" w:rsidP="00BF737A">
            <w:pPr>
              <w:pStyle w:val="ListParagraph"/>
              <w:numPr>
                <w:ilvl w:val="0"/>
                <w:numId w:val="32"/>
              </w:numPr>
              <w:suppressAutoHyphens/>
              <w:ind w:left="1554"/>
              <w:jc w:val="both"/>
              <w:rPr>
                <w:rFonts w:asciiTheme="minorHAnsi" w:hAnsiTheme="minorHAnsi"/>
              </w:rPr>
            </w:pPr>
            <w:r w:rsidRPr="00626C25">
              <w:rPr>
                <w:rFonts w:asciiTheme="minorHAnsi" w:hAnsiTheme="minorHAnsi"/>
              </w:rPr>
              <w:t>Illustrator CS 2</w:t>
            </w:r>
          </w:p>
          <w:p w:rsidR="00BF737A" w:rsidRPr="00626C25" w:rsidRDefault="00BF737A" w:rsidP="00BF737A">
            <w:pPr>
              <w:pStyle w:val="ListParagraph"/>
              <w:suppressAutoHyphens/>
              <w:ind w:left="1554"/>
              <w:jc w:val="both"/>
              <w:rPr>
                <w:rFonts w:asciiTheme="minorHAnsi" w:hAnsiTheme="minorHAnsi"/>
              </w:rPr>
            </w:pPr>
          </w:p>
          <w:p w:rsidR="00A40DD0" w:rsidRPr="00A40DD0" w:rsidRDefault="003C78E5" w:rsidP="00A40DD0">
            <w:pPr>
              <w:pStyle w:val="ListParagraph"/>
              <w:numPr>
                <w:ilvl w:val="0"/>
                <w:numId w:val="30"/>
              </w:numPr>
              <w:ind w:left="38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>2007 G.C.E. (A/L) Examination - Index No. 4202775</w:t>
            </w:r>
          </w:p>
          <w:p w:rsidR="003C78E5" w:rsidRPr="00A40DD0" w:rsidRDefault="003C78E5" w:rsidP="00273150">
            <w:pPr>
              <w:pStyle w:val="ListParagraph"/>
              <w:spacing w:after="0" w:line="360" w:lineRule="auto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>(AnandaMahaVidyalaya - Pannipitiya)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  <w:t>Subject</w:t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  <w:t>Grade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Logic &amp; Sci.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B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Sinhala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C</w:t>
            </w:r>
          </w:p>
          <w:p w:rsid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Geography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C</w:t>
            </w:r>
          </w:p>
          <w:p w:rsidR="003B010E" w:rsidRPr="003B010E" w:rsidRDefault="003B010E" w:rsidP="00A40DD0">
            <w:pPr>
              <w:jc w:val="both"/>
              <w:rPr>
                <w:rFonts w:asciiTheme="minorHAnsi" w:hAnsiTheme="minorHAnsi"/>
                <w:sz w:val="12"/>
                <w:szCs w:val="22"/>
              </w:rPr>
            </w:pPr>
          </w:p>
          <w:p w:rsidR="00A40DD0" w:rsidRPr="00A40DD0" w:rsidRDefault="003C78E5" w:rsidP="003B010E">
            <w:pPr>
              <w:pStyle w:val="ListParagraph"/>
              <w:numPr>
                <w:ilvl w:val="0"/>
                <w:numId w:val="30"/>
              </w:numPr>
              <w:spacing w:after="0"/>
              <w:ind w:left="38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>2004 G.C.E (O/L) Examination - Index No.  44789106</w:t>
            </w:r>
          </w:p>
          <w:p w:rsidR="003C78E5" w:rsidRPr="00A40DD0" w:rsidRDefault="003C78E5" w:rsidP="00273150">
            <w:pPr>
              <w:pStyle w:val="ListParagraph"/>
              <w:spacing w:after="0" w:line="360" w:lineRule="auto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(AnandaMahaVidyalaya - </w:t>
            </w:r>
            <w:r w:rsidR="00DD1860">
              <w:rPr>
                <w:rFonts w:asciiTheme="minorHAnsi" w:hAnsiTheme="minorHAnsi"/>
                <w:b/>
                <w:bCs/>
                <w:sz w:val="22"/>
                <w:szCs w:val="22"/>
              </w:rPr>
              <w:t>Kottawa</w:t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:rsidR="003C78E5" w:rsidRPr="00A40DD0" w:rsidRDefault="003C78E5" w:rsidP="00A40DD0">
            <w:pPr>
              <w:ind w:firstLine="7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Subject </w:t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  <w:t>Grade</w:t>
            </w:r>
          </w:p>
          <w:p w:rsidR="003C78E5" w:rsidRPr="00A40DD0" w:rsidRDefault="003C78E5" w:rsidP="00A40DD0">
            <w:pPr>
              <w:ind w:firstLine="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>Mathematics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C</w:t>
            </w:r>
          </w:p>
          <w:p w:rsidR="00D70492" w:rsidRPr="003B010E" w:rsidRDefault="00D70492" w:rsidP="00A40DD0">
            <w:pPr>
              <w:ind w:firstLine="720"/>
              <w:jc w:val="both"/>
              <w:rPr>
                <w:rFonts w:asciiTheme="minorHAnsi" w:hAnsiTheme="minorHAnsi"/>
                <w:sz w:val="12"/>
                <w:szCs w:val="22"/>
              </w:rPr>
            </w:pPr>
          </w:p>
          <w:p w:rsidR="003C78E5" w:rsidRPr="00A40DD0" w:rsidRDefault="003C78E5" w:rsidP="00A40DD0">
            <w:pPr>
              <w:ind w:firstLine="720"/>
              <w:jc w:val="both"/>
              <w:rPr>
                <w:rFonts w:asciiTheme="minorHAnsi" w:hAnsiTheme="minorHAnsi"/>
                <w:sz w:val="4"/>
                <w:szCs w:val="22"/>
              </w:rPr>
            </w:pPr>
          </w:p>
          <w:p w:rsidR="00A40DD0" w:rsidRPr="00A40DD0" w:rsidRDefault="003C78E5" w:rsidP="00A40DD0">
            <w:pPr>
              <w:pStyle w:val="ListParagraph"/>
              <w:numPr>
                <w:ilvl w:val="0"/>
                <w:numId w:val="30"/>
              </w:numPr>
              <w:ind w:left="38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>2003 G.C.E (O/L) Examination  - Index No. 30267234</w:t>
            </w:r>
          </w:p>
          <w:p w:rsidR="003C78E5" w:rsidRPr="00A40DD0" w:rsidRDefault="003C78E5" w:rsidP="00273150">
            <w:pPr>
              <w:pStyle w:val="ListParagraph"/>
              <w:spacing w:after="0" w:line="360" w:lineRule="auto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>(Kottawa North DharmapalaVidyalaya - Pannipitiya)</w:t>
            </w:r>
          </w:p>
          <w:p w:rsidR="003C78E5" w:rsidRPr="00A40DD0" w:rsidRDefault="003C78E5" w:rsidP="00A40DD0">
            <w:pPr>
              <w:spacing w:after="1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  <w:t xml:space="preserve">Subject </w:t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b/>
                <w:bCs/>
                <w:sz w:val="22"/>
                <w:szCs w:val="22"/>
              </w:rPr>
              <w:tab/>
              <w:t>Grade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English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C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Sinhala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C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Mathematics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S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Science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S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Buddhism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S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Social Studies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S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Dancing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</w:t>
            </w:r>
            <w:r w:rsidR="003D4977">
              <w:rPr>
                <w:rFonts w:asciiTheme="minorHAnsi" w:hAnsiTheme="minorHAnsi"/>
                <w:sz w:val="22"/>
                <w:szCs w:val="22"/>
              </w:rPr>
              <w:t xml:space="preserve">                 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>S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Sinhala Lit.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S</w:t>
            </w:r>
          </w:p>
          <w:p w:rsidR="003C78E5" w:rsidRPr="00A40DD0" w:rsidRDefault="003C78E5" w:rsidP="00A40D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Geography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S</w:t>
            </w:r>
          </w:p>
          <w:p w:rsidR="00D70492" w:rsidRPr="003B010E" w:rsidRDefault="003C78E5" w:rsidP="003B010E">
            <w:pPr>
              <w:spacing w:after="2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>Home Science</w:t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</w:r>
            <w:r w:rsidRPr="00A40DD0">
              <w:rPr>
                <w:rFonts w:asciiTheme="minorHAnsi" w:hAnsiTheme="minorHAnsi"/>
                <w:sz w:val="22"/>
                <w:szCs w:val="22"/>
              </w:rPr>
              <w:tab/>
              <w:t xml:space="preserve">    S</w:t>
            </w:r>
          </w:p>
        </w:tc>
      </w:tr>
      <w:tr w:rsidR="00C32B2D" w:rsidRPr="00C61972" w:rsidTr="00350ED9">
        <w:trPr>
          <w:trHeight w:val="1685"/>
        </w:trPr>
        <w:tc>
          <w:tcPr>
            <w:tcW w:w="9745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276"/>
              <w:tblOverlap w:val="never"/>
              <w:tblW w:w="962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000"/>
            </w:tblPr>
            <w:tblGrid>
              <w:gridCol w:w="9625"/>
            </w:tblGrid>
            <w:tr w:rsidR="00E049E3" w:rsidTr="00350ED9">
              <w:trPr>
                <w:trHeight w:val="348"/>
              </w:trPr>
              <w:tc>
                <w:tcPr>
                  <w:tcW w:w="9625" w:type="dxa"/>
                </w:tcPr>
                <w:p w:rsidR="00D26218" w:rsidRPr="00D26218" w:rsidRDefault="00D26218" w:rsidP="003C78E5">
                  <w:pPr>
                    <w:tabs>
                      <w:tab w:val="left" w:pos="5295"/>
                    </w:tabs>
                    <w:spacing w:line="36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6218">
                    <w:rPr>
                      <w:rFonts w:asciiTheme="minorHAnsi" w:hAnsiTheme="minorHAnsi" w:cstheme="minorHAnsi"/>
                      <w:sz w:val="22"/>
                      <w:szCs w:val="22"/>
                    </w:rPr>
                    <w:lastRenderedPageBreak/>
                    <w:t>199</w:t>
                  </w:r>
                  <w:r w:rsidR="003C78E5">
                    <w:rPr>
                      <w:rFonts w:asciiTheme="minorHAnsi" w:hAnsiTheme="minorHAnsi" w:cstheme="minorHAnsi"/>
                      <w:sz w:val="22"/>
                      <w:szCs w:val="22"/>
                    </w:rPr>
                    <w:t>2</w:t>
                  </w:r>
                  <w:r w:rsidRPr="00D2621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-200</w:t>
                  </w:r>
                  <w:r w:rsidR="003C78E5">
                    <w:rPr>
                      <w:rFonts w:asciiTheme="minorHAnsi" w:hAnsiTheme="minorHAnsi" w:cstheme="minorHAnsi"/>
                      <w:sz w:val="22"/>
                      <w:szCs w:val="22"/>
                    </w:rPr>
                    <w:t>3KOTTAWA NORTH DHARMAPALA VIDYALAYA</w:t>
                  </w:r>
                  <w:r w:rsidRPr="00D26218">
                    <w:rPr>
                      <w:rFonts w:asciiTheme="minorHAnsi" w:hAnsiTheme="minorHAnsi" w:cstheme="minorHAnsi"/>
                      <w:sz w:val="22"/>
                      <w:szCs w:val="22"/>
                    </w:rPr>
                    <w:tab/>
                  </w:r>
                </w:p>
                <w:p w:rsidR="00E049E3" w:rsidRPr="003C78E5" w:rsidRDefault="00D26218" w:rsidP="003C78E5">
                  <w:pPr>
                    <w:spacing w:line="36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6218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200</w:t>
                  </w:r>
                  <w:r w:rsidR="003C78E5">
                    <w:rPr>
                      <w:rFonts w:asciiTheme="minorHAnsi" w:hAnsiTheme="minorHAnsi" w:cstheme="minorHAnsi"/>
                      <w:sz w:val="22"/>
                      <w:szCs w:val="22"/>
                    </w:rPr>
                    <w:t>4-2007 KOTTAWA ANANDA MAHA VIDYALAYA</w:t>
                  </w:r>
                </w:p>
              </w:tc>
            </w:tr>
          </w:tbl>
          <w:p w:rsidR="00C32B2D" w:rsidRPr="005134A7" w:rsidRDefault="00986C5D" w:rsidP="00277A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6C5D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  <w:lang w:bidi="ar-SA"/>
              </w:rPr>
              <w:pict>
                <v:group id="_x0000_s1045" style="position:absolute;margin-left:-71.25pt;margin-top:-78.35pt;width:44.5pt;height:1583.4pt;z-index:251669504;mso-position-horizontal-relative:text;mso-position-vertical-relative:text" coordorigin="150,-795" coordsize="890,31668">
                  <v:rect id="Rectangle 14" o:spid="_x0000_s1034" style="position:absolute;left:323;top:-795;width:717;height:316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" fillcolor="#943634 [2405]" strokecolor="#76923c [2406]">
                    <v:fill opacity="40092f"/>
                    <v:stroke opacity="39321f"/>
                  </v:rect>
                  <v:rect id="_x0000_s1035" style="position:absolute;left:150;top:-780;width:360;height:206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" fillcolor="#943634 [2405]" strokecolor="#76923c [2406]">
                    <v:fill opacity="43947f"/>
                    <v:stroke opacity="47288f"/>
                  </v:rect>
                </v:group>
              </w:pict>
            </w:r>
          </w:p>
        </w:tc>
      </w:tr>
    </w:tbl>
    <w:tbl>
      <w:tblPr>
        <w:tblpPr w:leftFromText="180" w:rightFromText="180" w:vertAnchor="text" w:horzAnchor="margin" w:tblpY="-1683"/>
        <w:tblW w:w="9869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697"/>
        <w:gridCol w:w="7172"/>
      </w:tblGrid>
      <w:tr w:rsidR="00A6619F" w:rsidRPr="00F10115" w:rsidTr="002A2EE6">
        <w:trPr>
          <w:trHeight w:val="116"/>
        </w:trPr>
        <w:tc>
          <w:tcPr>
            <w:tcW w:w="2697" w:type="dxa"/>
            <w:tcBorders>
              <w:bottom w:val="single" w:sz="4" w:space="0" w:color="943634"/>
            </w:tcBorders>
            <w:shd w:val="clear" w:color="auto" w:fill="943634" w:themeFill="accent2" w:themeFillShade="BF"/>
            <w:vAlign w:val="bottom"/>
          </w:tcPr>
          <w:p w:rsidR="00A6619F" w:rsidRPr="00F10115" w:rsidRDefault="00D26218" w:rsidP="00E049E3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  <w:t>SCHOOL ATTENDED</w:t>
            </w:r>
          </w:p>
        </w:tc>
        <w:tc>
          <w:tcPr>
            <w:tcW w:w="7172" w:type="dxa"/>
            <w:tcBorders>
              <w:bottom w:val="single" w:sz="4" w:space="0" w:color="auto"/>
            </w:tcBorders>
            <w:vAlign w:val="bottom"/>
          </w:tcPr>
          <w:p w:rsidR="00A6619F" w:rsidRPr="00F10115" w:rsidRDefault="00A6619F" w:rsidP="00E049E3">
            <w:pPr>
              <w:pStyle w:val="Header"/>
              <w:ind w:left="540" w:right="353" w:hanging="360"/>
              <w:rPr>
                <w:rFonts w:asciiTheme="minorHAnsi" w:hAnsiTheme="minorHAnsi" w:cstheme="minorHAnsi"/>
                <w:b/>
                <w:bCs/>
                <w:color w:val="76923C"/>
                <w:sz w:val="24"/>
                <w:szCs w:val="24"/>
              </w:rPr>
            </w:pPr>
          </w:p>
        </w:tc>
      </w:tr>
    </w:tbl>
    <w:p w:rsidR="00D26218" w:rsidRPr="00D70492" w:rsidRDefault="00D26218" w:rsidP="00F00ED0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2"/>
          <w:szCs w:val="18"/>
        </w:rPr>
      </w:pPr>
    </w:p>
    <w:tbl>
      <w:tblPr>
        <w:tblpPr w:leftFromText="180" w:rightFromText="180" w:vertAnchor="text" w:horzAnchor="margin" w:tblpY="118"/>
        <w:tblW w:w="5125" w:type="pct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3723"/>
        <w:gridCol w:w="6099"/>
      </w:tblGrid>
      <w:tr w:rsidR="00676DD1" w:rsidRPr="00C61972" w:rsidTr="00350ED9">
        <w:trPr>
          <w:trHeight w:val="127"/>
        </w:trPr>
        <w:tc>
          <w:tcPr>
            <w:tcW w:w="1895" w:type="pct"/>
            <w:tcBorders>
              <w:bottom w:val="single" w:sz="4" w:space="0" w:color="943634"/>
            </w:tcBorders>
            <w:shd w:val="clear" w:color="auto" w:fill="943634" w:themeFill="accent2" w:themeFillShade="BF"/>
            <w:vAlign w:val="bottom"/>
          </w:tcPr>
          <w:p w:rsidR="00676DD1" w:rsidRPr="00416EEA" w:rsidRDefault="00676DD1" w:rsidP="00B352B1">
            <w:pPr>
              <w:autoSpaceDE w:val="0"/>
              <w:autoSpaceDN w:val="0"/>
              <w:adjustRightInd w:val="0"/>
              <w:ind w:left="540" w:right="353" w:hanging="360"/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  <w:t>OTHER ACHIEVEMENTS</w:t>
            </w:r>
          </w:p>
        </w:tc>
        <w:tc>
          <w:tcPr>
            <w:tcW w:w="3105" w:type="pct"/>
            <w:tcBorders>
              <w:bottom w:val="single" w:sz="4" w:space="0" w:color="auto"/>
            </w:tcBorders>
            <w:vAlign w:val="bottom"/>
          </w:tcPr>
          <w:p w:rsidR="00676DD1" w:rsidRPr="00C61972" w:rsidRDefault="00676DD1" w:rsidP="00B352B1">
            <w:pPr>
              <w:pStyle w:val="Header"/>
              <w:ind w:left="540" w:right="353" w:hanging="360"/>
              <w:rPr>
                <w:rFonts w:asciiTheme="minorHAnsi" w:hAnsiTheme="minorHAnsi" w:cstheme="minorHAnsi"/>
                <w:bCs/>
                <w:color w:val="76923C"/>
                <w:sz w:val="24"/>
                <w:szCs w:val="24"/>
              </w:rPr>
            </w:pPr>
          </w:p>
        </w:tc>
      </w:tr>
    </w:tbl>
    <w:p w:rsidR="00676DD1" w:rsidRDefault="00676DD1" w:rsidP="007E3422">
      <w:pPr>
        <w:rPr>
          <w:rFonts w:asciiTheme="minorHAnsi" w:hAnsiTheme="minorHAnsi" w:cstheme="minorHAnsi"/>
          <w:color w:val="000000"/>
          <w:sz w:val="18"/>
          <w:szCs w:val="18"/>
        </w:rPr>
      </w:pPr>
    </w:p>
    <w:p w:rsidR="00676DD1" w:rsidRDefault="00676DD1" w:rsidP="007E3422">
      <w:pPr>
        <w:rPr>
          <w:rFonts w:asciiTheme="minorHAnsi" w:hAnsiTheme="minorHAnsi" w:cstheme="minorHAnsi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-77"/>
        <w:tblW w:w="97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/>
      </w:tblPr>
      <w:tblGrid>
        <w:gridCol w:w="9738"/>
      </w:tblGrid>
      <w:tr w:rsidR="00676DD1" w:rsidRPr="00C61972" w:rsidTr="002A2EE6">
        <w:trPr>
          <w:trHeight w:val="800"/>
        </w:trPr>
        <w:tc>
          <w:tcPr>
            <w:tcW w:w="9738" w:type="dxa"/>
          </w:tcPr>
          <w:p w:rsidR="002A2EE6" w:rsidRPr="002A2EE6" w:rsidRDefault="002A2EE6" w:rsidP="002A2EE6">
            <w:pPr>
              <w:pStyle w:val="ListParagraph"/>
              <w:ind w:left="450"/>
              <w:rPr>
                <w:color w:val="000000"/>
                <w:sz w:val="22"/>
                <w:szCs w:val="22"/>
              </w:rPr>
            </w:pPr>
          </w:p>
          <w:p w:rsidR="00676DD1" w:rsidRPr="002A2EE6" w:rsidRDefault="00D26218" w:rsidP="003B010E">
            <w:pPr>
              <w:pStyle w:val="ListParagraph"/>
              <w:numPr>
                <w:ilvl w:val="0"/>
                <w:numId w:val="23"/>
              </w:numPr>
              <w:ind w:left="450"/>
              <w:rPr>
                <w:color w:val="000000"/>
                <w:sz w:val="22"/>
                <w:szCs w:val="22"/>
              </w:rPr>
            </w:pPr>
            <w:r w:rsidRPr="003B010E">
              <w:rPr>
                <w:rFonts w:asciiTheme="minorHAnsi" w:eastAsia="Times New Roman" w:hAnsiTheme="minorHAnsi" w:cstheme="minorHAnsi"/>
                <w:sz w:val="22"/>
                <w:szCs w:val="22"/>
                <w:lang w:eastAsia="en-US" w:bidi="si-LK"/>
              </w:rPr>
              <w:t xml:space="preserve">MEMBER OF </w:t>
            </w:r>
            <w:r w:rsidR="0080718F" w:rsidRPr="003B010E">
              <w:rPr>
                <w:rFonts w:asciiTheme="minorHAnsi" w:eastAsia="Times New Roman" w:hAnsiTheme="minorHAnsi" w:cstheme="minorHAnsi"/>
                <w:sz w:val="22"/>
                <w:szCs w:val="22"/>
                <w:lang w:eastAsia="en-US" w:bidi="si-LK"/>
              </w:rPr>
              <w:t>SCHOOL DANCING TEAM – KOTTAWA NORTH DHARMAPALA VIDYALAYA, (2000 - 2003)</w:t>
            </w:r>
          </w:p>
        </w:tc>
      </w:tr>
    </w:tbl>
    <w:p w:rsidR="00616BBA" w:rsidRPr="00D70492" w:rsidRDefault="00616BBA" w:rsidP="007E3422">
      <w:pPr>
        <w:rPr>
          <w:rFonts w:asciiTheme="minorHAnsi" w:hAnsiTheme="minorHAnsi" w:cstheme="minorHAnsi"/>
          <w:color w:val="000000"/>
          <w:sz w:val="34"/>
          <w:szCs w:val="18"/>
        </w:rPr>
      </w:pPr>
    </w:p>
    <w:tbl>
      <w:tblPr>
        <w:tblpPr w:leftFromText="180" w:rightFromText="180" w:vertAnchor="text" w:horzAnchor="margin" w:tblpY="29"/>
        <w:tblW w:w="5137" w:type="pct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3143"/>
        <w:gridCol w:w="6702"/>
      </w:tblGrid>
      <w:tr w:rsidR="00E049E3" w:rsidRPr="00C61972" w:rsidTr="007778F0">
        <w:trPr>
          <w:trHeight w:val="155"/>
        </w:trPr>
        <w:tc>
          <w:tcPr>
            <w:tcW w:w="1596" w:type="pct"/>
            <w:tcBorders>
              <w:bottom w:val="single" w:sz="4" w:space="0" w:color="943634"/>
            </w:tcBorders>
            <w:shd w:val="clear" w:color="auto" w:fill="943634" w:themeFill="accent2" w:themeFillShade="BF"/>
            <w:vAlign w:val="bottom"/>
          </w:tcPr>
          <w:p w:rsidR="00E049E3" w:rsidRPr="00B002AF" w:rsidRDefault="00E049E3" w:rsidP="00E049E3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</w:pPr>
            <w:r w:rsidRPr="00B002AF"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  <w:t xml:space="preserve">PERSONAL </w:t>
            </w:r>
            <w:r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  <w:t>I</w:t>
            </w:r>
            <w:r w:rsidRPr="00B002AF"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  <w:t>NFORMATION</w:t>
            </w:r>
          </w:p>
        </w:tc>
        <w:tc>
          <w:tcPr>
            <w:tcW w:w="3404" w:type="pct"/>
            <w:tcBorders>
              <w:bottom w:val="single" w:sz="4" w:space="0" w:color="auto"/>
            </w:tcBorders>
            <w:vAlign w:val="bottom"/>
          </w:tcPr>
          <w:p w:rsidR="00E049E3" w:rsidRPr="00C61972" w:rsidRDefault="00E049E3" w:rsidP="00E049E3">
            <w:pPr>
              <w:pStyle w:val="Header"/>
              <w:ind w:right="353"/>
              <w:rPr>
                <w:rFonts w:asciiTheme="minorHAnsi" w:hAnsiTheme="minorHAnsi" w:cstheme="minorHAnsi"/>
                <w:bCs/>
                <w:color w:val="76923C"/>
                <w:sz w:val="18"/>
                <w:szCs w:val="18"/>
              </w:rPr>
            </w:pPr>
          </w:p>
        </w:tc>
      </w:tr>
    </w:tbl>
    <w:p w:rsidR="00167D48" w:rsidRPr="00C61972" w:rsidRDefault="00167D48" w:rsidP="00F00ED0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18"/>
          <w:szCs w:val="18"/>
        </w:rPr>
      </w:pPr>
    </w:p>
    <w:p w:rsidR="006028AF" w:rsidRPr="00C61972" w:rsidRDefault="006028AF" w:rsidP="00F00ED0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-37"/>
        <w:tblW w:w="9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4854"/>
        <w:gridCol w:w="4866"/>
      </w:tblGrid>
      <w:tr w:rsidR="00E049E3" w:rsidRPr="004F0CD8" w:rsidTr="0080718F">
        <w:trPr>
          <w:trHeight w:hRule="exact" w:val="370"/>
        </w:trPr>
        <w:tc>
          <w:tcPr>
            <w:tcW w:w="4854" w:type="dxa"/>
            <w:vAlign w:val="center"/>
          </w:tcPr>
          <w:p w:rsidR="00E049E3" w:rsidRPr="004F0CD8" w:rsidRDefault="00E049E3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F0CD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Full Name</w:t>
            </w:r>
          </w:p>
        </w:tc>
        <w:tc>
          <w:tcPr>
            <w:tcW w:w="4866" w:type="dxa"/>
            <w:vAlign w:val="center"/>
          </w:tcPr>
          <w:p w:rsidR="00E049E3" w:rsidRPr="00D26218" w:rsidRDefault="0080718F" w:rsidP="004F0CD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MadhushaEgodaGamage</w:t>
            </w:r>
          </w:p>
        </w:tc>
      </w:tr>
      <w:tr w:rsidR="00E049E3" w:rsidRPr="004F0CD8" w:rsidTr="0080718F">
        <w:trPr>
          <w:trHeight w:hRule="exact" w:val="352"/>
        </w:trPr>
        <w:tc>
          <w:tcPr>
            <w:tcW w:w="4854" w:type="dxa"/>
            <w:vAlign w:val="center"/>
          </w:tcPr>
          <w:p w:rsidR="00E049E3" w:rsidRPr="004F0CD8" w:rsidRDefault="00E049E3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F0CD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Date of Birth</w:t>
            </w:r>
          </w:p>
          <w:p w:rsidR="00E049E3" w:rsidRPr="004F0CD8" w:rsidRDefault="00E049E3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866" w:type="dxa"/>
            <w:vAlign w:val="center"/>
          </w:tcPr>
          <w:p w:rsidR="00E049E3" w:rsidRPr="004F0CD8" w:rsidRDefault="0080718F" w:rsidP="00536A83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23</w:t>
            </w:r>
            <w:r w:rsidR="00536A83" w:rsidRPr="00536A83">
              <w:rPr>
                <w:rFonts w:asciiTheme="minorHAnsi" w:hAnsiTheme="minorHAnsi" w:cstheme="minorHAnsi"/>
                <w:sz w:val="22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sz w:val="22"/>
              </w:rPr>
              <w:t>May 1987</w:t>
            </w:r>
          </w:p>
        </w:tc>
      </w:tr>
      <w:tr w:rsidR="00E049E3" w:rsidRPr="004F0CD8" w:rsidTr="004F0CD8">
        <w:trPr>
          <w:trHeight w:hRule="exact" w:val="350"/>
        </w:trPr>
        <w:tc>
          <w:tcPr>
            <w:tcW w:w="4854" w:type="dxa"/>
            <w:vAlign w:val="center"/>
          </w:tcPr>
          <w:p w:rsidR="00E049E3" w:rsidRPr="004F0CD8" w:rsidRDefault="007E3422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F0CD8">
              <w:rPr>
                <w:rFonts w:asciiTheme="minorHAnsi" w:hAnsiTheme="minorHAnsi" w:cstheme="minorHAnsi"/>
                <w:b/>
                <w:sz w:val="22"/>
              </w:rPr>
              <w:t>Gender</w:t>
            </w:r>
          </w:p>
        </w:tc>
        <w:tc>
          <w:tcPr>
            <w:tcW w:w="4866" w:type="dxa"/>
            <w:vAlign w:val="center"/>
          </w:tcPr>
          <w:p w:rsidR="00E049E3" w:rsidRPr="004F0CD8" w:rsidRDefault="00EC5CEE" w:rsidP="004F0CD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Female</w:t>
            </w:r>
          </w:p>
        </w:tc>
      </w:tr>
      <w:tr w:rsidR="00E049E3" w:rsidRPr="004F0CD8" w:rsidTr="0080718F">
        <w:trPr>
          <w:trHeight w:hRule="exact" w:val="388"/>
        </w:trPr>
        <w:tc>
          <w:tcPr>
            <w:tcW w:w="4854" w:type="dxa"/>
            <w:vAlign w:val="center"/>
          </w:tcPr>
          <w:p w:rsidR="00E049E3" w:rsidRPr="004F0CD8" w:rsidRDefault="00E049E3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F0CD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4866" w:type="dxa"/>
            <w:vAlign w:val="center"/>
          </w:tcPr>
          <w:p w:rsidR="00E049E3" w:rsidRPr="004F0CD8" w:rsidRDefault="00E049E3" w:rsidP="004F0CD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F0C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Single</w:t>
            </w:r>
          </w:p>
        </w:tc>
      </w:tr>
      <w:tr w:rsidR="00E049E3" w:rsidRPr="004F0CD8" w:rsidTr="0080718F">
        <w:trPr>
          <w:trHeight w:hRule="exact" w:val="352"/>
        </w:trPr>
        <w:tc>
          <w:tcPr>
            <w:tcW w:w="4854" w:type="dxa"/>
            <w:vAlign w:val="center"/>
          </w:tcPr>
          <w:p w:rsidR="00E049E3" w:rsidRPr="004F0CD8" w:rsidRDefault="00E049E3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F0CD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4866" w:type="dxa"/>
            <w:vAlign w:val="center"/>
          </w:tcPr>
          <w:p w:rsidR="00E049E3" w:rsidRPr="004F0CD8" w:rsidRDefault="00E049E3" w:rsidP="004F0CD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F0C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Sri Lankan</w:t>
            </w:r>
          </w:p>
        </w:tc>
      </w:tr>
      <w:tr w:rsidR="0080718F" w:rsidRPr="004F0CD8" w:rsidTr="004F0CD8">
        <w:trPr>
          <w:trHeight w:hRule="exact" w:val="343"/>
        </w:trPr>
        <w:tc>
          <w:tcPr>
            <w:tcW w:w="4854" w:type="dxa"/>
            <w:vAlign w:val="center"/>
          </w:tcPr>
          <w:p w:rsidR="0080718F" w:rsidRPr="0080718F" w:rsidRDefault="0080718F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0718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4866" w:type="dxa"/>
            <w:vAlign w:val="center"/>
          </w:tcPr>
          <w:p w:rsidR="0080718F" w:rsidRDefault="0080718F" w:rsidP="00D262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071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Buddhist</w:t>
            </w:r>
          </w:p>
        </w:tc>
      </w:tr>
      <w:tr w:rsidR="00E049E3" w:rsidRPr="004F0CD8" w:rsidTr="004F0CD8">
        <w:trPr>
          <w:trHeight w:hRule="exact" w:val="343"/>
        </w:trPr>
        <w:tc>
          <w:tcPr>
            <w:tcW w:w="4854" w:type="dxa"/>
            <w:vAlign w:val="center"/>
          </w:tcPr>
          <w:p w:rsidR="00E049E3" w:rsidRPr="004F0CD8" w:rsidRDefault="00E049E3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F0CD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N.I.C No</w:t>
            </w:r>
          </w:p>
        </w:tc>
        <w:tc>
          <w:tcPr>
            <w:tcW w:w="4866" w:type="dxa"/>
            <w:vAlign w:val="center"/>
          </w:tcPr>
          <w:p w:rsidR="00D26218" w:rsidRPr="00D26218" w:rsidRDefault="0080718F" w:rsidP="00D262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876442280</w:t>
            </w:r>
            <w:r w:rsidR="00D26218" w:rsidRPr="00D26218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  <w:p w:rsidR="00E049E3" w:rsidRPr="004F0CD8" w:rsidRDefault="00E049E3" w:rsidP="004F0CD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049E3" w:rsidRPr="004F0CD8" w:rsidTr="004F0CD8">
        <w:trPr>
          <w:trHeight w:hRule="exact" w:val="352"/>
        </w:trPr>
        <w:tc>
          <w:tcPr>
            <w:tcW w:w="4854" w:type="dxa"/>
            <w:vAlign w:val="center"/>
          </w:tcPr>
          <w:p w:rsidR="00E049E3" w:rsidRPr="004F0CD8" w:rsidRDefault="00D26218" w:rsidP="0080718F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E-mail address</w:t>
            </w:r>
          </w:p>
        </w:tc>
        <w:tc>
          <w:tcPr>
            <w:tcW w:w="4866" w:type="dxa"/>
            <w:vAlign w:val="center"/>
          </w:tcPr>
          <w:p w:rsidR="00E049E3" w:rsidRPr="004F0CD8" w:rsidRDefault="003B010E" w:rsidP="004F0CD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="008071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adhu_eg</w:t>
            </w:r>
            <w:r w:rsidR="00D262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@yahoo.com</w:t>
            </w:r>
          </w:p>
          <w:p w:rsidR="004F0CD8" w:rsidRPr="004F0CD8" w:rsidRDefault="004F0CD8" w:rsidP="004F0CD8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F2B10" w:rsidRDefault="005F2B10" w:rsidP="00FC5AE7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18"/>
          <w:szCs w:val="18"/>
        </w:rPr>
      </w:pPr>
    </w:p>
    <w:p w:rsidR="00F14B44" w:rsidRDefault="00F14B44" w:rsidP="00FC5AE7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11"/>
        <w:tblW w:w="5102" w:type="pct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1449"/>
        <w:gridCol w:w="8328"/>
      </w:tblGrid>
      <w:tr w:rsidR="00E049E3" w:rsidRPr="00C61972" w:rsidTr="007778F0">
        <w:trPr>
          <w:trHeight w:val="209"/>
        </w:trPr>
        <w:tc>
          <w:tcPr>
            <w:tcW w:w="741" w:type="pct"/>
            <w:tcBorders>
              <w:bottom w:val="single" w:sz="4" w:space="0" w:color="943634"/>
            </w:tcBorders>
            <w:shd w:val="clear" w:color="auto" w:fill="943634" w:themeFill="accent2" w:themeFillShade="BF"/>
            <w:vAlign w:val="bottom"/>
          </w:tcPr>
          <w:p w:rsidR="00E049E3" w:rsidRPr="00B002AF" w:rsidRDefault="00E049E3" w:rsidP="00E049E3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</w:pPr>
            <w:r w:rsidRPr="00B002AF">
              <w:rPr>
                <w:rFonts w:asciiTheme="minorHAnsi" w:hAnsiTheme="minorHAnsi" w:cstheme="minorHAnsi"/>
                <w:b/>
                <w:i/>
                <w:color w:val="FFFFFF"/>
                <w:sz w:val="22"/>
                <w:szCs w:val="22"/>
              </w:rPr>
              <w:t>REFREES</w:t>
            </w:r>
          </w:p>
        </w:tc>
        <w:tc>
          <w:tcPr>
            <w:tcW w:w="4259" w:type="pct"/>
            <w:tcBorders>
              <w:bottom w:val="single" w:sz="4" w:space="0" w:color="auto"/>
            </w:tcBorders>
            <w:vAlign w:val="bottom"/>
          </w:tcPr>
          <w:p w:rsidR="00E049E3" w:rsidRPr="00C61972" w:rsidRDefault="00E049E3" w:rsidP="00E049E3">
            <w:pPr>
              <w:pStyle w:val="Header"/>
              <w:ind w:right="353"/>
              <w:rPr>
                <w:rFonts w:asciiTheme="minorHAnsi" w:hAnsiTheme="minorHAnsi" w:cstheme="minorHAnsi"/>
                <w:bCs/>
                <w:color w:val="76923C"/>
                <w:sz w:val="24"/>
                <w:szCs w:val="24"/>
              </w:rPr>
            </w:pPr>
          </w:p>
        </w:tc>
      </w:tr>
    </w:tbl>
    <w:p w:rsidR="005F2B10" w:rsidRDefault="005F2B10" w:rsidP="00FC5AE7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18"/>
          <w:szCs w:val="18"/>
        </w:rPr>
      </w:pPr>
    </w:p>
    <w:p w:rsidR="00B002AF" w:rsidRPr="00C61972" w:rsidRDefault="00B002AF" w:rsidP="00FC5AE7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89"/>
        <w:tblW w:w="97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4663"/>
        <w:gridCol w:w="5075"/>
      </w:tblGrid>
      <w:tr w:rsidR="00E049E3" w:rsidRPr="00C61972" w:rsidTr="00350ED9">
        <w:trPr>
          <w:trHeight w:val="608"/>
        </w:trPr>
        <w:tc>
          <w:tcPr>
            <w:tcW w:w="4663" w:type="dxa"/>
          </w:tcPr>
          <w:p w:rsidR="00D26218" w:rsidRPr="0018156E" w:rsidRDefault="003D4977" w:rsidP="00EC1CAC">
            <w:pPr>
              <w:autoSpaceDE w:val="0"/>
              <w:autoSpaceDN w:val="0"/>
              <w:adjustRightInd w:val="0"/>
              <w:spacing w:line="360" w:lineRule="auto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MR. SAMITH N. MALLIKARACHCHI</w:t>
            </w:r>
          </w:p>
          <w:p w:rsidR="0018156E" w:rsidRPr="0018156E" w:rsidRDefault="003D4977" w:rsidP="00EC1CAC">
            <w:pPr>
              <w:autoSpaceDE w:val="0"/>
              <w:autoSpaceDN w:val="0"/>
              <w:adjustRightInd w:val="0"/>
              <w:spacing w:line="360" w:lineRule="auto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HUMAN RESOURCES MANAGER</w:t>
            </w:r>
          </w:p>
          <w:p w:rsidR="0018156E" w:rsidRPr="0018156E" w:rsidRDefault="003D4977" w:rsidP="00EC1CAC">
            <w:pPr>
              <w:autoSpaceDE w:val="0"/>
              <w:autoSpaceDN w:val="0"/>
              <w:adjustRightInd w:val="0"/>
              <w:spacing w:line="360" w:lineRule="auto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LALANKA WATER MANAGEMENT</w:t>
            </w:r>
          </w:p>
          <w:p w:rsidR="0018156E" w:rsidRPr="0018156E" w:rsidRDefault="003D4977" w:rsidP="00EC1CAC">
            <w:pPr>
              <w:autoSpaceDE w:val="0"/>
              <w:autoSpaceDN w:val="0"/>
              <w:adjustRightInd w:val="0"/>
              <w:spacing w:line="360" w:lineRule="auto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NO. 13/3, SRI DHARMARAMA ROAD</w:t>
            </w:r>
          </w:p>
          <w:p w:rsidR="00EC1CAC" w:rsidRDefault="003D4977" w:rsidP="00EC1CAC">
            <w:pPr>
              <w:autoSpaceDE w:val="0"/>
              <w:autoSpaceDN w:val="0"/>
              <w:adjustRightInd w:val="0"/>
              <w:spacing w:line="360" w:lineRule="auto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RATHMALANA</w:t>
            </w:r>
          </w:p>
          <w:p w:rsidR="00EC1CAC" w:rsidRPr="0018156E" w:rsidRDefault="00EC1CAC" w:rsidP="00EC1CAC">
            <w:pPr>
              <w:autoSpaceDE w:val="0"/>
              <w:autoSpaceDN w:val="0"/>
              <w:adjustRightInd w:val="0"/>
              <w:spacing w:line="360" w:lineRule="auto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075" w:type="dxa"/>
          </w:tcPr>
          <w:p w:rsidR="00E049E3" w:rsidRPr="0018156E" w:rsidRDefault="0018156E" w:rsidP="00EC1C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right="353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</w:pPr>
            <w:r w:rsidRPr="0018156E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  <w:t>MRS. KANTHI BALASOORIYA</w:t>
            </w:r>
          </w:p>
          <w:p w:rsidR="0018156E" w:rsidRPr="0018156E" w:rsidRDefault="0018156E" w:rsidP="00EC1C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7" w:right="353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</w:pPr>
            <w:r w:rsidRPr="0018156E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  <w:t>EXECUTIVE OFFICER</w:t>
            </w:r>
          </w:p>
          <w:p w:rsidR="0018156E" w:rsidRPr="0018156E" w:rsidRDefault="0018156E" w:rsidP="00EC1C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7" w:right="353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</w:pPr>
            <w:r w:rsidRPr="0018156E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  <w:t>SAMPATH BANK</w:t>
            </w:r>
          </w:p>
          <w:p w:rsidR="0018156E" w:rsidRPr="0018156E" w:rsidRDefault="0018156E" w:rsidP="00EC1C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7" w:right="353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</w:pPr>
            <w:r w:rsidRPr="0018156E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  <w:t>NUGEGODA</w:t>
            </w:r>
            <w:r w:rsidR="00EC1CA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si-LK"/>
              </w:rPr>
              <w:t>.</w:t>
            </w:r>
          </w:p>
        </w:tc>
      </w:tr>
      <w:tr w:rsidR="00E049E3" w:rsidRPr="00C61972" w:rsidTr="00350ED9">
        <w:trPr>
          <w:trHeight w:val="347"/>
        </w:trPr>
        <w:tc>
          <w:tcPr>
            <w:tcW w:w="4663" w:type="dxa"/>
          </w:tcPr>
          <w:p w:rsidR="00E049E3" w:rsidRPr="00D439ED" w:rsidRDefault="00EC5CEE" w:rsidP="003D4977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sz w:val="22"/>
                <w:szCs w:val="22"/>
              </w:rPr>
            </w:pPr>
            <w:r w:rsidRPr="001815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Tel : </w:t>
            </w:r>
            <w:r w:rsidR="003D497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077-3497408 / 0777301060</w:t>
            </w:r>
          </w:p>
        </w:tc>
        <w:tc>
          <w:tcPr>
            <w:tcW w:w="5075" w:type="dxa"/>
          </w:tcPr>
          <w:p w:rsidR="0051624D" w:rsidRPr="0018156E" w:rsidRDefault="00EC5CEE" w:rsidP="003F39DB">
            <w:pPr>
              <w:autoSpaceDE w:val="0"/>
              <w:autoSpaceDN w:val="0"/>
              <w:adjustRightInd w:val="0"/>
              <w:ind w:right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15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Tel </w:t>
            </w:r>
            <w:r w:rsidR="001815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="00C75309" w:rsidRPr="001815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07</w:t>
            </w:r>
            <w:r w:rsidR="001815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7-9155033</w:t>
            </w:r>
          </w:p>
        </w:tc>
      </w:tr>
    </w:tbl>
    <w:p w:rsidR="00EC1CAC" w:rsidRPr="00EC1CAC" w:rsidRDefault="00EC1CAC" w:rsidP="0018156E">
      <w:pPr>
        <w:autoSpaceDE w:val="0"/>
        <w:autoSpaceDN w:val="0"/>
        <w:adjustRightInd w:val="0"/>
        <w:spacing w:line="360" w:lineRule="auto"/>
        <w:ind w:right="353"/>
        <w:jc w:val="both"/>
        <w:rPr>
          <w:rFonts w:asciiTheme="minorHAnsi" w:hAnsiTheme="minorHAnsi" w:cstheme="minorHAnsi"/>
          <w:color w:val="000000"/>
          <w:sz w:val="16"/>
          <w:szCs w:val="22"/>
        </w:rPr>
      </w:pPr>
    </w:p>
    <w:p w:rsidR="00B05829" w:rsidRPr="00A370FF" w:rsidRDefault="00B05829" w:rsidP="0018156E">
      <w:pPr>
        <w:autoSpaceDE w:val="0"/>
        <w:autoSpaceDN w:val="0"/>
        <w:adjustRightInd w:val="0"/>
        <w:spacing w:line="360" w:lineRule="auto"/>
        <w:ind w:right="35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370FF">
        <w:rPr>
          <w:rFonts w:asciiTheme="minorHAnsi" w:hAnsiTheme="minorHAnsi" w:cstheme="minorHAnsi"/>
          <w:color w:val="000000"/>
          <w:sz w:val="22"/>
          <w:szCs w:val="22"/>
        </w:rPr>
        <w:t xml:space="preserve">I </w:t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 xml:space="preserve">do here </w:t>
      </w:r>
      <w:r w:rsidR="003B010E">
        <w:rPr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 xml:space="preserve">certify that above </w:t>
      </w:r>
      <w:r w:rsidR="003B010E">
        <w:rPr>
          <w:rFonts w:asciiTheme="minorHAnsi" w:hAnsiTheme="minorHAnsi" w:cstheme="minorHAnsi"/>
          <w:color w:val="000000"/>
          <w:sz w:val="22"/>
          <w:szCs w:val="22"/>
        </w:rPr>
        <w:t>information</w:t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 xml:space="preserve"> are correct according to the best of my knowledge and </w:t>
      </w:r>
      <w:r w:rsidR="003844A0">
        <w:rPr>
          <w:rFonts w:asciiTheme="minorHAnsi" w:hAnsiTheme="minorHAnsi" w:cstheme="minorHAnsi"/>
          <w:color w:val="000000"/>
          <w:sz w:val="22"/>
          <w:szCs w:val="22"/>
        </w:rPr>
        <w:t>belief. Permission</w:t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 xml:space="preserve"> is given to your organization to make such investigations as necessary on the information given above.</w:t>
      </w:r>
    </w:p>
    <w:p w:rsidR="00EC1CAC" w:rsidRDefault="009B074B" w:rsidP="00F00ED0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B074B" w:rsidRDefault="00985016" w:rsidP="004263B8">
      <w:pPr>
        <w:autoSpaceDE w:val="0"/>
        <w:autoSpaceDN w:val="0"/>
        <w:adjustRightInd w:val="0"/>
        <w:ind w:right="35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>ate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9B074B">
        <w:rPr>
          <w:rFonts w:asciiTheme="minorHAnsi" w:hAnsiTheme="minorHAnsi" w:cstheme="minorHAnsi"/>
          <w:color w:val="000000"/>
          <w:sz w:val="22"/>
          <w:szCs w:val="22"/>
        </w:rPr>
        <w:t>.........................</w:t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B074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B074B">
        <w:rPr>
          <w:rFonts w:asciiTheme="minorHAnsi" w:hAnsiTheme="minorHAnsi" w:cstheme="minorHAnsi"/>
          <w:color w:val="000000"/>
          <w:sz w:val="22"/>
          <w:szCs w:val="22"/>
        </w:rPr>
        <w:tab/>
        <w:t>......................................</w:t>
      </w:r>
      <w:r w:rsidR="00F3758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F37582" w:rsidRDefault="003B010E" w:rsidP="00941A7C">
      <w:pPr>
        <w:autoSpaceDE w:val="0"/>
        <w:autoSpaceDN w:val="0"/>
        <w:adjustRightInd w:val="0"/>
        <w:ind w:left="5760" w:right="353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MadhushaEgodaGamage</w:t>
      </w:r>
      <w:bookmarkStart w:id="0" w:name="_GoBack"/>
      <w:bookmarkEnd w:id="0"/>
    </w:p>
    <w:p w:rsidR="001F5419" w:rsidRDefault="001F5419" w:rsidP="00941A7C">
      <w:pPr>
        <w:autoSpaceDE w:val="0"/>
        <w:autoSpaceDN w:val="0"/>
        <w:adjustRightInd w:val="0"/>
        <w:ind w:left="5760" w:right="353"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1F5419" w:rsidRDefault="001F5419" w:rsidP="00941A7C">
      <w:pPr>
        <w:autoSpaceDE w:val="0"/>
        <w:autoSpaceDN w:val="0"/>
        <w:adjustRightInd w:val="0"/>
        <w:ind w:left="5760" w:right="353"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1F5419" w:rsidRPr="001F5419" w:rsidRDefault="001F5419" w:rsidP="001F5419">
      <w:pPr>
        <w:shd w:val="clear" w:color="auto" w:fill="FFFFFF"/>
        <w:rPr>
          <w:rFonts w:ascii="Arial" w:hAnsi="Arial" w:cs="Arial"/>
          <w:color w:val="222222"/>
          <w:sz w:val="12"/>
          <w:szCs w:val="12"/>
          <w:lang w:bidi="ar-SA"/>
        </w:rPr>
      </w:pPr>
      <w:r w:rsidRPr="001F5419">
        <w:rPr>
          <w:rFonts w:ascii="Arial" w:hAnsi="Arial" w:cs="Arial"/>
          <w:color w:val="222222"/>
          <w:sz w:val="12"/>
          <w:szCs w:val="12"/>
          <w:lang w:bidi="ar-SA"/>
        </w:rPr>
        <w:t>dear sir,</w:t>
      </w:r>
      <w:r w:rsidRPr="001F5419">
        <w:rPr>
          <w:rFonts w:ascii="Arial" w:hAnsi="Arial" w:cs="Arial"/>
          <w:color w:val="222222"/>
          <w:sz w:val="12"/>
          <w:szCs w:val="12"/>
          <w:lang w:bidi="ar-SA"/>
        </w:rPr>
        <w:br/>
        <w:t>i'm seeking a hr executive, hr assistant, administration or management job around colombo. ( homagama, maharagama, piliyandala, nugegoda, nawala, kirulapona, colombo 2,3,4 etc..)herewith i,m sending my cv. please help me to get find a job. i'm highly appriciate youre support. contact me via 0778681034.</w:t>
      </w:r>
      <w:r w:rsidRPr="001F5419">
        <w:rPr>
          <w:rFonts w:ascii="Arial" w:hAnsi="Arial" w:cs="Arial"/>
          <w:color w:val="222222"/>
          <w:sz w:val="12"/>
          <w:szCs w:val="12"/>
          <w:lang w:bidi="ar-SA"/>
        </w:rPr>
        <w:br/>
      </w:r>
      <w:r w:rsidRPr="001F5419">
        <w:rPr>
          <w:rFonts w:ascii="Arial" w:hAnsi="Arial" w:cs="Arial"/>
          <w:color w:val="222222"/>
          <w:sz w:val="12"/>
          <w:szCs w:val="12"/>
          <w:lang w:bidi="ar-SA"/>
        </w:rPr>
        <w:br/>
        <w:t>thank you</w:t>
      </w:r>
      <w:r w:rsidRPr="001F5419">
        <w:rPr>
          <w:rFonts w:ascii="Arial" w:hAnsi="Arial" w:cs="Arial"/>
          <w:color w:val="222222"/>
          <w:sz w:val="12"/>
          <w:szCs w:val="12"/>
          <w:lang w:bidi="ar-SA"/>
        </w:rPr>
        <w:br/>
        <w:t>yours</w:t>
      </w:r>
      <w:r w:rsidRPr="001F5419">
        <w:rPr>
          <w:rFonts w:ascii="Arial" w:hAnsi="Arial" w:cs="Arial"/>
          <w:color w:val="222222"/>
          <w:sz w:val="12"/>
          <w:szCs w:val="12"/>
          <w:lang w:bidi="ar-SA"/>
        </w:rPr>
        <w:br/>
        <w:t>truly</w:t>
      </w:r>
      <w:r w:rsidRPr="001F5419">
        <w:rPr>
          <w:rFonts w:ascii="Arial" w:hAnsi="Arial" w:cs="Arial"/>
          <w:color w:val="222222"/>
          <w:sz w:val="12"/>
          <w:szCs w:val="12"/>
          <w:lang w:bidi="ar-SA"/>
        </w:rPr>
        <w:br/>
        <w:t>madhusha egoda gamage.</w:t>
      </w:r>
    </w:p>
    <w:p w:rsidR="001F5419" w:rsidRDefault="001F5419" w:rsidP="00941A7C">
      <w:pPr>
        <w:autoSpaceDE w:val="0"/>
        <w:autoSpaceDN w:val="0"/>
        <w:adjustRightInd w:val="0"/>
        <w:ind w:left="5760" w:right="353"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1F5419" w:rsidSect="00277A31">
      <w:pgSz w:w="11909" w:h="16834" w:code="9"/>
      <w:pgMar w:top="1080" w:right="930" w:bottom="360" w:left="162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1EB" w:rsidRDefault="00BE51EB" w:rsidP="00C6248F">
      <w:r>
        <w:separator/>
      </w:r>
    </w:p>
  </w:endnote>
  <w:endnote w:type="continuationSeparator" w:id="1">
    <w:p w:rsidR="00BE51EB" w:rsidRDefault="00BE51EB" w:rsidP="00C62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1EB" w:rsidRDefault="00BE51EB" w:rsidP="00C6248F">
      <w:r>
        <w:separator/>
      </w:r>
    </w:p>
  </w:footnote>
  <w:footnote w:type="continuationSeparator" w:id="1">
    <w:p w:rsidR="00BE51EB" w:rsidRDefault="00BE51EB" w:rsidP="00C624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5pt;height:12.5pt" o:bullet="t">
        <v:imagedata r:id="rId1" o:title="mso9CFD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2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4142444"/>
    <w:multiLevelType w:val="hybridMultilevel"/>
    <w:tmpl w:val="2E7E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F6A79"/>
    <w:multiLevelType w:val="hybridMultilevel"/>
    <w:tmpl w:val="AABECEB4"/>
    <w:lvl w:ilvl="0" w:tplc="17AC763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E22D01"/>
    <w:multiLevelType w:val="hybridMultilevel"/>
    <w:tmpl w:val="440CCEF8"/>
    <w:lvl w:ilvl="0" w:tplc="04090009">
      <w:start w:val="1"/>
      <w:numFmt w:val="bullet"/>
      <w:lvlText w:val=""/>
      <w:lvlJc w:val="left"/>
      <w:pPr>
        <w:ind w:left="19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7">
    <w:nsid w:val="1AC36C13"/>
    <w:multiLevelType w:val="hybridMultilevel"/>
    <w:tmpl w:val="7B4EE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D6732"/>
    <w:multiLevelType w:val="hybridMultilevel"/>
    <w:tmpl w:val="5BB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17EE0"/>
    <w:multiLevelType w:val="hybridMultilevel"/>
    <w:tmpl w:val="3F2E14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33AA9"/>
    <w:multiLevelType w:val="hybridMultilevel"/>
    <w:tmpl w:val="29F64A78"/>
    <w:lvl w:ilvl="0" w:tplc="04090007">
      <w:start w:val="1"/>
      <w:numFmt w:val="bullet"/>
      <w:lvlText w:val=""/>
      <w:lvlPicBulletId w:val="0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>
    <w:nsid w:val="40B6455D"/>
    <w:multiLevelType w:val="hybridMultilevel"/>
    <w:tmpl w:val="7428C64C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2">
    <w:nsid w:val="412273EA"/>
    <w:multiLevelType w:val="hybridMultilevel"/>
    <w:tmpl w:val="8A50A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A206B6"/>
    <w:multiLevelType w:val="hybridMultilevel"/>
    <w:tmpl w:val="41F0E7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143FC"/>
    <w:multiLevelType w:val="hybridMultilevel"/>
    <w:tmpl w:val="C4F45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A4118E"/>
    <w:multiLevelType w:val="hybridMultilevel"/>
    <w:tmpl w:val="548C17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21810"/>
    <w:multiLevelType w:val="hybridMultilevel"/>
    <w:tmpl w:val="212AA0BE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7">
    <w:nsid w:val="46527632"/>
    <w:multiLevelType w:val="hybridMultilevel"/>
    <w:tmpl w:val="3E24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7788C"/>
    <w:multiLevelType w:val="hybridMultilevel"/>
    <w:tmpl w:val="E0FCA4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EE6642"/>
    <w:multiLevelType w:val="hybridMultilevel"/>
    <w:tmpl w:val="98AA5C76"/>
    <w:lvl w:ilvl="0" w:tplc="04090003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</w:abstractNum>
  <w:abstractNum w:abstractNumId="20">
    <w:nsid w:val="4A5D0CED"/>
    <w:multiLevelType w:val="hybridMultilevel"/>
    <w:tmpl w:val="492CB25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C970638"/>
    <w:multiLevelType w:val="hybridMultilevel"/>
    <w:tmpl w:val="A14673C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D6E421D"/>
    <w:multiLevelType w:val="hybridMultilevel"/>
    <w:tmpl w:val="593CB186"/>
    <w:lvl w:ilvl="0" w:tplc="5D82D1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12AE0"/>
    <w:multiLevelType w:val="hybridMultilevel"/>
    <w:tmpl w:val="15DAA4EE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abstractNum w:abstractNumId="24">
    <w:nsid w:val="53BC180B"/>
    <w:multiLevelType w:val="hybridMultilevel"/>
    <w:tmpl w:val="A5C62B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4512BE"/>
    <w:multiLevelType w:val="hybridMultilevel"/>
    <w:tmpl w:val="5E2651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EB0D4B"/>
    <w:multiLevelType w:val="hybridMultilevel"/>
    <w:tmpl w:val="4A7CC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B161E"/>
    <w:multiLevelType w:val="hybridMultilevel"/>
    <w:tmpl w:val="965A7DEE"/>
    <w:lvl w:ilvl="0" w:tplc="764CD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468A0"/>
    <w:multiLevelType w:val="hybridMultilevel"/>
    <w:tmpl w:val="2A487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05716"/>
    <w:multiLevelType w:val="hybridMultilevel"/>
    <w:tmpl w:val="833AE5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953473"/>
    <w:multiLevelType w:val="hybridMultilevel"/>
    <w:tmpl w:val="64965BC4"/>
    <w:lvl w:ilvl="0" w:tplc="5D82D1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03A0D"/>
    <w:multiLevelType w:val="hybridMultilevel"/>
    <w:tmpl w:val="298EA0CA"/>
    <w:lvl w:ilvl="0" w:tplc="04090009">
      <w:start w:val="1"/>
      <w:numFmt w:val="bullet"/>
      <w:lvlText w:val=""/>
      <w:lvlJc w:val="left"/>
      <w:pPr>
        <w:ind w:left="2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32">
    <w:nsid w:val="7E735887"/>
    <w:multiLevelType w:val="hybridMultilevel"/>
    <w:tmpl w:val="054C7CE2"/>
    <w:lvl w:ilvl="0" w:tplc="04090007">
      <w:start w:val="1"/>
      <w:numFmt w:val="bullet"/>
      <w:lvlText w:val=""/>
      <w:lvlPicBulletId w:val="0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3">
    <w:nsid w:val="7F152EDE"/>
    <w:multiLevelType w:val="hybridMultilevel"/>
    <w:tmpl w:val="72D4C8B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9"/>
  </w:num>
  <w:num w:numId="4">
    <w:abstractNumId w:val="25"/>
  </w:num>
  <w:num w:numId="5">
    <w:abstractNumId w:val="10"/>
  </w:num>
  <w:num w:numId="6">
    <w:abstractNumId w:val="13"/>
  </w:num>
  <w:num w:numId="7">
    <w:abstractNumId w:val="32"/>
  </w:num>
  <w:num w:numId="8">
    <w:abstractNumId w:val="6"/>
  </w:num>
  <w:num w:numId="9">
    <w:abstractNumId w:val="19"/>
  </w:num>
  <w:num w:numId="10">
    <w:abstractNumId w:val="31"/>
  </w:num>
  <w:num w:numId="11">
    <w:abstractNumId w:val="7"/>
  </w:num>
  <w:num w:numId="12">
    <w:abstractNumId w:val="14"/>
  </w:num>
  <w:num w:numId="13">
    <w:abstractNumId w:val="23"/>
  </w:num>
  <w:num w:numId="14">
    <w:abstractNumId w:val="30"/>
  </w:num>
  <w:num w:numId="15">
    <w:abstractNumId w:val="22"/>
  </w:num>
  <w:num w:numId="16">
    <w:abstractNumId w:val="21"/>
  </w:num>
  <w:num w:numId="17">
    <w:abstractNumId w:val="11"/>
  </w:num>
  <w:num w:numId="18">
    <w:abstractNumId w:val="33"/>
  </w:num>
  <w:num w:numId="19">
    <w:abstractNumId w:val="24"/>
  </w:num>
  <w:num w:numId="20">
    <w:abstractNumId w:val="16"/>
  </w:num>
  <w:num w:numId="21">
    <w:abstractNumId w:val="12"/>
  </w:num>
  <w:num w:numId="22">
    <w:abstractNumId w:val="27"/>
  </w:num>
  <w:num w:numId="23">
    <w:abstractNumId w:val="8"/>
  </w:num>
  <w:num w:numId="24">
    <w:abstractNumId w:val="18"/>
  </w:num>
  <w:num w:numId="25">
    <w:abstractNumId w:val="5"/>
  </w:num>
  <w:num w:numId="26">
    <w:abstractNumId w:val="0"/>
  </w:num>
  <w:num w:numId="27">
    <w:abstractNumId w:val="1"/>
  </w:num>
  <w:num w:numId="28">
    <w:abstractNumId w:val="2"/>
  </w:num>
  <w:num w:numId="29">
    <w:abstractNumId w:val="3"/>
  </w:num>
  <w:num w:numId="30">
    <w:abstractNumId w:val="17"/>
  </w:num>
  <w:num w:numId="31">
    <w:abstractNumId w:val="4"/>
  </w:num>
  <w:num w:numId="32">
    <w:abstractNumId w:val="20"/>
  </w:num>
  <w:num w:numId="33">
    <w:abstractNumId w:val="28"/>
  </w:num>
  <w:num w:numId="34">
    <w:abstractNumId w:val="2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5829"/>
    <w:rsid w:val="00000E61"/>
    <w:rsid w:val="00003D05"/>
    <w:rsid w:val="00004862"/>
    <w:rsid w:val="000072F5"/>
    <w:rsid w:val="00010EEA"/>
    <w:rsid w:val="000169BA"/>
    <w:rsid w:val="00020E37"/>
    <w:rsid w:val="00021790"/>
    <w:rsid w:val="000238F5"/>
    <w:rsid w:val="00023A55"/>
    <w:rsid w:val="00024FD3"/>
    <w:rsid w:val="000250B9"/>
    <w:rsid w:val="000271D8"/>
    <w:rsid w:val="0002747E"/>
    <w:rsid w:val="0002774A"/>
    <w:rsid w:val="00030BE2"/>
    <w:rsid w:val="000353DB"/>
    <w:rsid w:val="000501FA"/>
    <w:rsid w:val="00060768"/>
    <w:rsid w:val="0006618C"/>
    <w:rsid w:val="00067532"/>
    <w:rsid w:val="00070550"/>
    <w:rsid w:val="00071A62"/>
    <w:rsid w:val="00071DB6"/>
    <w:rsid w:val="00071E77"/>
    <w:rsid w:val="00072BF6"/>
    <w:rsid w:val="00076F4C"/>
    <w:rsid w:val="00077D4A"/>
    <w:rsid w:val="00080FE9"/>
    <w:rsid w:val="0008363C"/>
    <w:rsid w:val="0009062E"/>
    <w:rsid w:val="00091A80"/>
    <w:rsid w:val="000A0883"/>
    <w:rsid w:val="000B174B"/>
    <w:rsid w:val="000B2FDB"/>
    <w:rsid w:val="000B7807"/>
    <w:rsid w:val="000C4402"/>
    <w:rsid w:val="000C625E"/>
    <w:rsid w:val="000D4323"/>
    <w:rsid w:val="000D437F"/>
    <w:rsid w:val="000D72E2"/>
    <w:rsid w:val="000E186A"/>
    <w:rsid w:val="000E1B5D"/>
    <w:rsid w:val="000E1BBC"/>
    <w:rsid w:val="000E4294"/>
    <w:rsid w:val="000E4906"/>
    <w:rsid w:val="000F2EC6"/>
    <w:rsid w:val="000F5A16"/>
    <w:rsid w:val="001008EA"/>
    <w:rsid w:val="001009C3"/>
    <w:rsid w:val="001049F7"/>
    <w:rsid w:val="001060AD"/>
    <w:rsid w:val="001065CC"/>
    <w:rsid w:val="001305E2"/>
    <w:rsid w:val="001307D7"/>
    <w:rsid w:val="00131835"/>
    <w:rsid w:val="001319E2"/>
    <w:rsid w:val="001328B6"/>
    <w:rsid w:val="00132A90"/>
    <w:rsid w:val="001355A5"/>
    <w:rsid w:val="0015116F"/>
    <w:rsid w:val="001513AE"/>
    <w:rsid w:val="00153287"/>
    <w:rsid w:val="001548EA"/>
    <w:rsid w:val="00154ACD"/>
    <w:rsid w:val="00161361"/>
    <w:rsid w:val="001616B4"/>
    <w:rsid w:val="001663CA"/>
    <w:rsid w:val="00166484"/>
    <w:rsid w:val="00166948"/>
    <w:rsid w:val="00167D48"/>
    <w:rsid w:val="001715C5"/>
    <w:rsid w:val="0017567A"/>
    <w:rsid w:val="00176C9B"/>
    <w:rsid w:val="0018156E"/>
    <w:rsid w:val="0018318A"/>
    <w:rsid w:val="00185982"/>
    <w:rsid w:val="00185D24"/>
    <w:rsid w:val="00185E16"/>
    <w:rsid w:val="00192A0A"/>
    <w:rsid w:val="001A09A6"/>
    <w:rsid w:val="001A167A"/>
    <w:rsid w:val="001A39AD"/>
    <w:rsid w:val="001A3DDD"/>
    <w:rsid w:val="001C0443"/>
    <w:rsid w:val="001C4822"/>
    <w:rsid w:val="001C4DE2"/>
    <w:rsid w:val="001C4E0A"/>
    <w:rsid w:val="001E0FCC"/>
    <w:rsid w:val="001F5419"/>
    <w:rsid w:val="00200780"/>
    <w:rsid w:val="00205C10"/>
    <w:rsid w:val="00207F33"/>
    <w:rsid w:val="00210DD1"/>
    <w:rsid w:val="00210EA8"/>
    <w:rsid w:val="00211AC7"/>
    <w:rsid w:val="0022058E"/>
    <w:rsid w:val="00221B9A"/>
    <w:rsid w:val="00222A95"/>
    <w:rsid w:val="002231A3"/>
    <w:rsid w:val="002244D9"/>
    <w:rsid w:val="0022597D"/>
    <w:rsid w:val="002314D4"/>
    <w:rsid w:val="002448D2"/>
    <w:rsid w:val="00246817"/>
    <w:rsid w:val="00260A14"/>
    <w:rsid w:val="00272041"/>
    <w:rsid w:val="00273150"/>
    <w:rsid w:val="00275F3C"/>
    <w:rsid w:val="002774AF"/>
    <w:rsid w:val="00277A31"/>
    <w:rsid w:val="00277CC7"/>
    <w:rsid w:val="0028260C"/>
    <w:rsid w:val="0028615B"/>
    <w:rsid w:val="002868D8"/>
    <w:rsid w:val="0028733B"/>
    <w:rsid w:val="00291911"/>
    <w:rsid w:val="002934B8"/>
    <w:rsid w:val="00297272"/>
    <w:rsid w:val="002A15EF"/>
    <w:rsid w:val="002A2EE6"/>
    <w:rsid w:val="002A6EA9"/>
    <w:rsid w:val="002A7730"/>
    <w:rsid w:val="002B205C"/>
    <w:rsid w:val="002C1BED"/>
    <w:rsid w:val="002C6801"/>
    <w:rsid w:val="002C7F1D"/>
    <w:rsid w:val="002D0033"/>
    <w:rsid w:val="002D3321"/>
    <w:rsid w:val="002D5587"/>
    <w:rsid w:val="002E264A"/>
    <w:rsid w:val="002E4A35"/>
    <w:rsid w:val="002E7A1C"/>
    <w:rsid w:val="002F0967"/>
    <w:rsid w:val="002F52CC"/>
    <w:rsid w:val="002F7CB3"/>
    <w:rsid w:val="00303168"/>
    <w:rsid w:val="00306B90"/>
    <w:rsid w:val="003101A0"/>
    <w:rsid w:val="00310E12"/>
    <w:rsid w:val="00312AE6"/>
    <w:rsid w:val="00323B25"/>
    <w:rsid w:val="003252FE"/>
    <w:rsid w:val="00325DC2"/>
    <w:rsid w:val="003304F9"/>
    <w:rsid w:val="003305AB"/>
    <w:rsid w:val="00332548"/>
    <w:rsid w:val="00333D29"/>
    <w:rsid w:val="00335A26"/>
    <w:rsid w:val="00337592"/>
    <w:rsid w:val="003422B0"/>
    <w:rsid w:val="0034560B"/>
    <w:rsid w:val="00350ED9"/>
    <w:rsid w:val="003570E6"/>
    <w:rsid w:val="00362607"/>
    <w:rsid w:val="00362B66"/>
    <w:rsid w:val="003665D6"/>
    <w:rsid w:val="0037353E"/>
    <w:rsid w:val="00374921"/>
    <w:rsid w:val="00374956"/>
    <w:rsid w:val="003756DB"/>
    <w:rsid w:val="00375CA4"/>
    <w:rsid w:val="003844A0"/>
    <w:rsid w:val="00386800"/>
    <w:rsid w:val="00396562"/>
    <w:rsid w:val="003976C9"/>
    <w:rsid w:val="003A55D0"/>
    <w:rsid w:val="003B010E"/>
    <w:rsid w:val="003B65D4"/>
    <w:rsid w:val="003C1513"/>
    <w:rsid w:val="003C745F"/>
    <w:rsid w:val="003C78E5"/>
    <w:rsid w:val="003D227B"/>
    <w:rsid w:val="003D4977"/>
    <w:rsid w:val="003D6167"/>
    <w:rsid w:val="003E19AC"/>
    <w:rsid w:val="003E2B2F"/>
    <w:rsid w:val="003E5344"/>
    <w:rsid w:val="003E6180"/>
    <w:rsid w:val="003E6C9D"/>
    <w:rsid w:val="003F39DB"/>
    <w:rsid w:val="003F4798"/>
    <w:rsid w:val="003F64F1"/>
    <w:rsid w:val="003F6591"/>
    <w:rsid w:val="00402135"/>
    <w:rsid w:val="00402473"/>
    <w:rsid w:val="00406EA9"/>
    <w:rsid w:val="00407557"/>
    <w:rsid w:val="004148E2"/>
    <w:rsid w:val="00416EEA"/>
    <w:rsid w:val="00422CB2"/>
    <w:rsid w:val="004263B8"/>
    <w:rsid w:val="004268AC"/>
    <w:rsid w:val="00426A3C"/>
    <w:rsid w:val="00430B04"/>
    <w:rsid w:val="00440B2A"/>
    <w:rsid w:val="0045251B"/>
    <w:rsid w:val="00453078"/>
    <w:rsid w:val="0045323C"/>
    <w:rsid w:val="00461D82"/>
    <w:rsid w:val="004631FF"/>
    <w:rsid w:val="00464FA6"/>
    <w:rsid w:val="0046656B"/>
    <w:rsid w:val="004707A1"/>
    <w:rsid w:val="00471BFE"/>
    <w:rsid w:val="00472C67"/>
    <w:rsid w:val="004753F4"/>
    <w:rsid w:val="00477DF2"/>
    <w:rsid w:val="00481C16"/>
    <w:rsid w:val="004826D9"/>
    <w:rsid w:val="004900DE"/>
    <w:rsid w:val="0049323D"/>
    <w:rsid w:val="00494964"/>
    <w:rsid w:val="00495539"/>
    <w:rsid w:val="004A495E"/>
    <w:rsid w:val="004A5D49"/>
    <w:rsid w:val="004B0969"/>
    <w:rsid w:val="004B32DD"/>
    <w:rsid w:val="004B3E2F"/>
    <w:rsid w:val="004B5C3B"/>
    <w:rsid w:val="004B7C3A"/>
    <w:rsid w:val="004C01FC"/>
    <w:rsid w:val="004C0381"/>
    <w:rsid w:val="004C786E"/>
    <w:rsid w:val="004D12AC"/>
    <w:rsid w:val="004D63F4"/>
    <w:rsid w:val="004E450B"/>
    <w:rsid w:val="004E50D1"/>
    <w:rsid w:val="004F0B25"/>
    <w:rsid w:val="004F0CD8"/>
    <w:rsid w:val="004F193F"/>
    <w:rsid w:val="004F327F"/>
    <w:rsid w:val="00501125"/>
    <w:rsid w:val="00504B2D"/>
    <w:rsid w:val="005133EF"/>
    <w:rsid w:val="005134A7"/>
    <w:rsid w:val="0051589A"/>
    <w:rsid w:val="0051624D"/>
    <w:rsid w:val="005202CF"/>
    <w:rsid w:val="0052287D"/>
    <w:rsid w:val="0052662E"/>
    <w:rsid w:val="005302C5"/>
    <w:rsid w:val="005338C8"/>
    <w:rsid w:val="00533917"/>
    <w:rsid w:val="00536166"/>
    <w:rsid w:val="00536A83"/>
    <w:rsid w:val="00540778"/>
    <w:rsid w:val="005456EB"/>
    <w:rsid w:val="00546278"/>
    <w:rsid w:val="00550C9F"/>
    <w:rsid w:val="00550FA0"/>
    <w:rsid w:val="00555978"/>
    <w:rsid w:val="00567CC6"/>
    <w:rsid w:val="00570200"/>
    <w:rsid w:val="00570EDF"/>
    <w:rsid w:val="00572599"/>
    <w:rsid w:val="005762D0"/>
    <w:rsid w:val="0058156A"/>
    <w:rsid w:val="005815DF"/>
    <w:rsid w:val="00584538"/>
    <w:rsid w:val="00587E36"/>
    <w:rsid w:val="00590BFB"/>
    <w:rsid w:val="00595BC7"/>
    <w:rsid w:val="005A0D4B"/>
    <w:rsid w:val="005A0EE6"/>
    <w:rsid w:val="005B0B70"/>
    <w:rsid w:val="005C15B2"/>
    <w:rsid w:val="005C7236"/>
    <w:rsid w:val="005D16F4"/>
    <w:rsid w:val="005D23D7"/>
    <w:rsid w:val="005D3603"/>
    <w:rsid w:val="005D6584"/>
    <w:rsid w:val="005D6676"/>
    <w:rsid w:val="005F2B10"/>
    <w:rsid w:val="005F7D21"/>
    <w:rsid w:val="00602400"/>
    <w:rsid w:val="006028AF"/>
    <w:rsid w:val="006033F6"/>
    <w:rsid w:val="006034A7"/>
    <w:rsid w:val="00614F8A"/>
    <w:rsid w:val="00616BBA"/>
    <w:rsid w:val="00617D1D"/>
    <w:rsid w:val="00624598"/>
    <w:rsid w:val="00626642"/>
    <w:rsid w:val="00626C25"/>
    <w:rsid w:val="00632B08"/>
    <w:rsid w:val="006340CE"/>
    <w:rsid w:val="00641996"/>
    <w:rsid w:val="00641B5E"/>
    <w:rsid w:val="006449EF"/>
    <w:rsid w:val="0064525C"/>
    <w:rsid w:val="00647A66"/>
    <w:rsid w:val="00650C03"/>
    <w:rsid w:val="0066631F"/>
    <w:rsid w:val="00670613"/>
    <w:rsid w:val="00671EF3"/>
    <w:rsid w:val="0067625E"/>
    <w:rsid w:val="00676DD1"/>
    <w:rsid w:val="00682FA3"/>
    <w:rsid w:val="006839D9"/>
    <w:rsid w:val="00684C23"/>
    <w:rsid w:val="0068546F"/>
    <w:rsid w:val="0068560A"/>
    <w:rsid w:val="00686A73"/>
    <w:rsid w:val="00686E4B"/>
    <w:rsid w:val="00686EA4"/>
    <w:rsid w:val="00692608"/>
    <w:rsid w:val="006929AD"/>
    <w:rsid w:val="00692FF4"/>
    <w:rsid w:val="006A0A60"/>
    <w:rsid w:val="006A3124"/>
    <w:rsid w:val="006B2823"/>
    <w:rsid w:val="006B30ED"/>
    <w:rsid w:val="006B72D6"/>
    <w:rsid w:val="006D6123"/>
    <w:rsid w:val="006D7F99"/>
    <w:rsid w:val="006E1568"/>
    <w:rsid w:val="006E5EA5"/>
    <w:rsid w:val="006F7813"/>
    <w:rsid w:val="00702524"/>
    <w:rsid w:val="00705652"/>
    <w:rsid w:val="0071192B"/>
    <w:rsid w:val="00712841"/>
    <w:rsid w:val="00713D64"/>
    <w:rsid w:val="007158BB"/>
    <w:rsid w:val="00717106"/>
    <w:rsid w:val="00722FC5"/>
    <w:rsid w:val="00724A55"/>
    <w:rsid w:val="00730F00"/>
    <w:rsid w:val="00735B9E"/>
    <w:rsid w:val="00736497"/>
    <w:rsid w:val="007374D5"/>
    <w:rsid w:val="00740133"/>
    <w:rsid w:val="00740C72"/>
    <w:rsid w:val="00746341"/>
    <w:rsid w:val="00746C70"/>
    <w:rsid w:val="007506E2"/>
    <w:rsid w:val="00751B53"/>
    <w:rsid w:val="00754C7F"/>
    <w:rsid w:val="0075711F"/>
    <w:rsid w:val="00757747"/>
    <w:rsid w:val="00760344"/>
    <w:rsid w:val="00766D0E"/>
    <w:rsid w:val="007704CE"/>
    <w:rsid w:val="007778F0"/>
    <w:rsid w:val="0079193C"/>
    <w:rsid w:val="0079210D"/>
    <w:rsid w:val="007938B6"/>
    <w:rsid w:val="007958AE"/>
    <w:rsid w:val="00797EA4"/>
    <w:rsid w:val="007A52ED"/>
    <w:rsid w:val="007A65DD"/>
    <w:rsid w:val="007B17B1"/>
    <w:rsid w:val="007C380D"/>
    <w:rsid w:val="007D2187"/>
    <w:rsid w:val="007D3947"/>
    <w:rsid w:val="007D53A5"/>
    <w:rsid w:val="007D6555"/>
    <w:rsid w:val="007D6D94"/>
    <w:rsid w:val="007E20D7"/>
    <w:rsid w:val="007E3422"/>
    <w:rsid w:val="007E746C"/>
    <w:rsid w:val="008051C0"/>
    <w:rsid w:val="0080718F"/>
    <w:rsid w:val="008079AA"/>
    <w:rsid w:val="008130CC"/>
    <w:rsid w:val="00813FF9"/>
    <w:rsid w:val="00820DF3"/>
    <w:rsid w:val="00823E8F"/>
    <w:rsid w:val="00825E8C"/>
    <w:rsid w:val="008263E8"/>
    <w:rsid w:val="008324F9"/>
    <w:rsid w:val="00833C67"/>
    <w:rsid w:val="00840666"/>
    <w:rsid w:val="00840E4A"/>
    <w:rsid w:val="00843545"/>
    <w:rsid w:val="008459A3"/>
    <w:rsid w:val="00854B7E"/>
    <w:rsid w:val="00857659"/>
    <w:rsid w:val="0086105A"/>
    <w:rsid w:val="008769B7"/>
    <w:rsid w:val="00880C67"/>
    <w:rsid w:val="00880C97"/>
    <w:rsid w:val="00883696"/>
    <w:rsid w:val="00892033"/>
    <w:rsid w:val="00894E55"/>
    <w:rsid w:val="00897978"/>
    <w:rsid w:val="008A4772"/>
    <w:rsid w:val="008A6DD6"/>
    <w:rsid w:val="008B5746"/>
    <w:rsid w:val="008B6A7F"/>
    <w:rsid w:val="008C00FA"/>
    <w:rsid w:val="008C4A1A"/>
    <w:rsid w:val="008D07DF"/>
    <w:rsid w:val="008D2F0E"/>
    <w:rsid w:val="008E1C87"/>
    <w:rsid w:val="008F230A"/>
    <w:rsid w:val="009003AF"/>
    <w:rsid w:val="009048F2"/>
    <w:rsid w:val="009072B1"/>
    <w:rsid w:val="00907D82"/>
    <w:rsid w:val="009130AD"/>
    <w:rsid w:val="00916054"/>
    <w:rsid w:val="00916CDA"/>
    <w:rsid w:val="00931CD8"/>
    <w:rsid w:val="009360DF"/>
    <w:rsid w:val="00936205"/>
    <w:rsid w:val="00940972"/>
    <w:rsid w:val="00941A7C"/>
    <w:rsid w:val="00943D4E"/>
    <w:rsid w:val="00945A7E"/>
    <w:rsid w:val="00946AAF"/>
    <w:rsid w:val="0094754E"/>
    <w:rsid w:val="00955818"/>
    <w:rsid w:val="00955C2F"/>
    <w:rsid w:val="00967336"/>
    <w:rsid w:val="0096768B"/>
    <w:rsid w:val="00970366"/>
    <w:rsid w:val="0097135B"/>
    <w:rsid w:val="00975B10"/>
    <w:rsid w:val="00985016"/>
    <w:rsid w:val="00986C5D"/>
    <w:rsid w:val="00987EEB"/>
    <w:rsid w:val="00992FD4"/>
    <w:rsid w:val="0099457F"/>
    <w:rsid w:val="009958F8"/>
    <w:rsid w:val="009A7425"/>
    <w:rsid w:val="009A7C8F"/>
    <w:rsid w:val="009B074B"/>
    <w:rsid w:val="009B44FA"/>
    <w:rsid w:val="009B6D49"/>
    <w:rsid w:val="009C0EEE"/>
    <w:rsid w:val="009C1C22"/>
    <w:rsid w:val="009D4E9B"/>
    <w:rsid w:val="009D7238"/>
    <w:rsid w:val="009E1200"/>
    <w:rsid w:val="009E1498"/>
    <w:rsid w:val="009F5627"/>
    <w:rsid w:val="00A035B4"/>
    <w:rsid w:val="00A04CB6"/>
    <w:rsid w:val="00A07E0C"/>
    <w:rsid w:val="00A23D76"/>
    <w:rsid w:val="00A24349"/>
    <w:rsid w:val="00A24822"/>
    <w:rsid w:val="00A2492D"/>
    <w:rsid w:val="00A25430"/>
    <w:rsid w:val="00A25A41"/>
    <w:rsid w:val="00A30E2F"/>
    <w:rsid w:val="00A370FF"/>
    <w:rsid w:val="00A40DD0"/>
    <w:rsid w:val="00A4596D"/>
    <w:rsid w:val="00A52279"/>
    <w:rsid w:val="00A52D13"/>
    <w:rsid w:val="00A55D43"/>
    <w:rsid w:val="00A56CB0"/>
    <w:rsid w:val="00A6102C"/>
    <w:rsid w:val="00A615D8"/>
    <w:rsid w:val="00A62C4C"/>
    <w:rsid w:val="00A6619F"/>
    <w:rsid w:val="00A70140"/>
    <w:rsid w:val="00A719C2"/>
    <w:rsid w:val="00A71E7E"/>
    <w:rsid w:val="00A83874"/>
    <w:rsid w:val="00A85F57"/>
    <w:rsid w:val="00A9121E"/>
    <w:rsid w:val="00A9252F"/>
    <w:rsid w:val="00A9383E"/>
    <w:rsid w:val="00AA5587"/>
    <w:rsid w:val="00AB082F"/>
    <w:rsid w:val="00AB2B0A"/>
    <w:rsid w:val="00AB3553"/>
    <w:rsid w:val="00AB4651"/>
    <w:rsid w:val="00AB629A"/>
    <w:rsid w:val="00AB6661"/>
    <w:rsid w:val="00AB6DE0"/>
    <w:rsid w:val="00AC4C41"/>
    <w:rsid w:val="00AC7B2D"/>
    <w:rsid w:val="00AD59F6"/>
    <w:rsid w:val="00AE4FE5"/>
    <w:rsid w:val="00AF37B7"/>
    <w:rsid w:val="00B002AF"/>
    <w:rsid w:val="00B0054A"/>
    <w:rsid w:val="00B01391"/>
    <w:rsid w:val="00B05829"/>
    <w:rsid w:val="00B104A2"/>
    <w:rsid w:val="00B10C67"/>
    <w:rsid w:val="00B1188E"/>
    <w:rsid w:val="00B2085D"/>
    <w:rsid w:val="00B21D75"/>
    <w:rsid w:val="00B24123"/>
    <w:rsid w:val="00B249D8"/>
    <w:rsid w:val="00B255D6"/>
    <w:rsid w:val="00B25A74"/>
    <w:rsid w:val="00B26C98"/>
    <w:rsid w:val="00B319D3"/>
    <w:rsid w:val="00B3215B"/>
    <w:rsid w:val="00B324F4"/>
    <w:rsid w:val="00B326D0"/>
    <w:rsid w:val="00B33044"/>
    <w:rsid w:val="00B40B11"/>
    <w:rsid w:val="00B41058"/>
    <w:rsid w:val="00B50C1F"/>
    <w:rsid w:val="00B51B0A"/>
    <w:rsid w:val="00B560BC"/>
    <w:rsid w:val="00B749EA"/>
    <w:rsid w:val="00B8494B"/>
    <w:rsid w:val="00BB4672"/>
    <w:rsid w:val="00BC2B56"/>
    <w:rsid w:val="00BD0F2D"/>
    <w:rsid w:val="00BD2B69"/>
    <w:rsid w:val="00BD6BAA"/>
    <w:rsid w:val="00BE51EB"/>
    <w:rsid w:val="00BE5DD9"/>
    <w:rsid w:val="00BE7CA4"/>
    <w:rsid w:val="00BF131E"/>
    <w:rsid w:val="00BF4521"/>
    <w:rsid w:val="00BF5A56"/>
    <w:rsid w:val="00BF6D9A"/>
    <w:rsid w:val="00BF737A"/>
    <w:rsid w:val="00C12A22"/>
    <w:rsid w:val="00C1345E"/>
    <w:rsid w:val="00C13DFD"/>
    <w:rsid w:val="00C143C7"/>
    <w:rsid w:val="00C215D6"/>
    <w:rsid w:val="00C24CE7"/>
    <w:rsid w:val="00C32B2D"/>
    <w:rsid w:val="00C3457D"/>
    <w:rsid w:val="00C34D6C"/>
    <w:rsid w:val="00C43807"/>
    <w:rsid w:val="00C459CB"/>
    <w:rsid w:val="00C47636"/>
    <w:rsid w:val="00C51B4D"/>
    <w:rsid w:val="00C55940"/>
    <w:rsid w:val="00C61972"/>
    <w:rsid w:val="00C6248F"/>
    <w:rsid w:val="00C624A6"/>
    <w:rsid w:val="00C65F30"/>
    <w:rsid w:val="00C66F39"/>
    <w:rsid w:val="00C70345"/>
    <w:rsid w:val="00C7222D"/>
    <w:rsid w:val="00C75309"/>
    <w:rsid w:val="00C75EE4"/>
    <w:rsid w:val="00C8009F"/>
    <w:rsid w:val="00C8740A"/>
    <w:rsid w:val="00C90CE2"/>
    <w:rsid w:val="00C9206A"/>
    <w:rsid w:val="00C92AA2"/>
    <w:rsid w:val="00C93C28"/>
    <w:rsid w:val="00CA4FB0"/>
    <w:rsid w:val="00CA6331"/>
    <w:rsid w:val="00CB3B65"/>
    <w:rsid w:val="00CB4279"/>
    <w:rsid w:val="00CC1491"/>
    <w:rsid w:val="00CC1F05"/>
    <w:rsid w:val="00CC2BE0"/>
    <w:rsid w:val="00CC5516"/>
    <w:rsid w:val="00CC6526"/>
    <w:rsid w:val="00CC7F83"/>
    <w:rsid w:val="00CD1FF7"/>
    <w:rsid w:val="00CD372B"/>
    <w:rsid w:val="00CD54A5"/>
    <w:rsid w:val="00CD79E9"/>
    <w:rsid w:val="00CD7C60"/>
    <w:rsid w:val="00CE10B1"/>
    <w:rsid w:val="00CE2006"/>
    <w:rsid w:val="00CE335F"/>
    <w:rsid w:val="00CE4FED"/>
    <w:rsid w:val="00CF4D94"/>
    <w:rsid w:val="00CF7E7E"/>
    <w:rsid w:val="00D01410"/>
    <w:rsid w:val="00D03C77"/>
    <w:rsid w:val="00D15F0D"/>
    <w:rsid w:val="00D167E4"/>
    <w:rsid w:val="00D16E75"/>
    <w:rsid w:val="00D24582"/>
    <w:rsid w:val="00D26218"/>
    <w:rsid w:val="00D439ED"/>
    <w:rsid w:val="00D5068C"/>
    <w:rsid w:val="00D5182F"/>
    <w:rsid w:val="00D5200E"/>
    <w:rsid w:val="00D53511"/>
    <w:rsid w:val="00D606F1"/>
    <w:rsid w:val="00D612F7"/>
    <w:rsid w:val="00D62A6D"/>
    <w:rsid w:val="00D64C47"/>
    <w:rsid w:val="00D64E35"/>
    <w:rsid w:val="00D65BA8"/>
    <w:rsid w:val="00D70492"/>
    <w:rsid w:val="00D810AA"/>
    <w:rsid w:val="00D83E93"/>
    <w:rsid w:val="00D86D77"/>
    <w:rsid w:val="00D90B75"/>
    <w:rsid w:val="00DA1C84"/>
    <w:rsid w:val="00DA3CCC"/>
    <w:rsid w:val="00DA4000"/>
    <w:rsid w:val="00DC6C79"/>
    <w:rsid w:val="00DD12E7"/>
    <w:rsid w:val="00DD1860"/>
    <w:rsid w:val="00DD3C2B"/>
    <w:rsid w:val="00DD7FF5"/>
    <w:rsid w:val="00DE1138"/>
    <w:rsid w:val="00DE2C3F"/>
    <w:rsid w:val="00DF04A7"/>
    <w:rsid w:val="00DF4970"/>
    <w:rsid w:val="00E02ED1"/>
    <w:rsid w:val="00E03F6F"/>
    <w:rsid w:val="00E049E3"/>
    <w:rsid w:val="00E052CF"/>
    <w:rsid w:val="00E1008D"/>
    <w:rsid w:val="00E12303"/>
    <w:rsid w:val="00E17324"/>
    <w:rsid w:val="00E1761A"/>
    <w:rsid w:val="00E21E27"/>
    <w:rsid w:val="00E27A35"/>
    <w:rsid w:val="00E3102E"/>
    <w:rsid w:val="00E3566F"/>
    <w:rsid w:val="00E363DA"/>
    <w:rsid w:val="00E42371"/>
    <w:rsid w:val="00E428DD"/>
    <w:rsid w:val="00E43514"/>
    <w:rsid w:val="00E43EE3"/>
    <w:rsid w:val="00E50587"/>
    <w:rsid w:val="00E56FFB"/>
    <w:rsid w:val="00E5727D"/>
    <w:rsid w:val="00E57BB4"/>
    <w:rsid w:val="00E62331"/>
    <w:rsid w:val="00E65123"/>
    <w:rsid w:val="00E666F4"/>
    <w:rsid w:val="00E66D0C"/>
    <w:rsid w:val="00E71349"/>
    <w:rsid w:val="00E73040"/>
    <w:rsid w:val="00E75037"/>
    <w:rsid w:val="00E75572"/>
    <w:rsid w:val="00E761C8"/>
    <w:rsid w:val="00E85295"/>
    <w:rsid w:val="00E92F31"/>
    <w:rsid w:val="00E95DF1"/>
    <w:rsid w:val="00EA0679"/>
    <w:rsid w:val="00EA197F"/>
    <w:rsid w:val="00EA22E1"/>
    <w:rsid w:val="00EA786D"/>
    <w:rsid w:val="00EB0008"/>
    <w:rsid w:val="00EB16BD"/>
    <w:rsid w:val="00EB5D55"/>
    <w:rsid w:val="00EB7475"/>
    <w:rsid w:val="00EC1CAC"/>
    <w:rsid w:val="00EC5CEE"/>
    <w:rsid w:val="00ED0632"/>
    <w:rsid w:val="00ED190A"/>
    <w:rsid w:val="00ED48B3"/>
    <w:rsid w:val="00EE50BF"/>
    <w:rsid w:val="00F00ED0"/>
    <w:rsid w:val="00F01498"/>
    <w:rsid w:val="00F0685E"/>
    <w:rsid w:val="00F10115"/>
    <w:rsid w:val="00F13FAD"/>
    <w:rsid w:val="00F14B44"/>
    <w:rsid w:val="00F2595F"/>
    <w:rsid w:val="00F27DC7"/>
    <w:rsid w:val="00F36DBA"/>
    <w:rsid w:val="00F37582"/>
    <w:rsid w:val="00F43215"/>
    <w:rsid w:val="00F4417F"/>
    <w:rsid w:val="00F44375"/>
    <w:rsid w:val="00F44A6E"/>
    <w:rsid w:val="00F462AF"/>
    <w:rsid w:val="00F50788"/>
    <w:rsid w:val="00F548A7"/>
    <w:rsid w:val="00F559C4"/>
    <w:rsid w:val="00F62FEB"/>
    <w:rsid w:val="00F64570"/>
    <w:rsid w:val="00F654F8"/>
    <w:rsid w:val="00F70A4A"/>
    <w:rsid w:val="00F71F33"/>
    <w:rsid w:val="00F77702"/>
    <w:rsid w:val="00F8158D"/>
    <w:rsid w:val="00F82811"/>
    <w:rsid w:val="00F841A9"/>
    <w:rsid w:val="00F87BAB"/>
    <w:rsid w:val="00F932A7"/>
    <w:rsid w:val="00F947DF"/>
    <w:rsid w:val="00F95F4B"/>
    <w:rsid w:val="00F961C7"/>
    <w:rsid w:val="00FA704E"/>
    <w:rsid w:val="00FB7D85"/>
    <w:rsid w:val="00FC11A2"/>
    <w:rsid w:val="00FC5AE7"/>
    <w:rsid w:val="00FC6F53"/>
    <w:rsid w:val="00FD0583"/>
    <w:rsid w:val="00FD48A3"/>
    <w:rsid w:val="00FD4BBB"/>
    <w:rsid w:val="00FD7F8A"/>
    <w:rsid w:val="00FE24CF"/>
    <w:rsid w:val="00FE2702"/>
    <w:rsid w:val="00FE40CD"/>
    <w:rsid w:val="00FE4645"/>
    <w:rsid w:val="00FE75E1"/>
    <w:rsid w:val="00FF291C"/>
    <w:rsid w:val="00FF2A92"/>
    <w:rsid w:val="00FF3F65"/>
    <w:rsid w:val="00FF6AFD"/>
    <w:rsid w:val="00FF6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903,#993233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6180"/>
    <w:rPr>
      <w:rFonts w:cs="Arial Unicode MS"/>
      <w:sz w:val="24"/>
      <w:szCs w:val="24"/>
      <w:lang w:bidi="si-LK"/>
    </w:rPr>
  </w:style>
  <w:style w:type="paragraph" w:styleId="Heading4">
    <w:name w:val="heading 4"/>
    <w:basedOn w:val="Normal"/>
    <w:link w:val="Heading4Char"/>
    <w:uiPriority w:val="9"/>
    <w:qFormat/>
    <w:rsid w:val="008263E8"/>
    <w:pPr>
      <w:spacing w:before="100" w:beforeAutospacing="1" w:after="100" w:afterAutospacing="1"/>
      <w:outlineLvl w:val="3"/>
    </w:pPr>
    <w:rPr>
      <w:rFonts w:cs="Times New Roman"/>
      <w:b/>
      <w:bCs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7D21"/>
    <w:pPr>
      <w:tabs>
        <w:tab w:val="center" w:pos="4680"/>
        <w:tab w:val="right" w:pos="9360"/>
      </w:tabs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5F7D21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654F8"/>
    <w:pPr>
      <w:tabs>
        <w:tab w:val="center" w:pos="4680"/>
        <w:tab w:val="right" w:pos="9360"/>
      </w:tabs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654F8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955818"/>
    <w:rPr>
      <w:color w:val="0000FF"/>
      <w:u w:val="single"/>
    </w:rPr>
  </w:style>
  <w:style w:type="paragraph" w:customStyle="1" w:styleId="Default">
    <w:name w:val="Default"/>
    <w:rsid w:val="00F44375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nhideWhenUsed/>
    <w:qFormat/>
    <w:rsid w:val="002A6EA9"/>
    <w:pPr>
      <w:spacing w:after="200" w:line="276" w:lineRule="auto"/>
      <w:ind w:left="720"/>
      <w:contextualSpacing/>
    </w:pPr>
    <w:rPr>
      <w:rFonts w:ascii="Calibri" w:eastAsia="Calibri" w:hAnsi="Calibri" w:cs="Calibri"/>
      <w:sz w:val="20"/>
      <w:szCs w:val="20"/>
      <w:lang w:eastAsia="ja-JP" w:bidi="ar-SA"/>
    </w:rPr>
  </w:style>
  <w:style w:type="paragraph" w:customStyle="1" w:styleId="296">
    <w:name w:val="296"/>
    <w:basedOn w:val="Normal"/>
    <w:rsid w:val="002A6EA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rsid w:val="00540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0778"/>
    <w:rPr>
      <w:rFonts w:ascii="Tahoma" w:hAnsi="Tahoma" w:cs="Tahoma"/>
      <w:sz w:val="16"/>
      <w:szCs w:val="16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8263E8"/>
    <w:rPr>
      <w:b/>
      <w:bCs/>
      <w:sz w:val="24"/>
      <w:szCs w:val="24"/>
      <w:lang w:bidi="ta-IN"/>
    </w:rPr>
  </w:style>
  <w:style w:type="character" w:customStyle="1" w:styleId="apple-converted-space">
    <w:name w:val="apple-converted-space"/>
    <w:basedOn w:val="DefaultParagraphFont"/>
    <w:rsid w:val="008263E8"/>
  </w:style>
  <w:style w:type="character" w:styleId="Emphasis">
    <w:name w:val="Emphasis"/>
    <w:basedOn w:val="DefaultParagraphFont"/>
    <w:uiPriority w:val="20"/>
    <w:qFormat/>
    <w:rsid w:val="008263E8"/>
    <w:rPr>
      <w:i/>
      <w:iCs/>
    </w:rPr>
  </w:style>
  <w:style w:type="character" w:customStyle="1" w:styleId="apple-style-span">
    <w:name w:val="apple-style-span"/>
    <w:basedOn w:val="DefaultParagraphFont"/>
    <w:rsid w:val="00B2085D"/>
  </w:style>
  <w:style w:type="character" w:customStyle="1" w:styleId="skypepnhcontainer">
    <w:name w:val="skype_pnh_container"/>
    <w:basedOn w:val="DefaultParagraphFont"/>
    <w:rsid w:val="00B2085D"/>
  </w:style>
  <w:style w:type="character" w:customStyle="1" w:styleId="skypepnhtextspan">
    <w:name w:val="skype_pnh_text_span"/>
    <w:basedOn w:val="DefaultParagraphFont"/>
    <w:rsid w:val="00B2085D"/>
  </w:style>
  <w:style w:type="character" w:customStyle="1" w:styleId="skypepnhrightspan">
    <w:name w:val="skype_pnh_right_span"/>
    <w:basedOn w:val="DefaultParagraphFont"/>
    <w:rsid w:val="00B2085D"/>
  </w:style>
  <w:style w:type="paragraph" w:customStyle="1" w:styleId="ResumeTextNormal">
    <w:name w:val="ResumeTextNormal"/>
    <w:basedOn w:val="Normal"/>
    <w:rsid w:val="00A24822"/>
    <w:pPr>
      <w:spacing w:before="60" w:after="60"/>
    </w:pPr>
    <w:rPr>
      <w:rFonts w:ascii="Verdana" w:hAnsi="Verdana" w:cs="Times New Roman"/>
      <w:sz w:val="18"/>
      <w:lang w:bidi="ar-SA"/>
    </w:rPr>
  </w:style>
  <w:style w:type="paragraph" w:customStyle="1" w:styleId="ResumeJobTitle">
    <w:name w:val="ResumeJobTitle"/>
    <w:basedOn w:val="ResumeTextNormal"/>
    <w:rsid w:val="00EC5CE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6180"/>
    <w:rPr>
      <w:rFonts w:cs="Arial Unicode MS"/>
      <w:sz w:val="24"/>
      <w:szCs w:val="24"/>
      <w:lang w:bidi="si-LK"/>
    </w:rPr>
  </w:style>
  <w:style w:type="paragraph" w:styleId="Heading4">
    <w:name w:val="heading 4"/>
    <w:basedOn w:val="Normal"/>
    <w:link w:val="Heading4Char"/>
    <w:uiPriority w:val="9"/>
    <w:qFormat/>
    <w:rsid w:val="008263E8"/>
    <w:pPr>
      <w:spacing w:before="100" w:beforeAutospacing="1" w:after="100" w:afterAutospacing="1"/>
      <w:outlineLvl w:val="3"/>
    </w:pPr>
    <w:rPr>
      <w:rFonts w:cs="Times New Roman"/>
      <w:b/>
      <w:bCs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7D21"/>
    <w:pPr>
      <w:tabs>
        <w:tab w:val="center" w:pos="4680"/>
        <w:tab w:val="right" w:pos="9360"/>
      </w:tabs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5F7D21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654F8"/>
    <w:pPr>
      <w:tabs>
        <w:tab w:val="center" w:pos="4680"/>
        <w:tab w:val="right" w:pos="9360"/>
      </w:tabs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654F8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955818"/>
    <w:rPr>
      <w:color w:val="0000FF"/>
      <w:u w:val="single"/>
    </w:rPr>
  </w:style>
  <w:style w:type="paragraph" w:customStyle="1" w:styleId="Default">
    <w:name w:val="Default"/>
    <w:rsid w:val="00F44375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2A6EA9"/>
    <w:pPr>
      <w:spacing w:after="200" w:line="276" w:lineRule="auto"/>
      <w:ind w:left="720"/>
      <w:contextualSpacing/>
    </w:pPr>
    <w:rPr>
      <w:rFonts w:ascii="Calibri" w:eastAsia="Calibri" w:hAnsi="Calibri" w:cs="Calibri"/>
      <w:sz w:val="20"/>
      <w:szCs w:val="20"/>
      <w:lang w:eastAsia="ja-JP" w:bidi="ar-SA"/>
    </w:rPr>
  </w:style>
  <w:style w:type="paragraph" w:customStyle="1" w:styleId="296">
    <w:name w:val="296"/>
    <w:basedOn w:val="Normal"/>
    <w:rsid w:val="002A6EA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rsid w:val="00540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0778"/>
    <w:rPr>
      <w:rFonts w:ascii="Tahoma" w:hAnsi="Tahoma" w:cs="Tahoma"/>
      <w:sz w:val="16"/>
      <w:szCs w:val="16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8263E8"/>
    <w:rPr>
      <w:b/>
      <w:bCs/>
      <w:sz w:val="24"/>
      <w:szCs w:val="24"/>
      <w:lang w:bidi="ta-IN"/>
    </w:rPr>
  </w:style>
  <w:style w:type="character" w:customStyle="1" w:styleId="apple-converted-space">
    <w:name w:val="apple-converted-space"/>
    <w:basedOn w:val="DefaultParagraphFont"/>
    <w:rsid w:val="008263E8"/>
  </w:style>
  <w:style w:type="character" w:styleId="Emphasis">
    <w:name w:val="Emphasis"/>
    <w:basedOn w:val="DefaultParagraphFont"/>
    <w:uiPriority w:val="20"/>
    <w:qFormat/>
    <w:rsid w:val="008263E8"/>
    <w:rPr>
      <w:i/>
      <w:iCs/>
    </w:rPr>
  </w:style>
  <w:style w:type="character" w:customStyle="1" w:styleId="apple-style-span">
    <w:name w:val="apple-style-span"/>
    <w:basedOn w:val="DefaultParagraphFont"/>
    <w:rsid w:val="00B2085D"/>
  </w:style>
  <w:style w:type="character" w:customStyle="1" w:styleId="skypepnhcontainer">
    <w:name w:val="skype_pnh_container"/>
    <w:basedOn w:val="DefaultParagraphFont"/>
    <w:rsid w:val="00B2085D"/>
  </w:style>
  <w:style w:type="character" w:customStyle="1" w:styleId="skypepnhtextspan">
    <w:name w:val="skype_pnh_text_span"/>
    <w:basedOn w:val="DefaultParagraphFont"/>
    <w:rsid w:val="00B2085D"/>
  </w:style>
  <w:style w:type="character" w:customStyle="1" w:styleId="skypepnhrightspan">
    <w:name w:val="skype_pnh_right_span"/>
    <w:basedOn w:val="DefaultParagraphFont"/>
    <w:rsid w:val="00B20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715">
          <w:marLeft w:val="0"/>
          <w:marRight w:val="144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673F9-95C2-47E1-85CF-423625D5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student</dc:creator>
  <cp:lastModifiedBy>NETLANKACOM6</cp:lastModifiedBy>
  <cp:revision>12</cp:revision>
  <cp:lastPrinted>2014-08-29T08:16:00Z</cp:lastPrinted>
  <dcterms:created xsi:type="dcterms:W3CDTF">2014-12-11T07:36:00Z</dcterms:created>
  <dcterms:modified xsi:type="dcterms:W3CDTF">2015-02-12T04:20:00Z</dcterms:modified>
</cp:coreProperties>
</file>