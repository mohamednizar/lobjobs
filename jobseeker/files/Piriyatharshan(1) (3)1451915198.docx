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7C3D" w:rsidRDefault="00CB4D73" w:rsidP="00C462FB">
      <w:pPr>
        <w:spacing w:line="360" w:lineRule="auto"/>
        <w:ind w:left="-180" w:firstLine="180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147.6pt;margin-top:-37.8pt;width:197.55pt;height:125.2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" stroked="f">
            <v:textbox inset="0,0,0,0">
              <w:txbxContent>
                <w:p w:rsidR="00003045" w:rsidRDefault="005E6A9F" w:rsidP="005E6A9F">
                  <w:pPr>
                    <w:jc w:val="center"/>
                    <w:rPr>
                      <w:b/>
                      <w:bCs/>
                      <w:i/>
                      <w:sz w:val="28"/>
                      <w:szCs w:val="28"/>
                      <w:u w:val="single"/>
                      <w:lang w:val="nb-NO"/>
                    </w:rPr>
                  </w:pPr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  <w:lang w:val="nb-NO"/>
                    </w:rPr>
                    <w:t>Nadarajah Piriyatharshan</w:t>
                  </w:r>
                </w:p>
                <w:p w:rsidR="005E6A9F" w:rsidRPr="005E6A9F" w:rsidRDefault="00B724BD" w:rsidP="005E6A9F">
                  <w:pPr>
                    <w:jc w:val="center"/>
                    <w:rPr>
                      <w:b/>
                      <w:bCs/>
                      <w:i/>
                      <w:u w:val="single"/>
                    </w:rPr>
                  </w:pPr>
                  <w:r>
                    <w:rPr>
                      <w:b/>
                      <w:bCs/>
                      <w:i/>
                      <w:sz w:val="28"/>
                      <w:szCs w:val="28"/>
                      <w:u w:val="single"/>
                      <w:lang w:val="nb-NO"/>
                    </w:rPr>
                    <w:t>Piriyatharshan89</w:t>
                  </w:r>
                  <w:r w:rsidR="005E6A9F">
                    <w:rPr>
                      <w:b/>
                      <w:bCs/>
                      <w:i/>
                      <w:sz w:val="28"/>
                      <w:szCs w:val="28"/>
                      <w:u w:val="single"/>
                      <w:lang w:val="nb-NO"/>
                    </w:rPr>
                    <w:t>@yahoo.com</w:t>
                  </w:r>
                </w:p>
                <w:p w:rsidR="00003045" w:rsidRDefault="00750086" w:rsidP="00003045">
                  <w:pPr>
                    <w:jc w:val="center"/>
                  </w:pPr>
                  <w:r>
                    <w:t>Mobile:</w:t>
                  </w:r>
                  <w:r w:rsidR="00003045">
                    <w:t>-</w:t>
                  </w:r>
                  <w:r w:rsidR="00351B5A">
                    <w:t>0766061856</w:t>
                  </w:r>
                </w:p>
                <w:p w:rsidR="00003045" w:rsidRDefault="00003045" w:rsidP="00003045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A73301">
        <w:tab/>
      </w:r>
      <w:bookmarkStart w:id="0" w:name="_GoBack"/>
      <w:bookmarkEnd w:id="0"/>
    </w:p>
    <w:p w:rsidR="00167C3D" w:rsidRDefault="00167C3D" w:rsidP="00C462FB">
      <w:pPr>
        <w:spacing w:line="360" w:lineRule="auto"/>
      </w:pPr>
    </w:p>
    <w:p w:rsidR="00167C3D" w:rsidRDefault="00167C3D" w:rsidP="00C462FB">
      <w:pPr>
        <w:spacing w:line="360" w:lineRule="auto"/>
      </w:pPr>
    </w:p>
    <w:p w:rsidR="00F3008D" w:rsidRDefault="00F3008D" w:rsidP="00C462FB">
      <w:pPr>
        <w:spacing w:line="360" w:lineRule="auto"/>
      </w:pPr>
    </w:p>
    <w:p w:rsidR="00167C3D" w:rsidRDefault="00CB4D73" w:rsidP="00C462FB">
      <w:pPr>
        <w:spacing w:line="360" w:lineRule="auto"/>
      </w:pPr>
      <w:r w:rsidRPr="00CB4D73">
        <w:rPr>
          <w:rFonts w:ascii="Verdana" w:hAnsi="Verdana"/>
          <w:i/>
          <w:iCs/>
          <w:noProof/>
          <w:sz w:val="20"/>
          <w:szCs w:val="20"/>
          <w:lang w:eastAsia="en-US"/>
        </w:rPr>
        <w:pict>
          <v:line id="Line 2" o:spid="_x0000_s1027" style="position:absolute;z-index:251657216;visibility:visible" from="9.9pt,10.2pt" to="493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" strokeweight=".88mm">
            <v:stroke joinstyle="miter"/>
          </v:line>
        </w:pict>
      </w:r>
    </w:p>
    <w:p w:rsidR="00167C3D" w:rsidRPr="00750086" w:rsidRDefault="00167C3D" w:rsidP="00C462FB">
      <w:pPr>
        <w:pStyle w:val="Heading1"/>
        <w:shd w:val="clear" w:color="auto" w:fill="000000"/>
        <w:spacing w:line="360" w:lineRule="auto"/>
        <w:rPr>
          <w:rFonts w:ascii="Verdana" w:hAnsi="Verdana"/>
          <w:i w:val="0"/>
          <w:iCs/>
          <w:sz w:val="20"/>
          <w:szCs w:val="20"/>
        </w:rPr>
      </w:pPr>
      <w:r w:rsidRPr="00750086">
        <w:rPr>
          <w:rFonts w:ascii="Verdana" w:hAnsi="Verdana"/>
          <w:i w:val="0"/>
          <w:iCs/>
          <w:sz w:val="20"/>
          <w:szCs w:val="20"/>
        </w:rPr>
        <w:t>Career Objectives</w:t>
      </w:r>
    </w:p>
    <w:p w:rsidR="004B2DD1" w:rsidRPr="00FB2440" w:rsidRDefault="00F42CE2" w:rsidP="00C462FB">
      <w:pPr>
        <w:spacing w:line="360" w:lineRule="auto"/>
        <w:jc w:val="both"/>
        <w:rPr>
          <w:b/>
          <w:bCs/>
          <w:i/>
          <w:color w:val="000000"/>
        </w:rPr>
      </w:pPr>
      <w:r>
        <w:t>“</w:t>
      </w:r>
      <w:r w:rsidRPr="00F42CE2">
        <w:t>I am willing to work as an innovative and creative team member in the organization, and enthusiastic approach to learn new ideas and share the knowle</w:t>
      </w:r>
      <w:r w:rsidR="00CA6468">
        <w:t>dge which I have, among others a</w:t>
      </w:r>
      <w:r w:rsidRPr="00F42CE2">
        <w:t>nd I am seeking for an opportunity to get exposure a competitive and challenging environment and contributing to the growth of the industry and the organization by exploring new dimensions</w:t>
      </w:r>
      <w:r>
        <w:t>”</w:t>
      </w:r>
      <w:r w:rsidR="00167C3D">
        <w:t>.</w:t>
      </w:r>
    </w:p>
    <w:p w:rsidR="004B2DD1" w:rsidRDefault="004B2DD1" w:rsidP="00C462FB">
      <w:pPr>
        <w:pStyle w:val="Heading1"/>
        <w:shd w:val="clear" w:color="auto" w:fill="000000"/>
        <w:spacing w:line="360" w:lineRule="auto"/>
      </w:pPr>
      <w:r w:rsidRPr="00750086">
        <w:rPr>
          <w:rFonts w:ascii="Verdana" w:hAnsi="Verdana"/>
          <w:i w:val="0"/>
          <w:iCs/>
          <w:sz w:val="20"/>
          <w:szCs w:val="20"/>
        </w:rPr>
        <w:t>Personal Details</w:t>
      </w:r>
      <w:r>
        <w:tab/>
      </w:r>
    </w:p>
    <w:p w:rsidR="004B2DD1" w:rsidRPr="00D862FB" w:rsidRDefault="004B2DD1" w:rsidP="00C462FB">
      <w:pPr>
        <w:numPr>
          <w:ilvl w:val="0"/>
          <w:numId w:val="6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Name in Full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  <w:t xml:space="preserve">:   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proofErr w:type="spellStart"/>
      <w:r w:rsidR="009626A9">
        <w:rPr>
          <w:rFonts w:ascii="Verdana" w:eastAsia="Times New Roman" w:hAnsi="Verdana" w:cs="Verdana"/>
          <w:sz w:val="20"/>
          <w:szCs w:val="20"/>
          <w:lang w:eastAsia="en-US"/>
        </w:rPr>
        <w:t>N</w:t>
      </w:r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adarajah</w:t>
      </w:r>
      <w:proofErr w:type="spellEnd"/>
      <w:r w:rsidR="00FB2440">
        <w:rPr>
          <w:rFonts w:ascii="Verdana" w:eastAsia="Times New Roman" w:hAnsi="Verdana" w:cs="Verdana"/>
          <w:sz w:val="20"/>
          <w:szCs w:val="20"/>
          <w:lang w:eastAsia="en-US"/>
        </w:rPr>
        <w:t xml:space="preserve"> </w:t>
      </w:r>
      <w:proofErr w:type="spellStart"/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Piriyatharshan</w:t>
      </w:r>
      <w:proofErr w:type="spellEnd"/>
    </w:p>
    <w:p w:rsidR="004B2DD1" w:rsidRPr="00D862FB" w:rsidRDefault="004B2DD1" w:rsidP="00C462FB">
      <w:pPr>
        <w:numPr>
          <w:ilvl w:val="0"/>
          <w:numId w:val="6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Gender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  <w:t xml:space="preserve">:    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Male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</w:p>
    <w:p w:rsidR="004B2DD1" w:rsidRPr="00D862FB" w:rsidRDefault="004B2DD1" w:rsidP="00C462FB">
      <w:pPr>
        <w:numPr>
          <w:ilvl w:val="0"/>
          <w:numId w:val="6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Address</w:t>
      </w:r>
      <w:r>
        <w:rPr>
          <w:rFonts w:ascii="Verdana" w:eastAsia="Times New Roman" w:hAnsi="Verdana" w:cs="Verdana"/>
          <w:sz w:val="20"/>
          <w:szCs w:val="20"/>
          <w:lang w:eastAsia="en-US"/>
        </w:rPr>
        <w:t xml:space="preserve">                 :        </w:t>
      </w:r>
      <w:proofErr w:type="spellStart"/>
      <w:r w:rsidR="00B724BD">
        <w:rPr>
          <w:rFonts w:ascii="Verdana" w:eastAsia="Times New Roman" w:hAnsi="Verdana" w:cs="Verdana"/>
          <w:sz w:val="20"/>
          <w:szCs w:val="20"/>
          <w:lang w:eastAsia="en-US"/>
        </w:rPr>
        <w:t>colombo</w:t>
      </w:r>
      <w:proofErr w:type="spellEnd"/>
    </w:p>
    <w:p w:rsidR="004B2DD1" w:rsidRPr="00D862FB" w:rsidRDefault="004B2DD1" w:rsidP="00C462FB">
      <w:pPr>
        <w:numPr>
          <w:ilvl w:val="0"/>
          <w:numId w:val="6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Date of Birth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  <w:t xml:space="preserve">:  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17.03.1989</w:t>
      </w:r>
    </w:p>
    <w:p w:rsidR="004B2DD1" w:rsidRPr="00D862FB" w:rsidRDefault="004B2DD1" w:rsidP="00C462FB">
      <w:pPr>
        <w:numPr>
          <w:ilvl w:val="0"/>
          <w:numId w:val="6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Civil Status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  <w:t xml:space="preserve">:  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  <w:t>Single</w:t>
      </w:r>
    </w:p>
    <w:p w:rsidR="004B2DD1" w:rsidRPr="00D862FB" w:rsidRDefault="004B2DD1" w:rsidP="00C462FB">
      <w:pPr>
        <w:numPr>
          <w:ilvl w:val="0"/>
          <w:numId w:val="6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Nationalit</w:t>
      </w:r>
      <w:r w:rsidR="005E6A9F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 xml:space="preserve">y     </w:t>
      </w:r>
      <w:r w:rsidR="00170E7E">
        <w:rPr>
          <w:rFonts w:ascii="Verdana" w:eastAsia="Times New Roman" w:hAnsi="Verdana" w:cs="Verdana"/>
          <w:sz w:val="20"/>
          <w:szCs w:val="20"/>
          <w:lang w:eastAsia="en-US"/>
        </w:rPr>
        <w:tab/>
        <w:t xml:space="preserve">:      </w:t>
      </w:r>
      <w:r w:rsidR="00170E7E">
        <w:rPr>
          <w:rFonts w:ascii="Verdana" w:eastAsia="Times New Roman" w:hAnsi="Verdana" w:cs="Verdana"/>
          <w:sz w:val="20"/>
          <w:szCs w:val="20"/>
          <w:lang w:eastAsia="en-US"/>
        </w:rPr>
        <w:tab/>
      </w:r>
      <w:proofErr w:type="spellStart"/>
      <w:r w:rsidR="00170E7E">
        <w:rPr>
          <w:rFonts w:ascii="Verdana" w:eastAsia="Times New Roman" w:hAnsi="Verdana" w:cs="Verdana"/>
          <w:sz w:val="20"/>
          <w:szCs w:val="20"/>
          <w:lang w:eastAsia="en-US"/>
        </w:rPr>
        <w:t>Sr</w:t>
      </w:r>
      <w:r w:rsidR="00226014">
        <w:rPr>
          <w:rFonts w:ascii="Verdana" w:eastAsia="Times New Roman" w:hAnsi="Verdana" w:cs="Verdana"/>
          <w:sz w:val="20"/>
          <w:szCs w:val="20"/>
          <w:lang w:eastAsia="en-US"/>
        </w:rPr>
        <w:t>i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>Lankan</w:t>
      </w:r>
      <w:proofErr w:type="spellEnd"/>
    </w:p>
    <w:p w:rsidR="004B2DD1" w:rsidRPr="00D862FB" w:rsidRDefault="004B2DD1" w:rsidP="00C462FB">
      <w:pPr>
        <w:numPr>
          <w:ilvl w:val="0"/>
          <w:numId w:val="6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proofErr w:type="spellStart"/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N.I.C.Number</w:t>
      </w:r>
      <w:proofErr w:type="spellEnd"/>
      <w:r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 xml:space="preserve">:      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890773826</w:t>
      </w:r>
      <w:r w:rsidR="00496C4C">
        <w:rPr>
          <w:rFonts w:ascii="Verdana" w:eastAsia="Times New Roman" w:hAnsi="Verdana" w:cs="Verdana"/>
          <w:sz w:val="20"/>
          <w:szCs w:val="20"/>
          <w:lang w:eastAsia="en-US"/>
        </w:rPr>
        <w:t>V</w:t>
      </w:r>
    </w:p>
    <w:p w:rsidR="004B2DD1" w:rsidRPr="004B2DD1" w:rsidRDefault="004B2DD1" w:rsidP="00C462FB">
      <w:pPr>
        <w:numPr>
          <w:ilvl w:val="0"/>
          <w:numId w:val="6"/>
        </w:numPr>
        <w:spacing w:line="360" w:lineRule="auto"/>
        <w:jc w:val="both"/>
        <w:rPr>
          <w:b/>
        </w:rPr>
      </w:pP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>District</w:t>
      </w:r>
      <w:r w:rsidRPr="00D862FB">
        <w:rPr>
          <w:rFonts w:ascii="Verdana" w:eastAsia="Times New Roman" w:hAnsi="Verdana" w:cs="Verdana"/>
          <w:b/>
          <w:bCs/>
          <w:sz w:val="20"/>
          <w:szCs w:val="20"/>
          <w:lang w:eastAsia="en-US"/>
        </w:rPr>
        <w:tab/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ab/>
        <w:t xml:space="preserve">:   </w:t>
      </w:r>
      <w:r w:rsid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  </w:t>
      </w:r>
      <w:r w:rsidRPr="00D862FB">
        <w:rPr>
          <w:rFonts w:ascii="Verdana" w:eastAsia="Times New Roman" w:hAnsi="Verdana" w:cs="Verdana"/>
          <w:sz w:val="20"/>
          <w:szCs w:val="20"/>
          <w:lang w:eastAsia="en-US"/>
        </w:rPr>
        <w:t xml:space="preserve">  </w:t>
      </w:r>
      <w:r w:rsidR="001D4373">
        <w:rPr>
          <w:rFonts w:ascii="Verdana" w:eastAsia="Times New Roman" w:hAnsi="Verdana" w:cs="Verdana"/>
          <w:sz w:val="20"/>
          <w:szCs w:val="20"/>
          <w:lang w:eastAsia="en-US"/>
        </w:rPr>
        <w:t>Jaffna</w:t>
      </w:r>
      <w:r w:rsidR="00D53142">
        <w:rPr>
          <w:rFonts w:ascii="Verdana" w:eastAsia="Times New Roman" w:hAnsi="Verdana" w:cs="Verdana"/>
          <w:sz w:val="20"/>
          <w:szCs w:val="20"/>
          <w:lang w:eastAsia="en-US"/>
        </w:rPr>
        <w:t>.</w:t>
      </w:r>
    </w:p>
    <w:p w:rsidR="00413772" w:rsidRPr="00FB2440" w:rsidRDefault="00413772" w:rsidP="00C462FB">
      <w:pPr>
        <w:pStyle w:val="Heading1"/>
        <w:shd w:val="clear" w:color="auto" w:fill="000000"/>
        <w:spacing w:line="360" w:lineRule="auto"/>
        <w:rPr>
          <w:rFonts w:ascii="Verdana" w:hAnsi="Verdana"/>
          <w:i w:val="0"/>
          <w:iCs/>
          <w:sz w:val="20"/>
          <w:szCs w:val="20"/>
        </w:rPr>
        <w:sectPr w:rsidR="00413772" w:rsidRPr="00FB2440">
          <w:footnotePr>
            <w:pos w:val="beneathText"/>
          </w:footnotePr>
          <w:pgSz w:w="12240" w:h="15840"/>
          <w:pgMar w:top="1296" w:right="1152" w:bottom="1296" w:left="1152" w:header="720" w:footer="720" w:gutter="0"/>
          <w:cols w:space="720"/>
          <w:docGrid w:linePitch="360"/>
        </w:sectPr>
      </w:pPr>
    </w:p>
    <w:p w:rsidR="00A760A4" w:rsidRDefault="00A760A4" w:rsidP="00C462FB">
      <w:pPr>
        <w:pStyle w:val="ListParagraph"/>
        <w:tabs>
          <w:tab w:val="left" w:pos="720"/>
        </w:tabs>
        <w:spacing w:line="360" w:lineRule="auto"/>
        <w:ind w:left="0"/>
        <w:rPr>
          <w:color w:val="000000"/>
          <w:szCs w:val="24"/>
        </w:rPr>
        <w:sectPr w:rsidR="00A760A4">
          <w:footnotePr>
            <w:pos w:val="beneathText"/>
          </w:footnotePr>
          <w:type w:val="continuous"/>
          <w:pgSz w:w="12240" w:h="15840"/>
          <w:pgMar w:top="1296" w:right="1152" w:bottom="1296" w:left="1152" w:header="720" w:footer="720" w:gutter="0"/>
          <w:cols w:num="2" w:space="720"/>
          <w:docGrid w:linePitch="360"/>
        </w:sectPr>
      </w:pPr>
    </w:p>
    <w:p w:rsidR="002C78E5" w:rsidRPr="000B62A3" w:rsidRDefault="00167C3D" w:rsidP="00C462FB">
      <w:pPr>
        <w:pStyle w:val="Heading2"/>
        <w:tabs>
          <w:tab w:val="left" w:pos="720"/>
        </w:tabs>
        <w:spacing w:line="360" w:lineRule="auto"/>
        <w:rPr>
          <w:rFonts w:ascii="Verdana" w:hAnsi="Verdana" w:cs="Verdana"/>
          <w:sz w:val="22"/>
          <w:szCs w:val="22"/>
          <w:lang w:eastAsia="en-US"/>
        </w:rPr>
      </w:pPr>
      <w:r w:rsidRPr="000B62A3">
        <w:rPr>
          <w:rFonts w:ascii="Verdana" w:hAnsi="Verdana" w:cs="Verdana"/>
          <w:sz w:val="22"/>
          <w:szCs w:val="22"/>
          <w:lang w:eastAsia="en-US"/>
        </w:rPr>
        <w:lastRenderedPageBreak/>
        <w:t>SECONDARY EDUCATION</w:t>
      </w:r>
    </w:p>
    <w:p w:rsidR="00167C3D" w:rsidRPr="00C462FB" w:rsidRDefault="00167C3D" w:rsidP="00C462FB">
      <w:pPr>
        <w:numPr>
          <w:ilvl w:val="0"/>
          <w:numId w:val="15"/>
        </w:numPr>
        <w:suppressAutoHyphens w:val="0"/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C462FB">
        <w:rPr>
          <w:rFonts w:ascii="Verdana" w:eastAsia="Times New Roman" w:hAnsi="Verdana" w:cs="Verdana"/>
          <w:sz w:val="20"/>
          <w:szCs w:val="20"/>
          <w:lang w:eastAsia="en-US"/>
        </w:rPr>
        <w:t>G.C.E ( A/L )</w:t>
      </w:r>
      <w:r w:rsidRPr="00C462FB">
        <w:rPr>
          <w:rFonts w:ascii="Verdana" w:eastAsia="Times New Roman" w:hAnsi="Verdana" w:cs="Verdana"/>
          <w:sz w:val="20"/>
          <w:szCs w:val="20"/>
          <w:lang w:eastAsia="en-US"/>
        </w:rPr>
        <w:tab/>
        <w:t>:</w:t>
      </w:r>
      <w:r w:rsidRPr="00C462FB">
        <w:rPr>
          <w:rFonts w:ascii="Verdana" w:eastAsia="Times New Roman" w:hAnsi="Verdana" w:cs="Verdana"/>
          <w:sz w:val="20"/>
          <w:szCs w:val="20"/>
          <w:lang w:eastAsia="en-US"/>
        </w:rPr>
        <w:tab/>
      </w:r>
      <w:r w:rsidR="00170E7E" w:rsidRPr="00C462FB">
        <w:rPr>
          <w:rFonts w:ascii="Verdana" w:hAnsi="Verdana"/>
          <w:color w:val="060147"/>
          <w:sz w:val="20"/>
          <w:szCs w:val="20"/>
          <w:lang w:val="sv-SE"/>
        </w:rPr>
        <w:t>Sri</w:t>
      </w:r>
      <w:r w:rsidR="00496C4C" w:rsidRPr="00C462FB">
        <w:rPr>
          <w:rFonts w:ascii="Verdana" w:hAnsi="Verdana"/>
          <w:color w:val="060147"/>
          <w:sz w:val="20"/>
          <w:szCs w:val="20"/>
          <w:lang w:val="sv-SE"/>
        </w:rPr>
        <w:t>Lanka,</w:t>
      </w:r>
      <w:r w:rsidR="00FC1C05" w:rsidRPr="00C462FB">
        <w:rPr>
          <w:rFonts w:ascii="Verdana" w:hAnsi="Verdana"/>
          <w:color w:val="060147"/>
          <w:sz w:val="20"/>
          <w:szCs w:val="20"/>
          <w:lang w:val="sv-SE"/>
        </w:rPr>
        <w:t>(August</w:t>
      </w:r>
      <w:r w:rsidR="00351B5A">
        <w:rPr>
          <w:rFonts w:ascii="Verdana" w:hAnsi="Verdana"/>
          <w:color w:val="060147"/>
          <w:sz w:val="20"/>
          <w:szCs w:val="20"/>
          <w:lang w:val="sv-SE"/>
        </w:rPr>
        <w:t xml:space="preserve"> 2008</w:t>
      </w:r>
      <w:r w:rsidR="00FC1C05" w:rsidRPr="00C462FB">
        <w:rPr>
          <w:rFonts w:ascii="Verdana" w:hAnsi="Verdana"/>
          <w:color w:val="060147"/>
          <w:sz w:val="20"/>
          <w:szCs w:val="20"/>
          <w:lang w:val="sv-SE"/>
        </w:rPr>
        <w:t>)</w:t>
      </w:r>
    </w:p>
    <w:p w:rsidR="00506386" w:rsidRDefault="005E6A9F" w:rsidP="00C462FB">
      <w:pPr>
        <w:spacing w:line="360" w:lineRule="auto"/>
        <w:ind w:left="360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>
        <w:rPr>
          <w:rFonts w:ascii="Verdana" w:eastAsia="Times New Roman" w:hAnsi="Verdana" w:cs="Verdana"/>
          <w:sz w:val="20"/>
          <w:szCs w:val="20"/>
          <w:lang w:eastAsia="en-US"/>
        </w:rPr>
        <w:t xml:space="preserve">     </w:t>
      </w:r>
      <w:r w:rsidR="00167C3D" w:rsidRPr="00506386">
        <w:rPr>
          <w:rFonts w:ascii="Verdana" w:eastAsia="Times New Roman" w:hAnsi="Verdana" w:cs="Verdana"/>
          <w:sz w:val="20"/>
          <w:szCs w:val="20"/>
          <w:lang w:eastAsia="en-US"/>
        </w:rPr>
        <w:t>School –</w:t>
      </w:r>
      <w:r w:rsidR="00FB2440">
        <w:rPr>
          <w:rFonts w:ascii="Verdana" w:eastAsia="Times New Roman" w:hAnsi="Verdana" w:cs="Verdana"/>
          <w:sz w:val="20"/>
          <w:szCs w:val="20"/>
          <w:lang w:eastAsia="en-US"/>
        </w:rPr>
        <w:t xml:space="preserve">Colombo Hindu </w:t>
      </w:r>
      <w:proofErr w:type="spellStart"/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College</w:t>
      </w:r>
      <w:proofErr w:type="gramStart"/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,Col</w:t>
      </w:r>
      <w:r w:rsidR="00340D3A">
        <w:rPr>
          <w:rFonts w:ascii="Verdana" w:eastAsia="Times New Roman" w:hAnsi="Verdana" w:cs="Verdana"/>
          <w:sz w:val="20"/>
          <w:szCs w:val="20"/>
          <w:lang w:eastAsia="en-US"/>
        </w:rPr>
        <w:t>o</w:t>
      </w:r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mbo</w:t>
      </w:r>
      <w:proofErr w:type="spellEnd"/>
      <w:proofErr w:type="gramEnd"/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.</w:t>
      </w:r>
    </w:p>
    <w:p w:rsidR="00370B98" w:rsidRDefault="005E6A9F" w:rsidP="005E6A9F">
      <w:pPr>
        <w:tabs>
          <w:tab w:val="left" w:pos="4035"/>
        </w:tabs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>
        <w:rPr>
          <w:rFonts w:ascii="Verdana" w:eastAsia="Times New Roman" w:hAnsi="Verdana" w:cs="Verdana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Verdana" w:eastAsia="Times New Roman" w:hAnsi="Verdana" w:cs="Verdana"/>
          <w:sz w:val="20"/>
          <w:szCs w:val="20"/>
          <w:lang w:eastAsia="en-US"/>
        </w:rPr>
        <w:t>Maths</w:t>
      </w:r>
      <w:proofErr w:type="spellEnd"/>
      <w:r>
        <w:rPr>
          <w:rFonts w:ascii="Verdana" w:eastAsia="Times New Roman" w:hAnsi="Verdana" w:cs="Verdana"/>
          <w:sz w:val="20"/>
          <w:szCs w:val="20"/>
          <w:lang w:eastAsia="en-US"/>
        </w:rPr>
        <w:t xml:space="preserve"> stream</w:t>
      </w:r>
    </w:p>
    <w:p w:rsidR="00FC1C05" w:rsidRPr="005E6A9F" w:rsidRDefault="005E6A9F" w:rsidP="005E6A9F">
      <w:pPr>
        <w:pStyle w:val="ListParagraph"/>
        <w:numPr>
          <w:ilvl w:val="3"/>
          <w:numId w:val="22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Physics                </w:t>
      </w:r>
      <w:r w:rsidR="006576C3" w:rsidRPr="005E6A9F">
        <w:rPr>
          <w:rFonts w:ascii="Verdana" w:eastAsia="Times New Roman" w:hAnsi="Verdana" w:cs="Verdana"/>
          <w:sz w:val="20"/>
          <w:szCs w:val="20"/>
          <w:lang w:eastAsia="en-US"/>
        </w:rPr>
        <w:t>C</w:t>
      </w:r>
      <w:r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</w:t>
      </w:r>
      <w:r w:rsidR="00AA37A4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(Credit</w:t>
      </w:r>
      <w:r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</w:t>
      </w:r>
      <w:r w:rsidR="00AA37A4" w:rsidRPr="005E6A9F">
        <w:rPr>
          <w:rFonts w:ascii="Verdana" w:eastAsia="Times New Roman" w:hAnsi="Verdana" w:cs="Verdana"/>
          <w:sz w:val="20"/>
          <w:szCs w:val="20"/>
          <w:lang w:eastAsia="en-US"/>
        </w:rPr>
        <w:t>Pass)</w:t>
      </w:r>
    </w:p>
    <w:p w:rsidR="001D4373" w:rsidRPr="005E6A9F" w:rsidRDefault="006576C3" w:rsidP="005E6A9F">
      <w:pPr>
        <w:pStyle w:val="ListParagraph"/>
        <w:numPr>
          <w:ilvl w:val="3"/>
          <w:numId w:val="22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5E6A9F">
        <w:rPr>
          <w:rFonts w:ascii="Verdana" w:eastAsia="Times New Roman" w:hAnsi="Verdana" w:cs="Verdana"/>
          <w:sz w:val="20"/>
          <w:szCs w:val="20"/>
          <w:lang w:eastAsia="en-US"/>
        </w:rPr>
        <w:t>Chemistry</w:t>
      </w:r>
      <w:r w:rsidR="005E6A9F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           </w:t>
      </w:r>
      <w:r w:rsidR="009751AA" w:rsidRPr="005E6A9F">
        <w:rPr>
          <w:rFonts w:ascii="Verdana" w:eastAsia="Times New Roman" w:hAnsi="Verdana" w:cs="Verdana"/>
          <w:sz w:val="20"/>
          <w:szCs w:val="20"/>
          <w:lang w:eastAsia="en-US"/>
        </w:rPr>
        <w:t>C</w:t>
      </w:r>
      <w:r w:rsidR="005E6A9F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</w:t>
      </w:r>
      <w:r w:rsidR="009751AA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(Credit Pass)</w:t>
      </w:r>
    </w:p>
    <w:p w:rsidR="00B84471" w:rsidRPr="005E6A9F" w:rsidRDefault="00B84471" w:rsidP="005E6A9F">
      <w:pPr>
        <w:pStyle w:val="ListParagraph"/>
        <w:numPr>
          <w:ilvl w:val="3"/>
          <w:numId w:val="22"/>
        </w:numPr>
        <w:tabs>
          <w:tab w:val="left" w:pos="2160"/>
        </w:tabs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5E6A9F">
        <w:rPr>
          <w:rFonts w:ascii="Verdana" w:eastAsia="Times New Roman" w:hAnsi="Verdana" w:cs="Verdana"/>
          <w:sz w:val="20"/>
          <w:szCs w:val="20"/>
          <w:lang w:eastAsia="en-US"/>
        </w:rPr>
        <w:t>Co</w:t>
      </w:r>
      <w:r w:rsidR="00F3008D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mbined </w:t>
      </w:r>
      <w:proofErr w:type="spellStart"/>
      <w:r w:rsidR="00F3008D" w:rsidRPr="005E6A9F">
        <w:rPr>
          <w:rFonts w:ascii="Verdana" w:eastAsia="Times New Roman" w:hAnsi="Verdana" w:cs="Verdana"/>
          <w:sz w:val="20"/>
          <w:szCs w:val="20"/>
          <w:lang w:eastAsia="en-US"/>
        </w:rPr>
        <w:t>M</w:t>
      </w:r>
      <w:r w:rsidRPr="005E6A9F">
        <w:rPr>
          <w:rFonts w:ascii="Verdana" w:eastAsia="Times New Roman" w:hAnsi="Verdana" w:cs="Verdana"/>
          <w:sz w:val="20"/>
          <w:szCs w:val="20"/>
          <w:lang w:eastAsia="en-US"/>
        </w:rPr>
        <w:t>aths</w:t>
      </w:r>
      <w:proofErr w:type="spellEnd"/>
      <w:r w:rsidR="005E6A9F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   </w:t>
      </w:r>
      <w:r w:rsidR="009751AA" w:rsidRPr="005E6A9F">
        <w:rPr>
          <w:rFonts w:ascii="Verdana" w:eastAsia="Times New Roman" w:hAnsi="Verdana" w:cs="Verdana"/>
          <w:sz w:val="20"/>
          <w:szCs w:val="20"/>
          <w:lang w:eastAsia="en-US"/>
        </w:rPr>
        <w:t>C</w:t>
      </w:r>
      <w:r w:rsidR="005E6A9F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 (Credit pass)</w:t>
      </w:r>
    </w:p>
    <w:p w:rsidR="00B84471" w:rsidRPr="005E6A9F" w:rsidRDefault="00B84471" w:rsidP="005E6A9F">
      <w:pPr>
        <w:pStyle w:val="ListParagraph"/>
        <w:numPr>
          <w:ilvl w:val="3"/>
          <w:numId w:val="22"/>
        </w:numPr>
        <w:tabs>
          <w:tab w:val="left" w:pos="2160"/>
        </w:tabs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General English </w:t>
      </w:r>
      <w:r w:rsidR="00FC1C05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</w:t>
      </w:r>
      <w:r w:rsidR="005E6A9F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  </w:t>
      </w:r>
      <w:r w:rsidR="00FC1C05" w:rsidRPr="005E6A9F">
        <w:rPr>
          <w:rFonts w:ascii="Verdana" w:eastAsia="Times New Roman" w:hAnsi="Verdana" w:cs="Verdana"/>
          <w:sz w:val="20"/>
          <w:szCs w:val="20"/>
          <w:lang w:eastAsia="en-US"/>
        </w:rPr>
        <w:t>S</w:t>
      </w:r>
      <w:r w:rsidR="005E6A9F" w:rsidRPr="005E6A9F">
        <w:rPr>
          <w:rFonts w:ascii="Verdana" w:eastAsia="Times New Roman" w:hAnsi="Verdana" w:cs="Verdana"/>
          <w:sz w:val="20"/>
          <w:szCs w:val="20"/>
          <w:lang w:eastAsia="en-US"/>
        </w:rPr>
        <w:t xml:space="preserve">    (Normal pass)</w:t>
      </w:r>
    </w:p>
    <w:p w:rsidR="00226014" w:rsidRDefault="00226014" w:rsidP="00C462FB">
      <w:pPr>
        <w:tabs>
          <w:tab w:val="left" w:pos="2160"/>
        </w:tabs>
        <w:spacing w:line="360" w:lineRule="auto"/>
        <w:ind w:left="2160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</w:p>
    <w:p w:rsidR="00920F98" w:rsidRPr="00E34CEE" w:rsidRDefault="00920F98" w:rsidP="00C462FB">
      <w:pPr>
        <w:tabs>
          <w:tab w:val="left" w:pos="2160"/>
        </w:tabs>
        <w:spacing w:line="360" w:lineRule="auto"/>
        <w:ind w:left="2160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</w:p>
    <w:p w:rsidR="00167C3D" w:rsidRPr="00E34CEE" w:rsidRDefault="00167C3D" w:rsidP="00C462FB">
      <w:pPr>
        <w:numPr>
          <w:ilvl w:val="0"/>
          <w:numId w:val="21"/>
        </w:numPr>
        <w:tabs>
          <w:tab w:val="left" w:pos="990"/>
        </w:tabs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E34CEE">
        <w:rPr>
          <w:rFonts w:ascii="Verdana" w:eastAsia="Times New Roman" w:hAnsi="Verdana" w:cs="Verdana"/>
          <w:sz w:val="20"/>
          <w:szCs w:val="20"/>
          <w:lang w:eastAsia="en-US"/>
        </w:rPr>
        <w:lastRenderedPageBreak/>
        <w:t>G.C.E (O/L)</w:t>
      </w:r>
      <w:r w:rsidRPr="00E34CEE">
        <w:rPr>
          <w:rFonts w:ascii="Verdana" w:eastAsia="Times New Roman" w:hAnsi="Verdana" w:cs="Verdana"/>
          <w:sz w:val="20"/>
          <w:szCs w:val="20"/>
          <w:lang w:eastAsia="en-US"/>
        </w:rPr>
        <w:tab/>
        <w:t>:</w:t>
      </w:r>
      <w:r w:rsidR="00370B98" w:rsidRPr="00E34CEE">
        <w:rPr>
          <w:rFonts w:ascii="Verdana" w:eastAsia="Times New Roman" w:hAnsi="Verdana" w:cs="Verdana"/>
          <w:sz w:val="20"/>
          <w:szCs w:val="20"/>
          <w:lang w:eastAsia="en-US"/>
        </w:rPr>
        <w:tab/>
        <w:t xml:space="preserve">(December </w:t>
      </w:r>
      <w:r w:rsidR="00FB2440">
        <w:rPr>
          <w:rFonts w:ascii="Verdana" w:eastAsia="Times New Roman" w:hAnsi="Verdana" w:cs="Verdana"/>
          <w:sz w:val="20"/>
          <w:szCs w:val="20"/>
          <w:lang w:eastAsia="en-US"/>
        </w:rPr>
        <w:t>2005)</w:t>
      </w:r>
    </w:p>
    <w:p w:rsidR="00B84471" w:rsidRDefault="00BA629E" w:rsidP="00C462FB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           </w:t>
      </w:r>
      <w:r w:rsidR="00496C4C" w:rsidRPr="00506386">
        <w:rPr>
          <w:lang w:eastAsia="en-US"/>
        </w:rPr>
        <w:t xml:space="preserve">School – </w:t>
      </w:r>
      <w:r w:rsidR="00496C4C">
        <w:rPr>
          <w:lang w:eastAsia="en-US"/>
        </w:rPr>
        <w:t>Jaffna</w:t>
      </w:r>
      <w:r w:rsidR="00FB2440">
        <w:rPr>
          <w:lang w:eastAsia="en-US"/>
        </w:rPr>
        <w:t xml:space="preserve"> Central College,Jaffna.</w:t>
      </w:r>
    </w:p>
    <w:p w:rsidR="00B84471" w:rsidRDefault="00B84471" w:rsidP="00C462FB">
      <w:pPr>
        <w:spacing w:line="360" w:lineRule="auto"/>
        <w:jc w:val="both"/>
        <w:rPr>
          <w:lang w:eastAsia="en-US"/>
        </w:rPr>
      </w:pPr>
    </w:p>
    <w:p w:rsidR="005E6A9F" w:rsidRDefault="001D32F2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>English</w:t>
      </w:r>
      <w:r>
        <w:rPr>
          <w:lang w:eastAsia="en-US"/>
        </w:rPr>
        <w:tab/>
      </w:r>
      <w:r>
        <w:rPr>
          <w:lang w:eastAsia="en-US"/>
        </w:rPr>
        <w:tab/>
      </w:r>
      <w:r w:rsidR="005E6A9F">
        <w:rPr>
          <w:lang w:eastAsia="en-US"/>
        </w:rPr>
        <w:t xml:space="preserve">                              A (Distinction Pass)</w:t>
      </w:r>
    </w:p>
    <w:p w:rsidR="00B23324" w:rsidRDefault="00B84471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>Tamil</w:t>
      </w:r>
      <w:r w:rsidR="005E6A9F">
        <w:rPr>
          <w:lang w:eastAsia="en-US"/>
        </w:rPr>
        <w:t xml:space="preserve"> &amp;  Tamil literature                          A (Distinction Pass)</w:t>
      </w:r>
    </w:p>
    <w:p w:rsidR="00FC1C05" w:rsidRDefault="00226014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>Mathematics</w:t>
      </w:r>
      <w:r w:rsidR="001D32F2">
        <w:rPr>
          <w:lang w:eastAsia="en-US"/>
        </w:rPr>
        <w:tab/>
      </w:r>
      <w:r w:rsidR="001D32F2">
        <w:rPr>
          <w:lang w:eastAsia="en-US"/>
        </w:rPr>
        <w:tab/>
      </w:r>
      <w:r w:rsidR="005E6A9F">
        <w:rPr>
          <w:lang w:eastAsia="en-US"/>
        </w:rPr>
        <w:t xml:space="preserve">                               A (Distinction Pass)</w:t>
      </w:r>
    </w:p>
    <w:p w:rsidR="00226014" w:rsidRDefault="00FC1C05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>Science &amp;</w:t>
      </w:r>
      <w:r w:rsidR="00B23324">
        <w:rPr>
          <w:lang w:eastAsia="en-US"/>
        </w:rPr>
        <w:t xml:space="preserve">Technology </w:t>
      </w:r>
      <w:r w:rsidR="005E6A9F">
        <w:rPr>
          <w:lang w:eastAsia="en-US"/>
        </w:rPr>
        <w:t xml:space="preserve">                              A (Distinction Pass )</w:t>
      </w:r>
    </w:p>
    <w:p w:rsidR="00FC1C05" w:rsidRDefault="00FC1C05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Religion </w:t>
      </w:r>
      <w:r w:rsidR="001D32F2">
        <w:rPr>
          <w:lang w:eastAsia="en-US"/>
        </w:rPr>
        <w:tab/>
      </w:r>
      <w:r w:rsidR="005E6A9F">
        <w:rPr>
          <w:lang w:eastAsia="en-US"/>
        </w:rPr>
        <w:t xml:space="preserve">                                           </w:t>
      </w:r>
      <w:r>
        <w:rPr>
          <w:lang w:eastAsia="en-US"/>
        </w:rPr>
        <w:t>A</w:t>
      </w:r>
      <w:r w:rsidR="005E6A9F">
        <w:rPr>
          <w:lang w:eastAsia="en-US"/>
        </w:rPr>
        <w:t xml:space="preserve"> (Distinction Pass)</w:t>
      </w:r>
    </w:p>
    <w:p w:rsidR="006576C3" w:rsidRDefault="008046F1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>Aesthetic</w:t>
      </w:r>
      <w:r w:rsidR="00FF1B0C">
        <w:rPr>
          <w:lang w:eastAsia="en-US"/>
        </w:rPr>
        <w:t xml:space="preserve"> Studies</w:t>
      </w:r>
      <w:r w:rsidR="001D32F2">
        <w:rPr>
          <w:lang w:eastAsia="en-US"/>
        </w:rPr>
        <w:tab/>
      </w:r>
      <w:r w:rsidR="005E6A9F">
        <w:rPr>
          <w:lang w:eastAsia="en-US"/>
        </w:rPr>
        <w:t xml:space="preserve">                               </w:t>
      </w:r>
      <w:r w:rsidR="00FF1B0C">
        <w:rPr>
          <w:lang w:eastAsia="en-US"/>
        </w:rPr>
        <w:t>A</w:t>
      </w:r>
      <w:r w:rsidR="005E6A9F">
        <w:rPr>
          <w:lang w:eastAsia="en-US"/>
        </w:rPr>
        <w:t xml:space="preserve"> (Distinction Pass)</w:t>
      </w:r>
    </w:p>
    <w:p w:rsidR="005E6A9F" w:rsidRDefault="005E6A9F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>History &amp;Social studies                             A (Distinction Pass)</w:t>
      </w:r>
    </w:p>
    <w:p w:rsidR="005E6A9F" w:rsidRDefault="005E6A9F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r>
        <w:rPr>
          <w:lang w:eastAsia="en-US"/>
        </w:rPr>
        <w:t>Health science &amp; Physical education         A (Distinction pass)</w:t>
      </w:r>
    </w:p>
    <w:p w:rsidR="005E6A9F" w:rsidRDefault="005E6A9F" w:rsidP="00BA629E">
      <w:pPr>
        <w:pStyle w:val="ListParagraph"/>
        <w:numPr>
          <w:ilvl w:val="0"/>
          <w:numId w:val="23"/>
        </w:numPr>
        <w:spacing w:line="360" w:lineRule="auto"/>
        <w:rPr>
          <w:lang w:eastAsia="en-US"/>
        </w:rPr>
      </w:pPr>
      <w:proofErr w:type="spellStart"/>
      <w:r>
        <w:rPr>
          <w:lang w:eastAsia="en-US"/>
        </w:rPr>
        <w:t>Electicity</w:t>
      </w:r>
      <w:proofErr w:type="spellEnd"/>
      <w:r>
        <w:rPr>
          <w:lang w:eastAsia="en-US"/>
        </w:rPr>
        <w:t xml:space="preserve">  &amp; Electronic technology           B (Very good  Pass)</w:t>
      </w:r>
    </w:p>
    <w:p w:rsidR="005E6A9F" w:rsidRPr="00C462FB" w:rsidRDefault="005E6A9F" w:rsidP="00BA629E">
      <w:pPr>
        <w:pStyle w:val="ListParagraph"/>
        <w:numPr>
          <w:ilvl w:val="0"/>
          <w:numId w:val="2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Development studies                                 B (Very Good Pass)</w:t>
      </w:r>
    </w:p>
    <w:p w:rsidR="00167C3D" w:rsidRPr="00750086" w:rsidRDefault="00B724BD" w:rsidP="00C462FB">
      <w:pPr>
        <w:pStyle w:val="Heading1"/>
        <w:shd w:val="clear" w:color="auto" w:fill="000000"/>
        <w:spacing w:line="360" w:lineRule="auto"/>
        <w:rPr>
          <w:rFonts w:ascii="Verdana" w:hAnsi="Verdana"/>
          <w:i w:val="0"/>
          <w:iCs/>
          <w:sz w:val="20"/>
          <w:szCs w:val="20"/>
        </w:rPr>
      </w:pPr>
      <w:r>
        <w:rPr>
          <w:rFonts w:ascii="Verdana" w:hAnsi="Verdana"/>
          <w:i w:val="0"/>
          <w:iCs/>
          <w:sz w:val="20"/>
          <w:szCs w:val="20"/>
        </w:rPr>
        <w:t>Computer Literacy  &amp;   language skills</w:t>
      </w:r>
    </w:p>
    <w:p w:rsidR="00167C3D" w:rsidRDefault="00167C3D" w:rsidP="00C462FB">
      <w:pPr>
        <w:numPr>
          <w:ilvl w:val="0"/>
          <w:numId w:val="5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E34CEE">
        <w:rPr>
          <w:rFonts w:ascii="Verdana" w:eastAsia="Times New Roman" w:hAnsi="Verdana" w:cs="Verdana"/>
          <w:sz w:val="20"/>
          <w:szCs w:val="20"/>
          <w:lang w:eastAsia="en-US"/>
        </w:rPr>
        <w:t>Have skills in MS-office</w:t>
      </w:r>
    </w:p>
    <w:p w:rsidR="00B84471" w:rsidRPr="00F3008D" w:rsidRDefault="00167C3D" w:rsidP="00C462FB">
      <w:pPr>
        <w:numPr>
          <w:ilvl w:val="0"/>
          <w:numId w:val="21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F3008D">
        <w:rPr>
          <w:rFonts w:ascii="Verdana" w:eastAsia="Times New Roman" w:hAnsi="Verdana" w:cs="Verdana"/>
          <w:sz w:val="20"/>
          <w:szCs w:val="20"/>
          <w:lang w:eastAsia="en-US"/>
        </w:rPr>
        <w:t>Have better typing speed</w:t>
      </w:r>
    </w:p>
    <w:p w:rsidR="00CB53E5" w:rsidRPr="00B724BD" w:rsidRDefault="00167C3D" w:rsidP="00B724BD">
      <w:pPr>
        <w:numPr>
          <w:ilvl w:val="0"/>
          <w:numId w:val="5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</w:pPr>
      <w:r w:rsidRPr="00E34CEE">
        <w:rPr>
          <w:rFonts w:ascii="Verdana" w:eastAsia="Times New Roman" w:hAnsi="Verdana" w:cs="Verdana"/>
          <w:sz w:val="20"/>
          <w:szCs w:val="20"/>
          <w:lang w:eastAsia="en-US"/>
        </w:rPr>
        <w:t>Fair knowledge and exp</w:t>
      </w:r>
      <w:r w:rsidR="00B724BD">
        <w:rPr>
          <w:rFonts w:ascii="Verdana" w:eastAsia="Times New Roman" w:hAnsi="Verdana" w:cs="Verdana"/>
          <w:sz w:val="20"/>
          <w:szCs w:val="20"/>
          <w:lang w:eastAsia="en-US"/>
        </w:rPr>
        <w:t>erience with Internet and email</w:t>
      </w:r>
    </w:p>
    <w:p w:rsidR="00291EB9" w:rsidRPr="00B724BD" w:rsidRDefault="00167C3D" w:rsidP="00291EB9">
      <w:pPr>
        <w:numPr>
          <w:ilvl w:val="0"/>
          <w:numId w:val="5"/>
        </w:numPr>
        <w:spacing w:line="360" w:lineRule="auto"/>
        <w:jc w:val="both"/>
        <w:rPr>
          <w:rFonts w:ascii="Verdana" w:eastAsia="Times New Roman" w:hAnsi="Verdana" w:cs="Verdana"/>
          <w:sz w:val="20"/>
          <w:szCs w:val="20"/>
          <w:lang w:eastAsia="en-US"/>
        </w:rPr>
        <w:sectPr w:rsidR="00291EB9" w:rsidRPr="00B724BD">
          <w:footnotePr>
            <w:pos w:val="beneathText"/>
          </w:footnotePr>
          <w:type w:val="continuous"/>
          <w:pgSz w:w="12240" w:h="15840"/>
          <w:pgMar w:top="1296" w:right="1152" w:bottom="1296" w:left="1152" w:header="720" w:footer="720" w:gutter="0"/>
          <w:cols w:space="720"/>
          <w:docGrid w:linePitch="360"/>
        </w:sectPr>
      </w:pPr>
      <w:r w:rsidRPr="00E34CEE">
        <w:rPr>
          <w:rFonts w:ascii="Verdana" w:eastAsia="Times New Roman" w:hAnsi="Verdana" w:cs="Verdana"/>
          <w:sz w:val="20"/>
          <w:szCs w:val="20"/>
          <w:lang w:eastAsia="en-US"/>
        </w:rPr>
        <w:t>Better communication skills in E</w:t>
      </w:r>
      <w:r w:rsidR="00C97526">
        <w:rPr>
          <w:rFonts w:ascii="Verdana" w:eastAsia="Times New Roman" w:hAnsi="Verdana" w:cs="Verdana"/>
          <w:sz w:val="20"/>
          <w:szCs w:val="20"/>
          <w:lang w:eastAsia="en-US"/>
        </w:rPr>
        <w:t>nglish language(</w:t>
      </w:r>
      <w:r w:rsidR="00F3008D">
        <w:rPr>
          <w:rFonts w:ascii="Verdana" w:eastAsia="Times New Roman" w:hAnsi="Verdana" w:cs="Verdana"/>
          <w:sz w:val="20"/>
          <w:szCs w:val="20"/>
          <w:lang w:eastAsia="en-US"/>
        </w:rPr>
        <w:t xml:space="preserve">reading, </w:t>
      </w:r>
      <w:r w:rsidRPr="00E34CEE">
        <w:rPr>
          <w:rFonts w:ascii="Verdana" w:eastAsia="Times New Roman" w:hAnsi="Verdana" w:cs="Verdana"/>
          <w:sz w:val="20"/>
          <w:szCs w:val="20"/>
          <w:lang w:eastAsia="en-US"/>
        </w:rPr>
        <w:t xml:space="preserve">written and </w:t>
      </w:r>
    </w:p>
    <w:p w:rsidR="009E6431" w:rsidRPr="00B724BD" w:rsidRDefault="009E6431" w:rsidP="00B724BD">
      <w:pPr>
        <w:suppressAutoHyphens w:val="0"/>
        <w:spacing w:line="360" w:lineRule="auto"/>
        <w:rPr>
          <w:rFonts w:ascii="Verdana" w:hAnsi="Verdana"/>
          <w:b/>
          <w:color w:val="060147"/>
          <w:sz w:val="20"/>
          <w:szCs w:val="20"/>
        </w:rPr>
      </w:pPr>
    </w:p>
    <w:p w:rsidR="009E6431" w:rsidRDefault="009E6431" w:rsidP="00C462FB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6C15CC" w:rsidRDefault="00C97526" w:rsidP="00C462FB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312940">
        <w:rPr>
          <w:rFonts w:ascii="Verdana" w:hAnsi="Verdana" w:cs="Verdana"/>
          <w:sz w:val="20"/>
          <w:szCs w:val="20"/>
        </w:rPr>
        <w:t>I hereby certify that all the particulars given above are true and accurate to the best of my knowledge.</w:t>
      </w:r>
    </w:p>
    <w:p w:rsidR="00820D89" w:rsidRDefault="00820D89" w:rsidP="00C462FB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0B62A3" w:rsidRDefault="000B62A3" w:rsidP="00C462FB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Yours faithfully</w:t>
      </w:r>
    </w:p>
    <w:p w:rsidR="00D90BF1" w:rsidRDefault="00D90BF1" w:rsidP="00C462FB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…………………………………………..</w:t>
      </w:r>
    </w:p>
    <w:p w:rsidR="00167C3D" w:rsidRDefault="00820D89" w:rsidP="00C462FB">
      <w:pPr>
        <w:spacing w:line="360" w:lineRule="auto"/>
      </w:pPr>
      <w:r>
        <w:rPr>
          <w:rFonts w:ascii="Verdana" w:hAnsi="Verdana" w:cs="Verdana"/>
          <w:sz w:val="20"/>
          <w:szCs w:val="20"/>
        </w:rPr>
        <w:t>(</w:t>
      </w:r>
      <w:proofErr w:type="spellStart"/>
      <w:r>
        <w:rPr>
          <w:rFonts w:ascii="Verdana" w:hAnsi="Verdana" w:cs="Verdana"/>
          <w:sz w:val="20"/>
          <w:szCs w:val="20"/>
        </w:rPr>
        <w:t>Nadarajah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Piriyatharshan</w:t>
      </w:r>
      <w:proofErr w:type="spellEnd"/>
      <w:r>
        <w:rPr>
          <w:rFonts w:ascii="Verdana" w:hAnsi="Verdana" w:cs="Verdana"/>
          <w:sz w:val="20"/>
          <w:szCs w:val="20"/>
        </w:rPr>
        <w:t>)</w:t>
      </w:r>
    </w:p>
    <w:p w:rsidR="00167C3D" w:rsidRDefault="00167C3D" w:rsidP="00C462FB">
      <w:pPr>
        <w:spacing w:line="360" w:lineRule="auto"/>
      </w:pPr>
    </w:p>
    <w:p w:rsidR="00167C3D" w:rsidRDefault="00167C3D" w:rsidP="00C462FB">
      <w:pPr>
        <w:spacing w:line="360" w:lineRule="auto"/>
      </w:pPr>
    </w:p>
    <w:sectPr w:rsidR="00167C3D" w:rsidSect="000B62A3">
      <w:footnotePr>
        <w:pos w:val="beneathText"/>
      </w:footnotePr>
      <w:type w:val="continuous"/>
      <w:pgSz w:w="12240" w:h="15840"/>
      <w:pgMar w:top="1296" w:right="1152" w:bottom="45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B43E4D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suff w:val="nothing"/>
      <w:lvlText w:val=""/>
      <w:lvlJc w:val="left"/>
      <w:pPr>
        <w:tabs>
          <w:tab w:val="num" w:pos="2160"/>
        </w:tabs>
        <w:ind w:left="2160" w:firstLine="0"/>
      </w:pPr>
      <w:rPr>
        <w:rFonts w:ascii="Symbol" w:hAnsi="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suff w:val="nothing"/>
      <w:lvlText w:val=""/>
      <w:lvlJc w:val="left"/>
      <w:pPr>
        <w:tabs>
          <w:tab w:val="num" w:pos="720"/>
        </w:tabs>
        <w:ind w:left="720" w:firstLine="0"/>
      </w:pPr>
      <w:rPr>
        <w:rFonts w:ascii="Symbol" w:hAnsi="Symbol"/>
      </w:rPr>
    </w:lvl>
    <w:lvl w:ilvl="2">
      <w:start w:val="1"/>
      <w:numFmt w:val="bullet"/>
      <w:suff w:val="nothing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/>
      </w:rPr>
    </w:lvl>
    <w:lvl w:ilvl="3">
      <w:start w:val="1"/>
      <w:numFmt w:val="lowerLetter"/>
      <w:suff w:val="nothing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bullet"/>
      <w:suff w:val="nothing"/>
      <w:lvlText w:val="o"/>
      <w:lvlJc w:val="left"/>
      <w:pPr>
        <w:tabs>
          <w:tab w:val="num" w:pos="2880"/>
        </w:tabs>
        <w:ind w:left="2880" w:firstLine="0"/>
      </w:pPr>
      <w:rPr>
        <w:rFonts w:ascii="Courier New" w:hAnsi="Courier New" w:cs="Courier New"/>
      </w:rPr>
    </w:lvl>
    <w:lvl w:ilvl="5">
      <w:start w:val="1"/>
      <w:numFmt w:val="lowerLetter"/>
      <w:suff w:val="nothing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suff w:val="nothing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suff w:val="nothing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suff w:val="nothing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3B26150"/>
    <w:multiLevelType w:val="hybridMultilevel"/>
    <w:tmpl w:val="EDFA3CF8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>
    <w:nsid w:val="08026E3A"/>
    <w:multiLevelType w:val="hybridMultilevel"/>
    <w:tmpl w:val="8C42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C73608"/>
    <w:multiLevelType w:val="hybridMultilevel"/>
    <w:tmpl w:val="3CAE2CAA"/>
    <w:lvl w:ilvl="0" w:tplc="3EF25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377950"/>
    <w:multiLevelType w:val="hybridMultilevel"/>
    <w:tmpl w:val="72328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EDA7D3C"/>
    <w:multiLevelType w:val="hybridMultilevel"/>
    <w:tmpl w:val="892A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45740"/>
    <w:multiLevelType w:val="hybridMultilevel"/>
    <w:tmpl w:val="D4F07F36"/>
    <w:lvl w:ilvl="0" w:tplc="0276E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D10D0A"/>
    <w:multiLevelType w:val="hybridMultilevel"/>
    <w:tmpl w:val="C386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761212"/>
    <w:multiLevelType w:val="hybridMultilevel"/>
    <w:tmpl w:val="D1AA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1A27AC"/>
    <w:multiLevelType w:val="hybridMultilevel"/>
    <w:tmpl w:val="7332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3A1E96"/>
    <w:multiLevelType w:val="hybridMultilevel"/>
    <w:tmpl w:val="8C36853C"/>
    <w:lvl w:ilvl="0" w:tplc="C234C1E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BA03283"/>
    <w:multiLevelType w:val="hybridMultilevel"/>
    <w:tmpl w:val="3800BAA6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2">
    <w:nsid w:val="46D9457E"/>
    <w:multiLevelType w:val="hybridMultilevel"/>
    <w:tmpl w:val="49CEFA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E85BE6"/>
    <w:multiLevelType w:val="hybridMultilevel"/>
    <w:tmpl w:val="8EAABB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222B15"/>
    <w:multiLevelType w:val="hybridMultilevel"/>
    <w:tmpl w:val="0CD0FABC"/>
    <w:lvl w:ilvl="0" w:tplc="000000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8D2070"/>
    <w:multiLevelType w:val="hybridMultilevel"/>
    <w:tmpl w:val="D960CE30"/>
    <w:lvl w:ilvl="0" w:tplc="3EF25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A615A"/>
    <w:multiLevelType w:val="hybridMultilevel"/>
    <w:tmpl w:val="1F3806A0"/>
    <w:lvl w:ilvl="0" w:tplc="000000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844A4"/>
    <w:multiLevelType w:val="hybridMultilevel"/>
    <w:tmpl w:val="F3049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874CBD"/>
    <w:multiLevelType w:val="hybridMultilevel"/>
    <w:tmpl w:val="71A67250"/>
    <w:lvl w:ilvl="0" w:tplc="0276E0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0D167F"/>
    <w:multiLevelType w:val="hybridMultilevel"/>
    <w:tmpl w:val="6BCCCB4E"/>
    <w:lvl w:ilvl="0" w:tplc="0276E0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23727A"/>
    <w:multiLevelType w:val="hybridMultilevel"/>
    <w:tmpl w:val="0C0808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6"/>
  </w:num>
  <w:num w:numId="4">
    <w:abstractNumId w:val="24"/>
  </w:num>
  <w:num w:numId="5">
    <w:abstractNumId w:val="16"/>
  </w:num>
  <w:num w:numId="6">
    <w:abstractNumId w:val="14"/>
  </w:num>
  <w:num w:numId="7">
    <w:abstractNumId w:val="17"/>
  </w:num>
  <w:num w:numId="8">
    <w:abstractNumId w:val="25"/>
  </w:num>
  <w:num w:numId="9">
    <w:abstractNumId w:val="13"/>
  </w:num>
  <w:num w:numId="10">
    <w:abstractNumId w:val="19"/>
  </w:num>
  <w:num w:numId="11">
    <w:abstractNumId w:val="12"/>
  </w:num>
  <w:num w:numId="12">
    <w:abstractNumId w:val="20"/>
  </w:num>
  <w:num w:numId="13">
    <w:abstractNumId w:val="28"/>
  </w:num>
  <w:num w:numId="14">
    <w:abstractNumId w:val="29"/>
  </w:num>
  <w:num w:numId="15">
    <w:abstractNumId w:val="23"/>
  </w:num>
  <w:num w:numId="16">
    <w:abstractNumId w:val="22"/>
  </w:num>
  <w:num w:numId="17">
    <w:abstractNumId w:val="30"/>
  </w:num>
  <w:num w:numId="1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1"/>
  </w:num>
  <w:num w:numId="21">
    <w:abstractNumId w:val="27"/>
  </w:num>
  <w:num w:numId="22">
    <w:abstractNumId w:val="18"/>
  </w:num>
  <w:num w:numId="23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2D518B"/>
    <w:rsid w:val="00003045"/>
    <w:rsid w:val="00047F3E"/>
    <w:rsid w:val="00050661"/>
    <w:rsid w:val="00066078"/>
    <w:rsid w:val="00067388"/>
    <w:rsid w:val="00070FE5"/>
    <w:rsid w:val="0008165F"/>
    <w:rsid w:val="00083A1D"/>
    <w:rsid w:val="00095EBD"/>
    <w:rsid w:val="000B62A3"/>
    <w:rsid w:val="000D0073"/>
    <w:rsid w:val="00136D37"/>
    <w:rsid w:val="00167C3D"/>
    <w:rsid w:val="00170E7E"/>
    <w:rsid w:val="00174284"/>
    <w:rsid w:val="001D32F2"/>
    <w:rsid w:val="001D4373"/>
    <w:rsid w:val="001F60D7"/>
    <w:rsid w:val="00223D58"/>
    <w:rsid w:val="00226014"/>
    <w:rsid w:val="00232CF7"/>
    <w:rsid w:val="00251932"/>
    <w:rsid w:val="002776AE"/>
    <w:rsid w:val="0028706C"/>
    <w:rsid w:val="00291EB9"/>
    <w:rsid w:val="002A476C"/>
    <w:rsid w:val="002C3983"/>
    <w:rsid w:val="002C78E5"/>
    <w:rsid w:val="002D518B"/>
    <w:rsid w:val="00300967"/>
    <w:rsid w:val="00312087"/>
    <w:rsid w:val="00340D3A"/>
    <w:rsid w:val="00351B5A"/>
    <w:rsid w:val="00370B98"/>
    <w:rsid w:val="003B29B8"/>
    <w:rsid w:val="003B46A1"/>
    <w:rsid w:val="003D2856"/>
    <w:rsid w:val="00413772"/>
    <w:rsid w:val="00450347"/>
    <w:rsid w:val="00496C4C"/>
    <w:rsid w:val="004B2DD1"/>
    <w:rsid w:val="004D2FA0"/>
    <w:rsid w:val="00506386"/>
    <w:rsid w:val="00544BD8"/>
    <w:rsid w:val="00552FAD"/>
    <w:rsid w:val="00561DA8"/>
    <w:rsid w:val="005770B6"/>
    <w:rsid w:val="005E6A9F"/>
    <w:rsid w:val="00600E30"/>
    <w:rsid w:val="006251E2"/>
    <w:rsid w:val="006576C3"/>
    <w:rsid w:val="0069514A"/>
    <w:rsid w:val="006C15CC"/>
    <w:rsid w:val="006C6D35"/>
    <w:rsid w:val="006C6E41"/>
    <w:rsid w:val="007378F5"/>
    <w:rsid w:val="00750086"/>
    <w:rsid w:val="007522B4"/>
    <w:rsid w:val="00775EDE"/>
    <w:rsid w:val="0079427D"/>
    <w:rsid w:val="007A7DF5"/>
    <w:rsid w:val="008046F1"/>
    <w:rsid w:val="00820D89"/>
    <w:rsid w:val="00823020"/>
    <w:rsid w:val="0082303B"/>
    <w:rsid w:val="00871341"/>
    <w:rsid w:val="008B5181"/>
    <w:rsid w:val="008C1C09"/>
    <w:rsid w:val="008C7C73"/>
    <w:rsid w:val="008F78FF"/>
    <w:rsid w:val="00914F77"/>
    <w:rsid w:val="00920F98"/>
    <w:rsid w:val="009626A9"/>
    <w:rsid w:val="009751AA"/>
    <w:rsid w:val="009B197D"/>
    <w:rsid w:val="009E6431"/>
    <w:rsid w:val="00A10ECE"/>
    <w:rsid w:val="00A2743A"/>
    <w:rsid w:val="00A315EE"/>
    <w:rsid w:val="00A324DC"/>
    <w:rsid w:val="00A73301"/>
    <w:rsid w:val="00A73C59"/>
    <w:rsid w:val="00A760A4"/>
    <w:rsid w:val="00A77645"/>
    <w:rsid w:val="00AA37A4"/>
    <w:rsid w:val="00AB239C"/>
    <w:rsid w:val="00AC6CB7"/>
    <w:rsid w:val="00AD73B6"/>
    <w:rsid w:val="00AF7185"/>
    <w:rsid w:val="00B17BA6"/>
    <w:rsid w:val="00B23324"/>
    <w:rsid w:val="00B61E86"/>
    <w:rsid w:val="00B724BD"/>
    <w:rsid w:val="00B84471"/>
    <w:rsid w:val="00BA629E"/>
    <w:rsid w:val="00C10A56"/>
    <w:rsid w:val="00C37C2C"/>
    <w:rsid w:val="00C462FB"/>
    <w:rsid w:val="00C97526"/>
    <w:rsid w:val="00CA6468"/>
    <w:rsid w:val="00CB2A44"/>
    <w:rsid w:val="00CB4D73"/>
    <w:rsid w:val="00CB53E5"/>
    <w:rsid w:val="00CC01B7"/>
    <w:rsid w:val="00CD40C7"/>
    <w:rsid w:val="00D34806"/>
    <w:rsid w:val="00D356FA"/>
    <w:rsid w:val="00D53142"/>
    <w:rsid w:val="00D66ED9"/>
    <w:rsid w:val="00D862FB"/>
    <w:rsid w:val="00D86DBC"/>
    <w:rsid w:val="00D90BF1"/>
    <w:rsid w:val="00DA70B8"/>
    <w:rsid w:val="00E10E1D"/>
    <w:rsid w:val="00E13BEC"/>
    <w:rsid w:val="00E144D4"/>
    <w:rsid w:val="00E171AA"/>
    <w:rsid w:val="00E27333"/>
    <w:rsid w:val="00E34CEE"/>
    <w:rsid w:val="00E6269E"/>
    <w:rsid w:val="00E8392E"/>
    <w:rsid w:val="00EA22CB"/>
    <w:rsid w:val="00EB325B"/>
    <w:rsid w:val="00ED132A"/>
    <w:rsid w:val="00EF32A4"/>
    <w:rsid w:val="00F04F77"/>
    <w:rsid w:val="00F3008D"/>
    <w:rsid w:val="00F42CE2"/>
    <w:rsid w:val="00F4318C"/>
    <w:rsid w:val="00F76B39"/>
    <w:rsid w:val="00F964F8"/>
    <w:rsid w:val="00FB2440"/>
    <w:rsid w:val="00FB5235"/>
    <w:rsid w:val="00FC1C05"/>
    <w:rsid w:val="00FC3817"/>
    <w:rsid w:val="00FE0339"/>
    <w:rsid w:val="00FE3C32"/>
    <w:rsid w:val="00FF1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39"/>
    <w:pPr>
      <w:suppressAutoHyphens/>
    </w:pPr>
    <w:rPr>
      <w:rFonts w:eastAsia="Calibri" w:cs="Calibri"/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rsid w:val="00F76B39"/>
    <w:pPr>
      <w:keepNext/>
      <w:keepLines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D9D9D9"/>
      <w:spacing w:before="480" w:after="180"/>
      <w:outlineLvl w:val="0"/>
    </w:pPr>
    <w:rPr>
      <w:rFonts w:eastAsia="Times New Roman" w:cs="Times New Roman"/>
      <w:b/>
      <w:bCs/>
      <w:i/>
      <w:sz w:val="28"/>
      <w:szCs w:val="28"/>
    </w:rPr>
  </w:style>
  <w:style w:type="paragraph" w:styleId="Heading2">
    <w:name w:val="heading 2"/>
    <w:basedOn w:val="Normal"/>
    <w:next w:val="Normal"/>
    <w:qFormat/>
    <w:rsid w:val="00F76B39"/>
    <w:pPr>
      <w:keepNext/>
      <w:keepLines/>
      <w:spacing w:before="200" w:after="60"/>
      <w:outlineLvl w:val="1"/>
    </w:pPr>
    <w:rPr>
      <w:rFonts w:eastAsia="Times New Roman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76B39"/>
    <w:rPr>
      <w:rFonts w:ascii="Symbol" w:hAnsi="Symbol"/>
    </w:rPr>
  </w:style>
  <w:style w:type="character" w:customStyle="1" w:styleId="WW8Num2z0">
    <w:name w:val="WW8Num2z0"/>
    <w:rsid w:val="00F76B39"/>
    <w:rPr>
      <w:rFonts w:ascii="Symbol" w:hAnsi="Symbol"/>
    </w:rPr>
  </w:style>
  <w:style w:type="character" w:customStyle="1" w:styleId="WW8Num3z0">
    <w:name w:val="WW8Num3z0"/>
    <w:rsid w:val="00F76B39"/>
    <w:rPr>
      <w:rFonts w:ascii="Symbol" w:hAnsi="Symbol"/>
    </w:rPr>
  </w:style>
  <w:style w:type="character" w:customStyle="1" w:styleId="WW8Num4z0">
    <w:name w:val="WW8Num4z0"/>
    <w:rsid w:val="00F76B39"/>
    <w:rPr>
      <w:rFonts w:ascii="Wingdings" w:hAnsi="Wingdings"/>
    </w:rPr>
  </w:style>
  <w:style w:type="character" w:customStyle="1" w:styleId="WW8Num4z1">
    <w:name w:val="WW8Num4z1"/>
    <w:rsid w:val="00F76B39"/>
    <w:rPr>
      <w:rFonts w:ascii="Courier New" w:hAnsi="Courier New" w:cs="Courier New"/>
    </w:rPr>
  </w:style>
  <w:style w:type="character" w:customStyle="1" w:styleId="WW8Num4z3">
    <w:name w:val="WW8Num4z3"/>
    <w:rsid w:val="00F76B39"/>
    <w:rPr>
      <w:rFonts w:ascii="Symbol" w:hAnsi="Symbol"/>
    </w:rPr>
  </w:style>
  <w:style w:type="character" w:customStyle="1" w:styleId="WW8Num5z0">
    <w:name w:val="WW8Num5z0"/>
    <w:rsid w:val="00F76B39"/>
    <w:rPr>
      <w:rFonts w:ascii="Symbol" w:hAnsi="Symbol"/>
    </w:rPr>
  </w:style>
  <w:style w:type="character" w:customStyle="1" w:styleId="WW8Num6z0">
    <w:name w:val="WW8Num6z0"/>
    <w:rsid w:val="00F76B39"/>
    <w:rPr>
      <w:rFonts w:ascii="Wingdings" w:hAnsi="Wingdings"/>
    </w:rPr>
  </w:style>
  <w:style w:type="character" w:customStyle="1" w:styleId="WW8Num6z1">
    <w:name w:val="WW8Num6z1"/>
    <w:rsid w:val="00F76B39"/>
    <w:rPr>
      <w:rFonts w:ascii="Courier New" w:hAnsi="Courier New" w:cs="Courier New"/>
    </w:rPr>
  </w:style>
  <w:style w:type="character" w:customStyle="1" w:styleId="WW8Num6z3">
    <w:name w:val="WW8Num6z3"/>
    <w:rsid w:val="00F76B39"/>
    <w:rPr>
      <w:rFonts w:ascii="Symbol" w:hAnsi="Symbol"/>
    </w:rPr>
  </w:style>
  <w:style w:type="character" w:customStyle="1" w:styleId="WW8Num7z0">
    <w:name w:val="WW8Num7z0"/>
    <w:rsid w:val="00F76B39"/>
    <w:rPr>
      <w:rFonts w:ascii="Courier New" w:hAnsi="Courier New" w:cs="Courier New"/>
    </w:rPr>
  </w:style>
  <w:style w:type="character" w:customStyle="1" w:styleId="WW8Num7z1">
    <w:name w:val="WW8Num7z1"/>
    <w:rsid w:val="00F76B39"/>
    <w:rPr>
      <w:rFonts w:ascii="Wingdings" w:hAnsi="Wingdings"/>
    </w:rPr>
  </w:style>
  <w:style w:type="character" w:customStyle="1" w:styleId="WW8Num7z2">
    <w:name w:val="WW8Num7z2"/>
    <w:rsid w:val="00F76B39"/>
    <w:rPr>
      <w:rFonts w:ascii="Wingdings" w:hAnsi="Wingdings"/>
    </w:rPr>
  </w:style>
  <w:style w:type="character" w:customStyle="1" w:styleId="WW8Num8z0">
    <w:name w:val="WW8Num8z0"/>
    <w:rsid w:val="00F76B39"/>
    <w:rPr>
      <w:rFonts w:ascii="Symbol" w:hAnsi="Symbol"/>
    </w:rPr>
  </w:style>
  <w:style w:type="character" w:customStyle="1" w:styleId="WW8Num8z1">
    <w:name w:val="WW8Num8z1"/>
    <w:rsid w:val="00F76B39"/>
    <w:rPr>
      <w:rFonts w:ascii="Courier New" w:hAnsi="Courier New"/>
    </w:rPr>
  </w:style>
  <w:style w:type="character" w:customStyle="1" w:styleId="WW8Num8z2">
    <w:name w:val="WW8Num8z2"/>
    <w:rsid w:val="00F76B39"/>
    <w:rPr>
      <w:rFonts w:ascii="Wingdings" w:hAnsi="Wingdings"/>
    </w:rPr>
  </w:style>
  <w:style w:type="character" w:customStyle="1" w:styleId="WW8Num9z0">
    <w:name w:val="WW8Num9z0"/>
    <w:rsid w:val="00F76B39"/>
    <w:rPr>
      <w:rFonts w:ascii="Symbol" w:hAnsi="Symbol"/>
    </w:rPr>
  </w:style>
  <w:style w:type="character" w:customStyle="1" w:styleId="WW8Num10z0">
    <w:name w:val="WW8Num10z0"/>
    <w:rsid w:val="00F76B39"/>
    <w:rPr>
      <w:rFonts w:ascii="Symbol" w:hAnsi="Symbol"/>
    </w:rPr>
  </w:style>
  <w:style w:type="character" w:customStyle="1" w:styleId="WW8Num11z0">
    <w:name w:val="WW8Num11z0"/>
    <w:rsid w:val="00F76B39"/>
    <w:rPr>
      <w:rFonts w:ascii="Symbol" w:hAnsi="Symbol"/>
    </w:rPr>
  </w:style>
  <w:style w:type="character" w:customStyle="1" w:styleId="WW8Num11z2">
    <w:name w:val="WW8Num11z2"/>
    <w:rsid w:val="00F76B39"/>
    <w:rPr>
      <w:rFonts w:ascii="Wingdings" w:hAnsi="Wingdings"/>
    </w:rPr>
  </w:style>
  <w:style w:type="character" w:customStyle="1" w:styleId="WW8Num11z4">
    <w:name w:val="WW8Num11z4"/>
    <w:rsid w:val="00F76B39"/>
    <w:rPr>
      <w:rFonts w:ascii="Courier New" w:hAnsi="Courier New" w:cs="Courier New"/>
    </w:rPr>
  </w:style>
  <w:style w:type="character" w:customStyle="1" w:styleId="WW8Num12z0">
    <w:name w:val="WW8Num12z0"/>
    <w:rsid w:val="00F76B39"/>
    <w:rPr>
      <w:rFonts w:ascii="Wingdings" w:hAnsi="Wingdings"/>
    </w:rPr>
  </w:style>
  <w:style w:type="character" w:customStyle="1" w:styleId="WW8Num12z1">
    <w:name w:val="WW8Num12z1"/>
    <w:rsid w:val="00F76B39"/>
    <w:rPr>
      <w:rFonts w:ascii="Courier New" w:hAnsi="Courier New" w:cs="Courier New"/>
    </w:rPr>
  </w:style>
  <w:style w:type="character" w:customStyle="1" w:styleId="WW8Num12z3">
    <w:name w:val="WW8Num12z3"/>
    <w:rsid w:val="00F76B39"/>
    <w:rPr>
      <w:rFonts w:ascii="Symbol" w:hAnsi="Symbol"/>
    </w:rPr>
  </w:style>
  <w:style w:type="character" w:customStyle="1" w:styleId="Absatz-Standardschriftart">
    <w:name w:val="Absatz-Standardschriftart"/>
    <w:rsid w:val="00F76B39"/>
  </w:style>
  <w:style w:type="character" w:customStyle="1" w:styleId="WW-Absatz-Standardschriftart">
    <w:name w:val="WW-Absatz-Standardschriftart"/>
    <w:rsid w:val="00F76B39"/>
  </w:style>
  <w:style w:type="character" w:customStyle="1" w:styleId="WW8Num1z1">
    <w:name w:val="WW8Num1z1"/>
    <w:rsid w:val="00F76B39"/>
    <w:rPr>
      <w:rFonts w:ascii="Courier New" w:hAnsi="Courier New" w:cs="Courier New"/>
    </w:rPr>
  </w:style>
  <w:style w:type="character" w:customStyle="1" w:styleId="WW8Num1z2">
    <w:name w:val="WW8Num1z2"/>
    <w:rsid w:val="00F76B39"/>
    <w:rPr>
      <w:rFonts w:ascii="Wingdings" w:hAnsi="Wingdings"/>
    </w:rPr>
  </w:style>
  <w:style w:type="character" w:customStyle="1" w:styleId="WW8Num2z1">
    <w:name w:val="WW8Num2z1"/>
    <w:rsid w:val="00F76B39"/>
    <w:rPr>
      <w:rFonts w:ascii="Wingdings" w:hAnsi="Wingdings"/>
    </w:rPr>
  </w:style>
  <w:style w:type="character" w:customStyle="1" w:styleId="WW8Num2z4">
    <w:name w:val="WW8Num2z4"/>
    <w:rsid w:val="00F76B39"/>
    <w:rPr>
      <w:rFonts w:ascii="Courier New" w:hAnsi="Courier New" w:cs="Courier New"/>
    </w:rPr>
  </w:style>
  <w:style w:type="character" w:customStyle="1" w:styleId="WW8Num3z1">
    <w:name w:val="WW8Num3z1"/>
    <w:rsid w:val="00F76B39"/>
    <w:rPr>
      <w:rFonts w:ascii="Courier New" w:hAnsi="Courier New"/>
    </w:rPr>
  </w:style>
  <w:style w:type="character" w:customStyle="1" w:styleId="WW8Num3z2">
    <w:name w:val="WW8Num3z2"/>
    <w:rsid w:val="00F76B39"/>
    <w:rPr>
      <w:rFonts w:ascii="Wingdings" w:hAnsi="Wingdings"/>
    </w:rPr>
  </w:style>
  <w:style w:type="character" w:customStyle="1" w:styleId="WW8Num5z1">
    <w:name w:val="WW8Num5z1"/>
    <w:rsid w:val="00F76B39"/>
    <w:rPr>
      <w:rFonts w:ascii="Courier New" w:hAnsi="Courier New" w:cs="Courier New"/>
    </w:rPr>
  </w:style>
  <w:style w:type="character" w:customStyle="1" w:styleId="WW8Num5z2">
    <w:name w:val="WW8Num5z2"/>
    <w:rsid w:val="00F76B39"/>
    <w:rPr>
      <w:rFonts w:ascii="Wingdings" w:hAnsi="Wingdings"/>
    </w:rPr>
  </w:style>
  <w:style w:type="character" w:customStyle="1" w:styleId="WW8Num7z3">
    <w:name w:val="WW8Num7z3"/>
    <w:rsid w:val="00F76B39"/>
    <w:rPr>
      <w:rFonts w:ascii="Symbol" w:hAnsi="Symbol"/>
    </w:rPr>
  </w:style>
  <w:style w:type="character" w:customStyle="1" w:styleId="WW8Num9z1">
    <w:name w:val="WW8Num9z1"/>
    <w:rsid w:val="00F76B39"/>
    <w:rPr>
      <w:rFonts w:ascii="Courier New" w:hAnsi="Courier New"/>
    </w:rPr>
  </w:style>
  <w:style w:type="character" w:customStyle="1" w:styleId="WW8Num9z2">
    <w:name w:val="WW8Num9z2"/>
    <w:rsid w:val="00F76B39"/>
    <w:rPr>
      <w:rFonts w:ascii="Wingdings" w:hAnsi="Wingdings"/>
    </w:rPr>
  </w:style>
  <w:style w:type="character" w:customStyle="1" w:styleId="WW8Num10z1">
    <w:name w:val="WW8Num10z1"/>
    <w:rsid w:val="00F76B39"/>
    <w:rPr>
      <w:rFonts w:ascii="Courier New" w:hAnsi="Courier New"/>
    </w:rPr>
  </w:style>
  <w:style w:type="character" w:customStyle="1" w:styleId="WW8Num10z2">
    <w:name w:val="WW8Num10z2"/>
    <w:rsid w:val="00F76B39"/>
    <w:rPr>
      <w:rFonts w:ascii="Wingdings" w:hAnsi="Wingdings"/>
    </w:rPr>
  </w:style>
  <w:style w:type="character" w:customStyle="1" w:styleId="WW8Num11z1">
    <w:name w:val="WW8Num11z1"/>
    <w:rsid w:val="00F76B39"/>
    <w:rPr>
      <w:rFonts w:ascii="Tahoma" w:eastAsia="Times New Roman" w:hAnsi="Tahoma" w:cs="Tahoma"/>
    </w:rPr>
  </w:style>
  <w:style w:type="character" w:customStyle="1" w:styleId="WW8Num13z0">
    <w:name w:val="WW8Num13z0"/>
    <w:rsid w:val="00F76B39"/>
    <w:rPr>
      <w:rFonts w:ascii="Courier New" w:hAnsi="Courier New" w:cs="Courier New"/>
    </w:rPr>
  </w:style>
  <w:style w:type="character" w:customStyle="1" w:styleId="WW8Num13z2">
    <w:name w:val="WW8Num13z2"/>
    <w:rsid w:val="00F76B39"/>
    <w:rPr>
      <w:rFonts w:ascii="Wingdings" w:hAnsi="Wingdings"/>
    </w:rPr>
  </w:style>
  <w:style w:type="character" w:customStyle="1" w:styleId="WW8Num13z3">
    <w:name w:val="WW8Num13z3"/>
    <w:rsid w:val="00F76B39"/>
    <w:rPr>
      <w:rFonts w:ascii="Symbol" w:hAnsi="Symbol"/>
    </w:rPr>
  </w:style>
  <w:style w:type="character" w:customStyle="1" w:styleId="WW8Num14z0">
    <w:name w:val="WW8Num14z0"/>
    <w:rsid w:val="00F76B39"/>
    <w:rPr>
      <w:rFonts w:ascii="Courier New" w:hAnsi="Courier New" w:cs="Courier New"/>
    </w:rPr>
  </w:style>
  <w:style w:type="character" w:customStyle="1" w:styleId="WW8Num14z2">
    <w:name w:val="WW8Num14z2"/>
    <w:rsid w:val="00F76B39"/>
    <w:rPr>
      <w:rFonts w:ascii="Wingdings" w:hAnsi="Wingdings"/>
    </w:rPr>
  </w:style>
  <w:style w:type="character" w:customStyle="1" w:styleId="WW8Num14z3">
    <w:name w:val="WW8Num14z3"/>
    <w:rsid w:val="00F76B39"/>
    <w:rPr>
      <w:rFonts w:ascii="Symbol" w:hAnsi="Symbol"/>
    </w:rPr>
  </w:style>
  <w:style w:type="character" w:customStyle="1" w:styleId="WW8Num15z0">
    <w:name w:val="WW8Num15z0"/>
    <w:rsid w:val="00F76B39"/>
    <w:rPr>
      <w:rFonts w:ascii="Symbol" w:hAnsi="Symbol"/>
      <w:color w:val="auto"/>
    </w:rPr>
  </w:style>
  <w:style w:type="character" w:customStyle="1" w:styleId="WW8Num15z2">
    <w:name w:val="WW8Num15z2"/>
    <w:rsid w:val="00F76B39"/>
    <w:rPr>
      <w:rFonts w:ascii="Courier New" w:hAnsi="Courier New"/>
    </w:rPr>
  </w:style>
  <w:style w:type="character" w:customStyle="1" w:styleId="WW8Num15z4">
    <w:name w:val="WW8Num15z4"/>
    <w:rsid w:val="00F76B39"/>
    <w:rPr>
      <w:rFonts w:ascii="Courier New" w:hAnsi="Courier New" w:cs="Courier New"/>
    </w:rPr>
  </w:style>
  <w:style w:type="character" w:customStyle="1" w:styleId="WW8Num16z0">
    <w:name w:val="WW8Num16z0"/>
    <w:rsid w:val="00F76B39"/>
    <w:rPr>
      <w:rFonts w:ascii="Symbol" w:hAnsi="Symbol"/>
    </w:rPr>
  </w:style>
  <w:style w:type="character" w:customStyle="1" w:styleId="WW8Num16z1">
    <w:name w:val="WW8Num16z1"/>
    <w:rsid w:val="00F76B39"/>
    <w:rPr>
      <w:rFonts w:ascii="Courier New" w:hAnsi="Courier New" w:cs="Courier New"/>
    </w:rPr>
  </w:style>
  <w:style w:type="character" w:customStyle="1" w:styleId="WW8Num16z2">
    <w:name w:val="WW8Num16z2"/>
    <w:rsid w:val="00F76B39"/>
    <w:rPr>
      <w:rFonts w:ascii="Wingdings" w:hAnsi="Wingdings"/>
    </w:rPr>
  </w:style>
  <w:style w:type="character" w:customStyle="1" w:styleId="WW8Num17z0">
    <w:name w:val="WW8Num17z0"/>
    <w:rsid w:val="00F76B39"/>
    <w:rPr>
      <w:rFonts w:ascii="Wingdings" w:hAnsi="Wingdings"/>
    </w:rPr>
  </w:style>
  <w:style w:type="character" w:customStyle="1" w:styleId="WW8Num17z1">
    <w:name w:val="WW8Num17z1"/>
    <w:rsid w:val="00F76B39"/>
    <w:rPr>
      <w:rFonts w:ascii="Courier New" w:hAnsi="Courier New" w:cs="Courier New"/>
    </w:rPr>
  </w:style>
  <w:style w:type="character" w:customStyle="1" w:styleId="WW8Num17z3">
    <w:name w:val="WW8Num17z3"/>
    <w:rsid w:val="00F76B39"/>
    <w:rPr>
      <w:rFonts w:ascii="Symbol" w:hAnsi="Symbol"/>
    </w:rPr>
  </w:style>
  <w:style w:type="character" w:customStyle="1" w:styleId="WW8Num18z0">
    <w:name w:val="WW8Num18z0"/>
    <w:rsid w:val="00F76B39"/>
    <w:rPr>
      <w:rFonts w:ascii="Symbol" w:hAnsi="Symbol"/>
      <w:color w:val="auto"/>
    </w:rPr>
  </w:style>
  <w:style w:type="character" w:customStyle="1" w:styleId="WW8Num18z2">
    <w:name w:val="WW8Num18z2"/>
    <w:rsid w:val="00F76B39"/>
    <w:rPr>
      <w:rFonts w:ascii="Courier New" w:hAnsi="Courier New"/>
    </w:rPr>
  </w:style>
  <w:style w:type="character" w:customStyle="1" w:styleId="WW8Num18z4">
    <w:name w:val="WW8Num18z4"/>
    <w:rsid w:val="00F76B39"/>
    <w:rPr>
      <w:rFonts w:ascii="Courier New" w:hAnsi="Courier New" w:cs="Courier New"/>
    </w:rPr>
  </w:style>
  <w:style w:type="character" w:customStyle="1" w:styleId="WW8Num19z0">
    <w:name w:val="WW8Num19z0"/>
    <w:rsid w:val="00F76B39"/>
    <w:rPr>
      <w:rFonts w:ascii="Courier New" w:hAnsi="Courier New" w:cs="Courier New"/>
    </w:rPr>
  </w:style>
  <w:style w:type="character" w:customStyle="1" w:styleId="WW8Num19z2">
    <w:name w:val="WW8Num19z2"/>
    <w:rsid w:val="00F76B39"/>
    <w:rPr>
      <w:rFonts w:ascii="Wingdings" w:hAnsi="Wingdings"/>
    </w:rPr>
  </w:style>
  <w:style w:type="character" w:customStyle="1" w:styleId="WW8Num19z3">
    <w:name w:val="WW8Num19z3"/>
    <w:rsid w:val="00F76B39"/>
    <w:rPr>
      <w:rFonts w:ascii="Symbol" w:hAnsi="Symbol"/>
    </w:rPr>
  </w:style>
  <w:style w:type="character" w:customStyle="1" w:styleId="BalloonTextChar">
    <w:name w:val="Balloon Text Char"/>
    <w:basedOn w:val="DefaultParagraphFont"/>
    <w:rsid w:val="00F76B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F76B39"/>
    <w:rPr>
      <w:rFonts w:ascii="Times New Roman" w:eastAsia="Times New Roman" w:hAnsi="Times New Roman" w:cs="Times New Roman"/>
      <w:b/>
      <w:bCs/>
      <w:i/>
      <w:sz w:val="28"/>
      <w:szCs w:val="28"/>
      <w:shd w:val="clear" w:color="auto" w:fill="D9D9D9"/>
    </w:rPr>
  </w:style>
  <w:style w:type="character" w:customStyle="1" w:styleId="Heading2Char">
    <w:name w:val="Heading 2 Char"/>
    <w:basedOn w:val="DefaultParagraphFont"/>
    <w:rsid w:val="00F76B3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BodyTextIndentChar">
    <w:name w:val="Body Text Indent Char"/>
    <w:basedOn w:val="DefaultParagraphFont"/>
    <w:rsid w:val="00F76B3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noteCharacters">
    <w:name w:val="Footnote Characters"/>
    <w:rsid w:val="00F76B39"/>
  </w:style>
  <w:style w:type="character" w:customStyle="1" w:styleId="EndnoteCharacters">
    <w:name w:val="Endnote Characters"/>
    <w:rsid w:val="00F76B39"/>
  </w:style>
  <w:style w:type="character" w:styleId="Hyperlink">
    <w:name w:val="Hyperlink"/>
    <w:semiHidden/>
    <w:rsid w:val="00F76B39"/>
    <w:rPr>
      <w:color w:val="000080"/>
      <w:u w:val="single"/>
    </w:rPr>
  </w:style>
  <w:style w:type="character" w:styleId="FollowedHyperlink">
    <w:name w:val="FollowedHyperlink"/>
    <w:semiHidden/>
    <w:rsid w:val="00F76B39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F76B39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F76B39"/>
    <w:pPr>
      <w:spacing w:after="120"/>
    </w:pPr>
  </w:style>
  <w:style w:type="paragraph" w:styleId="List">
    <w:name w:val="List"/>
    <w:basedOn w:val="BodyText"/>
    <w:semiHidden/>
    <w:rsid w:val="00F76B39"/>
  </w:style>
  <w:style w:type="paragraph" w:styleId="Caption">
    <w:name w:val="caption"/>
    <w:basedOn w:val="Normal"/>
    <w:qFormat/>
    <w:rsid w:val="00F76B39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rsid w:val="00F76B39"/>
    <w:pPr>
      <w:suppressLineNumbers/>
    </w:pPr>
  </w:style>
  <w:style w:type="paragraph" w:styleId="BalloonText">
    <w:name w:val="Balloon Text"/>
    <w:basedOn w:val="Normal"/>
    <w:rsid w:val="00F76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76B39"/>
    <w:pPr>
      <w:ind w:left="720"/>
    </w:pPr>
  </w:style>
  <w:style w:type="paragraph" w:styleId="BodyTextIndent">
    <w:name w:val="Body Text Indent"/>
    <w:basedOn w:val="Normal"/>
    <w:semiHidden/>
    <w:rsid w:val="00F76B39"/>
    <w:pPr>
      <w:ind w:left="360"/>
    </w:pPr>
    <w:rPr>
      <w:rFonts w:eastAsia="Times New Roman" w:cs="Times New Roman"/>
      <w:szCs w:val="24"/>
      <w:lang w:val="en-GB"/>
    </w:rPr>
  </w:style>
  <w:style w:type="paragraph" w:styleId="NormalWeb">
    <w:name w:val="Normal (Web)"/>
    <w:basedOn w:val="Normal"/>
    <w:rsid w:val="00F76B39"/>
    <w:pPr>
      <w:spacing w:before="280" w:after="280"/>
    </w:pPr>
    <w:rPr>
      <w:rFonts w:eastAsia="Times New Roman" w:cs="Times New Roman"/>
      <w:szCs w:val="24"/>
    </w:rPr>
  </w:style>
  <w:style w:type="paragraph" w:customStyle="1" w:styleId="Framecontents">
    <w:name w:val="Frame contents"/>
    <w:basedOn w:val="BodyText"/>
    <w:rsid w:val="00F76B39"/>
  </w:style>
  <w:style w:type="paragraph" w:customStyle="1" w:styleId="ListContents">
    <w:name w:val="List Contents"/>
    <w:basedOn w:val="Normal"/>
    <w:rsid w:val="00F76B39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39"/>
    <w:pPr>
      <w:suppressAutoHyphens/>
    </w:pPr>
    <w:rPr>
      <w:rFonts w:eastAsia="Calibri" w:cs="Calibri"/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rsid w:val="00F76B39"/>
    <w:pPr>
      <w:keepNext/>
      <w:keepLines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D9D9D9"/>
      <w:spacing w:before="480" w:after="180"/>
      <w:outlineLvl w:val="0"/>
    </w:pPr>
    <w:rPr>
      <w:rFonts w:eastAsia="Times New Roman" w:cs="Times New Roman"/>
      <w:b/>
      <w:bCs/>
      <w:i/>
      <w:sz w:val="28"/>
      <w:szCs w:val="28"/>
    </w:rPr>
  </w:style>
  <w:style w:type="paragraph" w:styleId="Heading2">
    <w:name w:val="heading 2"/>
    <w:basedOn w:val="Normal"/>
    <w:next w:val="Normal"/>
    <w:qFormat/>
    <w:rsid w:val="00F76B39"/>
    <w:pPr>
      <w:keepNext/>
      <w:keepLines/>
      <w:spacing w:before="200" w:after="60"/>
      <w:outlineLvl w:val="1"/>
    </w:pPr>
    <w:rPr>
      <w:rFonts w:eastAsia="Times New Roman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76B39"/>
    <w:rPr>
      <w:rFonts w:ascii="Symbol" w:hAnsi="Symbol"/>
    </w:rPr>
  </w:style>
  <w:style w:type="character" w:customStyle="1" w:styleId="WW8Num2z0">
    <w:name w:val="WW8Num2z0"/>
    <w:rsid w:val="00F76B39"/>
    <w:rPr>
      <w:rFonts w:ascii="Symbol" w:hAnsi="Symbol"/>
    </w:rPr>
  </w:style>
  <w:style w:type="character" w:customStyle="1" w:styleId="WW8Num3z0">
    <w:name w:val="WW8Num3z0"/>
    <w:rsid w:val="00F76B39"/>
    <w:rPr>
      <w:rFonts w:ascii="Symbol" w:hAnsi="Symbol"/>
    </w:rPr>
  </w:style>
  <w:style w:type="character" w:customStyle="1" w:styleId="WW8Num4z0">
    <w:name w:val="WW8Num4z0"/>
    <w:rsid w:val="00F76B39"/>
    <w:rPr>
      <w:rFonts w:ascii="Wingdings" w:hAnsi="Wingdings"/>
    </w:rPr>
  </w:style>
  <w:style w:type="character" w:customStyle="1" w:styleId="WW8Num4z1">
    <w:name w:val="WW8Num4z1"/>
    <w:rsid w:val="00F76B39"/>
    <w:rPr>
      <w:rFonts w:ascii="Courier New" w:hAnsi="Courier New" w:cs="Courier New"/>
    </w:rPr>
  </w:style>
  <w:style w:type="character" w:customStyle="1" w:styleId="WW8Num4z3">
    <w:name w:val="WW8Num4z3"/>
    <w:rsid w:val="00F76B39"/>
    <w:rPr>
      <w:rFonts w:ascii="Symbol" w:hAnsi="Symbol"/>
    </w:rPr>
  </w:style>
  <w:style w:type="character" w:customStyle="1" w:styleId="WW8Num5z0">
    <w:name w:val="WW8Num5z0"/>
    <w:rsid w:val="00F76B39"/>
    <w:rPr>
      <w:rFonts w:ascii="Symbol" w:hAnsi="Symbol"/>
    </w:rPr>
  </w:style>
  <w:style w:type="character" w:customStyle="1" w:styleId="WW8Num6z0">
    <w:name w:val="WW8Num6z0"/>
    <w:rsid w:val="00F76B39"/>
    <w:rPr>
      <w:rFonts w:ascii="Wingdings" w:hAnsi="Wingdings"/>
    </w:rPr>
  </w:style>
  <w:style w:type="character" w:customStyle="1" w:styleId="WW8Num6z1">
    <w:name w:val="WW8Num6z1"/>
    <w:rsid w:val="00F76B39"/>
    <w:rPr>
      <w:rFonts w:ascii="Courier New" w:hAnsi="Courier New" w:cs="Courier New"/>
    </w:rPr>
  </w:style>
  <w:style w:type="character" w:customStyle="1" w:styleId="WW8Num6z3">
    <w:name w:val="WW8Num6z3"/>
    <w:rsid w:val="00F76B39"/>
    <w:rPr>
      <w:rFonts w:ascii="Symbol" w:hAnsi="Symbol"/>
    </w:rPr>
  </w:style>
  <w:style w:type="character" w:customStyle="1" w:styleId="WW8Num7z0">
    <w:name w:val="WW8Num7z0"/>
    <w:rsid w:val="00F76B39"/>
    <w:rPr>
      <w:rFonts w:ascii="Courier New" w:hAnsi="Courier New" w:cs="Courier New"/>
    </w:rPr>
  </w:style>
  <w:style w:type="character" w:customStyle="1" w:styleId="WW8Num7z1">
    <w:name w:val="WW8Num7z1"/>
    <w:rsid w:val="00F76B39"/>
    <w:rPr>
      <w:rFonts w:ascii="Wingdings" w:hAnsi="Wingdings"/>
    </w:rPr>
  </w:style>
  <w:style w:type="character" w:customStyle="1" w:styleId="WW8Num7z2">
    <w:name w:val="WW8Num7z2"/>
    <w:rsid w:val="00F76B39"/>
    <w:rPr>
      <w:rFonts w:ascii="Wingdings" w:hAnsi="Wingdings"/>
    </w:rPr>
  </w:style>
  <w:style w:type="character" w:customStyle="1" w:styleId="WW8Num8z0">
    <w:name w:val="WW8Num8z0"/>
    <w:rsid w:val="00F76B39"/>
    <w:rPr>
      <w:rFonts w:ascii="Symbol" w:hAnsi="Symbol"/>
    </w:rPr>
  </w:style>
  <w:style w:type="character" w:customStyle="1" w:styleId="WW8Num8z1">
    <w:name w:val="WW8Num8z1"/>
    <w:rsid w:val="00F76B39"/>
    <w:rPr>
      <w:rFonts w:ascii="Courier New" w:hAnsi="Courier New"/>
    </w:rPr>
  </w:style>
  <w:style w:type="character" w:customStyle="1" w:styleId="WW8Num8z2">
    <w:name w:val="WW8Num8z2"/>
    <w:rsid w:val="00F76B39"/>
    <w:rPr>
      <w:rFonts w:ascii="Wingdings" w:hAnsi="Wingdings"/>
    </w:rPr>
  </w:style>
  <w:style w:type="character" w:customStyle="1" w:styleId="WW8Num9z0">
    <w:name w:val="WW8Num9z0"/>
    <w:rsid w:val="00F76B39"/>
    <w:rPr>
      <w:rFonts w:ascii="Symbol" w:hAnsi="Symbol"/>
    </w:rPr>
  </w:style>
  <w:style w:type="character" w:customStyle="1" w:styleId="WW8Num10z0">
    <w:name w:val="WW8Num10z0"/>
    <w:rsid w:val="00F76B39"/>
    <w:rPr>
      <w:rFonts w:ascii="Symbol" w:hAnsi="Symbol"/>
    </w:rPr>
  </w:style>
  <w:style w:type="character" w:customStyle="1" w:styleId="WW8Num11z0">
    <w:name w:val="WW8Num11z0"/>
    <w:rsid w:val="00F76B39"/>
    <w:rPr>
      <w:rFonts w:ascii="Symbol" w:hAnsi="Symbol"/>
    </w:rPr>
  </w:style>
  <w:style w:type="character" w:customStyle="1" w:styleId="WW8Num11z2">
    <w:name w:val="WW8Num11z2"/>
    <w:rsid w:val="00F76B39"/>
    <w:rPr>
      <w:rFonts w:ascii="Wingdings" w:hAnsi="Wingdings"/>
    </w:rPr>
  </w:style>
  <w:style w:type="character" w:customStyle="1" w:styleId="WW8Num11z4">
    <w:name w:val="WW8Num11z4"/>
    <w:rsid w:val="00F76B39"/>
    <w:rPr>
      <w:rFonts w:ascii="Courier New" w:hAnsi="Courier New" w:cs="Courier New"/>
    </w:rPr>
  </w:style>
  <w:style w:type="character" w:customStyle="1" w:styleId="WW8Num12z0">
    <w:name w:val="WW8Num12z0"/>
    <w:rsid w:val="00F76B39"/>
    <w:rPr>
      <w:rFonts w:ascii="Wingdings" w:hAnsi="Wingdings"/>
    </w:rPr>
  </w:style>
  <w:style w:type="character" w:customStyle="1" w:styleId="WW8Num12z1">
    <w:name w:val="WW8Num12z1"/>
    <w:rsid w:val="00F76B39"/>
    <w:rPr>
      <w:rFonts w:ascii="Courier New" w:hAnsi="Courier New" w:cs="Courier New"/>
    </w:rPr>
  </w:style>
  <w:style w:type="character" w:customStyle="1" w:styleId="WW8Num12z3">
    <w:name w:val="WW8Num12z3"/>
    <w:rsid w:val="00F76B39"/>
    <w:rPr>
      <w:rFonts w:ascii="Symbol" w:hAnsi="Symbol"/>
    </w:rPr>
  </w:style>
  <w:style w:type="character" w:customStyle="1" w:styleId="Absatz-Standardschriftart">
    <w:name w:val="Absatz-Standardschriftart"/>
    <w:rsid w:val="00F76B39"/>
  </w:style>
  <w:style w:type="character" w:customStyle="1" w:styleId="WW-Absatz-Standardschriftart">
    <w:name w:val="WW-Absatz-Standardschriftart"/>
    <w:rsid w:val="00F76B39"/>
  </w:style>
  <w:style w:type="character" w:customStyle="1" w:styleId="WW8Num1z1">
    <w:name w:val="WW8Num1z1"/>
    <w:rsid w:val="00F76B39"/>
    <w:rPr>
      <w:rFonts w:ascii="Courier New" w:hAnsi="Courier New" w:cs="Courier New"/>
    </w:rPr>
  </w:style>
  <w:style w:type="character" w:customStyle="1" w:styleId="WW8Num1z2">
    <w:name w:val="WW8Num1z2"/>
    <w:rsid w:val="00F76B39"/>
    <w:rPr>
      <w:rFonts w:ascii="Wingdings" w:hAnsi="Wingdings"/>
    </w:rPr>
  </w:style>
  <w:style w:type="character" w:customStyle="1" w:styleId="WW8Num2z1">
    <w:name w:val="WW8Num2z1"/>
    <w:rsid w:val="00F76B39"/>
    <w:rPr>
      <w:rFonts w:ascii="Wingdings" w:hAnsi="Wingdings"/>
    </w:rPr>
  </w:style>
  <w:style w:type="character" w:customStyle="1" w:styleId="WW8Num2z4">
    <w:name w:val="WW8Num2z4"/>
    <w:rsid w:val="00F76B39"/>
    <w:rPr>
      <w:rFonts w:ascii="Courier New" w:hAnsi="Courier New" w:cs="Courier New"/>
    </w:rPr>
  </w:style>
  <w:style w:type="character" w:customStyle="1" w:styleId="WW8Num3z1">
    <w:name w:val="WW8Num3z1"/>
    <w:rsid w:val="00F76B39"/>
    <w:rPr>
      <w:rFonts w:ascii="Courier New" w:hAnsi="Courier New"/>
    </w:rPr>
  </w:style>
  <w:style w:type="character" w:customStyle="1" w:styleId="WW8Num3z2">
    <w:name w:val="WW8Num3z2"/>
    <w:rsid w:val="00F76B39"/>
    <w:rPr>
      <w:rFonts w:ascii="Wingdings" w:hAnsi="Wingdings"/>
    </w:rPr>
  </w:style>
  <w:style w:type="character" w:customStyle="1" w:styleId="WW8Num5z1">
    <w:name w:val="WW8Num5z1"/>
    <w:rsid w:val="00F76B39"/>
    <w:rPr>
      <w:rFonts w:ascii="Courier New" w:hAnsi="Courier New" w:cs="Courier New"/>
    </w:rPr>
  </w:style>
  <w:style w:type="character" w:customStyle="1" w:styleId="WW8Num5z2">
    <w:name w:val="WW8Num5z2"/>
    <w:rsid w:val="00F76B39"/>
    <w:rPr>
      <w:rFonts w:ascii="Wingdings" w:hAnsi="Wingdings"/>
    </w:rPr>
  </w:style>
  <w:style w:type="character" w:customStyle="1" w:styleId="WW8Num7z3">
    <w:name w:val="WW8Num7z3"/>
    <w:rsid w:val="00F76B39"/>
    <w:rPr>
      <w:rFonts w:ascii="Symbol" w:hAnsi="Symbol"/>
    </w:rPr>
  </w:style>
  <w:style w:type="character" w:customStyle="1" w:styleId="WW8Num9z1">
    <w:name w:val="WW8Num9z1"/>
    <w:rsid w:val="00F76B39"/>
    <w:rPr>
      <w:rFonts w:ascii="Courier New" w:hAnsi="Courier New"/>
    </w:rPr>
  </w:style>
  <w:style w:type="character" w:customStyle="1" w:styleId="WW8Num9z2">
    <w:name w:val="WW8Num9z2"/>
    <w:rsid w:val="00F76B39"/>
    <w:rPr>
      <w:rFonts w:ascii="Wingdings" w:hAnsi="Wingdings"/>
    </w:rPr>
  </w:style>
  <w:style w:type="character" w:customStyle="1" w:styleId="WW8Num10z1">
    <w:name w:val="WW8Num10z1"/>
    <w:rsid w:val="00F76B39"/>
    <w:rPr>
      <w:rFonts w:ascii="Courier New" w:hAnsi="Courier New"/>
    </w:rPr>
  </w:style>
  <w:style w:type="character" w:customStyle="1" w:styleId="WW8Num10z2">
    <w:name w:val="WW8Num10z2"/>
    <w:rsid w:val="00F76B39"/>
    <w:rPr>
      <w:rFonts w:ascii="Wingdings" w:hAnsi="Wingdings"/>
    </w:rPr>
  </w:style>
  <w:style w:type="character" w:customStyle="1" w:styleId="WW8Num11z1">
    <w:name w:val="WW8Num11z1"/>
    <w:rsid w:val="00F76B39"/>
    <w:rPr>
      <w:rFonts w:ascii="Tahoma" w:eastAsia="Times New Roman" w:hAnsi="Tahoma" w:cs="Tahoma"/>
    </w:rPr>
  </w:style>
  <w:style w:type="character" w:customStyle="1" w:styleId="WW8Num13z0">
    <w:name w:val="WW8Num13z0"/>
    <w:rsid w:val="00F76B39"/>
    <w:rPr>
      <w:rFonts w:ascii="Courier New" w:hAnsi="Courier New" w:cs="Courier New"/>
    </w:rPr>
  </w:style>
  <w:style w:type="character" w:customStyle="1" w:styleId="WW8Num13z2">
    <w:name w:val="WW8Num13z2"/>
    <w:rsid w:val="00F76B39"/>
    <w:rPr>
      <w:rFonts w:ascii="Wingdings" w:hAnsi="Wingdings"/>
    </w:rPr>
  </w:style>
  <w:style w:type="character" w:customStyle="1" w:styleId="WW8Num13z3">
    <w:name w:val="WW8Num13z3"/>
    <w:rsid w:val="00F76B39"/>
    <w:rPr>
      <w:rFonts w:ascii="Symbol" w:hAnsi="Symbol"/>
    </w:rPr>
  </w:style>
  <w:style w:type="character" w:customStyle="1" w:styleId="WW8Num14z0">
    <w:name w:val="WW8Num14z0"/>
    <w:rsid w:val="00F76B39"/>
    <w:rPr>
      <w:rFonts w:ascii="Courier New" w:hAnsi="Courier New" w:cs="Courier New"/>
    </w:rPr>
  </w:style>
  <w:style w:type="character" w:customStyle="1" w:styleId="WW8Num14z2">
    <w:name w:val="WW8Num14z2"/>
    <w:rsid w:val="00F76B39"/>
    <w:rPr>
      <w:rFonts w:ascii="Wingdings" w:hAnsi="Wingdings"/>
    </w:rPr>
  </w:style>
  <w:style w:type="character" w:customStyle="1" w:styleId="WW8Num14z3">
    <w:name w:val="WW8Num14z3"/>
    <w:rsid w:val="00F76B39"/>
    <w:rPr>
      <w:rFonts w:ascii="Symbol" w:hAnsi="Symbol"/>
    </w:rPr>
  </w:style>
  <w:style w:type="character" w:customStyle="1" w:styleId="WW8Num15z0">
    <w:name w:val="WW8Num15z0"/>
    <w:rsid w:val="00F76B39"/>
    <w:rPr>
      <w:rFonts w:ascii="Symbol" w:hAnsi="Symbol"/>
      <w:color w:val="auto"/>
    </w:rPr>
  </w:style>
  <w:style w:type="character" w:customStyle="1" w:styleId="WW8Num15z2">
    <w:name w:val="WW8Num15z2"/>
    <w:rsid w:val="00F76B39"/>
    <w:rPr>
      <w:rFonts w:ascii="Courier New" w:hAnsi="Courier New"/>
    </w:rPr>
  </w:style>
  <w:style w:type="character" w:customStyle="1" w:styleId="WW8Num15z4">
    <w:name w:val="WW8Num15z4"/>
    <w:rsid w:val="00F76B39"/>
    <w:rPr>
      <w:rFonts w:ascii="Courier New" w:hAnsi="Courier New" w:cs="Courier New"/>
    </w:rPr>
  </w:style>
  <w:style w:type="character" w:customStyle="1" w:styleId="WW8Num16z0">
    <w:name w:val="WW8Num16z0"/>
    <w:rsid w:val="00F76B39"/>
    <w:rPr>
      <w:rFonts w:ascii="Symbol" w:hAnsi="Symbol"/>
    </w:rPr>
  </w:style>
  <w:style w:type="character" w:customStyle="1" w:styleId="WW8Num16z1">
    <w:name w:val="WW8Num16z1"/>
    <w:rsid w:val="00F76B39"/>
    <w:rPr>
      <w:rFonts w:ascii="Courier New" w:hAnsi="Courier New" w:cs="Courier New"/>
    </w:rPr>
  </w:style>
  <w:style w:type="character" w:customStyle="1" w:styleId="WW8Num16z2">
    <w:name w:val="WW8Num16z2"/>
    <w:rsid w:val="00F76B39"/>
    <w:rPr>
      <w:rFonts w:ascii="Wingdings" w:hAnsi="Wingdings"/>
    </w:rPr>
  </w:style>
  <w:style w:type="character" w:customStyle="1" w:styleId="WW8Num17z0">
    <w:name w:val="WW8Num17z0"/>
    <w:rsid w:val="00F76B39"/>
    <w:rPr>
      <w:rFonts w:ascii="Wingdings" w:hAnsi="Wingdings"/>
    </w:rPr>
  </w:style>
  <w:style w:type="character" w:customStyle="1" w:styleId="WW8Num17z1">
    <w:name w:val="WW8Num17z1"/>
    <w:rsid w:val="00F76B39"/>
    <w:rPr>
      <w:rFonts w:ascii="Courier New" w:hAnsi="Courier New" w:cs="Courier New"/>
    </w:rPr>
  </w:style>
  <w:style w:type="character" w:customStyle="1" w:styleId="WW8Num17z3">
    <w:name w:val="WW8Num17z3"/>
    <w:rsid w:val="00F76B39"/>
    <w:rPr>
      <w:rFonts w:ascii="Symbol" w:hAnsi="Symbol"/>
    </w:rPr>
  </w:style>
  <w:style w:type="character" w:customStyle="1" w:styleId="WW8Num18z0">
    <w:name w:val="WW8Num18z0"/>
    <w:rsid w:val="00F76B39"/>
    <w:rPr>
      <w:rFonts w:ascii="Symbol" w:hAnsi="Symbol"/>
      <w:color w:val="auto"/>
    </w:rPr>
  </w:style>
  <w:style w:type="character" w:customStyle="1" w:styleId="WW8Num18z2">
    <w:name w:val="WW8Num18z2"/>
    <w:rsid w:val="00F76B39"/>
    <w:rPr>
      <w:rFonts w:ascii="Courier New" w:hAnsi="Courier New"/>
    </w:rPr>
  </w:style>
  <w:style w:type="character" w:customStyle="1" w:styleId="WW8Num18z4">
    <w:name w:val="WW8Num18z4"/>
    <w:rsid w:val="00F76B39"/>
    <w:rPr>
      <w:rFonts w:ascii="Courier New" w:hAnsi="Courier New" w:cs="Courier New"/>
    </w:rPr>
  </w:style>
  <w:style w:type="character" w:customStyle="1" w:styleId="WW8Num19z0">
    <w:name w:val="WW8Num19z0"/>
    <w:rsid w:val="00F76B39"/>
    <w:rPr>
      <w:rFonts w:ascii="Courier New" w:hAnsi="Courier New" w:cs="Courier New"/>
    </w:rPr>
  </w:style>
  <w:style w:type="character" w:customStyle="1" w:styleId="WW8Num19z2">
    <w:name w:val="WW8Num19z2"/>
    <w:rsid w:val="00F76B39"/>
    <w:rPr>
      <w:rFonts w:ascii="Wingdings" w:hAnsi="Wingdings"/>
    </w:rPr>
  </w:style>
  <w:style w:type="character" w:customStyle="1" w:styleId="WW8Num19z3">
    <w:name w:val="WW8Num19z3"/>
    <w:rsid w:val="00F76B39"/>
    <w:rPr>
      <w:rFonts w:ascii="Symbol" w:hAnsi="Symbol"/>
    </w:rPr>
  </w:style>
  <w:style w:type="character" w:customStyle="1" w:styleId="BalloonTextChar">
    <w:name w:val="Balloon Text Char"/>
    <w:basedOn w:val="DefaultParagraphFont"/>
    <w:rsid w:val="00F76B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F76B39"/>
    <w:rPr>
      <w:rFonts w:ascii="Times New Roman" w:eastAsia="Times New Roman" w:hAnsi="Times New Roman" w:cs="Times New Roman"/>
      <w:b/>
      <w:bCs/>
      <w:i/>
      <w:sz w:val="28"/>
      <w:szCs w:val="28"/>
      <w:shd w:val="clear" w:color="auto" w:fill="D9D9D9"/>
    </w:rPr>
  </w:style>
  <w:style w:type="character" w:customStyle="1" w:styleId="Heading2Char">
    <w:name w:val="Heading 2 Char"/>
    <w:basedOn w:val="DefaultParagraphFont"/>
    <w:rsid w:val="00F76B39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BodyTextIndentChar">
    <w:name w:val="Body Text Indent Char"/>
    <w:basedOn w:val="DefaultParagraphFont"/>
    <w:rsid w:val="00F76B3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noteCharacters">
    <w:name w:val="Footnote Characters"/>
    <w:rsid w:val="00F76B39"/>
  </w:style>
  <w:style w:type="character" w:customStyle="1" w:styleId="EndnoteCharacters">
    <w:name w:val="Endnote Characters"/>
    <w:rsid w:val="00F76B39"/>
  </w:style>
  <w:style w:type="character" w:styleId="Hyperlink">
    <w:name w:val="Hyperlink"/>
    <w:semiHidden/>
    <w:rsid w:val="00F76B39"/>
    <w:rPr>
      <w:color w:val="000080"/>
      <w:u w:val="single"/>
    </w:rPr>
  </w:style>
  <w:style w:type="character" w:styleId="FollowedHyperlink">
    <w:name w:val="FollowedHyperlink"/>
    <w:semiHidden/>
    <w:rsid w:val="00F76B39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F76B39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F76B39"/>
    <w:pPr>
      <w:spacing w:after="120"/>
    </w:pPr>
  </w:style>
  <w:style w:type="paragraph" w:styleId="List">
    <w:name w:val="List"/>
    <w:basedOn w:val="BodyText"/>
    <w:semiHidden/>
    <w:rsid w:val="00F76B39"/>
  </w:style>
  <w:style w:type="paragraph" w:styleId="Caption">
    <w:name w:val="caption"/>
    <w:basedOn w:val="Normal"/>
    <w:qFormat/>
    <w:rsid w:val="00F76B39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rsid w:val="00F76B39"/>
    <w:pPr>
      <w:suppressLineNumbers/>
    </w:pPr>
  </w:style>
  <w:style w:type="paragraph" w:styleId="BalloonText">
    <w:name w:val="Balloon Text"/>
    <w:basedOn w:val="Normal"/>
    <w:rsid w:val="00F76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76B39"/>
    <w:pPr>
      <w:ind w:left="720"/>
    </w:pPr>
  </w:style>
  <w:style w:type="paragraph" w:styleId="BodyTextIndent">
    <w:name w:val="Body Text Indent"/>
    <w:basedOn w:val="Normal"/>
    <w:semiHidden/>
    <w:rsid w:val="00F76B39"/>
    <w:pPr>
      <w:ind w:left="360"/>
    </w:pPr>
    <w:rPr>
      <w:rFonts w:eastAsia="Times New Roman" w:cs="Times New Roman"/>
      <w:szCs w:val="24"/>
      <w:lang w:val="en-GB"/>
    </w:rPr>
  </w:style>
  <w:style w:type="paragraph" w:styleId="NormalWeb">
    <w:name w:val="Normal (Web)"/>
    <w:basedOn w:val="Normal"/>
    <w:rsid w:val="00F76B39"/>
    <w:pPr>
      <w:spacing w:before="280" w:after="280"/>
    </w:pPr>
    <w:rPr>
      <w:rFonts w:eastAsia="Times New Roman" w:cs="Times New Roman"/>
      <w:szCs w:val="24"/>
    </w:rPr>
  </w:style>
  <w:style w:type="paragraph" w:customStyle="1" w:styleId="Framecontents">
    <w:name w:val="Frame contents"/>
    <w:basedOn w:val="BodyText"/>
    <w:rsid w:val="00F76B39"/>
  </w:style>
  <w:style w:type="paragraph" w:customStyle="1" w:styleId="ListContents">
    <w:name w:val="List Contents"/>
    <w:basedOn w:val="Normal"/>
    <w:rsid w:val="00F76B39"/>
    <w:pPr>
      <w:ind w:left="5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UOP</Company>
  <LinksUpToDate>false</LinksUpToDate>
  <CharactersWithSpaces>2112</CharactersWithSpaces>
  <SharedDoc>false</SharedDoc>
  <HLinks>
    <vt:vector size="6" baseType="variant">
      <vt:variant>
        <vt:i4>2686995</vt:i4>
      </vt:variant>
      <vt:variant>
        <vt:i4>0</vt:i4>
      </vt:variant>
      <vt:variant>
        <vt:i4>0</vt:i4>
      </vt:variant>
      <vt:variant>
        <vt:i4>5</vt:i4>
      </vt:variant>
      <vt:variant>
        <vt:lpwstr>mailto:piriyatharshan89@yahoo.com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HARANDU</dc:creator>
  <cp:lastModifiedBy>User</cp:lastModifiedBy>
  <cp:revision>2</cp:revision>
  <cp:lastPrinted>1900-12-31T18:30:00Z</cp:lastPrinted>
  <dcterms:created xsi:type="dcterms:W3CDTF">2015-01-20T06:25:00Z</dcterms:created>
  <dcterms:modified xsi:type="dcterms:W3CDTF">2015-01-20T06:25:00Z</dcterms:modified>
</cp:coreProperties>
</file>