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AA4" w:rsidRPr="00FE0BDE" w:rsidRDefault="00390799" w:rsidP="00E57D43">
      <w:pPr>
        <w:pStyle w:val="BodyText"/>
        <w:spacing w:after="0"/>
        <w:ind w:left="709"/>
        <w:jc w:val="center"/>
        <w:rPr>
          <w:rFonts w:ascii="Tahoma" w:hAnsi="Tahoma"/>
          <w:b/>
          <w:color w:val="1F497D" w:themeColor="text2"/>
        </w:rPr>
      </w:pPr>
      <w:r>
        <w:rPr>
          <w:rFonts w:ascii="Tahoma" w:hAnsi="Tahoma"/>
          <w:b/>
          <w:color w:val="1F497D" w:themeColor="text2"/>
        </w:rPr>
        <w:t>BALASUBRAMANIYAM KANANATHAN</w:t>
      </w:r>
    </w:p>
    <w:p w:rsidR="00242F91" w:rsidRDefault="00242F91" w:rsidP="00160E5D">
      <w:pPr>
        <w:ind w:left="709"/>
        <w:jc w:val="center"/>
        <w:rPr>
          <w:rFonts w:ascii="Monotype Corsiva" w:hAnsi="Monotype Corsiva" w:cs="Tahoma"/>
          <w:color w:val="1F497D" w:themeColor="text2"/>
        </w:rPr>
      </w:pPr>
      <w:r w:rsidRPr="00242F91">
        <w:rPr>
          <w:rFonts w:ascii="Monotype Corsiva" w:hAnsi="Monotype Corsiva" w:cs="Tahoma"/>
          <w:color w:val="1F497D" w:themeColor="text2"/>
        </w:rPr>
        <w:t xml:space="preserve">No 92/12, Nursing Home Road, Hatton, </w:t>
      </w:r>
    </w:p>
    <w:p w:rsidR="00242F91" w:rsidRDefault="00242F91" w:rsidP="00160E5D">
      <w:pPr>
        <w:ind w:left="709"/>
        <w:jc w:val="center"/>
        <w:rPr>
          <w:rFonts w:ascii="Tahoma" w:hAnsi="Tahoma" w:cs="Tahoma"/>
          <w:color w:val="000000"/>
        </w:rPr>
      </w:pPr>
      <w:r w:rsidRPr="00242F91">
        <w:rPr>
          <w:rFonts w:ascii="Monotype Corsiva" w:hAnsi="Monotype Corsiva" w:cs="Tahoma"/>
          <w:color w:val="1F497D" w:themeColor="text2"/>
        </w:rPr>
        <w:t>Sri Lanka</w:t>
      </w:r>
      <w:r>
        <w:rPr>
          <w:rFonts w:ascii="Tahoma" w:hAnsi="Tahoma" w:cs="Tahoma"/>
          <w:color w:val="000000"/>
        </w:rPr>
        <w:t>.</w:t>
      </w:r>
    </w:p>
    <w:p w:rsidR="00511AA4" w:rsidRPr="00160E5D" w:rsidRDefault="004F1C33" w:rsidP="00160E5D">
      <w:pPr>
        <w:ind w:left="709"/>
        <w:jc w:val="center"/>
        <w:rPr>
          <w:rFonts w:ascii="Monotype Corsiva" w:hAnsi="Monotype Corsiva"/>
          <w:color w:val="1F497D" w:themeColor="text2"/>
        </w:rPr>
      </w:pPr>
      <w:r>
        <w:rPr>
          <w:rFonts w:ascii="Monotype Corsiva" w:hAnsi="Monotype Corsiva"/>
          <w:color w:val="1F497D" w:themeColor="text2"/>
        </w:rPr>
        <w:t>Contact #: 078 6411169</w:t>
      </w:r>
    </w:p>
    <w:p w:rsidR="008911EE" w:rsidRPr="00160E5D" w:rsidRDefault="00957018" w:rsidP="00160E5D">
      <w:pPr>
        <w:ind w:left="709"/>
        <w:jc w:val="center"/>
        <w:rPr>
          <w:rFonts w:ascii="Monotype Corsiva" w:hAnsi="Monotype Corsiva"/>
          <w:color w:val="1F497D" w:themeColor="text2"/>
        </w:rPr>
      </w:pPr>
      <w:r w:rsidRPr="00160E5D">
        <w:rPr>
          <w:rFonts w:ascii="Monotype Corsiva" w:hAnsi="Monotype Corsiva"/>
          <w:color w:val="1F497D" w:themeColor="text2"/>
        </w:rPr>
        <w:t>Email</w:t>
      </w:r>
      <w:r w:rsidR="00E8124F" w:rsidRPr="00160E5D">
        <w:rPr>
          <w:rFonts w:ascii="Monotype Corsiva" w:hAnsi="Monotype Corsiva"/>
          <w:color w:val="1F497D" w:themeColor="text2"/>
        </w:rPr>
        <w:t xml:space="preserve">: </w:t>
      </w:r>
      <w:r w:rsidR="004F1C33">
        <w:rPr>
          <w:rFonts w:ascii="Monotype Corsiva" w:hAnsi="Monotype Corsiva"/>
          <w:color w:val="1F497D" w:themeColor="text2"/>
        </w:rPr>
        <w:t>kananathan@outlook</w:t>
      </w:r>
      <w:r w:rsidR="00672254" w:rsidRPr="00160E5D">
        <w:rPr>
          <w:rFonts w:ascii="Monotype Corsiva" w:hAnsi="Monotype Corsiva"/>
          <w:color w:val="1F497D" w:themeColor="text2"/>
        </w:rPr>
        <w:t>.com</w:t>
      </w:r>
    </w:p>
    <w:p w:rsidR="00511AA4" w:rsidRPr="000E7157" w:rsidRDefault="00511AA4" w:rsidP="00160E5D">
      <w:pPr>
        <w:ind w:left="709"/>
        <w:jc w:val="center"/>
        <w:rPr>
          <w:rFonts w:asciiTheme="minorHAnsi" w:hAnsiTheme="minorHAnsi"/>
        </w:rPr>
      </w:pPr>
      <w:r>
        <w:br/>
      </w:r>
    </w:p>
    <w:tbl>
      <w:tblPr>
        <w:tblStyle w:val="TableGrid"/>
        <w:tblpPr w:leftFromText="180" w:rightFromText="180" w:vertAnchor="text" w:horzAnchor="margin" w:tblpY="-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F243E" w:themeFill="text2" w:themeFillShade="80"/>
        <w:tblLook w:val="04A0"/>
      </w:tblPr>
      <w:tblGrid>
        <w:gridCol w:w="9242"/>
      </w:tblGrid>
      <w:tr w:rsidR="0029307E" w:rsidRPr="000E7157" w:rsidTr="00FE0BDE">
        <w:trPr>
          <w:trHeight w:val="285"/>
        </w:trPr>
        <w:tc>
          <w:tcPr>
            <w:tcW w:w="9885" w:type="dxa"/>
            <w:shd w:val="clear" w:color="auto" w:fill="0F243E" w:themeFill="text2" w:themeFillShade="80"/>
          </w:tcPr>
          <w:p w:rsidR="0029307E" w:rsidRPr="000E7157" w:rsidRDefault="00E048FB" w:rsidP="0029307E">
            <w:pPr>
              <w:jc w:val="center"/>
              <w:rPr>
                <w:rFonts w:asciiTheme="minorHAnsi" w:hAnsiTheme="minorHAnsi"/>
              </w:rPr>
            </w:pPr>
            <w:r w:rsidRPr="000E7157">
              <w:rPr>
                <w:rFonts w:asciiTheme="minorHAnsi" w:hAnsiTheme="minorHAnsi"/>
                <w:b/>
              </w:rPr>
              <w:t>PERSONAL STATEMENT</w:t>
            </w:r>
          </w:p>
        </w:tc>
      </w:tr>
    </w:tbl>
    <w:p w:rsidR="00017E07" w:rsidRPr="004C26CF" w:rsidRDefault="00080888" w:rsidP="0092324D">
      <w:pPr>
        <w:pStyle w:val="Resume-bodytext"/>
        <w:snapToGrid w:val="0"/>
        <w:spacing w:before="0"/>
        <w:jc w:val="both"/>
        <w:rPr>
          <w:rFonts w:asciiTheme="minorHAnsi" w:hAnsiTheme="minorHAnsi"/>
          <w:sz w:val="22"/>
          <w:szCs w:val="22"/>
        </w:rPr>
      </w:pPr>
      <w:r w:rsidRPr="000E7157">
        <w:rPr>
          <w:rFonts w:asciiTheme="minorHAnsi" w:hAnsiTheme="minorHAnsi"/>
          <w:sz w:val="22"/>
          <w:szCs w:val="22"/>
        </w:rPr>
        <w:t xml:space="preserve">I am assertive, Innovative and </w:t>
      </w:r>
      <w:r w:rsidR="00E75245" w:rsidRPr="000E7157">
        <w:rPr>
          <w:rFonts w:asciiTheme="minorHAnsi" w:hAnsiTheme="minorHAnsi"/>
          <w:sz w:val="22"/>
          <w:szCs w:val="22"/>
        </w:rPr>
        <w:t>creative. Have</w:t>
      </w:r>
      <w:r w:rsidR="00C744E5" w:rsidRPr="000E7157">
        <w:rPr>
          <w:rFonts w:asciiTheme="minorHAnsi" w:hAnsiTheme="minorHAnsi"/>
          <w:sz w:val="22"/>
          <w:szCs w:val="22"/>
        </w:rPr>
        <w:t xml:space="preserve"> good analytical skills, a</w:t>
      </w:r>
      <w:r w:rsidR="00511AA4" w:rsidRPr="000E7157">
        <w:rPr>
          <w:rFonts w:asciiTheme="minorHAnsi" w:hAnsiTheme="minorHAnsi"/>
          <w:sz w:val="22"/>
          <w:szCs w:val="22"/>
        </w:rPr>
        <w:t xml:space="preserve"> good team p</w:t>
      </w:r>
      <w:r w:rsidR="000E7157" w:rsidRPr="000E7157">
        <w:rPr>
          <w:rFonts w:asciiTheme="minorHAnsi" w:hAnsiTheme="minorHAnsi"/>
          <w:sz w:val="22"/>
          <w:szCs w:val="22"/>
        </w:rPr>
        <w:t>layer and a quick learner.</w:t>
      </w:r>
      <w:r w:rsidR="00760615">
        <w:rPr>
          <w:rFonts w:asciiTheme="minorHAnsi" w:hAnsiTheme="minorHAnsi"/>
          <w:sz w:val="22"/>
          <w:szCs w:val="22"/>
        </w:rPr>
        <w:t xml:space="preserve"> </w:t>
      </w:r>
      <w:r w:rsidR="00034BA2">
        <w:rPr>
          <w:rFonts w:asciiTheme="minorHAnsi" w:hAnsiTheme="minorHAnsi"/>
          <w:sz w:val="22"/>
          <w:szCs w:val="22"/>
        </w:rPr>
        <w:t xml:space="preserve">When sufficient resources are provided I am willing to take on any challenge familiar or </w:t>
      </w:r>
      <w:r w:rsidR="00A36CC4">
        <w:rPr>
          <w:rFonts w:asciiTheme="minorHAnsi" w:hAnsiTheme="minorHAnsi"/>
          <w:sz w:val="22"/>
          <w:szCs w:val="22"/>
        </w:rPr>
        <w:t>unfamiliar I</w:t>
      </w:r>
      <w:r w:rsidR="00017E07" w:rsidRPr="00017E07">
        <w:rPr>
          <w:rFonts w:ascii="Calibri" w:hAnsi="Calibri"/>
          <w:sz w:val="22"/>
          <w:szCs w:val="22"/>
        </w:rPr>
        <w:t xml:space="preserve"> am looking forward for a job where I can utilize my</w:t>
      </w:r>
      <w:r w:rsidR="003E528C">
        <w:rPr>
          <w:rFonts w:ascii="Calibri" w:hAnsi="Calibri"/>
          <w:sz w:val="22"/>
          <w:szCs w:val="22"/>
        </w:rPr>
        <w:t xml:space="preserve"> </w:t>
      </w:r>
      <w:r w:rsidR="00017E07" w:rsidRPr="00017E07">
        <w:rPr>
          <w:rFonts w:ascii="Calibri" w:hAnsi="Calibri"/>
          <w:sz w:val="22"/>
          <w:szCs w:val="22"/>
        </w:rPr>
        <w:t xml:space="preserve">skills </w:t>
      </w:r>
      <w:r w:rsidR="00017E07" w:rsidRPr="00017E07">
        <w:rPr>
          <w:rFonts w:asciiTheme="minorHAnsi" w:hAnsiTheme="minorHAnsi"/>
          <w:sz w:val="22"/>
          <w:szCs w:val="22"/>
        </w:rPr>
        <w:t>and</w:t>
      </w:r>
      <w:r w:rsidR="003E528C">
        <w:rPr>
          <w:rFonts w:asciiTheme="minorHAnsi" w:hAnsiTheme="minorHAnsi"/>
          <w:sz w:val="22"/>
          <w:szCs w:val="22"/>
        </w:rPr>
        <w:t xml:space="preserve"> </w:t>
      </w:r>
      <w:r w:rsidR="00017E07" w:rsidRPr="00017E07">
        <w:rPr>
          <w:rFonts w:asciiTheme="minorHAnsi" w:hAnsiTheme="minorHAnsi"/>
          <w:sz w:val="22"/>
          <w:szCs w:val="22"/>
        </w:rPr>
        <w:t>talents</w:t>
      </w:r>
      <w:r w:rsidR="00017E07" w:rsidRPr="00017E07">
        <w:rPr>
          <w:rFonts w:ascii="Calibri" w:hAnsi="Calibri"/>
          <w:sz w:val="22"/>
          <w:szCs w:val="22"/>
        </w:rPr>
        <w:t xml:space="preserve"> for the fruition of both my employer and my professional career!</w:t>
      </w:r>
    </w:p>
    <w:p w:rsidR="00017E07" w:rsidRPr="00017E07" w:rsidRDefault="00017E07" w:rsidP="00017E07">
      <w:pPr>
        <w:pStyle w:val="Resume-bodytext"/>
        <w:snapToGrid w:val="0"/>
        <w:rPr>
          <w:rFonts w:ascii="Calibri" w:hAnsi="Calibr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F243E" w:themeFill="text2" w:themeFillShade="80"/>
        <w:tblLook w:val="04A0"/>
      </w:tblPr>
      <w:tblGrid>
        <w:gridCol w:w="9242"/>
      </w:tblGrid>
      <w:tr w:rsidR="000E7157" w:rsidRPr="000E7157" w:rsidTr="00FE0BDE">
        <w:trPr>
          <w:trHeight w:val="288"/>
        </w:trPr>
        <w:tc>
          <w:tcPr>
            <w:tcW w:w="9962" w:type="dxa"/>
            <w:shd w:val="clear" w:color="auto" w:fill="0F243E" w:themeFill="text2" w:themeFillShade="80"/>
          </w:tcPr>
          <w:p w:rsidR="000E7157" w:rsidRPr="000E7157" w:rsidRDefault="00E048FB" w:rsidP="000E7157">
            <w:pPr>
              <w:jc w:val="center"/>
              <w:rPr>
                <w:rFonts w:asciiTheme="minorHAnsi" w:hAnsiTheme="minorHAnsi"/>
                <w:b/>
              </w:rPr>
            </w:pPr>
            <w:r w:rsidRPr="000E7157">
              <w:rPr>
                <w:rFonts w:asciiTheme="minorHAnsi" w:hAnsiTheme="minorHAnsi"/>
                <w:b/>
              </w:rPr>
              <w:t>E</w:t>
            </w:r>
            <w:r>
              <w:rPr>
                <w:rFonts w:asciiTheme="minorHAnsi" w:hAnsiTheme="minorHAnsi"/>
                <w:b/>
              </w:rPr>
              <w:t>DUCATION</w:t>
            </w:r>
          </w:p>
        </w:tc>
      </w:tr>
    </w:tbl>
    <w:p w:rsidR="000E7157" w:rsidRDefault="000E7157" w:rsidP="000E7157">
      <w:pPr>
        <w:pStyle w:val="BodyText"/>
        <w:rPr>
          <w:rFonts w:ascii="Tahoma" w:hAnsi="Tahoma"/>
          <w:b/>
        </w:rPr>
      </w:pPr>
    </w:p>
    <w:p w:rsidR="00A74993" w:rsidRDefault="00A74993" w:rsidP="00160E5D">
      <w:pPr>
        <w:ind w:left="709" w:firstLine="709"/>
        <w:rPr>
          <w:rFonts w:asciiTheme="minorHAnsi" w:hAnsiTheme="minorHAnsi"/>
        </w:rPr>
      </w:pPr>
    </w:p>
    <w:p w:rsidR="000E7157" w:rsidRDefault="000E7157" w:rsidP="00E8124F">
      <w:pPr>
        <w:rPr>
          <w:rFonts w:asciiTheme="minorHAnsi" w:hAnsiTheme="minorHAnsi"/>
        </w:rPr>
      </w:pPr>
    </w:p>
    <w:p w:rsidR="00E8124F" w:rsidRPr="000E7157" w:rsidRDefault="00E8124F" w:rsidP="00E8124F">
      <w:pPr>
        <w:rPr>
          <w:rFonts w:asciiTheme="minorHAnsi" w:hAnsiTheme="minorHAnsi"/>
        </w:rPr>
      </w:pPr>
    </w:p>
    <w:p w:rsidR="00511AA4" w:rsidRDefault="00606D90" w:rsidP="000E7157">
      <w:pPr>
        <w:ind w:left="709"/>
        <w:rPr>
          <w:rFonts w:asciiTheme="minorHAnsi" w:hAnsiTheme="minorHAnsi"/>
          <w:b/>
        </w:rPr>
      </w:pPr>
      <w:r w:rsidRPr="000E7157">
        <w:rPr>
          <w:rFonts w:asciiTheme="minorHAnsi" w:hAnsiTheme="minorHAnsi"/>
          <w:b/>
        </w:rPr>
        <w:t xml:space="preserve">Passed </w:t>
      </w:r>
      <w:r w:rsidR="00511AA4" w:rsidRPr="000E7157">
        <w:rPr>
          <w:rFonts w:asciiTheme="minorHAnsi" w:hAnsiTheme="minorHAnsi"/>
          <w:b/>
        </w:rPr>
        <w:t xml:space="preserve">GCE </w:t>
      </w:r>
      <w:r w:rsidR="00A74993" w:rsidRPr="000E7157">
        <w:rPr>
          <w:rFonts w:asciiTheme="minorHAnsi" w:hAnsiTheme="minorHAnsi"/>
          <w:b/>
        </w:rPr>
        <w:t>Advance</w:t>
      </w:r>
      <w:r w:rsidR="00511AA4" w:rsidRPr="000E7157">
        <w:rPr>
          <w:rFonts w:asciiTheme="minorHAnsi" w:hAnsiTheme="minorHAnsi"/>
          <w:b/>
        </w:rPr>
        <w:t xml:space="preserve"> Level</w:t>
      </w:r>
      <w:r w:rsidR="00A74993" w:rsidRPr="000E7157">
        <w:rPr>
          <w:rFonts w:asciiTheme="minorHAnsi" w:hAnsiTheme="minorHAnsi"/>
          <w:b/>
        </w:rPr>
        <w:t xml:space="preserve"> in Physical Science </w:t>
      </w:r>
      <w:r w:rsidRPr="000E7157">
        <w:rPr>
          <w:rFonts w:asciiTheme="minorHAnsi" w:hAnsiTheme="minorHAnsi"/>
          <w:b/>
        </w:rPr>
        <w:t>Stream</w:t>
      </w:r>
    </w:p>
    <w:p w:rsidR="00E8124F" w:rsidRDefault="00E8124F" w:rsidP="000E7157">
      <w:pPr>
        <w:ind w:left="709"/>
        <w:rPr>
          <w:rFonts w:asciiTheme="minorHAnsi" w:hAnsiTheme="minorHAnsi"/>
          <w:b/>
        </w:rPr>
      </w:pPr>
    </w:p>
    <w:p w:rsidR="001068B9" w:rsidRPr="006E0F32" w:rsidRDefault="001068B9" w:rsidP="001068B9">
      <w:pPr>
        <w:ind w:right="-180"/>
        <w:rPr>
          <w:b/>
          <w:bCs/>
        </w:rPr>
      </w:pPr>
    </w:p>
    <w:p w:rsidR="001068B9" w:rsidRPr="006E0F32" w:rsidRDefault="001068B9" w:rsidP="001068B9">
      <w:pPr>
        <w:ind w:left="1418"/>
        <w:rPr>
          <w:b/>
          <w:u w:val="single"/>
        </w:rPr>
      </w:pPr>
      <w:r w:rsidRPr="006E0F32">
        <w:rPr>
          <w:b/>
          <w:u w:val="single"/>
        </w:rPr>
        <w:t>Subject</w:t>
      </w:r>
      <w:r w:rsidRPr="006E0F32">
        <w:rPr>
          <w:b/>
        </w:rPr>
        <w:tab/>
      </w:r>
      <w:r w:rsidRPr="006E0F32">
        <w:rPr>
          <w:sz w:val="22"/>
          <w:szCs w:val="22"/>
        </w:rPr>
        <w:tab/>
      </w:r>
      <w:r w:rsidRPr="006E0F32">
        <w:rPr>
          <w:sz w:val="22"/>
          <w:szCs w:val="22"/>
        </w:rPr>
        <w:tab/>
      </w:r>
      <w:r w:rsidRPr="006E0F32">
        <w:rPr>
          <w:sz w:val="22"/>
          <w:szCs w:val="22"/>
        </w:rPr>
        <w:tab/>
      </w:r>
      <w:r w:rsidRPr="006E0F3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E0F32">
        <w:rPr>
          <w:b/>
          <w:u w:val="single"/>
        </w:rPr>
        <w:t>Grade</w:t>
      </w:r>
    </w:p>
    <w:p w:rsidR="00A353F0" w:rsidRDefault="00E6132B" w:rsidP="00A353F0">
      <w:pPr>
        <w:ind w:left="14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Combined Mathematics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DC6CA2">
        <w:rPr>
          <w:rFonts w:asciiTheme="minorHAnsi" w:hAnsiTheme="minorHAnsi" w:cstheme="minorHAnsi"/>
        </w:rPr>
        <w:t>B</w:t>
      </w:r>
    </w:p>
    <w:p w:rsidR="002B44E3" w:rsidRDefault="002B44E3" w:rsidP="00A353F0">
      <w:pPr>
        <w:ind w:left="14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Physics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DC6CA2">
        <w:rPr>
          <w:rFonts w:asciiTheme="minorHAnsi" w:hAnsiTheme="minorHAnsi" w:cstheme="minorHAnsi"/>
        </w:rPr>
        <w:t>C</w:t>
      </w:r>
    </w:p>
    <w:p w:rsidR="002B44E3" w:rsidRPr="001068B9" w:rsidRDefault="002B44E3" w:rsidP="00A353F0">
      <w:pPr>
        <w:ind w:left="14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Chemistry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</w:t>
      </w:r>
    </w:p>
    <w:p w:rsidR="00A353F0" w:rsidRPr="001068B9" w:rsidRDefault="00A353F0" w:rsidP="00A353F0">
      <w:pPr>
        <w:ind w:left="14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General Common test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068B9">
        <w:rPr>
          <w:rFonts w:asciiTheme="minorHAnsi" w:hAnsiTheme="minorHAnsi" w:cstheme="minorHAnsi"/>
        </w:rPr>
        <w:t>078 Marks</w:t>
      </w:r>
    </w:p>
    <w:p w:rsidR="00FA0E20" w:rsidRDefault="00FA0E20" w:rsidP="00FA0E20">
      <w:pPr>
        <w:ind w:left="709" w:firstLine="709"/>
        <w:rPr>
          <w:rFonts w:asciiTheme="minorHAnsi" w:hAnsiTheme="minorHAnsi" w:cstheme="minorHAnsi"/>
        </w:rPr>
      </w:pPr>
    </w:p>
    <w:p w:rsidR="004D2911" w:rsidRDefault="00A353F0" w:rsidP="000E7157">
      <w:pPr>
        <w:ind w:left="709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:rsidR="00FA0E20" w:rsidRDefault="00FA0E20" w:rsidP="000E7157">
      <w:pPr>
        <w:ind w:left="709"/>
        <w:rPr>
          <w:rFonts w:asciiTheme="minorHAnsi" w:hAnsiTheme="minorHAnsi"/>
          <w:b/>
        </w:rPr>
      </w:pPr>
    </w:p>
    <w:p w:rsidR="00FA0E20" w:rsidRPr="000E7157" w:rsidRDefault="00FA0E20" w:rsidP="000E7157">
      <w:pPr>
        <w:ind w:left="709"/>
        <w:rPr>
          <w:rFonts w:asciiTheme="minorHAnsi" w:hAnsiTheme="minorHAnsi"/>
          <w:b/>
        </w:rPr>
      </w:pPr>
    </w:p>
    <w:p w:rsidR="00511AA4" w:rsidRDefault="00606D90" w:rsidP="000E7157">
      <w:pPr>
        <w:ind w:left="709"/>
        <w:rPr>
          <w:rFonts w:asciiTheme="minorHAnsi" w:hAnsiTheme="minorHAnsi"/>
          <w:b/>
        </w:rPr>
      </w:pPr>
      <w:r w:rsidRPr="000E7157">
        <w:rPr>
          <w:rFonts w:asciiTheme="minorHAnsi" w:hAnsiTheme="minorHAnsi"/>
          <w:b/>
        </w:rPr>
        <w:t xml:space="preserve">Passed </w:t>
      </w:r>
      <w:r w:rsidR="00A74993" w:rsidRPr="000E7157">
        <w:rPr>
          <w:rFonts w:asciiTheme="minorHAnsi" w:hAnsiTheme="minorHAnsi"/>
          <w:b/>
        </w:rPr>
        <w:t>GCE O</w:t>
      </w:r>
      <w:r w:rsidR="000A6C44" w:rsidRPr="000E7157">
        <w:rPr>
          <w:rFonts w:asciiTheme="minorHAnsi" w:hAnsiTheme="minorHAnsi"/>
          <w:b/>
        </w:rPr>
        <w:t>rdinary</w:t>
      </w:r>
      <w:r w:rsidRPr="000E7157">
        <w:rPr>
          <w:rFonts w:asciiTheme="minorHAnsi" w:hAnsiTheme="minorHAnsi"/>
          <w:b/>
        </w:rPr>
        <w:t xml:space="preserve"> Level</w:t>
      </w:r>
    </w:p>
    <w:p w:rsidR="008911EE" w:rsidRPr="000E7157" w:rsidRDefault="008911EE" w:rsidP="001068B9">
      <w:pPr>
        <w:ind w:left="2127"/>
        <w:rPr>
          <w:rFonts w:asciiTheme="minorHAnsi" w:hAnsiTheme="minorHAnsi"/>
          <w:b/>
        </w:rPr>
      </w:pPr>
    </w:p>
    <w:p w:rsidR="001068B9" w:rsidRPr="007E6976" w:rsidRDefault="001068B9" w:rsidP="001068B9">
      <w:pPr>
        <w:ind w:left="1418"/>
        <w:rPr>
          <w:b/>
          <w:u w:val="single"/>
        </w:rPr>
      </w:pPr>
      <w:r w:rsidRPr="006E0F32">
        <w:rPr>
          <w:b/>
          <w:u w:val="single"/>
        </w:rPr>
        <w:t>Subject</w:t>
      </w:r>
      <w:r w:rsidRPr="006E0F32">
        <w:rPr>
          <w:b/>
        </w:rPr>
        <w:tab/>
      </w:r>
      <w:r w:rsidRPr="006E0F32">
        <w:tab/>
      </w:r>
      <w:r w:rsidRPr="007E6976">
        <w:tab/>
      </w:r>
      <w:r w:rsidRPr="007E6976">
        <w:tab/>
      </w:r>
      <w:r w:rsidRPr="007E6976">
        <w:tab/>
      </w:r>
      <w:r w:rsidRPr="007E6976">
        <w:rPr>
          <w:b/>
          <w:u w:val="single"/>
        </w:rPr>
        <w:t>Grade</w:t>
      </w:r>
    </w:p>
    <w:p w:rsidR="001068B9" w:rsidRPr="00D3277B" w:rsidRDefault="001068B9" w:rsidP="001068B9">
      <w:pPr>
        <w:ind w:left="1418"/>
        <w:jc w:val="both"/>
      </w:pPr>
      <w:r>
        <w:tab/>
      </w:r>
      <w:r>
        <w:tab/>
      </w:r>
      <w:r>
        <w:tab/>
      </w:r>
      <w:r>
        <w:tab/>
      </w:r>
    </w:p>
    <w:p w:rsidR="001068B9" w:rsidRPr="001068B9" w:rsidRDefault="001068B9" w:rsidP="001068B9">
      <w:pPr>
        <w:pStyle w:val="NoSpacing"/>
        <w:ind w:left="1418"/>
        <w:jc w:val="both"/>
        <w:rPr>
          <w:rFonts w:asciiTheme="minorHAnsi" w:hAnsiTheme="minorHAnsi" w:cstheme="minorHAnsi"/>
          <w:sz w:val="24"/>
          <w:szCs w:val="24"/>
        </w:rPr>
      </w:pPr>
      <w:r w:rsidRPr="001068B9">
        <w:rPr>
          <w:rFonts w:asciiTheme="minorHAnsi" w:hAnsiTheme="minorHAnsi" w:cstheme="minorHAnsi"/>
          <w:sz w:val="24"/>
          <w:szCs w:val="24"/>
        </w:rPr>
        <w:t>Maths</w:t>
      </w:r>
      <w:r w:rsidRPr="001068B9">
        <w:rPr>
          <w:rFonts w:asciiTheme="minorHAnsi" w:hAnsiTheme="minorHAnsi" w:cstheme="minorHAnsi"/>
          <w:sz w:val="24"/>
          <w:szCs w:val="24"/>
        </w:rPr>
        <w:tab/>
      </w:r>
      <w:r w:rsidRPr="001068B9">
        <w:rPr>
          <w:rFonts w:asciiTheme="minorHAnsi" w:hAnsiTheme="minorHAnsi" w:cstheme="minorHAnsi"/>
          <w:sz w:val="24"/>
          <w:szCs w:val="24"/>
        </w:rPr>
        <w:tab/>
      </w:r>
      <w:r w:rsidRPr="001068B9">
        <w:rPr>
          <w:rFonts w:asciiTheme="minorHAnsi" w:hAnsiTheme="minorHAnsi" w:cstheme="minorHAnsi"/>
          <w:sz w:val="24"/>
          <w:szCs w:val="24"/>
        </w:rPr>
        <w:tab/>
      </w:r>
      <w:r w:rsidRPr="001068B9">
        <w:rPr>
          <w:rFonts w:asciiTheme="minorHAnsi" w:hAnsiTheme="minorHAnsi" w:cstheme="minorHAnsi"/>
          <w:sz w:val="24"/>
          <w:szCs w:val="24"/>
        </w:rPr>
        <w:tab/>
      </w:r>
      <w:r w:rsidRPr="001068B9">
        <w:rPr>
          <w:rFonts w:asciiTheme="minorHAnsi" w:hAnsiTheme="minorHAnsi" w:cstheme="minorHAnsi"/>
          <w:sz w:val="24"/>
          <w:szCs w:val="24"/>
        </w:rPr>
        <w:tab/>
      </w:r>
      <w:r w:rsidRPr="001068B9">
        <w:rPr>
          <w:rFonts w:asciiTheme="minorHAnsi" w:hAnsiTheme="minorHAnsi" w:cstheme="minorHAnsi"/>
          <w:sz w:val="24"/>
          <w:szCs w:val="24"/>
        </w:rPr>
        <w:tab/>
      </w:r>
      <w:r w:rsidRPr="001068B9">
        <w:rPr>
          <w:rFonts w:asciiTheme="minorHAnsi" w:hAnsiTheme="minorHAnsi" w:cstheme="minorHAnsi"/>
          <w:sz w:val="24"/>
          <w:szCs w:val="24"/>
        </w:rPr>
        <w:tab/>
        <w:t>: A</w:t>
      </w:r>
    </w:p>
    <w:p w:rsidR="001068B9" w:rsidRPr="001068B9" w:rsidRDefault="004D2911" w:rsidP="001068B9">
      <w:pPr>
        <w:pStyle w:val="NoSpacing"/>
        <w:ind w:left="141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Science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: C</w:t>
      </w:r>
    </w:p>
    <w:p w:rsidR="001068B9" w:rsidRPr="001068B9" w:rsidRDefault="004D2911" w:rsidP="001068B9">
      <w:pPr>
        <w:pStyle w:val="NoSpacing"/>
        <w:ind w:left="141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History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: S </w:t>
      </w:r>
    </w:p>
    <w:p w:rsidR="001068B9" w:rsidRPr="001068B9" w:rsidRDefault="004D2911" w:rsidP="001068B9">
      <w:pPr>
        <w:pStyle w:val="NoSpacing"/>
        <w:ind w:left="141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Civils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: S</w:t>
      </w:r>
    </w:p>
    <w:p w:rsidR="001068B9" w:rsidRPr="001068B9" w:rsidRDefault="004D2911" w:rsidP="001068B9">
      <w:pPr>
        <w:pStyle w:val="NoSpacing"/>
        <w:ind w:left="141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Art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: C</w:t>
      </w:r>
    </w:p>
    <w:p w:rsidR="001068B9" w:rsidRPr="001068B9" w:rsidRDefault="004D2911" w:rsidP="001068B9">
      <w:pPr>
        <w:pStyle w:val="NoSpacing"/>
        <w:ind w:left="141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Agriculture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: B</w:t>
      </w:r>
    </w:p>
    <w:p w:rsidR="001068B9" w:rsidRPr="001068B9" w:rsidRDefault="004D2911" w:rsidP="001068B9">
      <w:pPr>
        <w:pStyle w:val="NoSpacing"/>
        <w:ind w:left="141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Religion (</w:t>
      </w:r>
      <w:r w:rsidR="00E75245">
        <w:rPr>
          <w:rFonts w:asciiTheme="minorHAnsi" w:hAnsiTheme="minorHAnsi" w:cstheme="minorHAnsi"/>
          <w:sz w:val="24"/>
          <w:szCs w:val="24"/>
        </w:rPr>
        <w:t>Hindu</w:t>
      </w:r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: C</w:t>
      </w:r>
    </w:p>
    <w:p w:rsidR="001068B9" w:rsidRPr="001068B9" w:rsidRDefault="004D2911" w:rsidP="001068B9">
      <w:pPr>
        <w:pStyle w:val="NoSpacing"/>
        <w:ind w:left="141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Tamil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: C</w:t>
      </w:r>
    </w:p>
    <w:p w:rsidR="001068B9" w:rsidRPr="001068B9" w:rsidRDefault="001068B9" w:rsidP="001068B9">
      <w:pPr>
        <w:pStyle w:val="NoSpacing"/>
        <w:ind w:left="1418"/>
        <w:jc w:val="both"/>
        <w:rPr>
          <w:rFonts w:asciiTheme="minorHAnsi" w:hAnsiTheme="minorHAnsi" w:cstheme="minorHAnsi"/>
          <w:sz w:val="24"/>
          <w:szCs w:val="24"/>
        </w:rPr>
      </w:pPr>
      <w:r w:rsidRPr="001068B9">
        <w:rPr>
          <w:rFonts w:asciiTheme="minorHAnsi" w:hAnsiTheme="minorHAnsi" w:cstheme="minorHAnsi"/>
          <w:sz w:val="24"/>
          <w:szCs w:val="24"/>
        </w:rPr>
        <w:t>English</w:t>
      </w:r>
      <w:r w:rsidRPr="001068B9">
        <w:rPr>
          <w:rFonts w:asciiTheme="minorHAnsi" w:hAnsiTheme="minorHAnsi" w:cstheme="minorHAnsi"/>
          <w:sz w:val="24"/>
          <w:szCs w:val="24"/>
        </w:rPr>
        <w:tab/>
      </w:r>
      <w:r w:rsidRPr="001068B9">
        <w:rPr>
          <w:rFonts w:asciiTheme="minorHAnsi" w:hAnsiTheme="minorHAnsi" w:cstheme="minorHAnsi"/>
          <w:sz w:val="24"/>
          <w:szCs w:val="24"/>
        </w:rPr>
        <w:tab/>
      </w:r>
      <w:r w:rsidRPr="001068B9">
        <w:rPr>
          <w:rFonts w:asciiTheme="minorHAnsi" w:hAnsiTheme="minorHAnsi" w:cstheme="minorHAnsi"/>
          <w:sz w:val="24"/>
          <w:szCs w:val="24"/>
        </w:rPr>
        <w:tab/>
      </w:r>
      <w:r w:rsidRPr="001068B9">
        <w:rPr>
          <w:rFonts w:asciiTheme="minorHAnsi" w:hAnsiTheme="minorHAnsi" w:cstheme="minorHAnsi"/>
          <w:sz w:val="24"/>
          <w:szCs w:val="24"/>
        </w:rPr>
        <w:tab/>
      </w:r>
      <w:r w:rsidRPr="001068B9">
        <w:rPr>
          <w:rFonts w:asciiTheme="minorHAnsi" w:hAnsiTheme="minorHAnsi" w:cstheme="minorHAnsi"/>
          <w:sz w:val="24"/>
          <w:szCs w:val="24"/>
        </w:rPr>
        <w:tab/>
      </w:r>
      <w:r w:rsidRPr="001068B9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1068B9">
        <w:rPr>
          <w:rFonts w:asciiTheme="minorHAnsi" w:hAnsiTheme="minorHAnsi" w:cstheme="minorHAnsi"/>
          <w:sz w:val="24"/>
          <w:szCs w:val="24"/>
        </w:rPr>
        <w:t xml:space="preserve">: </w:t>
      </w:r>
      <w:r w:rsidR="004D2911">
        <w:rPr>
          <w:rFonts w:asciiTheme="minorHAnsi" w:hAnsiTheme="minorHAnsi" w:cstheme="minorHAnsi"/>
          <w:sz w:val="24"/>
          <w:szCs w:val="24"/>
        </w:rPr>
        <w:t>S</w:t>
      </w:r>
    </w:p>
    <w:p w:rsidR="001068B9" w:rsidRDefault="001068B9" w:rsidP="00160E5D">
      <w:pPr>
        <w:pStyle w:val="BodyText"/>
        <w:rPr>
          <w:rFonts w:ascii="Tahoma" w:hAnsi="Tahoma"/>
          <w:b/>
        </w:rPr>
      </w:pPr>
    </w:p>
    <w:p w:rsidR="004D2911" w:rsidRDefault="004D2911" w:rsidP="00160E5D">
      <w:pPr>
        <w:pStyle w:val="BodyText"/>
        <w:rPr>
          <w:rFonts w:ascii="Tahoma" w:hAnsi="Tahoma"/>
          <w:b/>
        </w:rPr>
      </w:pPr>
    </w:p>
    <w:p w:rsidR="00E63E3D" w:rsidRDefault="00E63E3D" w:rsidP="00160E5D">
      <w:pPr>
        <w:pStyle w:val="BodyText"/>
        <w:rPr>
          <w:rFonts w:ascii="Tahoma" w:hAnsi="Tahoma"/>
          <w:b/>
        </w:rPr>
      </w:pPr>
    </w:p>
    <w:p w:rsidR="00E63E3D" w:rsidRDefault="00E63E3D" w:rsidP="00160E5D">
      <w:pPr>
        <w:pStyle w:val="BodyText"/>
        <w:rPr>
          <w:rFonts w:ascii="Tahoma" w:hAnsi="Tahom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F243E" w:themeFill="text2" w:themeFillShade="80"/>
        <w:tblLook w:val="04A0"/>
      </w:tblPr>
      <w:tblGrid>
        <w:gridCol w:w="9242"/>
      </w:tblGrid>
      <w:tr w:rsidR="0029307E" w:rsidTr="00FE0BDE">
        <w:tc>
          <w:tcPr>
            <w:tcW w:w="9962" w:type="dxa"/>
            <w:shd w:val="clear" w:color="auto" w:fill="0F243E" w:themeFill="text2" w:themeFillShade="80"/>
          </w:tcPr>
          <w:p w:rsidR="0029307E" w:rsidRDefault="00E048FB" w:rsidP="00D07511">
            <w:pPr>
              <w:jc w:val="center"/>
              <w:rPr>
                <w:rFonts w:ascii="Tahoma" w:hAnsi="Tahoma"/>
              </w:rPr>
            </w:pPr>
            <w:r w:rsidRPr="00803B90">
              <w:rPr>
                <w:rFonts w:asciiTheme="minorHAnsi" w:hAnsiTheme="minorHAnsi"/>
                <w:b/>
              </w:rPr>
              <w:t>TECHNOLOGY SUMMERY</w:t>
            </w:r>
          </w:p>
        </w:tc>
      </w:tr>
    </w:tbl>
    <w:p w:rsidR="00511AA4" w:rsidRDefault="00511AA4">
      <w:pPr>
        <w:pStyle w:val="BodyText"/>
        <w:rPr>
          <w:rFonts w:ascii="Tahoma" w:hAnsi="Tahoma"/>
          <w:b/>
        </w:rPr>
      </w:pPr>
    </w:p>
    <w:p w:rsidR="00EE1B8C" w:rsidRDefault="00EE1B8C" w:rsidP="00760615">
      <w:pPr>
        <w:pStyle w:val="BodyText"/>
        <w:ind w:firstLine="709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Have a sound knowledge of</w:t>
      </w:r>
      <w:r w:rsidR="00855A2F">
        <w:rPr>
          <w:rFonts w:asciiTheme="minorHAnsi" w:hAnsiTheme="minorHAnsi"/>
          <w:b/>
        </w:rPr>
        <w:t xml:space="preserve"> </w:t>
      </w:r>
      <w:r w:rsidR="0023460B">
        <w:rPr>
          <w:rFonts w:asciiTheme="minorHAnsi" w:hAnsiTheme="minorHAnsi"/>
          <w:b/>
        </w:rPr>
        <w:t>MS</w:t>
      </w:r>
      <w:r>
        <w:rPr>
          <w:rFonts w:asciiTheme="minorHAnsi" w:hAnsiTheme="minorHAnsi"/>
          <w:b/>
        </w:rPr>
        <w:t xml:space="preserve"> Office Package (Word</w:t>
      </w:r>
      <w:r w:rsidR="00015AB9">
        <w:rPr>
          <w:rFonts w:asciiTheme="minorHAnsi" w:hAnsiTheme="minorHAnsi"/>
          <w:b/>
        </w:rPr>
        <w:t>, Ex</w:t>
      </w:r>
      <w:r w:rsidR="00855A2F">
        <w:rPr>
          <w:rFonts w:asciiTheme="minorHAnsi" w:hAnsiTheme="minorHAnsi"/>
          <w:b/>
        </w:rPr>
        <w:t>c</w:t>
      </w:r>
      <w:r w:rsidR="00015AB9">
        <w:rPr>
          <w:rFonts w:asciiTheme="minorHAnsi" w:hAnsiTheme="minorHAnsi"/>
          <w:b/>
        </w:rPr>
        <w:t>el,</w:t>
      </w:r>
      <w:r w:rsidR="00855A2F">
        <w:rPr>
          <w:rFonts w:asciiTheme="minorHAnsi" w:hAnsiTheme="minorHAnsi"/>
          <w:b/>
        </w:rPr>
        <w:t xml:space="preserve"> </w:t>
      </w:r>
      <w:r w:rsidR="00015AB9">
        <w:rPr>
          <w:rFonts w:asciiTheme="minorHAnsi" w:hAnsiTheme="minorHAnsi"/>
          <w:b/>
        </w:rPr>
        <w:t>Access,</w:t>
      </w:r>
      <w:r w:rsidR="00855A2F">
        <w:rPr>
          <w:rFonts w:asciiTheme="minorHAnsi" w:hAnsiTheme="minorHAnsi"/>
          <w:b/>
        </w:rPr>
        <w:t xml:space="preserve"> </w:t>
      </w:r>
      <w:r w:rsidR="00015AB9">
        <w:rPr>
          <w:rFonts w:asciiTheme="minorHAnsi" w:hAnsiTheme="minorHAnsi"/>
          <w:b/>
        </w:rPr>
        <w:t>Power</w:t>
      </w:r>
      <w:r>
        <w:rPr>
          <w:rFonts w:asciiTheme="minorHAnsi" w:hAnsiTheme="minorHAnsi"/>
          <w:b/>
        </w:rPr>
        <w:t xml:space="preserve"> point)</w:t>
      </w:r>
    </w:p>
    <w:p w:rsidR="00EE1B8C" w:rsidRDefault="00FE0BDE" w:rsidP="00390799">
      <w:pPr>
        <w:pStyle w:val="BodyText"/>
        <w:rPr>
          <w:rFonts w:ascii="Tahoma" w:hAnsi="Tahoma"/>
          <w:b/>
        </w:rPr>
      </w:pPr>
      <w:r>
        <w:rPr>
          <w:rFonts w:ascii="Tahoma" w:hAnsi="Tahoma"/>
          <w:b/>
        </w:rPr>
        <w:tab/>
      </w:r>
    </w:p>
    <w:p w:rsidR="00CB5198" w:rsidRPr="00760615" w:rsidRDefault="00CB5198" w:rsidP="00390799">
      <w:pPr>
        <w:pStyle w:val="BodyText"/>
        <w:rPr>
          <w:rFonts w:asciiTheme="minorHAnsi" w:hAnsiTheme="minorHAnsi"/>
          <w:b/>
        </w:rPr>
      </w:pPr>
    </w:p>
    <w:tbl>
      <w:tblPr>
        <w:tblStyle w:val="TableGrid"/>
        <w:tblW w:w="0" w:type="auto"/>
        <w:shd w:val="clear" w:color="auto" w:fill="0F243E" w:themeFill="text2" w:themeFillShade="80"/>
        <w:tblLook w:val="04A0"/>
      </w:tblPr>
      <w:tblGrid>
        <w:gridCol w:w="9242"/>
      </w:tblGrid>
      <w:tr w:rsidR="0029307E" w:rsidTr="00BD1A89">
        <w:tc>
          <w:tcPr>
            <w:tcW w:w="9962" w:type="dxa"/>
            <w:shd w:val="clear" w:color="auto" w:fill="0F243E" w:themeFill="text2" w:themeFillShade="80"/>
          </w:tcPr>
          <w:p w:rsidR="0029307E" w:rsidRPr="0029307E" w:rsidRDefault="00EE1B8C" w:rsidP="00EE1B8C">
            <w:pPr>
              <w:jc w:val="center"/>
              <w:rPr>
                <w:rFonts w:ascii="Tahoma" w:hAnsi="Tahoma"/>
                <w:b/>
              </w:rPr>
            </w:pPr>
            <w:r w:rsidRPr="00E048FB">
              <w:rPr>
                <w:rFonts w:asciiTheme="minorHAnsi" w:hAnsiTheme="minorHAnsi"/>
                <w:b/>
                <w:bCs/>
              </w:rPr>
              <w:t>E</w:t>
            </w:r>
            <w:r w:rsidR="0029307E" w:rsidRPr="00803B90">
              <w:rPr>
                <w:rFonts w:asciiTheme="minorHAnsi" w:hAnsiTheme="minorHAnsi"/>
                <w:b/>
              </w:rPr>
              <w:t>XPERIENCE</w:t>
            </w:r>
          </w:p>
        </w:tc>
      </w:tr>
    </w:tbl>
    <w:p w:rsidR="004111FC" w:rsidRPr="00BD1A89" w:rsidRDefault="004111FC" w:rsidP="00C04998">
      <w:pPr>
        <w:pStyle w:val="BodyText"/>
        <w:spacing w:after="0"/>
        <w:rPr>
          <w:rFonts w:asciiTheme="minorHAnsi" w:hAnsiTheme="minorHAnsi"/>
        </w:rPr>
      </w:pPr>
    </w:p>
    <w:p w:rsidR="00570F0C" w:rsidRPr="008911EE" w:rsidRDefault="004D2911" w:rsidP="00C04998">
      <w:pPr>
        <w:spacing w:line="360" w:lineRule="auto"/>
        <w:ind w:left="45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As</w:t>
      </w:r>
      <w:r w:rsidR="00E63E3D">
        <w:rPr>
          <w:rFonts w:asciiTheme="minorHAnsi" w:hAnsiTheme="minorHAnsi" w:cstheme="minorHAnsi"/>
          <w:b/>
          <w:bCs/>
          <w:sz w:val="28"/>
          <w:szCs w:val="28"/>
        </w:rPr>
        <w:t xml:space="preserve">sistant Store Keeper &amp; </w:t>
      </w:r>
      <w:r w:rsidR="00C274A4">
        <w:rPr>
          <w:rFonts w:asciiTheme="minorHAnsi" w:hAnsiTheme="minorHAnsi" w:cstheme="minorHAnsi"/>
          <w:b/>
          <w:bCs/>
          <w:sz w:val="28"/>
          <w:szCs w:val="28"/>
        </w:rPr>
        <w:t>Assistant</w:t>
      </w:r>
      <w:r w:rsidR="00E63E3D">
        <w:rPr>
          <w:rFonts w:asciiTheme="minorHAnsi" w:hAnsiTheme="minorHAnsi" w:cstheme="minorHAnsi"/>
          <w:b/>
          <w:bCs/>
          <w:sz w:val="28"/>
          <w:szCs w:val="28"/>
        </w:rPr>
        <w:t xml:space="preserve"> Tea D</w:t>
      </w:r>
      <w:r w:rsidR="00E63E3D" w:rsidRPr="00E63E3D">
        <w:rPr>
          <w:rFonts w:asciiTheme="minorHAnsi" w:hAnsiTheme="minorHAnsi" w:cstheme="minorHAnsi"/>
          <w:b/>
          <w:bCs/>
          <w:sz w:val="28"/>
          <w:szCs w:val="28"/>
        </w:rPr>
        <w:t>ocumentation</w:t>
      </w:r>
      <w:r w:rsidR="00570F0C" w:rsidRPr="008911EE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:rsidR="004D2911" w:rsidRDefault="00855A2F" w:rsidP="00C04998">
      <w:pPr>
        <w:spacing w:line="276" w:lineRule="auto"/>
        <w:ind w:left="450" w:firstLine="259"/>
        <w:rPr>
          <w:rFonts w:asciiTheme="minorHAnsi" w:hAnsiTheme="minorHAnsi" w:cstheme="minorHAnsi"/>
          <w:kern w:val="24"/>
        </w:rPr>
      </w:pPr>
      <w:r>
        <w:rPr>
          <w:rFonts w:asciiTheme="minorHAnsi" w:hAnsiTheme="minorHAnsi" w:cstheme="minorHAnsi"/>
          <w:kern w:val="24"/>
        </w:rPr>
        <w:t>1 Year</w:t>
      </w:r>
      <w:r w:rsidR="00AB2599">
        <w:rPr>
          <w:rFonts w:asciiTheme="minorHAnsi" w:hAnsiTheme="minorHAnsi" w:cstheme="minorHAnsi"/>
          <w:kern w:val="24"/>
        </w:rPr>
        <w:t xml:space="preserve"> &amp; 08</w:t>
      </w:r>
      <w:r w:rsidR="00E6132B">
        <w:rPr>
          <w:rFonts w:asciiTheme="minorHAnsi" w:hAnsiTheme="minorHAnsi" w:cstheme="minorHAnsi"/>
          <w:kern w:val="24"/>
        </w:rPr>
        <w:t xml:space="preserve"> Months</w:t>
      </w:r>
      <w:r w:rsidR="00EE1B8C" w:rsidRPr="0023460B">
        <w:rPr>
          <w:rFonts w:asciiTheme="minorHAnsi" w:hAnsiTheme="minorHAnsi" w:cstheme="minorHAnsi"/>
          <w:kern w:val="24"/>
        </w:rPr>
        <w:t xml:space="preserve"> </w:t>
      </w:r>
      <w:r w:rsidR="0023460B" w:rsidRPr="0023460B">
        <w:rPr>
          <w:rFonts w:asciiTheme="minorHAnsi" w:hAnsiTheme="minorHAnsi" w:cstheme="minorHAnsi"/>
          <w:kern w:val="24"/>
        </w:rPr>
        <w:t>of</w:t>
      </w:r>
      <w:r w:rsidR="00EE1B8C" w:rsidRPr="0023460B">
        <w:rPr>
          <w:rFonts w:asciiTheme="minorHAnsi" w:hAnsiTheme="minorHAnsi" w:cstheme="minorHAnsi"/>
          <w:kern w:val="24"/>
        </w:rPr>
        <w:t xml:space="preserve"> Experience</w:t>
      </w:r>
      <w:r>
        <w:rPr>
          <w:rFonts w:asciiTheme="minorHAnsi" w:hAnsiTheme="minorHAnsi" w:cstheme="minorHAnsi"/>
          <w:kern w:val="24"/>
        </w:rPr>
        <w:t xml:space="preserve"> </w:t>
      </w:r>
      <w:r w:rsidR="0023460B" w:rsidRPr="0023460B">
        <w:rPr>
          <w:rFonts w:asciiTheme="minorHAnsi" w:hAnsiTheme="minorHAnsi" w:cstheme="minorHAnsi"/>
          <w:kern w:val="24"/>
        </w:rPr>
        <w:t xml:space="preserve">at </w:t>
      </w:r>
      <w:r w:rsidR="004D2911">
        <w:rPr>
          <w:rFonts w:asciiTheme="minorHAnsi" w:hAnsiTheme="minorHAnsi" w:cstheme="minorHAnsi"/>
          <w:kern w:val="24"/>
        </w:rPr>
        <w:t>BPL Teas (Pvt) Ltd</w:t>
      </w:r>
      <w:r w:rsidR="00BD54DD">
        <w:rPr>
          <w:rFonts w:asciiTheme="minorHAnsi" w:hAnsiTheme="minorHAnsi" w:cstheme="minorHAnsi"/>
          <w:kern w:val="24"/>
        </w:rPr>
        <w:t>. (Import &amp; Export)</w:t>
      </w:r>
    </w:p>
    <w:p w:rsidR="0085570A" w:rsidRDefault="004D2911" w:rsidP="00C04998">
      <w:pPr>
        <w:spacing w:line="276" w:lineRule="auto"/>
        <w:ind w:left="450" w:firstLine="259"/>
        <w:rPr>
          <w:rFonts w:asciiTheme="minorHAnsi" w:hAnsiTheme="minorHAnsi"/>
          <w:kern w:val="24"/>
        </w:rPr>
      </w:pPr>
      <w:r>
        <w:rPr>
          <w:rFonts w:asciiTheme="minorHAnsi" w:hAnsiTheme="minorHAnsi" w:cstheme="minorHAnsi"/>
          <w:kern w:val="24"/>
        </w:rPr>
        <w:t>(District Office- Gampaha</w:t>
      </w:r>
      <w:r w:rsidR="00570F0C" w:rsidRPr="0023460B">
        <w:rPr>
          <w:rFonts w:asciiTheme="minorHAnsi" w:hAnsiTheme="minorHAnsi" w:cstheme="minorHAnsi"/>
          <w:kern w:val="24"/>
        </w:rPr>
        <w:t>).</w:t>
      </w:r>
    </w:p>
    <w:p w:rsidR="00C04998" w:rsidRDefault="00C04998" w:rsidP="00C04998">
      <w:pPr>
        <w:spacing w:line="360" w:lineRule="auto"/>
        <w:ind w:left="450" w:firstLine="259"/>
        <w:rPr>
          <w:rFonts w:asciiTheme="minorHAnsi" w:hAnsiTheme="minorHAnsi"/>
          <w:kern w:val="24"/>
        </w:rPr>
      </w:pPr>
    </w:p>
    <w:p w:rsidR="00CB5198" w:rsidRDefault="00CB5198" w:rsidP="00C04998">
      <w:pPr>
        <w:spacing w:line="360" w:lineRule="auto"/>
        <w:ind w:left="450" w:firstLine="259"/>
        <w:rPr>
          <w:rFonts w:asciiTheme="minorHAnsi" w:hAnsiTheme="minorHAnsi"/>
          <w:kern w:val="24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F243E" w:themeFill="text2" w:themeFillShade="80"/>
        <w:tblLook w:val="04A0"/>
      </w:tblPr>
      <w:tblGrid>
        <w:gridCol w:w="9242"/>
      </w:tblGrid>
      <w:tr w:rsidR="00983557" w:rsidTr="00BD1A89">
        <w:tc>
          <w:tcPr>
            <w:tcW w:w="9962" w:type="dxa"/>
            <w:shd w:val="clear" w:color="auto" w:fill="0F243E" w:themeFill="text2" w:themeFillShade="80"/>
          </w:tcPr>
          <w:p w:rsidR="00983557" w:rsidRDefault="00983557" w:rsidP="00D07511">
            <w:pPr>
              <w:jc w:val="center"/>
              <w:rPr>
                <w:rFonts w:ascii="Tahoma" w:hAnsi="Tahoma"/>
                <w:b/>
              </w:rPr>
            </w:pPr>
            <w:r w:rsidRPr="00803B90">
              <w:rPr>
                <w:rFonts w:asciiTheme="minorHAnsi" w:hAnsiTheme="minorHAnsi"/>
                <w:b/>
              </w:rPr>
              <w:t>PERSONAL DETAILS</w:t>
            </w:r>
          </w:p>
        </w:tc>
      </w:tr>
    </w:tbl>
    <w:p w:rsidR="00983557" w:rsidRDefault="00983557">
      <w:pPr>
        <w:pStyle w:val="BodyText"/>
        <w:rPr>
          <w:rFonts w:ascii="Tahoma" w:hAnsi="Tahoma"/>
          <w:b/>
        </w:rPr>
      </w:pPr>
    </w:p>
    <w:p w:rsidR="00511AA4" w:rsidRDefault="00511AA4" w:rsidP="00160E5D">
      <w:pPr>
        <w:ind w:left="709"/>
        <w:rPr>
          <w:rFonts w:ascii="Tahoma" w:hAnsi="Tahoma"/>
        </w:rPr>
      </w:pPr>
      <w:r w:rsidRPr="004111FC">
        <w:rPr>
          <w:rFonts w:asciiTheme="minorHAnsi" w:hAnsiTheme="minorHAnsi"/>
          <w:b/>
        </w:rPr>
        <w:t>Full Name</w:t>
      </w:r>
      <w:r w:rsidR="00E048FB">
        <w:rPr>
          <w:rFonts w:asciiTheme="minorHAnsi" w:hAnsiTheme="minorHAnsi"/>
          <w:b/>
        </w:rPr>
        <w:tab/>
      </w:r>
      <w:r w:rsidR="00E048FB">
        <w:rPr>
          <w:rFonts w:asciiTheme="minorHAnsi" w:hAnsiTheme="minorHAnsi"/>
          <w:b/>
        </w:rPr>
        <w:tab/>
      </w:r>
      <w:r w:rsidR="00E75245" w:rsidRPr="004111FC">
        <w:rPr>
          <w:rFonts w:asciiTheme="minorHAnsi" w:hAnsiTheme="minorHAnsi"/>
          <w:b/>
        </w:rPr>
        <w:t>:</w:t>
      </w:r>
      <w:r w:rsidR="00E75245">
        <w:rPr>
          <w:rFonts w:ascii="Tahoma" w:hAnsi="Tahoma"/>
          <w:spacing w:val="20"/>
          <w:kern w:val="24"/>
        </w:rPr>
        <w:t xml:space="preserve"> Balasubramaniyam</w:t>
      </w:r>
      <w:r w:rsidR="00CB5198">
        <w:rPr>
          <w:rFonts w:ascii="Tahoma" w:hAnsi="Tahoma"/>
          <w:spacing w:val="20"/>
          <w:kern w:val="24"/>
        </w:rPr>
        <w:t xml:space="preserve"> Kananathan</w:t>
      </w:r>
      <w:r w:rsidRPr="004111FC">
        <w:rPr>
          <w:rFonts w:asciiTheme="minorHAnsi" w:hAnsiTheme="minorHAnsi"/>
        </w:rPr>
        <w:br/>
      </w:r>
      <w:r w:rsidRPr="004111FC">
        <w:rPr>
          <w:rFonts w:asciiTheme="minorHAnsi" w:hAnsiTheme="minorHAnsi"/>
          <w:b/>
        </w:rPr>
        <w:t>Date of Birth</w:t>
      </w:r>
      <w:r w:rsidR="00E048FB">
        <w:rPr>
          <w:rFonts w:asciiTheme="minorHAnsi" w:hAnsiTheme="minorHAnsi"/>
          <w:b/>
        </w:rPr>
        <w:tab/>
      </w:r>
      <w:r w:rsidR="00E048FB">
        <w:rPr>
          <w:rFonts w:asciiTheme="minorHAnsi" w:hAnsiTheme="minorHAnsi"/>
          <w:b/>
        </w:rPr>
        <w:tab/>
      </w:r>
      <w:r w:rsidRPr="004111FC">
        <w:rPr>
          <w:rFonts w:asciiTheme="minorHAnsi" w:hAnsiTheme="minorHAnsi"/>
          <w:b/>
        </w:rPr>
        <w:t>:</w:t>
      </w:r>
      <w:r w:rsidR="00E75245">
        <w:rPr>
          <w:rFonts w:asciiTheme="minorHAnsi" w:hAnsiTheme="minorHAnsi"/>
          <w:b/>
        </w:rPr>
        <w:t xml:space="preserve"> </w:t>
      </w:r>
      <w:r w:rsidR="00CB5198">
        <w:rPr>
          <w:rFonts w:asciiTheme="minorHAnsi" w:hAnsiTheme="minorHAnsi"/>
        </w:rPr>
        <w:t>09</w:t>
      </w:r>
      <w:r w:rsidR="00E8124F" w:rsidRPr="00160E5D">
        <w:rPr>
          <w:rFonts w:asciiTheme="minorHAnsi" w:hAnsiTheme="minorHAnsi"/>
          <w:vertAlign w:val="superscript"/>
        </w:rPr>
        <w:t>st</w:t>
      </w:r>
      <w:r w:rsidR="00CB5198">
        <w:rPr>
          <w:rFonts w:asciiTheme="minorHAnsi" w:hAnsiTheme="minorHAnsi"/>
        </w:rPr>
        <w:t>september</w:t>
      </w:r>
      <w:r w:rsidR="00F76091" w:rsidRPr="004111FC">
        <w:rPr>
          <w:rFonts w:asciiTheme="minorHAnsi" w:hAnsiTheme="minorHAnsi"/>
        </w:rPr>
        <w:t xml:space="preserve"> 19</w:t>
      </w:r>
      <w:r w:rsidR="00CB5198">
        <w:rPr>
          <w:rFonts w:asciiTheme="minorHAnsi" w:hAnsiTheme="minorHAnsi"/>
        </w:rPr>
        <w:t>93</w:t>
      </w:r>
    </w:p>
    <w:p w:rsidR="00511AA4" w:rsidRDefault="00511AA4" w:rsidP="00160E5D">
      <w:pPr>
        <w:ind w:firstLine="709"/>
        <w:rPr>
          <w:rFonts w:ascii="Tahoma" w:hAnsi="Tahoma"/>
        </w:rPr>
      </w:pPr>
      <w:r w:rsidRPr="004111FC">
        <w:rPr>
          <w:rFonts w:asciiTheme="minorHAnsi" w:hAnsiTheme="minorHAnsi"/>
          <w:b/>
        </w:rPr>
        <w:t>Marital Status</w:t>
      </w:r>
      <w:r w:rsidR="00E048FB">
        <w:rPr>
          <w:rFonts w:asciiTheme="minorHAnsi" w:hAnsiTheme="minorHAnsi"/>
          <w:b/>
        </w:rPr>
        <w:tab/>
      </w:r>
      <w:r w:rsidR="00E048FB">
        <w:rPr>
          <w:rFonts w:asciiTheme="minorHAnsi" w:hAnsiTheme="minorHAnsi"/>
          <w:b/>
        </w:rPr>
        <w:tab/>
      </w:r>
      <w:r w:rsidR="00E75245" w:rsidRPr="004111FC">
        <w:rPr>
          <w:rFonts w:asciiTheme="minorHAnsi" w:hAnsiTheme="minorHAnsi"/>
          <w:b/>
        </w:rPr>
        <w:t>:</w:t>
      </w:r>
      <w:r w:rsidR="00E75245" w:rsidRPr="004111FC">
        <w:rPr>
          <w:rFonts w:asciiTheme="minorHAnsi" w:hAnsiTheme="minorHAnsi"/>
        </w:rPr>
        <w:t xml:space="preserve"> Single</w:t>
      </w:r>
    </w:p>
    <w:p w:rsidR="00511AA4" w:rsidRDefault="00511AA4" w:rsidP="00160E5D">
      <w:pPr>
        <w:ind w:firstLine="709"/>
        <w:rPr>
          <w:rFonts w:asciiTheme="minorHAnsi" w:hAnsiTheme="minorHAnsi"/>
        </w:rPr>
      </w:pPr>
      <w:r w:rsidRPr="004111FC">
        <w:rPr>
          <w:rFonts w:asciiTheme="minorHAnsi" w:hAnsiTheme="minorHAnsi"/>
          <w:b/>
        </w:rPr>
        <w:t>Nationality</w:t>
      </w:r>
      <w:r w:rsidR="00E048FB">
        <w:rPr>
          <w:rFonts w:asciiTheme="minorHAnsi" w:hAnsiTheme="minorHAnsi"/>
          <w:b/>
        </w:rPr>
        <w:tab/>
      </w:r>
      <w:r w:rsidR="00E048FB">
        <w:rPr>
          <w:rFonts w:asciiTheme="minorHAnsi" w:hAnsiTheme="minorHAnsi"/>
          <w:b/>
        </w:rPr>
        <w:tab/>
      </w:r>
      <w:r w:rsidR="00E75245" w:rsidRPr="004111FC">
        <w:rPr>
          <w:rFonts w:asciiTheme="minorHAnsi" w:hAnsiTheme="minorHAnsi"/>
          <w:b/>
        </w:rPr>
        <w:t>:</w:t>
      </w:r>
      <w:r w:rsidR="00E75245" w:rsidRPr="004111FC">
        <w:rPr>
          <w:rFonts w:asciiTheme="minorHAnsi" w:hAnsiTheme="minorHAnsi"/>
        </w:rPr>
        <w:t xml:space="preserve"> Sri</w:t>
      </w:r>
      <w:r w:rsidRPr="004111FC">
        <w:rPr>
          <w:rFonts w:asciiTheme="minorHAnsi" w:hAnsiTheme="minorHAnsi"/>
        </w:rPr>
        <w:t xml:space="preserve"> Lankan</w:t>
      </w:r>
    </w:p>
    <w:p w:rsidR="00160E5D" w:rsidRPr="004111FC" w:rsidRDefault="00160E5D" w:rsidP="00160E5D">
      <w:pPr>
        <w:ind w:firstLine="709"/>
        <w:rPr>
          <w:rFonts w:asciiTheme="minorHAnsi" w:hAnsiTheme="minorHAnsi"/>
        </w:rPr>
      </w:pPr>
      <w:r w:rsidRPr="00160E5D">
        <w:rPr>
          <w:rFonts w:asciiTheme="minorHAnsi" w:hAnsiTheme="minorHAnsi"/>
          <w:b/>
          <w:bCs/>
        </w:rPr>
        <w:t>Religion</w:t>
      </w:r>
      <w:r w:rsidR="00E048FB">
        <w:rPr>
          <w:rFonts w:asciiTheme="minorHAnsi" w:hAnsiTheme="minorHAnsi"/>
          <w:b/>
          <w:bCs/>
        </w:rPr>
        <w:tab/>
      </w:r>
      <w:r w:rsidR="00E048FB">
        <w:rPr>
          <w:rFonts w:asciiTheme="minorHAnsi" w:hAnsiTheme="minorHAnsi"/>
          <w:b/>
          <w:bCs/>
        </w:rPr>
        <w:tab/>
      </w:r>
      <w:r w:rsidR="00E75245" w:rsidRPr="00160E5D">
        <w:rPr>
          <w:rFonts w:asciiTheme="minorHAnsi" w:hAnsiTheme="minorHAnsi"/>
          <w:b/>
          <w:bCs/>
        </w:rPr>
        <w:t>:</w:t>
      </w:r>
      <w:r w:rsidR="00E75245">
        <w:rPr>
          <w:rFonts w:asciiTheme="minorHAnsi" w:hAnsiTheme="minorHAnsi"/>
        </w:rPr>
        <w:t xml:space="preserve"> Hindu</w:t>
      </w:r>
    </w:p>
    <w:p w:rsidR="0085570A" w:rsidRPr="004111FC" w:rsidRDefault="0085570A" w:rsidP="00160E5D">
      <w:pPr>
        <w:ind w:firstLine="709"/>
        <w:rPr>
          <w:rFonts w:asciiTheme="minorHAnsi" w:hAnsiTheme="minorHAnsi"/>
        </w:rPr>
      </w:pPr>
      <w:r w:rsidRPr="004111FC">
        <w:rPr>
          <w:rFonts w:asciiTheme="minorHAnsi" w:hAnsiTheme="minorHAnsi"/>
          <w:b/>
        </w:rPr>
        <w:t>NIC No</w:t>
      </w:r>
      <w:r w:rsidR="00E048FB">
        <w:rPr>
          <w:rFonts w:asciiTheme="minorHAnsi" w:hAnsiTheme="minorHAnsi"/>
          <w:b/>
        </w:rPr>
        <w:tab/>
      </w:r>
      <w:r w:rsidR="00E048FB">
        <w:rPr>
          <w:rFonts w:asciiTheme="minorHAnsi" w:hAnsiTheme="minorHAnsi"/>
          <w:b/>
        </w:rPr>
        <w:tab/>
      </w:r>
      <w:r w:rsidR="00E048FB">
        <w:rPr>
          <w:rFonts w:asciiTheme="minorHAnsi" w:hAnsiTheme="minorHAnsi"/>
          <w:b/>
        </w:rPr>
        <w:tab/>
      </w:r>
      <w:r w:rsidR="00E75245" w:rsidRPr="004111FC">
        <w:rPr>
          <w:rFonts w:asciiTheme="minorHAnsi" w:hAnsiTheme="minorHAnsi"/>
          <w:b/>
        </w:rPr>
        <w:t>:</w:t>
      </w:r>
      <w:r w:rsidR="00E75245">
        <w:rPr>
          <w:rFonts w:asciiTheme="minorHAnsi" w:hAnsiTheme="minorHAnsi"/>
        </w:rPr>
        <w:t xml:space="preserve"> 932532107V</w:t>
      </w:r>
    </w:p>
    <w:p w:rsidR="00511AA4" w:rsidRDefault="00511AA4">
      <w:pPr>
        <w:pStyle w:val="BodyText"/>
        <w:rPr>
          <w:rFonts w:ascii="Tahoma" w:hAnsi="Tahoma"/>
        </w:rPr>
      </w:pPr>
    </w:p>
    <w:tbl>
      <w:tblPr>
        <w:tblStyle w:val="TableGrid"/>
        <w:tblW w:w="0" w:type="auto"/>
        <w:shd w:val="clear" w:color="auto" w:fill="0F243E" w:themeFill="text2" w:themeFillShade="80"/>
        <w:tblLook w:val="04A0"/>
      </w:tblPr>
      <w:tblGrid>
        <w:gridCol w:w="9242"/>
      </w:tblGrid>
      <w:tr w:rsidR="00983557" w:rsidTr="00BD1A89">
        <w:tc>
          <w:tcPr>
            <w:tcW w:w="9962" w:type="dxa"/>
            <w:shd w:val="clear" w:color="auto" w:fill="0F243E" w:themeFill="text2" w:themeFillShade="80"/>
          </w:tcPr>
          <w:p w:rsidR="00983557" w:rsidRDefault="00983557" w:rsidP="00D07511">
            <w:pPr>
              <w:jc w:val="center"/>
              <w:rPr>
                <w:rFonts w:ascii="Tahoma" w:hAnsi="Tahoma"/>
                <w:b/>
              </w:rPr>
            </w:pPr>
            <w:r w:rsidRPr="00803B90">
              <w:rPr>
                <w:rFonts w:asciiTheme="minorHAnsi" w:hAnsiTheme="minorHAnsi"/>
                <w:b/>
              </w:rPr>
              <w:t>INTERESTS</w:t>
            </w:r>
          </w:p>
        </w:tc>
      </w:tr>
    </w:tbl>
    <w:p w:rsidR="00983557" w:rsidRPr="004111FC" w:rsidRDefault="00983557">
      <w:pPr>
        <w:pStyle w:val="BodyText"/>
        <w:rPr>
          <w:rFonts w:asciiTheme="minorHAnsi" w:hAnsiTheme="minorHAnsi"/>
        </w:rPr>
      </w:pPr>
    </w:p>
    <w:p w:rsidR="00D07511" w:rsidRPr="004111FC" w:rsidRDefault="00FE0BDE" w:rsidP="00D07511">
      <w:pPr>
        <w:pStyle w:val="BodyText"/>
        <w:numPr>
          <w:ilvl w:val="0"/>
          <w:numId w:val="19"/>
        </w:numPr>
        <w:spacing w:after="0"/>
        <w:jc w:val="both"/>
        <w:rPr>
          <w:rFonts w:asciiTheme="minorHAnsi" w:hAnsiTheme="minorHAnsi"/>
        </w:rPr>
      </w:pPr>
      <w:r w:rsidRPr="004111FC">
        <w:rPr>
          <w:rFonts w:asciiTheme="minorHAnsi" w:hAnsiTheme="minorHAnsi"/>
        </w:rPr>
        <w:t>Learn and Explore new areas</w:t>
      </w:r>
      <w:r w:rsidR="00D07511" w:rsidRPr="004111FC">
        <w:rPr>
          <w:rFonts w:asciiTheme="minorHAnsi" w:hAnsiTheme="minorHAnsi"/>
        </w:rPr>
        <w:t>.</w:t>
      </w:r>
    </w:p>
    <w:p w:rsidR="00FE0BDE" w:rsidRPr="004111FC" w:rsidRDefault="00FE0BDE" w:rsidP="00D07511">
      <w:pPr>
        <w:pStyle w:val="BodyText"/>
        <w:numPr>
          <w:ilvl w:val="0"/>
          <w:numId w:val="19"/>
        </w:numPr>
        <w:spacing w:after="0"/>
        <w:jc w:val="both"/>
        <w:rPr>
          <w:rFonts w:asciiTheme="minorHAnsi" w:hAnsiTheme="minorHAnsi"/>
        </w:rPr>
      </w:pPr>
      <w:r w:rsidRPr="004111FC">
        <w:rPr>
          <w:rFonts w:asciiTheme="minorHAnsi" w:hAnsiTheme="minorHAnsi"/>
        </w:rPr>
        <w:t>Take Challenges and Complete.</w:t>
      </w:r>
    </w:p>
    <w:p w:rsidR="00D07511" w:rsidRDefault="00FE0BDE" w:rsidP="00D07511">
      <w:pPr>
        <w:pStyle w:val="BodyText"/>
        <w:numPr>
          <w:ilvl w:val="0"/>
          <w:numId w:val="19"/>
        </w:numPr>
        <w:spacing w:after="0"/>
        <w:jc w:val="both"/>
        <w:rPr>
          <w:rFonts w:asciiTheme="minorHAnsi" w:hAnsiTheme="minorHAnsi"/>
        </w:rPr>
      </w:pPr>
      <w:r w:rsidRPr="004111FC">
        <w:rPr>
          <w:rFonts w:asciiTheme="minorHAnsi" w:hAnsiTheme="minorHAnsi"/>
        </w:rPr>
        <w:t>Stay updated in the working technologies</w:t>
      </w:r>
      <w:r w:rsidR="00D07511" w:rsidRPr="004111FC">
        <w:rPr>
          <w:rFonts w:asciiTheme="minorHAnsi" w:hAnsiTheme="minorHAnsi"/>
        </w:rPr>
        <w:t>.</w:t>
      </w:r>
    </w:p>
    <w:p w:rsidR="00965575" w:rsidRDefault="00965575" w:rsidP="00965575">
      <w:pPr>
        <w:pStyle w:val="BodyText"/>
        <w:spacing w:after="0"/>
        <w:jc w:val="both"/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F243E" w:themeFill="text2" w:themeFillShade="80"/>
        <w:tblLook w:val="04A0"/>
      </w:tblPr>
      <w:tblGrid>
        <w:gridCol w:w="9242"/>
      </w:tblGrid>
      <w:tr w:rsidR="00965575" w:rsidTr="00FE014F">
        <w:tc>
          <w:tcPr>
            <w:tcW w:w="9962" w:type="dxa"/>
            <w:shd w:val="clear" w:color="auto" w:fill="0F243E" w:themeFill="text2" w:themeFillShade="80"/>
          </w:tcPr>
          <w:p w:rsidR="00965575" w:rsidRDefault="00E048FB" w:rsidP="00FE014F">
            <w:pPr>
              <w:jc w:val="center"/>
              <w:rPr>
                <w:rFonts w:ascii="Tahoma" w:hAnsi="Tahoma"/>
                <w:b/>
              </w:rPr>
            </w:pPr>
            <w:r>
              <w:rPr>
                <w:rFonts w:asciiTheme="minorHAnsi" w:hAnsiTheme="minorHAnsi"/>
                <w:b/>
              </w:rPr>
              <w:t xml:space="preserve">EXTRA CURRICULAR ACTIVITIES </w:t>
            </w:r>
          </w:p>
        </w:tc>
      </w:tr>
    </w:tbl>
    <w:p w:rsidR="00965575" w:rsidRDefault="00965575" w:rsidP="008911EE">
      <w:pPr>
        <w:pStyle w:val="BodyText"/>
        <w:jc w:val="both"/>
        <w:rPr>
          <w:rFonts w:ascii="Tahoma" w:hAnsi="Tahoma"/>
          <w:b/>
        </w:rPr>
      </w:pPr>
    </w:p>
    <w:p w:rsidR="00CB5198" w:rsidRPr="00CB5198" w:rsidRDefault="00965575" w:rsidP="00CB5198">
      <w:pPr>
        <w:pStyle w:val="ListParagraph"/>
        <w:numPr>
          <w:ilvl w:val="0"/>
          <w:numId w:val="23"/>
        </w:numPr>
        <w:ind w:left="720" w:hanging="270"/>
        <w:jc w:val="both"/>
        <w:rPr>
          <w:rFonts w:ascii="Tahoma" w:hAnsi="Tahoma"/>
        </w:rPr>
      </w:pPr>
      <w:r w:rsidRPr="005F500C">
        <w:rPr>
          <w:rFonts w:asciiTheme="minorHAnsi" w:hAnsiTheme="minorHAnsi"/>
        </w:rPr>
        <w:t xml:space="preserve">Member of </w:t>
      </w:r>
      <w:r w:rsidR="00CB5198">
        <w:rPr>
          <w:rFonts w:asciiTheme="minorHAnsi" w:hAnsiTheme="minorHAnsi"/>
        </w:rPr>
        <w:t>Head Perfect in Highlands Central College - 2013</w:t>
      </w:r>
    </w:p>
    <w:p w:rsidR="00965575" w:rsidRPr="005F500C" w:rsidRDefault="00CB5198" w:rsidP="008911EE">
      <w:pPr>
        <w:pStyle w:val="ListParagraph"/>
        <w:numPr>
          <w:ilvl w:val="0"/>
          <w:numId w:val="23"/>
        </w:numPr>
        <w:ind w:left="720" w:hanging="27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Member of House Caption Highlands Central College - 2012</w:t>
      </w:r>
    </w:p>
    <w:p w:rsidR="00570F0C" w:rsidRPr="00CB5198" w:rsidRDefault="00CB5198" w:rsidP="00CB5198">
      <w:pPr>
        <w:pStyle w:val="ListParagraph"/>
        <w:numPr>
          <w:ilvl w:val="0"/>
          <w:numId w:val="23"/>
        </w:numPr>
        <w:ind w:left="450"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>Participated inter School Sports Competitions</w:t>
      </w:r>
    </w:p>
    <w:p w:rsidR="001068B9" w:rsidRPr="002A3EE0" w:rsidRDefault="00CB5198" w:rsidP="001068B9">
      <w:pPr>
        <w:pStyle w:val="ListParagraph"/>
        <w:numPr>
          <w:ilvl w:val="0"/>
          <w:numId w:val="26"/>
        </w:numPr>
        <w:ind w:hanging="270"/>
        <w:jc w:val="both"/>
        <w:rPr>
          <w:rFonts w:asciiTheme="minorHAnsi" w:hAnsiTheme="minorHAnsi" w:cstheme="minorHAnsi"/>
        </w:rPr>
      </w:pPr>
      <w:r>
        <w:t>I have excellent experience from handing hardware and software.</w:t>
      </w:r>
    </w:p>
    <w:tbl>
      <w:tblPr>
        <w:tblStyle w:val="TableGrid"/>
        <w:tblpPr w:leftFromText="180" w:rightFromText="180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F243E" w:themeFill="text2" w:themeFillShade="80"/>
        <w:tblLook w:val="04A0"/>
      </w:tblPr>
      <w:tblGrid>
        <w:gridCol w:w="9242"/>
      </w:tblGrid>
      <w:tr w:rsidR="00C04998" w:rsidTr="004E3670">
        <w:tc>
          <w:tcPr>
            <w:tcW w:w="9962" w:type="dxa"/>
            <w:shd w:val="clear" w:color="auto" w:fill="0F243E" w:themeFill="text2" w:themeFillShade="80"/>
          </w:tcPr>
          <w:p w:rsidR="00C04998" w:rsidRDefault="00E048FB" w:rsidP="004E3670">
            <w:pPr>
              <w:jc w:val="center"/>
              <w:rPr>
                <w:rFonts w:ascii="Tahoma" w:hAnsi="Tahoma"/>
                <w:b/>
              </w:rPr>
            </w:pPr>
            <w:r>
              <w:rPr>
                <w:rFonts w:asciiTheme="minorHAnsi" w:hAnsiTheme="minorHAnsi"/>
                <w:b/>
              </w:rPr>
              <w:t>SCHOOL ATTENDANCES</w:t>
            </w:r>
          </w:p>
        </w:tc>
      </w:tr>
    </w:tbl>
    <w:p w:rsidR="002A3EE0" w:rsidRDefault="002A3EE0" w:rsidP="002A3EE0">
      <w:pPr>
        <w:jc w:val="both"/>
        <w:rPr>
          <w:rFonts w:asciiTheme="minorHAnsi" w:hAnsiTheme="minorHAnsi" w:cstheme="minorHAnsi"/>
        </w:rPr>
      </w:pPr>
    </w:p>
    <w:p w:rsidR="00C04998" w:rsidRDefault="001A742E" w:rsidP="00160E5D">
      <w:pPr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="Agency FB" w:hAnsi="Agency FB" w:cstheme="minorHAnsi"/>
        </w:rPr>
        <w:t>•</w:t>
      </w:r>
      <w:r>
        <w:rPr>
          <w:rFonts w:asciiTheme="minorHAnsi" w:hAnsiTheme="minorHAnsi" w:cstheme="minorHAnsi"/>
        </w:rPr>
        <w:t xml:space="preserve"> </w:t>
      </w:r>
      <w:r w:rsidR="00CB5198">
        <w:rPr>
          <w:rFonts w:asciiTheme="minorHAnsi" w:hAnsiTheme="minorHAnsi" w:cstheme="minorHAnsi"/>
        </w:rPr>
        <w:t>St.Mary’s Central College Bogawantalawa</w:t>
      </w:r>
    </w:p>
    <w:p w:rsidR="007C3AEF" w:rsidRDefault="001A742E" w:rsidP="007C3AEF">
      <w:pPr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="Agency FB" w:hAnsi="Agency FB" w:cstheme="minorHAnsi"/>
        </w:rPr>
        <w:t>•</w:t>
      </w:r>
      <w:r>
        <w:rPr>
          <w:rFonts w:asciiTheme="minorHAnsi" w:hAnsiTheme="minorHAnsi" w:cstheme="minorHAnsi"/>
        </w:rPr>
        <w:t xml:space="preserve"> </w:t>
      </w:r>
      <w:r w:rsidR="00CB5198">
        <w:rPr>
          <w:rFonts w:asciiTheme="minorHAnsi" w:hAnsiTheme="minorHAnsi" w:cstheme="minorHAnsi"/>
        </w:rPr>
        <w:t>Highlands Central College Hatton.</w:t>
      </w:r>
    </w:p>
    <w:p w:rsidR="00C56415" w:rsidRDefault="00C56415" w:rsidP="007C3AEF">
      <w:pPr>
        <w:spacing w:line="360" w:lineRule="auto"/>
        <w:ind w:firstLine="709"/>
        <w:jc w:val="both"/>
        <w:rPr>
          <w:rFonts w:asciiTheme="minorHAnsi" w:hAnsiTheme="minorHAnsi" w:cstheme="minorHAnsi"/>
        </w:rPr>
      </w:pPr>
    </w:p>
    <w:p w:rsidR="00C56415" w:rsidRPr="002A3EE0" w:rsidRDefault="00C56415" w:rsidP="007C3AEF">
      <w:pPr>
        <w:spacing w:line="360" w:lineRule="auto"/>
        <w:ind w:firstLine="709"/>
        <w:jc w:val="both"/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F243E" w:themeFill="text2" w:themeFillShade="80"/>
        <w:tblLook w:val="04A0"/>
      </w:tblPr>
      <w:tblGrid>
        <w:gridCol w:w="9242"/>
      </w:tblGrid>
      <w:tr w:rsidR="001068B9" w:rsidTr="001068B9">
        <w:tc>
          <w:tcPr>
            <w:tcW w:w="9962" w:type="dxa"/>
            <w:shd w:val="clear" w:color="auto" w:fill="0F243E" w:themeFill="text2" w:themeFillShade="80"/>
          </w:tcPr>
          <w:p w:rsidR="001068B9" w:rsidRDefault="00E048FB" w:rsidP="001068B9">
            <w:pPr>
              <w:jc w:val="center"/>
              <w:rPr>
                <w:rFonts w:ascii="Tahoma" w:hAnsi="Tahoma"/>
                <w:b/>
              </w:rPr>
            </w:pPr>
            <w:r>
              <w:rPr>
                <w:rFonts w:asciiTheme="minorHAnsi" w:hAnsiTheme="minorHAnsi"/>
                <w:b/>
              </w:rPr>
              <w:t>SPORTS</w:t>
            </w:r>
          </w:p>
        </w:tc>
      </w:tr>
    </w:tbl>
    <w:p w:rsidR="00965575" w:rsidRDefault="00965575" w:rsidP="00E048FB">
      <w:pPr>
        <w:pStyle w:val="ListParagraph"/>
        <w:spacing w:line="360" w:lineRule="auto"/>
        <w:rPr>
          <w:rFonts w:asciiTheme="minorHAnsi" w:hAnsiTheme="minorHAnsi"/>
        </w:rPr>
      </w:pPr>
    </w:p>
    <w:p w:rsidR="00965575" w:rsidRPr="005F500C" w:rsidRDefault="00965575" w:rsidP="00E048FB">
      <w:pPr>
        <w:pStyle w:val="ListParagraph"/>
        <w:numPr>
          <w:ilvl w:val="0"/>
          <w:numId w:val="23"/>
        </w:numPr>
        <w:spacing w:line="360" w:lineRule="auto"/>
        <w:rPr>
          <w:rFonts w:ascii="Tahoma" w:hAnsi="Tahoma"/>
        </w:rPr>
      </w:pPr>
      <w:r>
        <w:rPr>
          <w:rFonts w:asciiTheme="minorHAnsi" w:hAnsiTheme="minorHAnsi"/>
        </w:rPr>
        <w:t>Played Cricket in School level Matches.</w:t>
      </w:r>
    </w:p>
    <w:p w:rsidR="00965575" w:rsidRPr="006D2D72" w:rsidRDefault="00965575" w:rsidP="00E048FB">
      <w:pPr>
        <w:pStyle w:val="ListParagraph"/>
        <w:numPr>
          <w:ilvl w:val="0"/>
          <w:numId w:val="23"/>
        </w:numPr>
        <w:spacing w:line="360" w:lineRule="auto"/>
        <w:rPr>
          <w:rFonts w:ascii="Tahoma" w:hAnsi="Tahoma"/>
        </w:rPr>
      </w:pPr>
      <w:r>
        <w:rPr>
          <w:rFonts w:asciiTheme="minorHAnsi" w:hAnsiTheme="minorHAnsi"/>
        </w:rPr>
        <w:t>Participated in sport</w:t>
      </w:r>
      <w:r w:rsidR="001A742E">
        <w:rPr>
          <w:rFonts w:asciiTheme="minorHAnsi" w:hAnsiTheme="minorHAnsi"/>
        </w:rPr>
        <w:t>s meets in school</w:t>
      </w:r>
      <w:r>
        <w:rPr>
          <w:rFonts w:asciiTheme="minorHAnsi" w:hAnsiTheme="minorHAnsi"/>
        </w:rPr>
        <w:t>.</w:t>
      </w:r>
    </w:p>
    <w:p w:rsidR="006D2D72" w:rsidRPr="001068B9" w:rsidRDefault="006D2D72" w:rsidP="006D2D72">
      <w:pPr>
        <w:pStyle w:val="ListParagraph"/>
        <w:spacing w:line="360" w:lineRule="auto"/>
        <w:ind w:left="810"/>
        <w:rPr>
          <w:rFonts w:ascii="Tahoma" w:hAnsi="Tahoma"/>
        </w:rPr>
      </w:pPr>
    </w:p>
    <w:p w:rsidR="001068B9" w:rsidRDefault="001068B9" w:rsidP="001068B9">
      <w:pPr>
        <w:rPr>
          <w:rFonts w:ascii="Tahoma" w:hAnsi="Tahoma"/>
        </w:rPr>
      </w:pPr>
    </w:p>
    <w:p w:rsidR="00160E5D" w:rsidRDefault="00160E5D" w:rsidP="001068B9">
      <w:pPr>
        <w:rPr>
          <w:rFonts w:ascii="Tahoma" w:hAnsi="Tahoma"/>
        </w:rPr>
      </w:pPr>
    </w:p>
    <w:tbl>
      <w:tblPr>
        <w:tblStyle w:val="TableGrid"/>
        <w:tblpPr w:leftFromText="180" w:rightFromText="180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F243E" w:themeFill="text2" w:themeFillShade="80"/>
        <w:tblLook w:val="04A0"/>
      </w:tblPr>
      <w:tblGrid>
        <w:gridCol w:w="9242"/>
      </w:tblGrid>
      <w:tr w:rsidR="001068B9" w:rsidTr="004A2465">
        <w:tc>
          <w:tcPr>
            <w:tcW w:w="9962" w:type="dxa"/>
            <w:shd w:val="clear" w:color="auto" w:fill="0F243E" w:themeFill="text2" w:themeFillShade="80"/>
          </w:tcPr>
          <w:p w:rsidR="001068B9" w:rsidRPr="002A3EE0" w:rsidRDefault="00E048FB" w:rsidP="001068B9">
            <w:pPr>
              <w:jc w:val="center"/>
              <w:rPr>
                <w:rFonts w:ascii="Tahoma" w:hAnsi="Tahoma"/>
                <w:b/>
              </w:rPr>
            </w:pPr>
            <w:r w:rsidRPr="002A3EE0">
              <w:rPr>
                <w:rFonts w:asciiTheme="minorHAnsi" w:hAnsiTheme="minorHAnsi"/>
                <w:b/>
              </w:rPr>
              <w:t xml:space="preserve">LANGUAGE </w:t>
            </w:r>
            <w:r w:rsidRPr="002A3EE0">
              <w:rPr>
                <w:rFonts w:asciiTheme="minorHAnsi" w:hAnsiTheme="minorHAnsi" w:cstheme="minorHAnsi"/>
                <w:b/>
                <w:color w:val="FFFFFF"/>
              </w:rPr>
              <w:t>PROFICIENCY</w:t>
            </w:r>
          </w:p>
        </w:tc>
      </w:tr>
    </w:tbl>
    <w:p w:rsidR="001068B9" w:rsidRPr="0009596D" w:rsidRDefault="001068B9" w:rsidP="001068B9"/>
    <w:p w:rsidR="001068B9" w:rsidRPr="0009596D" w:rsidRDefault="001068B9" w:rsidP="001068B9"/>
    <w:p w:rsidR="001068B9" w:rsidRPr="0009596D" w:rsidRDefault="001068B9" w:rsidP="001068B9"/>
    <w:p w:rsidR="001068B9" w:rsidRPr="00C04998" w:rsidRDefault="001068B9" w:rsidP="001068B9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C04998">
        <w:rPr>
          <w:rFonts w:asciiTheme="minorHAnsi" w:hAnsiTheme="minorHAnsi" w:cstheme="minorHAnsi"/>
          <w:sz w:val="24"/>
          <w:szCs w:val="24"/>
        </w:rPr>
        <w:t>Proficiency English, Tamil and Sinhala spoken and written.</w:t>
      </w:r>
    </w:p>
    <w:p w:rsidR="001068B9" w:rsidRPr="001068B9" w:rsidRDefault="001068B9" w:rsidP="001068B9">
      <w:pPr>
        <w:rPr>
          <w:rFonts w:ascii="Tahoma" w:hAnsi="Tahoma"/>
        </w:rPr>
      </w:pPr>
    </w:p>
    <w:p w:rsidR="00511AA4" w:rsidRDefault="00511AA4">
      <w:pPr>
        <w:pStyle w:val="BodyText"/>
        <w:jc w:val="both"/>
        <w:rPr>
          <w:rFonts w:ascii="Tahoma" w:hAnsi="Tahoma"/>
        </w:rPr>
      </w:pPr>
    </w:p>
    <w:tbl>
      <w:tblPr>
        <w:tblStyle w:val="TableGrid"/>
        <w:tblW w:w="9959" w:type="dxa"/>
        <w:tblInd w:w="18" w:type="dxa"/>
        <w:tblLook w:val="04A0"/>
      </w:tblPr>
      <w:tblGrid>
        <w:gridCol w:w="4770"/>
        <w:gridCol w:w="5189"/>
      </w:tblGrid>
      <w:tr w:rsidR="00983557" w:rsidTr="00E048FB">
        <w:trPr>
          <w:trHeight w:val="237"/>
        </w:trPr>
        <w:tc>
          <w:tcPr>
            <w:tcW w:w="9959" w:type="dxa"/>
            <w:gridSpan w:val="2"/>
            <w:shd w:val="clear" w:color="auto" w:fill="0F243E" w:themeFill="text2" w:themeFillShade="80"/>
          </w:tcPr>
          <w:p w:rsidR="00983557" w:rsidRDefault="00983557" w:rsidP="00803B90">
            <w:pPr>
              <w:jc w:val="center"/>
              <w:rPr>
                <w:rFonts w:ascii="Tahoma" w:hAnsi="Tahoma"/>
                <w:b/>
              </w:rPr>
            </w:pPr>
            <w:r w:rsidRPr="00803B90">
              <w:rPr>
                <w:rFonts w:asciiTheme="minorHAnsi" w:hAnsiTheme="minorHAnsi"/>
                <w:b/>
              </w:rPr>
              <w:t>NON RELATED REFREES</w:t>
            </w:r>
          </w:p>
        </w:tc>
      </w:tr>
      <w:tr w:rsidR="00983557" w:rsidTr="00E048FB">
        <w:trPr>
          <w:trHeight w:val="2114"/>
        </w:trPr>
        <w:tc>
          <w:tcPr>
            <w:tcW w:w="4770" w:type="dxa"/>
          </w:tcPr>
          <w:p w:rsidR="00983557" w:rsidRDefault="00983557" w:rsidP="00983557">
            <w:pPr>
              <w:tabs>
                <w:tab w:val="left" w:pos="690"/>
              </w:tabs>
              <w:ind w:left="709"/>
              <w:rPr>
                <w:rFonts w:ascii="Tahoma" w:hAnsi="Tahoma"/>
              </w:rPr>
            </w:pPr>
          </w:p>
          <w:p w:rsidR="00570F0C" w:rsidRPr="0021034C" w:rsidRDefault="00570F0C" w:rsidP="0021034C">
            <w:pPr>
              <w:rPr>
                <w:rFonts w:asciiTheme="minorHAnsi" w:hAnsiTheme="minorHAnsi" w:cstheme="minorHAnsi"/>
              </w:rPr>
            </w:pPr>
            <w:r w:rsidRPr="0021034C">
              <w:rPr>
                <w:rFonts w:asciiTheme="minorHAnsi" w:hAnsiTheme="minorHAnsi" w:cstheme="minorHAnsi"/>
              </w:rPr>
              <w:t>Mr</w:t>
            </w:r>
            <w:r w:rsidR="0021034C" w:rsidRPr="0021034C">
              <w:rPr>
                <w:rFonts w:asciiTheme="minorHAnsi" w:hAnsiTheme="minorHAnsi" w:cstheme="minorHAnsi"/>
              </w:rPr>
              <w:t>.</w:t>
            </w:r>
            <w:r w:rsidR="001A742E">
              <w:rPr>
                <w:rFonts w:asciiTheme="minorHAnsi" w:hAnsiTheme="minorHAnsi" w:cstheme="minorHAnsi"/>
              </w:rPr>
              <w:t xml:space="preserve"> M.Charmeendran </w:t>
            </w:r>
            <w:r w:rsidRPr="0021034C">
              <w:rPr>
                <w:rFonts w:asciiTheme="minorHAnsi" w:hAnsiTheme="minorHAnsi" w:cstheme="minorHAnsi"/>
              </w:rPr>
              <w:t>,</w:t>
            </w:r>
          </w:p>
          <w:p w:rsidR="00570F0C" w:rsidRPr="0021034C" w:rsidRDefault="001A742E" w:rsidP="002103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(Bsc Dip. In Edu)</w:t>
            </w:r>
            <w:r w:rsidR="00570F0C" w:rsidRPr="0021034C">
              <w:rPr>
                <w:rFonts w:asciiTheme="minorHAnsi" w:hAnsiTheme="minorHAnsi" w:cstheme="minorHAnsi"/>
              </w:rPr>
              <w:t>,</w:t>
            </w:r>
          </w:p>
          <w:p w:rsidR="00570F0C" w:rsidRPr="0021034C" w:rsidRDefault="001A742E" w:rsidP="002103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Highlands Central College</w:t>
            </w:r>
            <w:r w:rsidR="00570F0C" w:rsidRPr="0021034C">
              <w:rPr>
                <w:rFonts w:asciiTheme="minorHAnsi" w:hAnsiTheme="minorHAnsi" w:cstheme="minorHAnsi"/>
              </w:rPr>
              <w:t>,</w:t>
            </w:r>
          </w:p>
          <w:p w:rsidR="00570F0C" w:rsidRPr="0021034C" w:rsidRDefault="001A742E" w:rsidP="002103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Hatton.</w:t>
            </w:r>
          </w:p>
          <w:p w:rsidR="004111FC" w:rsidRPr="001A742E" w:rsidRDefault="001A742E" w:rsidP="0021034C">
            <w:pPr>
              <w:spacing w:line="276" w:lineRule="auto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570F0C">
              <w:rPr>
                <w:color w:val="0000FF"/>
              </w:rPr>
              <w:t>(</w:t>
            </w:r>
            <w:r>
              <w:rPr>
                <w:color w:val="0000FF"/>
              </w:rPr>
              <w:t>+94775207881</w:t>
            </w:r>
            <w:r w:rsidR="00570F0C" w:rsidRPr="006F2949">
              <w:rPr>
                <w:color w:val="0000FF"/>
              </w:rPr>
              <w:t>)</w:t>
            </w:r>
          </w:p>
        </w:tc>
        <w:tc>
          <w:tcPr>
            <w:tcW w:w="5189" w:type="dxa"/>
          </w:tcPr>
          <w:p w:rsidR="00983557" w:rsidRPr="004111FC" w:rsidRDefault="00983557" w:rsidP="00983557">
            <w:pPr>
              <w:ind w:left="720"/>
              <w:rPr>
                <w:rFonts w:asciiTheme="minorHAnsi" w:hAnsiTheme="minorHAnsi"/>
              </w:rPr>
            </w:pPr>
          </w:p>
          <w:p w:rsidR="00983557" w:rsidRDefault="00570F0C" w:rsidP="00983557">
            <w:pPr>
              <w:ind w:left="70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Mr.</w:t>
            </w:r>
            <w:r w:rsidR="001A742E">
              <w:rPr>
                <w:rFonts w:asciiTheme="minorHAnsi" w:hAnsiTheme="minorHAnsi"/>
              </w:rPr>
              <w:t>Hemantha Wijesinghe</w:t>
            </w:r>
            <w:r>
              <w:rPr>
                <w:rFonts w:asciiTheme="minorHAnsi" w:hAnsiTheme="minorHAnsi"/>
              </w:rPr>
              <w:t>,</w:t>
            </w:r>
          </w:p>
          <w:p w:rsidR="00570F0C" w:rsidRDefault="001A742E" w:rsidP="00983557">
            <w:pPr>
              <w:ind w:left="70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Asst.</w:t>
            </w:r>
            <w:r w:rsidR="00570F0C">
              <w:rPr>
                <w:rFonts w:asciiTheme="minorHAnsi" w:hAnsiTheme="minorHAnsi"/>
              </w:rPr>
              <w:t>Manager</w:t>
            </w:r>
            <w:r>
              <w:rPr>
                <w:rFonts w:asciiTheme="minorHAnsi" w:hAnsiTheme="minorHAnsi"/>
              </w:rPr>
              <w:t>-Shipping</w:t>
            </w:r>
            <w:r w:rsidR="00570F0C">
              <w:rPr>
                <w:rFonts w:asciiTheme="minorHAnsi" w:hAnsiTheme="minorHAnsi"/>
              </w:rPr>
              <w:t>,</w:t>
            </w:r>
          </w:p>
          <w:p w:rsidR="00570F0C" w:rsidRPr="00160E5D" w:rsidRDefault="001A742E" w:rsidP="00983557">
            <w:pPr>
              <w:ind w:left="70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BPL Teas (Pvt) Ltd</w:t>
            </w:r>
            <w:r w:rsidR="00570F0C" w:rsidRPr="00160E5D">
              <w:rPr>
                <w:rFonts w:asciiTheme="minorHAnsi" w:hAnsiTheme="minorHAnsi" w:cstheme="minorHAnsi"/>
              </w:rPr>
              <w:t>.</w:t>
            </w:r>
          </w:p>
          <w:p w:rsidR="001068B9" w:rsidRPr="004111FC" w:rsidRDefault="001A742E" w:rsidP="00983557">
            <w:pPr>
              <w:ind w:left="709"/>
              <w:rPr>
                <w:rFonts w:asciiTheme="minorHAnsi" w:hAnsiTheme="minorHAnsi"/>
              </w:rPr>
            </w:pPr>
            <w:r>
              <w:t>(+94714175791</w:t>
            </w:r>
            <w:r w:rsidR="001068B9">
              <w:t>)</w:t>
            </w:r>
          </w:p>
        </w:tc>
      </w:tr>
    </w:tbl>
    <w:p w:rsidR="00511AA4" w:rsidRDefault="00511AA4">
      <w:pPr>
        <w:ind w:left="709"/>
        <w:rPr>
          <w:rFonts w:ascii="Tahoma" w:hAnsi="Tahoma"/>
        </w:rPr>
      </w:pPr>
    </w:p>
    <w:p w:rsidR="005E0CA4" w:rsidRDefault="005E0CA4"/>
    <w:p w:rsidR="002A3EE0" w:rsidRDefault="002A3EE0" w:rsidP="00983557">
      <w:pPr>
        <w:pStyle w:val="BodyText"/>
        <w:spacing w:after="0"/>
        <w:jc w:val="both"/>
        <w:rPr>
          <w:rFonts w:ascii="Tahoma" w:hAnsi="Tahoma"/>
        </w:rPr>
      </w:pPr>
    </w:p>
    <w:p w:rsidR="00511AA4" w:rsidRDefault="00511AA4" w:rsidP="00983557">
      <w:pPr>
        <w:pStyle w:val="BodyText"/>
        <w:spacing w:after="0"/>
        <w:jc w:val="both"/>
        <w:rPr>
          <w:rFonts w:ascii="Tahoma" w:hAnsi="Tahoma"/>
        </w:rPr>
      </w:pPr>
      <w:r>
        <w:rPr>
          <w:rFonts w:ascii="Tahoma" w:hAnsi="Tahoma"/>
        </w:rPr>
        <w:t xml:space="preserve">I </w:t>
      </w:r>
      <w:r w:rsidR="00E048FB">
        <w:rPr>
          <w:rFonts w:ascii="Tahoma" w:hAnsi="Tahoma"/>
        </w:rPr>
        <w:t>hereby</w:t>
      </w:r>
      <w:r>
        <w:rPr>
          <w:rFonts w:ascii="Tahoma" w:hAnsi="Tahoma"/>
        </w:rPr>
        <w:t xml:space="preserve"> certify that the above mentioned particulars are correct and true to the best of my knowledge.</w:t>
      </w:r>
    </w:p>
    <w:p w:rsidR="00511AA4" w:rsidRDefault="00511AA4" w:rsidP="00983557">
      <w:pPr>
        <w:pStyle w:val="BodyText"/>
        <w:spacing w:after="0"/>
        <w:jc w:val="both"/>
        <w:rPr>
          <w:rFonts w:ascii="Tahoma" w:hAnsi="Tahoma"/>
        </w:rPr>
      </w:pPr>
    </w:p>
    <w:p w:rsidR="00F76091" w:rsidRDefault="004111FC" w:rsidP="00983557">
      <w:pPr>
        <w:rPr>
          <w:rFonts w:ascii="Tahoma" w:hAnsi="Tahoma"/>
        </w:rPr>
      </w:pPr>
      <w:r>
        <w:rPr>
          <w:rFonts w:ascii="Tahoma" w:hAnsi="Tahoma"/>
        </w:rPr>
        <w:t>Yours Sincerely,</w:t>
      </w:r>
    </w:p>
    <w:p w:rsidR="00002BC4" w:rsidRDefault="001A742E" w:rsidP="00983557">
      <w:pPr>
        <w:rPr>
          <w:rFonts w:ascii="Tahoma" w:hAnsi="Tahoma"/>
        </w:rPr>
      </w:pPr>
      <w:r>
        <w:rPr>
          <w:rFonts w:ascii="Tahoma" w:hAnsi="Tahoma"/>
        </w:rPr>
        <w:t>Balasubramaniyam Kananathan</w:t>
      </w:r>
    </w:p>
    <w:p w:rsidR="002A3EE0" w:rsidRDefault="002A3EE0" w:rsidP="00983557">
      <w:pPr>
        <w:rPr>
          <w:rFonts w:ascii="Tahoma" w:hAnsi="Tahoma"/>
        </w:rPr>
      </w:pPr>
    </w:p>
    <w:p w:rsidR="002A3EE0" w:rsidRDefault="002A3EE0" w:rsidP="00983557">
      <w:pPr>
        <w:rPr>
          <w:rFonts w:ascii="Tahoma" w:hAnsi="Tahoma"/>
        </w:rPr>
      </w:pPr>
    </w:p>
    <w:p w:rsidR="002A3EE0" w:rsidRDefault="002A3EE0" w:rsidP="00983557">
      <w:pPr>
        <w:rPr>
          <w:rFonts w:ascii="Tahoma" w:hAnsi="Tahoma"/>
        </w:rPr>
      </w:pPr>
    </w:p>
    <w:p w:rsidR="002A3EE0" w:rsidRDefault="002A3EE0" w:rsidP="00983557">
      <w:pPr>
        <w:rPr>
          <w:rFonts w:ascii="Tahoma" w:hAnsi="Tahoma"/>
        </w:rPr>
      </w:pPr>
    </w:p>
    <w:p w:rsidR="002A3EE0" w:rsidRDefault="002A3EE0" w:rsidP="00983557">
      <w:pPr>
        <w:rPr>
          <w:bCs/>
          <w:szCs w:val="20"/>
        </w:rPr>
      </w:pPr>
      <w:r>
        <w:rPr>
          <w:bCs/>
          <w:szCs w:val="20"/>
        </w:rPr>
        <w:t>..............................................</w:t>
      </w:r>
      <w:r>
        <w:rPr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  <w:t>...............</w:t>
      </w:r>
      <w:r w:rsidR="007C3AEF">
        <w:rPr>
          <w:bCs/>
          <w:szCs w:val="20"/>
        </w:rPr>
        <w:t>.............................</w:t>
      </w:r>
    </w:p>
    <w:p w:rsidR="007C3AEF" w:rsidRPr="007C3AEF" w:rsidRDefault="007C3AEF" w:rsidP="007C3AEF">
      <w:pPr>
        <w:ind w:firstLine="709"/>
        <w:rPr>
          <w:rFonts w:ascii="Tahoma" w:hAnsi="Tahoma" w:cs="Tahoma"/>
        </w:rPr>
      </w:pPr>
      <w:r w:rsidRPr="007C3AEF">
        <w:rPr>
          <w:rFonts w:ascii="Tahoma" w:hAnsi="Tahoma" w:cs="Tahoma"/>
          <w:bCs/>
          <w:szCs w:val="20"/>
        </w:rPr>
        <w:t>Signature</w:t>
      </w:r>
      <w:r w:rsidRPr="007C3AEF">
        <w:rPr>
          <w:rFonts w:ascii="Tahoma" w:hAnsi="Tahoma" w:cs="Tahoma"/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</w:r>
      <w:r>
        <w:rPr>
          <w:bCs/>
          <w:szCs w:val="20"/>
        </w:rPr>
        <w:tab/>
      </w:r>
      <w:r w:rsidRPr="007C3AEF">
        <w:rPr>
          <w:rFonts w:ascii="Tahoma" w:hAnsi="Tahoma" w:cs="Tahoma"/>
          <w:bCs/>
          <w:szCs w:val="20"/>
        </w:rPr>
        <w:t xml:space="preserve">     </w:t>
      </w:r>
      <w:r>
        <w:rPr>
          <w:rFonts w:ascii="Tahoma" w:hAnsi="Tahoma" w:cs="Tahoma"/>
          <w:bCs/>
          <w:szCs w:val="20"/>
        </w:rPr>
        <w:tab/>
        <w:t xml:space="preserve">    </w:t>
      </w:r>
      <w:r w:rsidRPr="007C3AEF">
        <w:rPr>
          <w:rFonts w:ascii="Tahoma" w:hAnsi="Tahoma" w:cs="Tahoma"/>
          <w:bCs/>
          <w:szCs w:val="20"/>
        </w:rPr>
        <w:t>Date</w:t>
      </w:r>
    </w:p>
    <w:sectPr w:rsidR="007C3AEF" w:rsidRPr="007C3AEF" w:rsidSect="007C3AEF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9"/>
    <w:multiLevelType w:val="multilevel"/>
    <w:tmpl w:val="00000009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A"/>
    <w:multiLevelType w:val="multilevel"/>
    <w:tmpl w:val="000000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9628B1"/>
    <w:multiLevelType w:val="hybridMultilevel"/>
    <w:tmpl w:val="862482D8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1">
    <w:nsid w:val="17C93967"/>
    <w:multiLevelType w:val="hybridMultilevel"/>
    <w:tmpl w:val="E47A9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A25129"/>
    <w:multiLevelType w:val="hybridMultilevel"/>
    <w:tmpl w:val="B6E62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573242"/>
    <w:multiLevelType w:val="hybridMultilevel"/>
    <w:tmpl w:val="94DAD476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30880A0D"/>
    <w:multiLevelType w:val="hybridMultilevel"/>
    <w:tmpl w:val="8D1260CA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5">
    <w:nsid w:val="364F2B3A"/>
    <w:multiLevelType w:val="hybridMultilevel"/>
    <w:tmpl w:val="1D4AF1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D90AE6"/>
    <w:multiLevelType w:val="hybridMultilevel"/>
    <w:tmpl w:val="8C261E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7A30F7"/>
    <w:multiLevelType w:val="multilevel"/>
    <w:tmpl w:val="4746B2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>
    <w:nsid w:val="3F6E1621"/>
    <w:multiLevelType w:val="hybridMultilevel"/>
    <w:tmpl w:val="35EC2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8D5506F"/>
    <w:multiLevelType w:val="hybridMultilevel"/>
    <w:tmpl w:val="ED52102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4D3976"/>
    <w:multiLevelType w:val="hybridMultilevel"/>
    <w:tmpl w:val="E6F8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A867A5"/>
    <w:multiLevelType w:val="hybridMultilevel"/>
    <w:tmpl w:val="FF588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D666FD"/>
    <w:multiLevelType w:val="hybridMultilevel"/>
    <w:tmpl w:val="9544E0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E134FA"/>
    <w:multiLevelType w:val="hybridMultilevel"/>
    <w:tmpl w:val="52A64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C32037"/>
    <w:multiLevelType w:val="hybridMultilevel"/>
    <w:tmpl w:val="46802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A40A0"/>
    <w:multiLevelType w:val="hybridMultilevel"/>
    <w:tmpl w:val="E94A4416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7BAC4A2A"/>
    <w:multiLevelType w:val="hybridMultilevel"/>
    <w:tmpl w:val="5F14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24"/>
  </w:num>
  <w:num w:numId="13">
    <w:abstractNumId w:val="14"/>
  </w:num>
  <w:num w:numId="14">
    <w:abstractNumId w:val="10"/>
  </w:num>
  <w:num w:numId="15">
    <w:abstractNumId w:val="13"/>
  </w:num>
  <w:num w:numId="16">
    <w:abstractNumId w:val="25"/>
  </w:num>
  <w:num w:numId="17">
    <w:abstractNumId w:val="17"/>
  </w:num>
  <w:num w:numId="18">
    <w:abstractNumId w:val="18"/>
  </w:num>
  <w:num w:numId="19">
    <w:abstractNumId w:val="23"/>
  </w:num>
  <w:num w:numId="20">
    <w:abstractNumId w:val="21"/>
  </w:num>
  <w:num w:numId="21">
    <w:abstractNumId w:val="11"/>
  </w:num>
  <w:num w:numId="22">
    <w:abstractNumId w:val="15"/>
  </w:num>
  <w:num w:numId="23">
    <w:abstractNumId w:val="19"/>
  </w:num>
  <w:num w:numId="24">
    <w:abstractNumId w:val="26"/>
  </w:num>
  <w:num w:numId="25">
    <w:abstractNumId w:val="16"/>
  </w:num>
  <w:num w:numId="26">
    <w:abstractNumId w:val="22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stylePaneFormatFilter w:val="0000"/>
  <w:defaultTabStop w:val="709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511AA4"/>
    <w:rsid w:val="00001B80"/>
    <w:rsid w:val="00002BC4"/>
    <w:rsid w:val="00011152"/>
    <w:rsid w:val="00015AB9"/>
    <w:rsid w:val="00017E07"/>
    <w:rsid w:val="00034BA2"/>
    <w:rsid w:val="00041DB7"/>
    <w:rsid w:val="00050906"/>
    <w:rsid w:val="00051A22"/>
    <w:rsid w:val="00074999"/>
    <w:rsid w:val="0007530F"/>
    <w:rsid w:val="00075FC5"/>
    <w:rsid w:val="00080888"/>
    <w:rsid w:val="000819B7"/>
    <w:rsid w:val="000873CA"/>
    <w:rsid w:val="000A6C44"/>
    <w:rsid w:val="000B7ACA"/>
    <w:rsid w:val="000E7157"/>
    <w:rsid w:val="001068B9"/>
    <w:rsid w:val="00126E53"/>
    <w:rsid w:val="00130F9E"/>
    <w:rsid w:val="0016061F"/>
    <w:rsid w:val="00160E5D"/>
    <w:rsid w:val="0017725F"/>
    <w:rsid w:val="001A1B17"/>
    <w:rsid w:val="001A606F"/>
    <w:rsid w:val="001A742E"/>
    <w:rsid w:val="001E6AEE"/>
    <w:rsid w:val="001E76FA"/>
    <w:rsid w:val="001F141E"/>
    <w:rsid w:val="001F211D"/>
    <w:rsid w:val="002019E8"/>
    <w:rsid w:val="0021034C"/>
    <w:rsid w:val="00220BD4"/>
    <w:rsid w:val="002232DF"/>
    <w:rsid w:val="0023460B"/>
    <w:rsid w:val="002412A9"/>
    <w:rsid w:val="00242F91"/>
    <w:rsid w:val="0029307E"/>
    <w:rsid w:val="002A3EE0"/>
    <w:rsid w:val="002A4637"/>
    <w:rsid w:val="002B2358"/>
    <w:rsid w:val="002B2C12"/>
    <w:rsid w:val="002B44E3"/>
    <w:rsid w:val="00305986"/>
    <w:rsid w:val="003252DF"/>
    <w:rsid w:val="003469D6"/>
    <w:rsid w:val="00353DB3"/>
    <w:rsid w:val="003545C1"/>
    <w:rsid w:val="00360D3D"/>
    <w:rsid w:val="00390799"/>
    <w:rsid w:val="003E390E"/>
    <w:rsid w:val="003E528C"/>
    <w:rsid w:val="003F1DBA"/>
    <w:rsid w:val="0040357D"/>
    <w:rsid w:val="0040454B"/>
    <w:rsid w:val="004111FC"/>
    <w:rsid w:val="004309DE"/>
    <w:rsid w:val="00444646"/>
    <w:rsid w:val="00471FDA"/>
    <w:rsid w:val="00474E8F"/>
    <w:rsid w:val="004906AE"/>
    <w:rsid w:val="004B0DFD"/>
    <w:rsid w:val="004C26CF"/>
    <w:rsid w:val="004D2911"/>
    <w:rsid w:val="004F1C33"/>
    <w:rsid w:val="00501E79"/>
    <w:rsid w:val="00511AA4"/>
    <w:rsid w:val="00532D66"/>
    <w:rsid w:val="00536BB0"/>
    <w:rsid w:val="00553752"/>
    <w:rsid w:val="00570F0C"/>
    <w:rsid w:val="00577D12"/>
    <w:rsid w:val="0059485C"/>
    <w:rsid w:val="005A5150"/>
    <w:rsid w:val="005A53A5"/>
    <w:rsid w:val="005B4EF2"/>
    <w:rsid w:val="005D2EA1"/>
    <w:rsid w:val="005E0CA4"/>
    <w:rsid w:val="00606D90"/>
    <w:rsid w:val="006209D0"/>
    <w:rsid w:val="006252C4"/>
    <w:rsid w:val="00627BBB"/>
    <w:rsid w:val="00633531"/>
    <w:rsid w:val="006536D3"/>
    <w:rsid w:val="00672254"/>
    <w:rsid w:val="006A6960"/>
    <w:rsid w:val="006B04DC"/>
    <w:rsid w:val="006D2D72"/>
    <w:rsid w:val="006D3483"/>
    <w:rsid w:val="006D471B"/>
    <w:rsid w:val="006D6AD5"/>
    <w:rsid w:val="006D6C21"/>
    <w:rsid w:val="006E5696"/>
    <w:rsid w:val="006F331F"/>
    <w:rsid w:val="00731C4C"/>
    <w:rsid w:val="00757928"/>
    <w:rsid w:val="00760615"/>
    <w:rsid w:val="00763D16"/>
    <w:rsid w:val="00764E44"/>
    <w:rsid w:val="00781994"/>
    <w:rsid w:val="0079057C"/>
    <w:rsid w:val="007C3AEF"/>
    <w:rsid w:val="007D1255"/>
    <w:rsid w:val="00803B90"/>
    <w:rsid w:val="00812781"/>
    <w:rsid w:val="00816D0D"/>
    <w:rsid w:val="00824BD6"/>
    <w:rsid w:val="00841D8F"/>
    <w:rsid w:val="008534C1"/>
    <w:rsid w:val="0085570A"/>
    <w:rsid w:val="00855A2F"/>
    <w:rsid w:val="008607E8"/>
    <w:rsid w:val="008911EE"/>
    <w:rsid w:val="008A0584"/>
    <w:rsid w:val="008B4D55"/>
    <w:rsid w:val="008F440F"/>
    <w:rsid w:val="008F49FD"/>
    <w:rsid w:val="0092324D"/>
    <w:rsid w:val="00943AD3"/>
    <w:rsid w:val="00957018"/>
    <w:rsid w:val="00965575"/>
    <w:rsid w:val="009674E6"/>
    <w:rsid w:val="009706AE"/>
    <w:rsid w:val="00983557"/>
    <w:rsid w:val="00996481"/>
    <w:rsid w:val="009B092A"/>
    <w:rsid w:val="009D052F"/>
    <w:rsid w:val="009E0554"/>
    <w:rsid w:val="00A353F0"/>
    <w:rsid w:val="00A36CC4"/>
    <w:rsid w:val="00A5461B"/>
    <w:rsid w:val="00A607C5"/>
    <w:rsid w:val="00A74993"/>
    <w:rsid w:val="00A76EAA"/>
    <w:rsid w:val="00A96541"/>
    <w:rsid w:val="00AB1720"/>
    <w:rsid w:val="00AB2599"/>
    <w:rsid w:val="00AB277A"/>
    <w:rsid w:val="00AB4F2A"/>
    <w:rsid w:val="00AD2ED8"/>
    <w:rsid w:val="00AD7CD2"/>
    <w:rsid w:val="00AE0DEE"/>
    <w:rsid w:val="00AF1200"/>
    <w:rsid w:val="00B10731"/>
    <w:rsid w:val="00B2214E"/>
    <w:rsid w:val="00B365A8"/>
    <w:rsid w:val="00B42662"/>
    <w:rsid w:val="00B53913"/>
    <w:rsid w:val="00B632AF"/>
    <w:rsid w:val="00B87962"/>
    <w:rsid w:val="00BB5221"/>
    <w:rsid w:val="00BC7366"/>
    <w:rsid w:val="00BC756C"/>
    <w:rsid w:val="00BD1A89"/>
    <w:rsid w:val="00BD2C97"/>
    <w:rsid w:val="00BD3678"/>
    <w:rsid w:val="00BD54DD"/>
    <w:rsid w:val="00BE6A83"/>
    <w:rsid w:val="00C04998"/>
    <w:rsid w:val="00C115CB"/>
    <w:rsid w:val="00C274A4"/>
    <w:rsid w:val="00C46EAB"/>
    <w:rsid w:val="00C50523"/>
    <w:rsid w:val="00C53967"/>
    <w:rsid w:val="00C56415"/>
    <w:rsid w:val="00C744E5"/>
    <w:rsid w:val="00C911A1"/>
    <w:rsid w:val="00C95365"/>
    <w:rsid w:val="00CA2621"/>
    <w:rsid w:val="00CB5198"/>
    <w:rsid w:val="00CE4C15"/>
    <w:rsid w:val="00D07511"/>
    <w:rsid w:val="00D4527D"/>
    <w:rsid w:val="00D5222A"/>
    <w:rsid w:val="00D84517"/>
    <w:rsid w:val="00DA4045"/>
    <w:rsid w:val="00DA44CC"/>
    <w:rsid w:val="00DB47EC"/>
    <w:rsid w:val="00DC6CA2"/>
    <w:rsid w:val="00DE17E0"/>
    <w:rsid w:val="00DE3A10"/>
    <w:rsid w:val="00DE5C9C"/>
    <w:rsid w:val="00DF3F86"/>
    <w:rsid w:val="00DF7CA8"/>
    <w:rsid w:val="00E00D68"/>
    <w:rsid w:val="00E048FB"/>
    <w:rsid w:val="00E3012C"/>
    <w:rsid w:val="00E36708"/>
    <w:rsid w:val="00E4587F"/>
    <w:rsid w:val="00E57D43"/>
    <w:rsid w:val="00E6132B"/>
    <w:rsid w:val="00E63E3D"/>
    <w:rsid w:val="00E67F1B"/>
    <w:rsid w:val="00E75245"/>
    <w:rsid w:val="00E8036C"/>
    <w:rsid w:val="00E8124F"/>
    <w:rsid w:val="00EC7790"/>
    <w:rsid w:val="00ED1F17"/>
    <w:rsid w:val="00EE1B8C"/>
    <w:rsid w:val="00EF24E3"/>
    <w:rsid w:val="00EF7EC1"/>
    <w:rsid w:val="00F12559"/>
    <w:rsid w:val="00F31E65"/>
    <w:rsid w:val="00F3429B"/>
    <w:rsid w:val="00F372AB"/>
    <w:rsid w:val="00F43471"/>
    <w:rsid w:val="00F53A56"/>
    <w:rsid w:val="00F57740"/>
    <w:rsid w:val="00F62F00"/>
    <w:rsid w:val="00F76091"/>
    <w:rsid w:val="00F92CB0"/>
    <w:rsid w:val="00FA0E20"/>
    <w:rsid w:val="00FA1C93"/>
    <w:rsid w:val="00FB19CD"/>
    <w:rsid w:val="00FD551B"/>
    <w:rsid w:val="00FE0B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214E"/>
    <w:pPr>
      <w:widowControl w:val="0"/>
      <w:suppressAutoHyphens/>
    </w:pPr>
    <w:rPr>
      <w:rFonts w:eastAsia="DejaVu Sans" w:cs="DejaVu Sans"/>
      <w:kern w:val="1"/>
      <w:sz w:val="24"/>
      <w:szCs w:val="24"/>
      <w:lang w:eastAsia="ar-EG" w:bidi="ar-EG"/>
    </w:rPr>
  </w:style>
  <w:style w:type="paragraph" w:styleId="Heading1">
    <w:name w:val="heading 1"/>
    <w:basedOn w:val="Heading"/>
    <w:next w:val="BodyText"/>
    <w:qFormat/>
    <w:rsid w:val="00B2214E"/>
    <w:pPr>
      <w:tabs>
        <w:tab w:val="num" w:pos="432"/>
      </w:tabs>
      <w:ind w:left="432" w:hanging="432"/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B2214E"/>
    <w:pPr>
      <w:tabs>
        <w:tab w:val="num" w:pos="576"/>
      </w:tabs>
      <w:ind w:left="576" w:hanging="576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D29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214E"/>
    <w:rPr>
      <w:color w:val="000080"/>
      <w:u w:val="single"/>
    </w:rPr>
  </w:style>
  <w:style w:type="character" w:customStyle="1" w:styleId="Bullets">
    <w:name w:val="Bullets"/>
    <w:rsid w:val="00B2214E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2214E"/>
  </w:style>
  <w:style w:type="paragraph" w:customStyle="1" w:styleId="Heading">
    <w:name w:val="Heading"/>
    <w:basedOn w:val="Normal"/>
    <w:next w:val="BodyText"/>
    <w:rsid w:val="00B2214E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B2214E"/>
    <w:pPr>
      <w:spacing w:after="120"/>
    </w:pPr>
  </w:style>
  <w:style w:type="paragraph" w:styleId="List">
    <w:name w:val="List"/>
    <w:basedOn w:val="BodyText"/>
    <w:rsid w:val="00B2214E"/>
  </w:style>
  <w:style w:type="paragraph" w:styleId="Caption">
    <w:name w:val="caption"/>
    <w:basedOn w:val="Normal"/>
    <w:qFormat/>
    <w:rsid w:val="00B2214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2214E"/>
    <w:pPr>
      <w:suppressLineNumbers/>
    </w:pPr>
  </w:style>
  <w:style w:type="paragraph" w:customStyle="1" w:styleId="TableContents">
    <w:name w:val="Table Contents"/>
    <w:basedOn w:val="Normal"/>
    <w:rsid w:val="00B2214E"/>
    <w:pPr>
      <w:suppressLineNumbers/>
    </w:pPr>
  </w:style>
  <w:style w:type="paragraph" w:styleId="ListParagraph">
    <w:name w:val="List Paragraph"/>
    <w:basedOn w:val="Normal"/>
    <w:uiPriority w:val="34"/>
    <w:qFormat/>
    <w:rsid w:val="00A74993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rsid w:val="0029307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-bodytext">
    <w:name w:val="Resume - body text"/>
    <w:basedOn w:val="Normal"/>
    <w:rsid w:val="00017E07"/>
    <w:pPr>
      <w:widowControl/>
      <w:spacing w:before="80"/>
    </w:pPr>
    <w:rPr>
      <w:rFonts w:ascii="Verdana" w:eastAsia="SimSun" w:hAnsi="Verdana" w:cs="Courier New"/>
      <w:sz w:val="19"/>
      <w:szCs w:val="20"/>
      <w:lang w:eastAsia="hi-IN" w:bidi="hi-IN"/>
    </w:rPr>
  </w:style>
  <w:style w:type="paragraph" w:styleId="NoSpacing">
    <w:name w:val="No Spacing"/>
    <w:link w:val="NoSpacingChar"/>
    <w:uiPriority w:val="1"/>
    <w:qFormat/>
    <w:rsid w:val="001068B9"/>
    <w:rPr>
      <w:rFonts w:ascii="Calibri" w:eastAsia="Calibri" w:hAnsi="Calibri" w:cs="Latha"/>
      <w:sz w:val="22"/>
      <w:szCs w:val="22"/>
      <w:lang w:bidi="ta-IN"/>
    </w:rPr>
  </w:style>
  <w:style w:type="character" w:customStyle="1" w:styleId="NoSpacingChar">
    <w:name w:val="No Spacing Char"/>
    <w:link w:val="NoSpacing"/>
    <w:uiPriority w:val="1"/>
    <w:rsid w:val="001068B9"/>
    <w:rPr>
      <w:rFonts w:ascii="Calibri" w:eastAsia="Calibri" w:hAnsi="Calibri" w:cs="Latha"/>
      <w:sz w:val="22"/>
      <w:szCs w:val="22"/>
      <w:lang w:bidi="ta-IN"/>
    </w:rPr>
  </w:style>
  <w:style w:type="character" w:customStyle="1" w:styleId="Heading3Char">
    <w:name w:val="Heading 3 Char"/>
    <w:basedOn w:val="DefaultParagraphFont"/>
    <w:link w:val="Heading3"/>
    <w:semiHidden/>
    <w:rsid w:val="004D2911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  <w:lang w:eastAsia="ar-EG" w:bidi="ar-EG"/>
    </w:rPr>
  </w:style>
  <w:style w:type="character" w:styleId="Emphasis">
    <w:name w:val="Emphasis"/>
    <w:basedOn w:val="DefaultParagraphFont"/>
    <w:uiPriority w:val="20"/>
    <w:qFormat/>
    <w:rsid w:val="004D2911"/>
    <w:rPr>
      <w:i/>
      <w:iCs/>
    </w:rPr>
  </w:style>
  <w:style w:type="character" w:customStyle="1" w:styleId="apple-converted-space">
    <w:name w:val="apple-converted-space"/>
    <w:basedOn w:val="DefaultParagraphFont"/>
    <w:rsid w:val="004D29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214E"/>
    <w:pPr>
      <w:widowControl w:val="0"/>
      <w:suppressAutoHyphens/>
    </w:pPr>
    <w:rPr>
      <w:rFonts w:eastAsia="DejaVu Sans" w:cs="DejaVu Sans"/>
      <w:kern w:val="1"/>
      <w:sz w:val="24"/>
      <w:szCs w:val="24"/>
      <w:lang w:eastAsia="ar-EG" w:bidi="ar-EG"/>
    </w:rPr>
  </w:style>
  <w:style w:type="paragraph" w:styleId="Heading1">
    <w:name w:val="heading 1"/>
    <w:basedOn w:val="Heading"/>
    <w:next w:val="BodyText"/>
    <w:qFormat/>
    <w:rsid w:val="00B2214E"/>
    <w:pPr>
      <w:tabs>
        <w:tab w:val="num" w:pos="432"/>
      </w:tabs>
      <w:ind w:left="432" w:hanging="432"/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B2214E"/>
    <w:pPr>
      <w:tabs>
        <w:tab w:val="num" w:pos="576"/>
      </w:tabs>
      <w:ind w:left="576" w:hanging="576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214E"/>
    <w:rPr>
      <w:color w:val="000080"/>
      <w:u w:val="single"/>
    </w:rPr>
  </w:style>
  <w:style w:type="character" w:customStyle="1" w:styleId="Bullets">
    <w:name w:val="Bullets"/>
    <w:rsid w:val="00B2214E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2214E"/>
  </w:style>
  <w:style w:type="paragraph" w:customStyle="1" w:styleId="Heading">
    <w:name w:val="Heading"/>
    <w:basedOn w:val="Normal"/>
    <w:next w:val="BodyText"/>
    <w:rsid w:val="00B2214E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B2214E"/>
    <w:pPr>
      <w:spacing w:after="120"/>
    </w:pPr>
  </w:style>
  <w:style w:type="paragraph" w:styleId="List">
    <w:name w:val="List"/>
    <w:basedOn w:val="BodyText"/>
    <w:rsid w:val="00B2214E"/>
  </w:style>
  <w:style w:type="paragraph" w:styleId="Caption">
    <w:name w:val="caption"/>
    <w:basedOn w:val="Normal"/>
    <w:qFormat/>
    <w:rsid w:val="00B2214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2214E"/>
    <w:pPr>
      <w:suppressLineNumbers/>
    </w:pPr>
  </w:style>
  <w:style w:type="paragraph" w:customStyle="1" w:styleId="TableContents">
    <w:name w:val="Table Contents"/>
    <w:basedOn w:val="Normal"/>
    <w:rsid w:val="00B2214E"/>
    <w:pPr>
      <w:suppressLineNumbers/>
    </w:pPr>
  </w:style>
  <w:style w:type="paragraph" w:styleId="ListParagraph">
    <w:name w:val="List Paragraph"/>
    <w:basedOn w:val="Normal"/>
    <w:uiPriority w:val="34"/>
    <w:qFormat/>
    <w:rsid w:val="00A74993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rsid w:val="0029307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-bodytext">
    <w:name w:val="Resume - body text"/>
    <w:basedOn w:val="Normal"/>
    <w:rsid w:val="00017E07"/>
    <w:pPr>
      <w:widowControl/>
      <w:spacing w:before="80"/>
    </w:pPr>
    <w:rPr>
      <w:rFonts w:ascii="Verdana" w:eastAsia="SimSun" w:hAnsi="Verdana" w:cs="Courier New"/>
      <w:sz w:val="19"/>
      <w:szCs w:val="20"/>
      <w:lang w:eastAsia="hi-IN" w:bidi="hi-IN"/>
    </w:rPr>
  </w:style>
  <w:style w:type="paragraph" w:styleId="NoSpacing">
    <w:name w:val="No Spacing"/>
    <w:link w:val="NoSpacingChar"/>
    <w:uiPriority w:val="1"/>
    <w:qFormat/>
    <w:rsid w:val="001068B9"/>
    <w:rPr>
      <w:rFonts w:ascii="Calibri" w:eastAsia="Calibri" w:hAnsi="Calibri" w:cs="Latha"/>
      <w:sz w:val="22"/>
      <w:szCs w:val="22"/>
      <w:lang w:bidi="ta-IN"/>
    </w:rPr>
  </w:style>
  <w:style w:type="character" w:customStyle="1" w:styleId="NoSpacingChar">
    <w:name w:val="No Spacing Char"/>
    <w:link w:val="NoSpacing"/>
    <w:uiPriority w:val="1"/>
    <w:rsid w:val="001068B9"/>
    <w:rPr>
      <w:rFonts w:ascii="Calibri" w:eastAsia="Calibri" w:hAnsi="Calibri" w:cs="Latha"/>
      <w:sz w:val="22"/>
      <w:szCs w:val="22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6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D9BD9-FD00-4B2D-8D8D-C2AA703F3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Habshi Hussain</vt:lpstr>
    </vt:vector>
  </TitlesOfParts>
  <Company>sliit</Company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Habshi Hussain</dc:title>
  <dc:creator>NAITA</dc:creator>
  <cp:lastModifiedBy>soft</cp:lastModifiedBy>
  <cp:revision>25</cp:revision>
  <cp:lastPrinted>2014-08-15T17:45:00Z</cp:lastPrinted>
  <dcterms:created xsi:type="dcterms:W3CDTF">2014-08-15T17:25:00Z</dcterms:created>
  <dcterms:modified xsi:type="dcterms:W3CDTF">2015-09-03T04:27:00Z</dcterms:modified>
</cp:coreProperties>
</file>