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71E" w:rsidRDefault="008A371E">
      <w:pPr>
        <w:pStyle w:val="Title"/>
        <w:rPr>
          <w:rFonts w:ascii="Book Antiqua" w:hAnsi="Book Antiqua"/>
          <w:b/>
          <w:bCs/>
          <w:sz w:val="28"/>
        </w:rPr>
      </w:pPr>
    </w:p>
    <w:p w:rsidR="008A371E" w:rsidRDefault="008A371E" w:rsidP="008A371E">
      <w:pPr>
        <w:shd w:val="clear" w:color="auto" w:fill="FFFFFF"/>
        <w:rPr>
          <w:color w:val="222222"/>
        </w:rPr>
      </w:pPr>
      <w:r>
        <w:rPr>
          <w:color w:val="222222"/>
          <w:sz w:val="28"/>
          <w:szCs w:val="28"/>
        </w:rPr>
        <w:t>Dear Sir</w:t>
      </w:r>
    </w:p>
    <w:p w:rsidR="008A371E" w:rsidRDefault="008A371E" w:rsidP="008A371E">
      <w:pPr>
        <w:shd w:val="clear" w:color="auto" w:fill="FFFFFF"/>
        <w:rPr>
          <w:color w:val="222222"/>
        </w:rPr>
      </w:pPr>
      <w:r>
        <w:rPr>
          <w:color w:val="222222"/>
        </w:rPr>
        <w:t>                I have worked as the</w:t>
      </w:r>
      <w:r>
        <w:rPr>
          <w:rStyle w:val="apple-converted-space"/>
          <w:color w:val="222222"/>
        </w:rPr>
        <w:t> </w:t>
      </w:r>
      <w:r>
        <w:rPr>
          <w:b/>
          <w:bCs/>
          <w:color w:val="222222"/>
        </w:rPr>
        <w:t>Technical Manager</w:t>
      </w:r>
      <w:r>
        <w:rPr>
          <w:rStyle w:val="apple-converted-space"/>
          <w:color w:val="222222"/>
        </w:rPr>
        <w:t> </w:t>
      </w:r>
      <w:r>
        <w:rPr>
          <w:color w:val="222222"/>
        </w:rPr>
        <w:t>at Lanka Diamonds Polishing Limited-</w:t>
      </w:r>
      <w:r>
        <w:rPr>
          <w:rStyle w:val="apple-converted-space"/>
          <w:color w:val="222222"/>
        </w:rPr>
        <w:t> </w:t>
      </w:r>
      <w:r>
        <w:rPr>
          <w:b/>
          <w:bCs/>
          <w:color w:val="222222"/>
        </w:rPr>
        <w:t>LDPL</w:t>
      </w:r>
      <w:r>
        <w:rPr>
          <w:b/>
          <w:bCs/>
          <w:color w:val="222222"/>
        </w:rPr>
        <w:br/>
      </w:r>
      <w:r>
        <w:rPr>
          <w:color w:val="222222"/>
        </w:rPr>
        <w:t>( The former Blue Diamonds Limited -Seeduwa)  gathering Over 20- years of experience on Manufacturing field. </w:t>
      </w:r>
    </w:p>
    <w:p w:rsidR="008A371E" w:rsidRDefault="008A371E" w:rsidP="008A371E">
      <w:pPr>
        <w:shd w:val="clear" w:color="auto" w:fill="FFFFFF"/>
        <w:rPr>
          <w:color w:val="222222"/>
        </w:rPr>
      </w:pPr>
      <w:r>
        <w:rPr>
          <w:color w:val="222222"/>
        </w:rPr>
        <w:t>Within those years of my experience I handled the labour force around 350 who served under the roof of LDPL.</w:t>
      </w:r>
    </w:p>
    <w:p w:rsidR="008A371E" w:rsidRDefault="008A371E" w:rsidP="008A371E">
      <w:pPr>
        <w:shd w:val="clear" w:color="auto" w:fill="FFFFFF"/>
        <w:rPr>
          <w:color w:val="222222"/>
        </w:rPr>
      </w:pPr>
      <w:r>
        <w:rPr>
          <w:color w:val="222222"/>
        </w:rPr>
        <w:t>Though the company has been already shutdown, I would like to step ahead to gain more valuable experience</w:t>
      </w:r>
    </w:p>
    <w:p w:rsidR="008A371E" w:rsidRDefault="008A371E" w:rsidP="008A371E">
      <w:pPr>
        <w:shd w:val="clear" w:color="auto" w:fill="FFFFFF"/>
        <w:rPr>
          <w:color w:val="222222"/>
        </w:rPr>
      </w:pPr>
      <w:r>
        <w:rPr>
          <w:color w:val="222222"/>
        </w:rPr>
        <w:t>to shine up my career pathway in any other Company.</w:t>
      </w:r>
    </w:p>
    <w:p w:rsidR="008A371E" w:rsidRDefault="008A371E" w:rsidP="008A371E">
      <w:pPr>
        <w:shd w:val="clear" w:color="auto" w:fill="FFFFFF"/>
        <w:rPr>
          <w:color w:val="222222"/>
        </w:rPr>
      </w:pPr>
    </w:p>
    <w:p w:rsidR="008A371E" w:rsidRDefault="008A371E" w:rsidP="008A371E">
      <w:pPr>
        <w:shd w:val="clear" w:color="auto" w:fill="FFFFFF"/>
        <w:rPr>
          <w:color w:val="222222"/>
        </w:rPr>
      </w:pPr>
      <w:r>
        <w:rPr>
          <w:color w:val="222222"/>
        </w:rPr>
        <w:t>Additional to that I have worked for M R K Association as the</w:t>
      </w:r>
      <w:r>
        <w:rPr>
          <w:rStyle w:val="apple-converted-space"/>
          <w:b/>
          <w:bCs/>
          <w:color w:val="222222"/>
        </w:rPr>
        <w:t> </w:t>
      </w:r>
      <w:r>
        <w:rPr>
          <w:b/>
          <w:bCs/>
          <w:color w:val="222222"/>
        </w:rPr>
        <w:t>Factory Manager</w:t>
      </w:r>
      <w:r>
        <w:rPr>
          <w:rStyle w:val="apple-converted-space"/>
          <w:color w:val="222222"/>
        </w:rPr>
        <w:t> </w:t>
      </w:r>
      <w:r>
        <w:rPr>
          <w:color w:val="222222"/>
        </w:rPr>
        <w:t>for last Aug to Nov'14.</w:t>
      </w:r>
    </w:p>
    <w:p w:rsidR="008A371E" w:rsidRDefault="008A371E" w:rsidP="008A371E">
      <w:pPr>
        <w:shd w:val="clear" w:color="auto" w:fill="FFFFFF"/>
        <w:rPr>
          <w:color w:val="222222"/>
        </w:rPr>
      </w:pPr>
    </w:p>
    <w:p w:rsidR="008A371E" w:rsidRDefault="008A371E" w:rsidP="008A371E">
      <w:pPr>
        <w:shd w:val="clear" w:color="auto" w:fill="FFFFFF"/>
        <w:rPr>
          <w:color w:val="222222"/>
        </w:rPr>
      </w:pPr>
      <w:r>
        <w:rPr>
          <w:color w:val="222222"/>
        </w:rPr>
        <w:t>Please be good enough to refer my CV attached here with.</w:t>
      </w:r>
    </w:p>
    <w:p w:rsidR="008A371E" w:rsidRDefault="008A371E" w:rsidP="008A371E">
      <w:pPr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8A371E" w:rsidRDefault="008A371E" w:rsidP="008A371E">
      <w:pPr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8A371E" w:rsidRDefault="008A371E" w:rsidP="008A371E">
      <w:pPr>
        <w:shd w:val="clear" w:color="auto" w:fill="FFFFFF"/>
        <w:rPr>
          <w:color w:val="222222"/>
        </w:rPr>
      </w:pPr>
      <w:r>
        <w:rPr>
          <w:rFonts w:ascii="Book Antiqua" w:hAnsi="Book Antiqua"/>
          <w:color w:val="222222"/>
        </w:rPr>
        <w:t>Thanking you,</w:t>
      </w:r>
    </w:p>
    <w:p w:rsidR="008A371E" w:rsidRDefault="008A371E" w:rsidP="008A371E">
      <w:pPr>
        <w:shd w:val="clear" w:color="auto" w:fill="FFFFFF"/>
        <w:rPr>
          <w:color w:val="222222"/>
        </w:rPr>
      </w:pPr>
      <w:r>
        <w:rPr>
          <w:rFonts w:ascii="Book Antiqua" w:hAnsi="Book Antiqua"/>
          <w:color w:val="222222"/>
        </w:rPr>
        <w:t> </w:t>
      </w:r>
    </w:p>
    <w:p w:rsidR="008A371E" w:rsidRDefault="008A371E" w:rsidP="008A371E">
      <w:pPr>
        <w:shd w:val="clear" w:color="auto" w:fill="FFFFFF"/>
        <w:rPr>
          <w:color w:val="222222"/>
        </w:rPr>
      </w:pPr>
      <w:r>
        <w:rPr>
          <w:rFonts w:ascii="Book Antiqua" w:hAnsi="Book Antiqua"/>
          <w:color w:val="222222"/>
        </w:rPr>
        <w:t>Yours  Sincerely,</w:t>
      </w:r>
    </w:p>
    <w:p w:rsidR="008A371E" w:rsidRDefault="008A371E" w:rsidP="008A371E">
      <w:pPr>
        <w:shd w:val="clear" w:color="auto" w:fill="FFFFFF"/>
        <w:rPr>
          <w:color w:val="222222"/>
        </w:rPr>
      </w:pPr>
      <w:r>
        <w:rPr>
          <w:rFonts w:ascii="Book Antiqua" w:hAnsi="Book Antiqua"/>
          <w:color w:val="222222"/>
        </w:rPr>
        <w:t> </w:t>
      </w:r>
    </w:p>
    <w:p w:rsidR="008A371E" w:rsidRDefault="008A371E" w:rsidP="008A371E">
      <w:pPr>
        <w:shd w:val="clear" w:color="auto" w:fill="FFFFFF"/>
        <w:rPr>
          <w:color w:val="222222"/>
        </w:rPr>
      </w:pPr>
      <w:r>
        <w:rPr>
          <w:rFonts w:ascii="Book Antiqua" w:hAnsi="Book Antiqua"/>
          <w:color w:val="222222"/>
        </w:rPr>
        <w:t> </w:t>
      </w:r>
    </w:p>
    <w:p w:rsidR="008A371E" w:rsidRDefault="008A371E" w:rsidP="008A371E">
      <w:pPr>
        <w:shd w:val="clear" w:color="auto" w:fill="FFFFFF"/>
        <w:rPr>
          <w:color w:val="222222"/>
        </w:rPr>
      </w:pPr>
      <w:r>
        <w:rPr>
          <w:rFonts w:ascii="Book Antiqua" w:hAnsi="Book Antiqua"/>
          <w:color w:val="222222"/>
        </w:rPr>
        <w:t> </w:t>
      </w:r>
    </w:p>
    <w:p w:rsidR="008A371E" w:rsidRDefault="008A371E" w:rsidP="008A371E">
      <w:pPr>
        <w:shd w:val="clear" w:color="auto" w:fill="FFFFFF"/>
        <w:rPr>
          <w:color w:val="222222"/>
        </w:rPr>
      </w:pPr>
      <w:r>
        <w:rPr>
          <w:rFonts w:ascii="Book Antiqua" w:hAnsi="Book Antiqua"/>
          <w:color w:val="222222"/>
        </w:rPr>
        <w:t> </w:t>
      </w:r>
    </w:p>
    <w:p w:rsidR="008A371E" w:rsidRDefault="008A371E" w:rsidP="008A371E">
      <w:pPr>
        <w:shd w:val="clear" w:color="auto" w:fill="FFFFFF"/>
        <w:rPr>
          <w:color w:val="222222"/>
        </w:rPr>
      </w:pPr>
      <w:r>
        <w:rPr>
          <w:rFonts w:ascii="Book Antiqua" w:hAnsi="Book Antiqua"/>
          <w:color w:val="222222"/>
        </w:rPr>
        <w:t>……………………………</w:t>
      </w:r>
    </w:p>
    <w:p w:rsidR="008A371E" w:rsidRDefault="008A371E" w:rsidP="008A371E">
      <w:pPr>
        <w:shd w:val="clear" w:color="auto" w:fill="FFFFFF"/>
        <w:rPr>
          <w:color w:val="222222"/>
        </w:rPr>
      </w:pPr>
      <w:r>
        <w:rPr>
          <w:rFonts w:ascii="Book Antiqua" w:hAnsi="Book Antiqua"/>
          <w:color w:val="222222"/>
        </w:rPr>
        <w:t> </w:t>
      </w:r>
    </w:p>
    <w:p w:rsidR="008A371E" w:rsidRDefault="008A371E" w:rsidP="008A371E">
      <w:pPr>
        <w:shd w:val="clear" w:color="auto" w:fill="FFFFFF"/>
        <w:rPr>
          <w:color w:val="222222"/>
        </w:rPr>
      </w:pPr>
      <w:r>
        <w:rPr>
          <w:rFonts w:ascii="Book Antiqua" w:hAnsi="Book Antiqua"/>
          <w:b/>
          <w:bCs/>
          <w:color w:val="222222"/>
        </w:rPr>
        <w:t>Indrajith S. J. Abeysekera.</w:t>
      </w:r>
      <w:r>
        <w:rPr>
          <w:rFonts w:ascii="Book Antiqua" w:hAnsi="Book Antiqua"/>
          <w:b/>
          <w:bCs/>
          <w:color w:val="222222"/>
        </w:rPr>
        <w:br/>
        <w:t>No: 18A/531,Daluwakotuwa,</w:t>
      </w:r>
      <w:r>
        <w:rPr>
          <w:rFonts w:ascii="Book Antiqua" w:hAnsi="Book Antiqua"/>
          <w:b/>
          <w:bCs/>
          <w:color w:val="222222"/>
        </w:rPr>
        <w:br/>
        <w:t>Kochchikade.</w:t>
      </w:r>
      <w:r>
        <w:rPr>
          <w:rFonts w:ascii="Book Antiqua" w:hAnsi="Book Antiqua"/>
          <w:b/>
          <w:bCs/>
          <w:color w:val="222222"/>
        </w:rPr>
        <w:br/>
      </w:r>
      <w:hyperlink r:id="rId8" w:tgtFrame="_blank" w:history="1">
        <w:r>
          <w:rPr>
            <w:rStyle w:val="Hyperlink"/>
            <w:rFonts w:ascii="Book Antiqua" w:hAnsi="Book Antiqua"/>
            <w:color w:val="1155CC"/>
          </w:rPr>
          <w:t>indrajithsja@gmail.com</w:t>
        </w:r>
      </w:hyperlink>
      <w:r>
        <w:rPr>
          <w:rStyle w:val="apple-converted-space"/>
          <w:rFonts w:ascii="Book Antiqua" w:hAnsi="Book Antiqua"/>
        </w:rPr>
        <w:t> </w:t>
      </w:r>
      <w:r>
        <w:rPr>
          <w:rFonts w:ascii="Book Antiqua" w:hAnsi="Book Antiqua"/>
          <w:color w:val="0000FF"/>
        </w:rPr>
        <w:t>/</w:t>
      </w:r>
      <w:hyperlink r:id="rId9" w:tgtFrame="_blank" w:history="1">
        <w:r>
          <w:rPr>
            <w:rStyle w:val="Hyperlink"/>
            <w:rFonts w:ascii="Book Antiqua" w:hAnsi="Book Antiqua"/>
            <w:color w:val="1155CC"/>
          </w:rPr>
          <w:t>indrajithsj@yahoo.com</w:t>
        </w:r>
      </w:hyperlink>
      <w:r>
        <w:rPr>
          <w:rStyle w:val="apple-converted-space"/>
          <w:rFonts w:ascii="Book Antiqua" w:hAnsi="Book Antiqua"/>
        </w:rPr>
        <w:t> </w:t>
      </w:r>
      <w:r>
        <w:rPr>
          <w:rFonts w:ascii="Book Antiqua" w:hAnsi="Book Antiqua"/>
          <w:color w:val="0000FF"/>
        </w:rPr>
        <w:br/>
        <w:t>0312274097/ 07144 07104</w:t>
      </w:r>
    </w:p>
    <w:p w:rsidR="008A371E" w:rsidRDefault="008A371E" w:rsidP="008A371E">
      <w:pPr>
        <w:shd w:val="clear" w:color="auto" w:fill="FFFFFF"/>
        <w:rPr>
          <w:color w:val="222222"/>
        </w:rPr>
      </w:pPr>
    </w:p>
    <w:p w:rsidR="008A371E" w:rsidRDefault="008A371E" w:rsidP="008A371E">
      <w:pPr>
        <w:shd w:val="clear" w:color="auto" w:fill="FFFFFF"/>
        <w:rPr>
          <w:color w:val="222222"/>
        </w:rPr>
      </w:pPr>
      <w:r>
        <w:rPr>
          <w:color w:val="222222"/>
        </w:rPr>
        <w:t> So I would be very much grateful if you can offer me a job opportunity.</w:t>
      </w:r>
    </w:p>
    <w:p w:rsidR="008A371E" w:rsidRDefault="008A371E" w:rsidP="008A371E">
      <w:pPr>
        <w:shd w:val="clear" w:color="auto" w:fill="FFFFFF"/>
        <w:rPr>
          <w:color w:val="222222"/>
        </w:rPr>
      </w:pPr>
      <w:r>
        <w:rPr>
          <w:color w:val="222222"/>
        </w:rPr>
        <w:t>Please be good enough to refer my CV attached here with.</w:t>
      </w:r>
    </w:p>
    <w:p w:rsidR="008A371E" w:rsidRDefault="008A371E" w:rsidP="008A371E">
      <w:pPr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8A371E" w:rsidRDefault="008A371E" w:rsidP="008A371E">
      <w:pPr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8A371E" w:rsidRDefault="008A371E" w:rsidP="008A371E">
      <w:pPr>
        <w:shd w:val="clear" w:color="auto" w:fill="FFFFFF"/>
        <w:rPr>
          <w:color w:val="222222"/>
        </w:rPr>
      </w:pPr>
      <w:r>
        <w:rPr>
          <w:rFonts w:ascii="Book Antiqua" w:hAnsi="Book Antiqua"/>
          <w:color w:val="222222"/>
        </w:rPr>
        <w:t>Thanking you,</w:t>
      </w:r>
    </w:p>
    <w:p w:rsidR="008A371E" w:rsidRDefault="008A371E" w:rsidP="008A371E">
      <w:pPr>
        <w:shd w:val="clear" w:color="auto" w:fill="FFFFFF"/>
        <w:rPr>
          <w:color w:val="222222"/>
        </w:rPr>
      </w:pPr>
      <w:r>
        <w:rPr>
          <w:rFonts w:ascii="Book Antiqua" w:hAnsi="Book Antiqua"/>
          <w:color w:val="222222"/>
        </w:rPr>
        <w:t> </w:t>
      </w:r>
    </w:p>
    <w:p w:rsidR="008A371E" w:rsidRDefault="008A371E" w:rsidP="008A371E">
      <w:pPr>
        <w:shd w:val="clear" w:color="auto" w:fill="FFFFFF"/>
        <w:rPr>
          <w:color w:val="222222"/>
        </w:rPr>
      </w:pPr>
      <w:r>
        <w:rPr>
          <w:rFonts w:ascii="Book Antiqua" w:hAnsi="Book Antiqua"/>
          <w:color w:val="222222"/>
        </w:rPr>
        <w:t>Yours  Sincerely,</w:t>
      </w:r>
    </w:p>
    <w:p w:rsidR="008A371E" w:rsidRDefault="008A371E" w:rsidP="008A371E">
      <w:pPr>
        <w:shd w:val="clear" w:color="auto" w:fill="FFFFFF"/>
        <w:rPr>
          <w:color w:val="222222"/>
        </w:rPr>
      </w:pPr>
      <w:r>
        <w:rPr>
          <w:rFonts w:ascii="Book Antiqua" w:hAnsi="Book Antiqua"/>
          <w:color w:val="222222"/>
        </w:rPr>
        <w:t> </w:t>
      </w:r>
    </w:p>
    <w:p w:rsidR="008A371E" w:rsidRDefault="008A371E" w:rsidP="008A371E">
      <w:pPr>
        <w:shd w:val="clear" w:color="auto" w:fill="FFFFFF"/>
        <w:rPr>
          <w:color w:val="222222"/>
        </w:rPr>
      </w:pPr>
      <w:r>
        <w:rPr>
          <w:rFonts w:ascii="Book Antiqua" w:hAnsi="Book Antiqua"/>
          <w:color w:val="222222"/>
        </w:rPr>
        <w:t> </w:t>
      </w:r>
    </w:p>
    <w:p w:rsidR="008A371E" w:rsidRDefault="008A371E" w:rsidP="008A371E">
      <w:pPr>
        <w:shd w:val="clear" w:color="auto" w:fill="FFFFFF"/>
        <w:rPr>
          <w:color w:val="222222"/>
        </w:rPr>
      </w:pPr>
      <w:r>
        <w:rPr>
          <w:rFonts w:ascii="Book Antiqua" w:hAnsi="Book Antiqua"/>
          <w:color w:val="222222"/>
        </w:rPr>
        <w:t> </w:t>
      </w:r>
    </w:p>
    <w:p w:rsidR="008A371E" w:rsidRDefault="008A371E" w:rsidP="008A371E">
      <w:pPr>
        <w:shd w:val="clear" w:color="auto" w:fill="FFFFFF"/>
        <w:rPr>
          <w:color w:val="222222"/>
        </w:rPr>
      </w:pPr>
      <w:r>
        <w:rPr>
          <w:rFonts w:ascii="Book Antiqua" w:hAnsi="Book Antiqua"/>
          <w:color w:val="222222"/>
        </w:rPr>
        <w:t> </w:t>
      </w:r>
    </w:p>
    <w:p w:rsidR="008A371E" w:rsidRDefault="008A371E" w:rsidP="008A371E">
      <w:pPr>
        <w:shd w:val="clear" w:color="auto" w:fill="FFFFFF"/>
        <w:rPr>
          <w:color w:val="222222"/>
        </w:rPr>
      </w:pPr>
      <w:r>
        <w:rPr>
          <w:rFonts w:ascii="Book Antiqua" w:hAnsi="Book Antiqua"/>
          <w:color w:val="222222"/>
        </w:rPr>
        <w:lastRenderedPageBreak/>
        <w:t>……………………………</w:t>
      </w:r>
    </w:p>
    <w:p w:rsidR="008A371E" w:rsidRDefault="008A371E" w:rsidP="008A371E">
      <w:pPr>
        <w:shd w:val="clear" w:color="auto" w:fill="FFFFFF"/>
        <w:rPr>
          <w:color w:val="222222"/>
        </w:rPr>
      </w:pPr>
      <w:r>
        <w:rPr>
          <w:rFonts w:ascii="Book Antiqua" w:hAnsi="Book Antiqua"/>
          <w:color w:val="222222"/>
        </w:rPr>
        <w:t> </w:t>
      </w:r>
    </w:p>
    <w:p w:rsidR="008A371E" w:rsidRDefault="008A371E" w:rsidP="008A371E">
      <w:pPr>
        <w:shd w:val="clear" w:color="auto" w:fill="FFFFFF"/>
        <w:rPr>
          <w:color w:val="222222"/>
        </w:rPr>
      </w:pPr>
      <w:r>
        <w:rPr>
          <w:rFonts w:ascii="Book Antiqua" w:hAnsi="Book Antiqua"/>
          <w:b/>
          <w:bCs/>
          <w:color w:val="222222"/>
        </w:rPr>
        <w:t>Indrajith S. J. Abeysekera.</w:t>
      </w:r>
      <w:r>
        <w:rPr>
          <w:rFonts w:ascii="Book Antiqua" w:hAnsi="Book Antiqua"/>
          <w:b/>
          <w:bCs/>
          <w:color w:val="222222"/>
        </w:rPr>
        <w:br/>
        <w:t>No: 18A/531,Daluwakotuwa,</w:t>
      </w:r>
      <w:r>
        <w:rPr>
          <w:rFonts w:ascii="Book Antiqua" w:hAnsi="Book Antiqua"/>
          <w:b/>
          <w:bCs/>
          <w:color w:val="222222"/>
        </w:rPr>
        <w:br/>
        <w:t>Kochchikade.</w:t>
      </w:r>
      <w:r>
        <w:rPr>
          <w:rFonts w:ascii="Book Antiqua" w:hAnsi="Book Antiqua"/>
          <w:b/>
          <w:bCs/>
          <w:color w:val="222222"/>
        </w:rPr>
        <w:br/>
      </w:r>
      <w:hyperlink r:id="rId10" w:tgtFrame="_blank" w:history="1">
        <w:r>
          <w:rPr>
            <w:rStyle w:val="Hyperlink"/>
            <w:rFonts w:ascii="Book Antiqua" w:hAnsi="Book Antiqua"/>
            <w:color w:val="1155CC"/>
          </w:rPr>
          <w:t>indrajithsja@gmail.com</w:t>
        </w:r>
      </w:hyperlink>
      <w:r>
        <w:rPr>
          <w:rStyle w:val="apple-converted-space"/>
          <w:rFonts w:ascii="Book Antiqua" w:hAnsi="Book Antiqua"/>
        </w:rPr>
        <w:t> </w:t>
      </w:r>
      <w:r>
        <w:rPr>
          <w:rFonts w:ascii="Book Antiqua" w:hAnsi="Book Antiqua"/>
          <w:color w:val="0000FF"/>
        </w:rPr>
        <w:t>/</w:t>
      </w:r>
      <w:hyperlink r:id="rId11" w:tgtFrame="_blank" w:history="1">
        <w:r>
          <w:rPr>
            <w:rStyle w:val="Hyperlink"/>
            <w:rFonts w:ascii="Book Antiqua" w:hAnsi="Book Antiqua"/>
            <w:color w:val="1155CC"/>
          </w:rPr>
          <w:t>indrajithsj@yahoo.com</w:t>
        </w:r>
      </w:hyperlink>
      <w:r>
        <w:rPr>
          <w:rStyle w:val="apple-converted-space"/>
          <w:rFonts w:ascii="Book Antiqua" w:hAnsi="Book Antiqua"/>
        </w:rPr>
        <w:t> </w:t>
      </w:r>
      <w:r>
        <w:rPr>
          <w:rFonts w:ascii="Book Antiqua" w:hAnsi="Book Antiqua"/>
          <w:color w:val="0000FF"/>
        </w:rPr>
        <w:br/>
        <w:t>0312274097/ 07144 07104</w:t>
      </w:r>
    </w:p>
    <w:p w:rsidR="008A371E" w:rsidRDefault="008A371E">
      <w:pPr>
        <w:pStyle w:val="Title"/>
        <w:rPr>
          <w:rFonts w:ascii="Book Antiqua" w:hAnsi="Book Antiqua"/>
          <w:b/>
          <w:bCs/>
          <w:sz w:val="28"/>
        </w:rPr>
      </w:pPr>
    </w:p>
    <w:p w:rsidR="008A371E" w:rsidRDefault="008A371E">
      <w:pPr>
        <w:pStyle w:val="Title"/>
        <w:rPr>
          <w:rFonts w:ascii="Book Antiqua" w:hAnsi="Book Antiqua"/>
          <w:b/>
          <w:bCs/>
          <w:sz w:val="28"/>
        </w:rPr>
      </w:pPr>
    </w:p>
    <w:p w:rsidR="008A371E" w:rsidRDefault="008A371E">
      <w:pPr>
        <w:pStyle w:val="Title"/>
        <w:rPr>
          <w:rFonts w:ascii="Book Antiqua" w:hAnsi="Book Antiqua"/>
          <w:b/>
          <w:bCs/>
          <w:sz w:val="28"/>
        </w:rPr>
      </w:pPr>
    </w:p>
    <w:p w:rsidR="008A371E" w:rsidRDefault="008A371E">
      <w:pPr>
        <w:pStyle w:val="Title"/>
        <w:rPr>
          <w:rFonts w:ascii="Book Antiqua" w:hAnsi="Book Antiqua"/>
          <w:b/>
          <w:bCs/>
          <w:sz w:val="28"/>
        </w:rPr>
      </w:pPr>
    </w:p>
    <w:p w:rsidR="008A371E" w:rsidRDefault="008A371E">
      <w:pPr>
        <w:pStyle w:val="Title"/>
        <w:rPr>
          <w:rFonts w:ascii="Book Antiqua" w:hAnsi="Book Antiqua"/>
          <w:b/>
          <w:bCs/>
          <w:sz w:val="28"/>
        </w:rPr>
      </w:pPr>
    </w:p>
    <w:p w:rsidR="008A371E" w:rsidRDefault="008A371E">
      <w:pPr>
        <w:pStyle w:val="Title"/>
        <w:rPr>
          <w:rFonts w:ascii="Book Antiqua" w:hAnsi="Book Antiqua"/>
          <w:b/>
          <w:bCs/>
          <w:sz w:val="28"/>
        </w:rPr>
      </w:pPr>
    </w:p>
    <w:p w:rsidR="008A371E" w:rsidRDefault="008A371E">
      <w:pPr>
        <w:pStyle w:val="Title"/>
        <w:rPr>
          <w:rFonts w:ascii="Book Antiqua" w:hAnsi="Book Antiqua"/>
          <w:b/>
          <w:bCs/>
          <w:sz w:val="28"/>
        </w:rPr>
      </w:pPr>
    </w:p>
    <w:p w:rsidR="008A371E" w:rsidRDefault="008A371E">
      <w:pPr>
        <w:pStyle w:val="Title"/>
        <w:rPr>
          <w:rFonts w:ascii="Book Antiqua" w:hAnsi="Book Antiqua"/>
          <w:b/>
          <w:bCs/>
          <w:sz w:val="28"/>
        </w:rPr>
      </w:pPr>
    </w:p>
    <w:p w:rsidR="00517150" w:rsidRPr="007C1034" w:rsidRDefault="00C75655">
      <w:pPr>
        <w:pStyle w:val="Title"/>
        <w:rPr>
          <w:rFonts w:ascii="Book Antiqua" w:hAnsi="Book Antiqua"/>
          <w:b/>
          <w:bCs/>
          <w:sz w:val="28"/>
        </w:rPr>
      </w:pPr>
      <w:r>
        <w:rPr>
          <w:rFonts w:ascii="Book Antiqua" w:hAnsi="Book Antiqua"/>
          <w:b/>
          <w:bCs/>
          <w:noProof/>
          <w:sz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348.75pt;margin-top:9.75pt;width:80.25pt;height:102.75pt;z-index:251661824;mso-width-relative:margin;mso-height-relative:margin">
            <v:textbox>
              <w:txbxContent>
                <w:p w:rsidR="00CF1F5C" w:rsidRDefault="00CF1F5C">
                  <w:r>
                    <w:rPr>
                      <w:noProof/>
                    </w:rPr>
                    <w:drawing>
                      <wp:inline distT="0" distB="0" distL="0" distR="0">
                        <wp:extent cx="885825" cy="1257300"/>
                        <wp:effectExtent l="19050" t="0" r="9525" b="0"/>
                        <wp:docPr id="1" name="Picture 1" descr="F:\Photos In a CD(Wrote)\Our Family CD\SUJEE &amp; RENU CD\Renu &amp; Sujee\Untitled-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:\Photos In a CD(Wrote)\Our Family CD\SUJEE &amp; RENU CD\Renu &amp; Sujee\Untitled-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257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826A4" w:rsidRPr="007C1034">
        <w:rPr>
          <w:rFonts w:ascii="Book Antiqua" w:hAnsi="Book Antiqua"/>
          <w:b/>
          <w:bCs/>
          <w:sz w:val="28"/>
        </w:rPr>
        <w:t>INDRAJITH S. J. ABEYSEKERA</w:t>
      </w:r>
    </w:p>
    <w:p w:rsidR="00D370CA" w:rsidRPr="007C1034" w:rsidRDefault="003826A4">
      <w:pPr>
        <w:pStyle w:val="Title"/>
        <w:rPr>
          <w:rFonts w:ascii="Book Antiqua" w:hAnsi="Book Antiqua"/>
          <w:sz w:val="28"/>
        </w:rPr>
      </w:pPr>
      <w:r w:rsidRPr="007C1034">
        <w:rPr>
          <w:rFonts w:ascii="Book Antiqua" w:hAnsi="Book Antiqua"/>
          <w:sz w:val="28"/>
        </w:rPr>
        <w:t>18A/531,Daluwakotuwa,Kochchikade.</w:t>
      </w:r>
    </w:p>
    <w:p w:rsidR="005435AB" w:rsidRPr="007C1034" w:rsidRDefault="005435AB" w:rsidP="001D01F0">
      <w:pPr>
        <w:pStyle w:val="Title"/>
        <w:rPr>
          <w:rFonts w:ascii="Book Antiqua" w:hAnsi="Book Antiqua"/>
          <w:sz w:val="28"/>
        </w:rPr>
      </w:pPr>
    </w:p>
    <w:p w:rsidR="00517150" w:rsidRPr="007C1034" w:rsidRDefault="00797423" w:rsidP="001D01F0">
      <w:pPr>
        <w:pStyle w:val="Title"/>
        <w:rPr>
          <w:rFonts w:ascii="Book Antiqua" w:hAnsi="Book Antiqua"/>
          <w:sz w:val="28"/>
        </w:rPr>
      </w:pPr>
      <w:r w:rsidRPr="007C1034">
        <w:rPr>
          <w:rFonts w:ascii="Book Antiqua" w:hAnsi="Book Antiqua"/>
          <w:sz w:val="28"/>
        </w:rPr>
        <w:t xml:space="preserve">Email: </w:t>
      </w:r>
      <w:r w:rsidR="003826A4" w:rsidRPr="007C1034">
        <w:rPr>
          <w:rFonts w:ascii="Book Antiqua" w:hAnsi="Book Antiqua"/>
          <w:sz w:val="28"/>
        </w:rPr>
        <w:t>indrajithsj</w:t>
      </w:r>
      <w:r w:rsidRPr="007C1034">
        <w:rPr>
          <w:rFonts w:ascii="Book Antiqua" w:hAnsi="Book Antiqua"/>
          <w:sz w:val="28"/>
        </w:rPr>
        <w:t>@yahoo.com</w:t>
      </w:r>
    </w:p>
    <w:p w:rsidR="00517150" w:rsidRPr="007C1034" w:rsidRDefault="00797423">
      <w:pPr>
        <w:pStyle w:val="Title"/>
        <w:rPr>
          <w:rFonts w:ascii="Book Antiqua" w:hAnsi="Book Antiqua"/>
          <w:sz w:val="28"/>
        </w:rPr>
      </w:pPr>
      <w:r w:rsidRPr="007C1034">
        <w:rPr>
          <w:rFonts w:ascii="Book Antiqua" w:hAnsi="Book Antiqua"/>
          <w:sz w:val="28"/>
        </w:rPr>
        <w:t>Phone: 0094 7</w:t>
      </w:r>
      <w:r w:rsidR="003826A4" w:rsidRPr="007C1034">
        <w:rPr>
          <w:rFonts w:ascii="Book Antiqua" w:hAnsi="Book Antiqua"/>
          <w:sz w:val="28"/>
        </w:rPr>
        <w:t>14407104</w:t>
      </w:r>
      <w:r w:rsidRPr="007C1034">
        <w:rPr>
          <w:rFonts w:ascii="Book Antiqua" w:hAnsi="Book Antiqua"/>
          <w:sz w:val="28"/>
        </w:rPr>
        <w:t>, 0094 3122</w:t>
      </w:r>
      <w:r w:rsidR="003826A4" w:rsidRPr="007C1034">
        <w:rPr>
          <w:rFonts w:ascii="Book Antiqua" w:hAnsi="Book Antiqua"/>
          <w:sz w:val="28"/>
        </w:rPr>
        <w:t>74097</w:t>
      </w:r>
    </w:p>
    <w:p w:rsidR="00615BB2" w:rsidRPr="007C1034" w:rsidRDefault="00615BB2">
      <w:pPr>
        <w:pStyle w:val="Title"/>
        <w:rPr>
          <w:rFonts w:ascii="Book Antiqua" w:hAnsi="Book Antiqua"/>
          <w:sz w:val="28"/>
        </w:rPr>
      </w:pPr>
    </w:p>
    <w:p w:rsidR="00615BB2" w:rsidRPr="007C1034" w:rsidRDefault="00615BB2">
      <w:pPr>
        <w:pStyle w:val="Title"/>
        <w:rPr>
          <w:rFonts w:ascii="Book Antiqua" w:hAnsi="Book Antiqua"/>
          <w:sz w:val="28"/>
        </w:rPr>
      </w:pPr>
    </w:p>
    <w:p w:rsidR="00615BB2" w:rsidRPr="007C1034" w:rsidRDefault="00615BB2">
      <w:pPr>
        <w:pStyle w:val="Title"/>
        <w:rPr>
          <w:rFonts w:ascii="Book Antiqua" w:hAnsi="Book Antiqua"/>
          <w:sz w:val="28"/>
        </w:rPr>
      </w:pPr>
    </w:p>
    <w:p w:rsidR="00615BB2" w:rsidRPr="007C1034" w:rsidRDefault="00615BB2">
      <w:pPr>
        <w:pStyle w:val="Title"/>
        <w:rPr>
          <w:rFonts w:ascii="Book Antiqua" w:hAnsi="Book Antiqua"/>
          <w:sz w:val="28"/>
        </w:rPr>
      </w:pPr>
    </w:p>
    <w:p w:rsidR="00615BB2" w:rsidRPr="007C1034" w:rsidRDefault="00C75655">
      <w:pPr>
        <w:pStyle w:val="Title"/>
        <w:rPr>
          <w:rFonts w:ascii="Book Antiqua" w:hAnsi="Book Antiqua"/>
          <w:sz w:val="28"/>
        </w:rPr>
      </w:pPr>
      <w:r w:rsidRPr="00C75655">
        <w:rPr>
          <w:rFonts w:ascii="Book Antiqua" w:hAnsi="Book Antiqua"/>
          <w:sz w:val="20"/>
        </w:rPr>
        <w:pict>
          <v:rect id="_x0000_s1026" style="position:absolute;left:0;text-align:left;margin-left:5.25pt;margin-top:13.45pt;width:433.5pt;height:42pt;z-index:251658752" fillcolor="silver">
            <v:textbox>
              <w:txbxContent>
                <w:p w:rsidR="00CF1F5C" w:rsidRDefault="00CF1F5C">
                  <w:pPr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  <w:b/>
                      <w:i/>
                      <w:shadow/>
                      <w:color w:val="000000"/>
                      <w:sz w:val="28"/>
                      <w:szCs w:val="28"/>
                    </w:rPr>
                    <w:t xml:space="preserve">Management Experiences – </w:t>
                  </w:r>
                  <w:r w:rsidR="00963468">
                    <w:rPr>
                      <w:rFonts w:ascii="Book Antiqua" w:hAnsi="Book Antiqua"/>
                      <w:b/>
                      <w:i/>
                      <w:shadow/>
                      <w:color w:val="000000"/>
                      <w:sz w:val="28"/>
                      <w:szCs w:val="28"/>
                    </w:rPr>
                    <w:t>Blue Diamond Ltd</w:t>
                  </w:r>
                  <w:r w:rsidR="006B4DC4">
                    <w:rPr>
                      <w:rFonts w:ascii="Book Antiqua" w:hAnsi="Book Antiqua"/>
                      <w:b/>
                      <w:i/>
                      <w:shadow/>
                      <w:color w:val="000000"/>
                      <w:sz w:val="28"/>
                      <w:szCs w:val="28"/>
                    </w:rPr>
                    <w:t xml:space="preserve"> </w:t>
                  </w:r>
                  <w:r w:rsidR="00963468">
                    <w:rPr>
                      <w:rFonts w:ascii="Book Antiqua" w:hAnsi="Book Antiqua"/>
                      <w:b/>
                      <w:i/>
                      <w:shadow/>
                      <w:color w:val="000000"/>
                      <w:sz w:val="28"/>
                      <w:szCs w:val="28"/>
                    </w:rPr>
                    <w:t xml:space="preserve">&amp; </w:t>
                  </w:r>
                  <w:r w:rsidR="006B4DC4">
                    <w:rPr>
                      <w:rFonts w:ascii="Book Antiqua" w:hAnsi="Book Antiqua"/>
                      <w:b/>
                      <w:i/>
                      <w:shadow/>
                      <w:color w:val="000000"/>
                      <w:sz w:val="28"/>
                      <w:szCs w:val="28"/>
                    </w:rPr>
                    <w:t xml:space="preserve">MRK      </w:t>
                  </w:r>
                </w:p>
                <w:p w:rsidR="00CF1F5C" w:rsidRDefault="006B4DC4">
                  <w:pPr>
                    <w:pStyle w:val="Heading5"/>
                  </w:pPr>
                  <w:r>
                    <w:t xml:space="preserve">                                                     </w:t>
                  </w:r>
                  <w:r w:rsidR="00963468">
                    <w:rPr>
                      <w:rFonts w:ascii="Book Antiqua" w:hAnsi="Book Antiqua"/>
                      <w:b/>
                      <w:i/>
                      <w:shadow/>
                      <w:color w:val="000000"/>
                      <w:szCs w:val="28"/>
                    </w:rPr>
                    <w:t>Association Pvt Ltd.</w:t>
                  </w:r>
                  <w:r>
                    <w:rPr>
                      <w:rFonts w:ascii="Book Antiqua" w:hAnsi="Book Antiqua"/>
                      <w:b/>
                      <w:i/>
                      <w:shadow/>
                      <w:color w:val="000000"/>
                      <w:szCs w:val="28"/>
                    </w:rPr>
                    <w:t xml:space="preserve">            </w:t>
                  </w:r>
                </w:p>
              </w:txbxContent>
            </v:textbox>
          </v:rect>
        </w:pict>
      </w:r>
    </w:p>
    <w:p w:rsidR="00517150" w:rsidRPr="007C1034" w:rsidRDefault="00517150">
      <w:pPr>
        <w:pStyle w:val="Title"/>
        <w:rPr>
          <w:rFonts w:ascii="Book Antiqua" w:hAnsi="Book Antiqua"/>
          <w:sz w:val="28"/>
        </w:rPr>
      </w:pPr>
    </w:p>
    <w:p w:rsidR="00517150" w:rsidRPr="007C1034" w:rsidRDefault="00517150">
      <w:pPr>
        <w:jc w:val="right"/>
        <w:rPr>
          <w:rFonts w:ascii="Book Antiqua" w:hAnsi="Book Antiqua"/>
        </w:rPr>
      </w:pPr>
    </w:p>
    <w:p w:rsidR="00E357D4" w:rsidRPr="007C1034" w:rsidRDefault="00E357D4">
      <w:pPr>
        <w:jc w:val="right"/>
        <w:rPr>
          <w:rFonts w:ascii="Book Antiqua" w:hAnsi="Book Antiqua"/>
        </w:rPr>
      </w:pPr>
    </w:p>
    <w:p w:rsidR="00E357D4" w:rsidRPr="007C1034" w:rsidRDefault="00E357D4">
      <w:pPr>
        <w:jc w:val="right"/>
        <w:rPr>
          <w:rFonts w:ascii="Book Antiqua" w:hAnsi="Book Antiqua"/>
        </w:rPr>
      </w:pPr>
    </w:p>
    <w:p w:rsidR="00E357D4" w:rsidRPr="007C1034" w:rsidRDefault="00E357D4">
      <w:pPr>
        <w:jc w:val="right"/>
        <w:rPr>
          <w:rFonts w:ascii="Book Antiqua" w:hAnsi="Book Antiqua"/>
        </w:rPr>
      </w:pPr>
    </w:p>
    <w:p w:rsidR="00517150" w:rsidRPr="007C1034" w:rsidRDefault="00517150">
      <w:pPr>
        <w:rPr>
          <w:rFonts w:ascii="Book Antiqua" w:hAnsi="Book Antiqua"/>
          <w:b/>
          <w:u w:val="single"/>
        </w:rPr>
      </w:pPr>
    </w:p>
    <w:p w:rsidR="00963468" w:rsidRDefault="004B732C" w:rsidP="00216EA2">
      <w:pPr>
        <w:pStyle w:val="ListParagraph"/>
        <w:numPr>
          <w:ilvl w:val="0"/>
          <w:numId w:val="38"/>
        </w:numPr>
        <w:jc w:val="both"/>
        <w:rPr>
          <w:rFonts w:ascii="Book Antiqua" w:hAnsi="Book Antiqua"/>
        </w:rPr>
      </w:pPr>
      <w:r w:rsidRPr="007C1034">
        <w:rPr>
          <w:rFonts w:ascii="Book Antiqua" w:hAnsi="Book Antiqua"/>
        </w:rPr>
        <w:t>J</w:t>
      </w:r>
      <w:r w:rsidR="00072674" w:rsidRPr="007C1034">
        <w:rPr>
          <w:rFonts w:ascii="Book Antiqua" w:hAnsi="Book Antiqua"/>
        </w:rPr>
        <w:t>oined</w:t>
      </w:r>
      <w:r w:rsidR="005A00C3" w:rsidRPr="007C1034">
        <w:rPr>
          <w:rFonts w:ascii="Book Antiqua" w:hAnsi="Book Antiqua"/>
        </w:rPr>
        <w:t xml:space="preserve"> </w:t>
      </w:r>
      <w:r w:rsidR="00072674" w:rsidRPr="007C1034">
        <w:rPr>
          <w:rFonts w:ascii="Book Antiqua" w:hAnsi="Book Antiqua"/>
          <w:b/>
        </w:rPr>
        <w:t>Blue Diamonds Ltd</w:t>
      </w:r>
      <w:r w:rsidR="00365774" w:rsidRPr="007C1034">
        <w:rPr>
          <w:rFonts w:ascii="Book Antiqua" w:hAnsi="Book Antiqua"/>
        </w:rPr>
        <w:t>[BDL]</w:t>
      </w:r>
      <w:r w:rsidR="00072674" w:rsidRPr="007C1034">
        <w:rPr>
          <w:rFonts w:ascii="Book Antiqua" w:hAnsi="Book Antiqua"/>
        </w:rPr>
        <w:t xml:space="preserve"> </w:t>
      </w:r>
      <w:r w:rsidR="003B3028">
        <w:rPr>
          <w:rFonts w:ascii="Book Antiqua" w:hAnsi="Book Antiqua"/>
        </w:rPr>
        <w:t xml:space="preserve">- </w:t>
      </w:r>
      <w:r w:rsidR="001E6364" w:rsidRPr="007C1034">
        <w:rPr>
          <w:rFonts w:ascii="Book Antiqua" w:hAnsi="Book Antiqua"/>
        </w:rPr>
        <w:t xml:space="preserve">Diamond cutting &amp; polishing Factory </w:t>
      </w:r>
      <w:r w:rsidR="00072674" w:rsidRPr="007C1034">
        <w:rPr>
          <w:rFonts w:ascii="Book Antiqua" w:hAnsi="Book Antiqua"/>
        </w:rPr>
        <w:t>at Seeduwa</w:t>
      </w:r>
      <w:r w:rsidR="00D308C4" w:rsidRPr="007C1034">
        <w:rPr>
          <w:rFonts w:ascii="Book Antiqua" w:hAnsi="Book Antiqua"/>
        </w:rPr>
        <w:t>,</w:t>
      </w:r>
      <w:r w:rsidR="00B758FC" w:rsidRPr="007C1034">
        <w:rPr>
          <w:rFonts w:ascii="Book Antiqua" w:hAnsi="Book Antiqua"/>
        </w:rPr>
        <w:t xml:space="preserve"> Sri Lanka</w:t>
      </w:r>
      <w:r w:rsidR="005A00C3" w:rsidRPr="007C1034">
        <w:rPr>
          <w:rFonts w:ascii="Book Antiqua" w:hAnsi="Book Antiqua"/>
        </w:rPr>
        <w:t xml:space="preserve">, in 1991 as a </w:t>
      </w:r>
      <w:r w:rsidR="004C1A08" w:rsidRPr="007C1034">
        <w:rPr>
          <w:rFonts w:ascii="Book Antiqua" w:hAnsi="Book Antiqua"/>
        </w:rPr>
        <w:t>Management T</w:t>
      </w:r>
      <w:r w:rsidR="00963468">
        <w:rPr>
          <w:rFonts w:ascii="Book Antiqua" w:hAnsi="Book Antiqua"/>
        </w:rPr>
        <w:t xml:space="preserve">rainee &amp; I was the </w:t>
      </w:r>
      <w:r w:rsidR="00963468" w:rsidRPr="00963468">
        <w:rPr>
          <w:rFonts w:ascii="Book Antiqua" w:hAnsi="Book Antiqua"/>
          <w:b/>
        </w:rPr>
        <w:t>Technical Manager</w:t>
      </w:r>
      <w:r w:rsidR="00963468">
        <w:rPr>
          <w:rFonts w:ascii="Book Antiqua" w:hAnsi="Book Antiqua"/>
        </w:rPr>
        <w:t xml:space="preserve"> at the time of leaving</w:t>
      </w:r>
      <w:r w:rsidR="00316B41">
        <w:rPr>
          <w:rFonts w:ascii="Book Antiqua" w:hAnsi="Book Antiqua"/>
        </w:rPr>
        <w:t xml:space="preserve"> in 2014.</w:t>
      </w:r>
    </w:p>
    <w:p w:rsidR="00963468" w:rsidRDefault="00963468" w:rsidP="00963468">
      <w:pPr>
        <w:pStyle w:val="ListParagraph"/>
        <w:jc w:val="both"/>
        <w:rPr>
          <w:rFonts w:ascii="Book Antiqua" w:hAnsi="Book Antiqua"/>
        </w:rPr>
      </w:pPr>
    </w:p>
    <w:p w:rsidR="00B758FC" w:rsidRPr="007C1034" w:rsidRDefault="005A00C3" w:rsidP="00963468">
      <w:pPr>
        <w:pStyle w:val="ListParagraph"/>
        <w:jc w:val="both"/>
        <w:rPr>
          <w:rFonts w:ascii="Book Antiqua" w:hAnsi="Book Antiqua"/>
        </w:rPr>
      </w:pPr>
      <w:r w:rsidRPr="007C1034">
        <w:rPr>
          <w:rFonts w:ascii="Book Antiqua" w:hAnsi="Book Antiqua"/>
        </w:rPr>
        <w:t>(The BDL Company</w:t>
      </w:r>
      <w:r w:rsidR="00CF1F5C" w:rsidRPr="007C1034">
        <w:rPr>
          <w:rFonts w:ascii="Book Antiqua" w:hAnsi="Book Antiqua"/>
        </w:rPr>
        <w:t xml:space="preserve"> </w:t>
      </w:r>
      <w:r w:rsidRPr="007C1034">
        <w:rPr>
          <w:rFonts w:ascii="Book Antiqua" w:hAnsi="Book Antiqua"/>
        </w:rPr>
        <w:t>w</w:t>
      </w:r>
      <w:r w:rsidR="00CF1F5C" w:rsidRPr="007C1034">
        <w:rPr>
          <w:rFonts w:ascii="Book Antiqua" w:hAnsi="Book Antiqua"/>
        </w:rPr>
        <w:t xml:space="preserve">as  transferred to the Free Trade Zone (BOI) in Katunayaka in 2008 &amp; the company name was changed to </w:t>
      </w:r>
      <w:r w:rsidR="00CF1F5C" w:rsidRPr="007C1034">
        <w:rPr>
          <w:rFonts w:ascii="Book Antiqua" w:hAnsi="Book Antiqua"/>
          <w:b/>
        </w:rPr>
        <w:t>Lanka Diamonds Polishing Limited</w:t>
      </w:r>
      <w:r w:rsidR="00CF1F5C" w:rsidRPr="007C1034">
        <w:rPr>
          <w:rFonts w:ascii="Book Antiqua" w:hAnsi="Book Antiqua"/>
        </w:rPr>
        <w:t>-LDPL</w:t>
      </w:r>
      <w:r w:rsidRPr="007C1034">
        <w:rPr>
          <w:rFonts w:ascii="Book Antiqua" w:hAnsi="Book Antiqua"/>
        </w:rPr>
        <w:t>).</w:t>
      </w:r>
    </w:p>
    <w:p w:rsidR="00CF1F5C" w:rsidRPr="007C1034" w:rsidRDefault="005A00C3" w:rsidP="00216EA2">
      <w:pPr>
        <w:ind w:left="720"/>
        <w:rPr>
          <w:rFonts w:ascii="Book Antiqua" w:hAnsi="Book Antiqua"/>
        </w:rPr>
      </w:pPr>
      <w:r w:rsidRPr="007C1034">
        <w:rPr>
          <w:rFonts w:ascii="Book Antiqua" w:hAnsi="Book Antiqua"/>
        </w:rPr>
        <w:t xml:space="preserve">LDPL </w:t>
      </w:r>
      <w:r w:rsidR="00CF1F5C" w:rsidRPr="007C1034">
        <w:rPr>
          <w:rFonts w:ascii="Book Antiqua" w:hAnsi="Book Antiqua"/>
        </w:rPr>
        <w:t>is one of the Large Scale Diamond factories in Asia</w:t>
      </w:r>
      <w:r w:rsidRPr="007C1034">
        <w:rPr>
          <w:rFonts w:ascii="Book Antiqua" w:hAnsi="Book Antiqua"/>
        </w:rPr>
        <w:t xml:space="preserve"> certified with ISO 9001-2008</w:t>
      </w:r>
      <w:r w:rsidR="00CF1F5C" w:rsidRPr="007C1034">
        <w:rPr>
          <w:rFonts w:ascii="Book Antiqua" w:hAnsi="Book Antiqua"/>
        </w:rPr>
        <w:t xml:space="preserve">, which is a company controlled by Rosy Blue, The </w:t>
      </w:r>
      <w:r w:rsidR="00CF1F5C" w:rsidRPr="007C1034">
        <w:rPr>
          <w:rFonts w:ascii="Book Antiqua" w:hAnsi="Book Antiqua"/>
        </w:rPr>
        <w:lastRenderedPageBreak/>
        <w:t xml:space="preserve">Pioneering Diamond Buying, Manufacturing &amp; Sales Company expanded all over the world </w:t>
      </w:r>
      <w:r w:rsidRPr="007C1034">
        <w:rPr>
          <w:rFonts w:ascii="Book Antiqua" w:hAnsi="Book Antiqua"/>
        </w:rPr>
        <w:t>.</w:t>
      </w:r>
    </w:p>
    <w:p w:rsidR="005A00C3" w:rsidRPr="007C1034" w:rsidRDefault="005A00C3">
      <w:pPr>
        <w:rPr>
          <w:rFonts w:ascii="Book Antiqua" w:hAnsi="Book Antiqua"/>
        </w:rPr>
      </w:pPr>
    </w:p>
    <w:p w:rsidR="005A00C3" w:rsidRPr="007C1034" w:rsidRDefault="005A00C3" w:rsidP="00216EA2">
      <w:pPr>
        <w:ind w:left="1080"/>
        <w:rPr>
          <w:rFonts w:ascii="Book Antiqua" w:hAnsi="Book Antiqua"/>
          <w:i/>
        </w:rPr>
      </w:pPr>
      <w:r w:rsidRPr="007C1034">
        <w:rPr>
          <w:rFonts w:ascii="Book Antiqua" w:hAnsi="Book Antiqua"/>
          <w:b/>
        </w:rPr>
        <w:t>Note:</w:t>
      </w:r>
      <w:r w:rsidRPr="007C1034">
        <w:rPr>
          <w:rFonts w:ascii="Book Antiqua" w:hAnsi="Book Antiqua"/>
        </w:rPr>
        <w:t xml:space="preserve"> </w:t>
      </w:r>
      <w:r w:rsidRPr="007C1034">
        <w:rPr>
          <w:rFonts w:ascii="Book Antiqua" w:hAnsi="Book Antiqua"/>
          <w:i/>
        </w:rPr>
        <w:t>LDPL carried out their production process (Diamond cutting and polishing) using the latest technology available, with a labour force of around 1200)</w:t>
      </w:r>
    </w:p>
    <w:p w:rsidR="00394422" w:rsidRPr="007C1034" w:rsidRDefault="00394422">
      <w:pPr>
        <w:rPr>
          <w:rFonts w:ascii="Book Antiqua" w:hAnsi="Book Antiqua"/>
          <w:i/>
        </w:rPr>
      </w:pPr>
    </w:p>
    <w:p w:rsidR="005A00C3" w:rsidRPr="00C83EDF" w:rsidRDefault="00394422" w:rsidP="00C83EDF">
      <w:pPr>
        <w:pStyle w:val="ListParagraph"/>
        <w:numPr>
          <w:ilvl w:val="0"/>
          <w:numId w:val="38"/>
        </w:numPr>
        <w:rPr>
          <w:rFonts w:ascii="Book Antiqua" w:hAnsi="Book Antiqua"/>
        </w:rPr>
      </w:pPr>
      <w:r w:rsidRPr="00C83EDF">
        <w:rPr>
          <w:rFonts w:ascii="Book Antiqua" w:hAnsi="Book Antiqua"/>
        </w:rPr>
        <w:t>I have worked for MRK Association (Pvt) Ltd</w:t>
      </w:r>
      <w:r w:rsidR="00BC2F9C" w:rsidRPr="00C83EDF">
        <w:rPr>
          <w:rFonts w:ascii="Book Antiqua" w:hAnsi="Book Antiqua"/>
        </w:rPr>
        <w:t>, which is a Factory that produce Polythene</w:t>
      </w:r>
      <w:r w:rsidR="003B3028">
        <w:rPr>
          <w:rFonts w:ascii="Book Antiqua" w:hAnsi="Book Antiqua"/>
        </w:rPr>
        <w:t>,</w:t>
      </w:r>
      <w:r w:rsidR="00BC2F9C" w:rsidRPr="00C83EDF">
        <w:rPr>
          <w:rFonts w:ascii="Book Antiqua" w:hAnsi="Book Antiqua"/>
        </w:rPr>
        <w:t xml:space="preserve"> </w:t>
      </w:r>
      <w:r w:rsidRPr="00C83EDF">
        <w:rPr>
          <w:rFonts w:ascii="Book Antiqua" w:hAnsi="Book Antiqua"/>
        </w:rPr>
        <w:t xml:space="preserve">as </w:t>
      </w:r>
      <w:r w:rsidR="00BC2F9C" w:rsidRPr="00C83EDF">
        <w:rPr>
          <w:rFonts w:ascii="Book Antiqua" w:hAnsi="Book Antiqua"/>
        </w:rPr>
        <w:t>the</w:t>
      </w:r>
      <w:r w:rsidRPr="00C83EDF">
        <w:rPr>
          <w:rFonts w:ascii="Book Antiqua" w:hAnsi="Book Antiqua"/>
        </w:rPr>
        <w:t xml:space="preserve"> </w:t>
      </w:r>
      <w:r w:rsidRPr="00C83EDF">
        <w:rPr>
          <w:rFonts w:ascii="Book Antiqua" w:hAnsi="Book Antiqua"/>
          <w:b/>
        </w:rPr>
        <w:t>Factory Operation Manager</w:t>
      </w:r>
      <w:r w:rsidRPr="00C83EDF">
        <w:rPr>
          <w:rFonts w:ascii="Book Antiqua" w:hAnsi="Book Antiqua"/>
        </w:rPr>
        <w:t xml:space="preserve"> for the last 03 months.</w:t>
      </w:r>
    </w:p>
    <w:p w:rsidR="005A00C3" w:rsidRPr="007C1034" w:rsidRDefault="005A00C3">
      <w:pPr>
        <w:rPr>
          <w:rFonts w:ascii="Book Antiqua" w:hAnsi="Book Antiqua"/>
        </w:rPr>
      </w:pPr>
    </w:p>
    <w:p w:rsidR="00B758FC" w:rsidRPr="00963468" w:rsidRDefault="0084454D">
      <w:pPr>
        <w:rPr>
          <w:rFonts w:ascii="Book Antiqua" w:hAnsi="Book Antiqua"/>
          <w:i/>
          <w:sz w:val="28"/>
          <w:szCs w:val="28"/>
          <w:u w:val="single"/>
        </w:rPr>
      </w:pPr>
      <w:r w:rsidRPr="00963468">
        <w:rPr>
          <w:rFonts w:ascii="Book Antiqua" w:hAnsi="Book Antiqua"/>
          <w:i/>
          <w:sz w:val="28"/>
          <w:szCs w:val="28"/>
          <w:u w:val="single"/>
        </w:rPr>
        <w:t xml:space="preserve">Summarized working experience at </w:t>
      </w:r>
      <w:r w:rsidR="00392D5B">
        <w:rPr>
          <w:rFonts w:ascii="Book Antiqua" w:hAnsi="Book Antiqua"/>
          <w:i/>
          <w:sz w:val="28"/>
          <w:szCs w:val="28"/>
          <w:u w:val="single"/>
        </w:rPr>
        <w:t>BDL/</w:t>
      </w:r>
      <w:r w:rsidRPr="00963468">
        <w:rPr>
          <w:rFonts w:ascii="Book Antiqua" w:hAnsi="Book Antiqua"/>
          <w:i/>
          <w:sz w:val="28"/>
          <w:szCs w:val="28"/>
          <w:u w:val="single"/>
        </w:rPr>
        <w:t>LDPL.</w:t>
      </w:r>
    </w:p>
    <w:p w:rsidR="004C1A08" w:rsidRPr="007C1034" w:rsidRDefault="004C1A08">
      <w:pPr>
        <w:rPr>
          <w:rFonts w:ascii="Book Antiqua" w:hAnsi="Book Antiqua"/>
          <w:b/>
          <w:i/>
          <w:sz w:val="28"/>
          <w:szCs w:val="28"/>
        </w:rPr>
      </w:pPr>
    </w:p>
    <w:p w:rsidR="00B758FC" w:rsidRPr="007C1034" w:rsidRDefault="0084454D" w:rsidP="0084454D">
      <w:pPr>
        <w:pStyle w:val="ListParagraph"/>
        <w:numPr>
          <w:ilvl w:val="1"/>
          <w:numId w:val="37"/>
        </w:numPr>
        <w:rPr>
          <w:rFonts w:ascii="Book Antiqua" w:hAnsi="Book Antiqua"/>
        </w:rPr>
      </w:pPr>
      <w:r w:rsidRPr="007C1034">
        <w:rPr>
          <w:rFonts w:ascii="Book Antiqua" w:hAnsi="Book Antiqua"/>
        </w:rPr>
        <w:t xml:space="preserve">Served the company as a </w:t>
      </w:r>
      <w:r w:rsidR="004C1A08" w:rsidRPr="00C83EDF">
        <w:rPr>
          <w:rFonts w:ascii="Book Antiqua" w:hAnsi="Book Antiqua"/>
          <w:b/>
        </w:rPr>
        <w:t>M</w:t>
      </w:r>
      <w:r w:rsidRPr="00C83EDF">
        <w:rPr>
          <w:rFonts w:ascii="Book Antiqua" w:hAnsi="Book Antiqua"/>
          <w:b/>
        </w:rPr>
        <w:t>anager</w:t>
      </w:r>
      <w:r w:rsidRPr="007C1034">
        <w:rPr>
          <w:rFonts w:ascii="Book Antiqua" w:hAnsi="Book Antiqua"/>
        </w:rPr>
        <w:t xml:space="preserve"> from year 1992-2014 .</w:t>
      </w:r>
    </w:p>
    <w:p w:rsidR="004405B1" w:rsidRPr="007C1034" w:rsidRDefault="0084454D" w:rsidP="004405B1">
      <w:pPr>
        <w:pStyle w:val="ListParagraph"/>
        <w:numPr>
          <w:ilvl w:val="1"/>
          <w:numId w:val="37"/>
        </w:numPr>
        <w:rPr>
          <w:rFonts w:ascii="Book Antiqua" w:hAnsi="Book Antiqua"/>
        </w:rPr>
      </w:pPr>
      <w:r w:rsidRPr="007C1034">
        <w:rPr>
          <w:rFonts w:ascii="Book Antiqua" w:hAnsi="Book Antiqua"/>
        </w:rPr>
        <w:t xml:space="preserve">Was serving as The </w:t>
      </w:r>
      <w:r w:rsidRPr="007C1034">
        <w:rPr>
          <w:rFonts w:ascii="Book Antiqua" w:hAnsi="Book Antiqua"/>
          <w:b/>
        </w:rPr>
        <w:t xml:space="preserve">Technical Manager </w:t>
      </w:r>
      <w:r w:rsidRPr="007C1034">
        <w:rPr>
          <w:rFonts w:ascii="Book Antiqua" w:hAnsi="Book Antiqua"/>
        </w:rPr>
        <w:t>at the po</w:t>
      </w:r>
      <w:r w:rsidR="004405B1" w:rsidRPr="007C1034">
        <w:rPr>
          <w:rFonts w:ascii="Book Antiqua" w:hAnsi="Book Antiqua"/>
        </w:rPr>
        <w:t>int</w:t>
      </w:r>
      <w:r w:rsidRPr="007C1034">
        <w:rPr>
          <w:rFonts w:ascii="Book Antiqua" w:hAnsi="Book Antiqua"/>
        </w:rPr>
        <w:t xml:space="preserve"> of </w:t>
      </w:r>
      <w:r w:rsidR="004C1A08" w:rsidRPr="007C1034">
        <w:rPr>
          <w:rFonts w:ascii="Book Antiqua" w:hAnsi="Book Antiqua"/>
        </w:rPr>
        <w:t>leaving o</w:t>
      </w:r>
      <w:r w:rsidR="004405B1" w:rsidRPr="007C1034">
        <w:rPr>
          <w:rFonts w:ascii="Book Antiqua" w:hAnsi="Book Antiqua"/>
        </w:rPr>
        <w:t>n March 2014</w:t>
      </w:r>
      <w:r w:rsidR="004C1A08" w:rsidRPr="007C1034">
        <w:rPr>
          <w:rFonts w:ascii="Book Antiqua" w:hAnsi="Book Antiqua"/>
        </w:rPr>
        <w:t>,</w:t>
      </w:r>
      <w:r w:rsidR="004405B1" w:rsidRPr="007C1034">
        <w:rPr>
          <w:rFonts w:ascii="Book Antiqua" w:hAnsi="Book Antiqua"/>
        </w:rPr>
        <w:t xml:space="preserve"> </w:t>
      </w:r>
      <w:r w:rsidRPr="007C1034">
        <w:rPr>
          <w:rFonts w:ascii="Book Antiqua" w:hAnsi="Book Antiqua"/>
        </w:rPr>
        <w:t xml:space="preserve">after </w:t>
      </w:r>
      <w:r w:rsidR="004405B1" w:rsidRPr="007C1034">
        <w:rPr>
          <w:rFonts w:ascii="Book Antiqua" w:hAnsi="Book Antiqua"/>
        </w:rPr>
        <w:t>passing through several positions in the Management Structure. (</w:t>
      </w:r>
      <w:r w:rsidR="004405B1" w:rsidRPr="007C1034">
        <w:rPr>
          <w:rFonts w:ascii="Book Antiqua" w:hAnsi="Book Antiqua"/>
          <w:i/>
        </w:rPr>
        <w:t>Please kindly refer the management Structure attached here with in last page</w:t>
      </w:r>
      <w:r w:rsidR="004405B1" w:rsidRPr="007C1034">
        <w:rPr>
          <w:rFonts w:ascii="Book Antiqua" w:hAnsi="Book Antiqua"/>
        </w:rPr>
        <w:t>.)</w:t>
      </w:r>
    </w:p>
    <w:p w:rsidR="004C1A08" w:rsidRPr="00C83EDF" w:rsidRDefault="0084454D" w:rsidP="004C1A08">
      <w:pPr>
        <w:pStyle w:val="ListParagraph"/>
        <w:numPr>
          <w:ilvl w:val="1"/>
          <w:numId w:val="37"/>
        </w:numPr>
        <w:rPr>
          <w:rFonts w:ascii="Book Antiqua" w:hAnsi="Book Antiqua"/>
        </w:rPr>
      </w:pPr>
      <w:r w:rsidRPr="00C83EDF">
        <w:rPr>
          <w:rFonts w:ascii="Book Antiqua" w:hAnsi="Book Antiqua"/>
        </w:rPr>
        <w:t>Handled a labour force of around 350</w:t>
      </w:r>
      <w:r w:rsidR="00795770" w:rsidRPr="00C83EDF">
        <w:rPr>
          <w:rFonts w:ascii="Book Antiqua" w:hAnsi="Book Antiqua"/>
        </w:rPr>
        <w:t>-500</w:t>
      </w:r>
      <w:r w:rsidRPr="00C83EDF">
        <w:rPr>
          <w:rFonts w:ascii="Book Antiqua" w:hAnsi="Book Antiqua"/>
        </w:rPr>
        <w:t xml:space="preserve"> employees.</w:t>
      </w:r>
    </w:p>
    <w:p w:rsidR="004C1A08" w:rsidRPr="007C1034" w:rsidRDefault="004C1A08" w:rsidP="004C1A08">
      <w:pPr>
        <w:rPr>
          <w:rFonts w:ascii="Book Antiqua" w:hAnsi="Book Antiqua"/>
        </w:rPr>
      </w:pPr>
    </w:p>
    <w:p w:rsidR="004C1A08" w:rsidRPr="007C1034" w:rsidRDefault="004C1A08" w:rsidP="004C1A08">
      <w:pPr>
        <w:rPr>
          <w:rFonts w:ascii="Book Antiqua" w:hAnsi="Book Antiqua"/>
          <w:b/>
        </w:rPr>
      </w:pPr>
    </w:p>
    <w:p w:rsidR="004C1A08" w:rsidRPr="007C1034" w:rsidRDefault="004C1A08" w:rsidP="004C1A08">
      <w:pPr>
        <w:rPr>
          <w:rFonts w:ascii="Book Antiqua" w:hAnsi="Book Antiqua"/>
          <w:b/>
        </w:rPr>
      </w:pPr>
      <w:r w:rsidRPr="007C1034">
        <w:rPr>
          <w:rFonts w:ascii="Book Antiqua" w:hAnsi="Book Antiqua"/>
          <w:b/>
        </w:rPr>
        <w:t>Management &amp; Technical Responsibilities.</w:t>
      </w:r>
    </w:p>
    <w:p w:rsidR="004C1A08" w:rsidRPr="007C1034" w:rsidRDefault="004C1A08" w:rsidP="004C1A08">
      <w:pPr>
        <w:rPr>
          <w:rFonts w:ascii="Book Antiqua" w:hAnsi="Book Antiqua"/>
          <w:b/>
        </w:rPr>
      </w:pPr>
    </w:p>
    <w:p w:rsidR="004C1A08" w:rsidRPr="00963468" w:rsidRDefault="004C1A08" w:rsidP="004C1A08">
      <w:pPr>
        <w:rPr>
          <w:rFonts w:ascii="Book Antiqua" w:hAnsi="Book Antiqua"/>
          <w:u w:val="single"/>
        </w:rPr>
      </w:pPr>
      <w:r w:rsidRPr="00963468">
        <w:rPr>
          <w:rFonts w:ascii="Book Antiqua" w:hAnsi="Book Antiqua"/>
          <w:u w:val="single"/>
        </w:rPr>
        <w:t>Technical &amp; General activities.</w:t>
      </w:r>
    </w:p>
    <w:p w:rsidR="004C1A08" w:rsidRPr="007C1034" w:rsidRDefault="004C1A08" w:rsidP="004C1A08">
      <w:pPr>
        <w:pStyle w:val="ListParagraph"/>
        <w:numPr>
          <w:ilvl w:val="0"/>
          <w:numId w:val="16"/>
        </w:numPr>
        <w:rPr>
          <w:rFonts w:ascii="Book Antiqua" w:hAnsi="Book Antiqua"/>
        </w:rPr>
      </w:pPr>
      <w:r w:rsidRPr="007C1034">
        <w:rPr>
          <w:rFonts w:ascii="Book Antiqua" w:hAnsi="Book Antiqua"/>
        </w:rPr>
        <w:t>Achieving the each section set target on monthly basis.</w:t>
      </w:r>
    </w:p>
    <w:p w:rsidR="004C1A08" w:rsidRPr="007C1034" w:rsidRDefault="004C1A08" w:rsidP="004C1A08">
      <w:pPr>
        <w:pStyle w:val="ListParagraph"/>
        <w:numPr>
          <w:ilvl w:val="0"/>
          <w:numId w:val="16"/>
        </w:numPr>
        <w:rPr>
          <w:rFonts w:ascii="Book Antiqua" w:hAnsi="Book Antiqua"/>
        </w:rPr>
      </w:pPr>
      <w:r w:rsidRPr="007C1034">
        <w:rPr>
          <w:rFonts w:ascii="Book Antiqua" w:hAnsi="Book Antiqua"/>
        </w:rPr>
        <w:t>Achieving the set quality standards.</w:t>
      </w:r>
    </w:p>
    <w:p w:rsidR="004C1A08" w:rsidRPr="007C1034" w:rsidRDefault="004C1A08" w:rsidP="004C1A08">
      <w:pPr>
        <w:numPr>
          <w:ilvl w:val="0"/>
          <w:numId w:val="16"/>
        </w:numPr>
        <w:rPr>
          <w:rFonts w:ascii="Book Antiqua" w:hAnsi="Book Antiqua"/>
        </w:rPr>
      </w:pPr>
      <w:r w:rsidRPr="007C1034">
        <w:rPr>
          <w:rFonts w:ascii="Book Antiqua" w:hAnsi="Book Antiqua"/>
        </w:rPr>
        <w:t>Quality controlling &amp; continuous improvement follow up.</w:t>
      </w:r>
    </w:p>
    <w:p w:rsidR="004C1A08" w:rsidRPr="007C1034" w:rsidRDefault="004C1A08" w:rsidP="004C1A08">
      <w:pPr>
        <w:numPr>
          <w:ilvl w:val="0"/>
          <w:numId w:val="16"/>
        </w:numPr>
        <w:rPr>
          <w:rFonts w:ascii="Book Antiqua" w:hAnsi="Book Antiqua"/>
        </w:rPr>
      </w:pPr>
      <w:r w:rsidRPr="007C1034">
        <w:rPr>
          <w:rFonts w:ascii="Book Antiqua" w:hAnsi="Book Antiqua"/>
        </w:rPr>
        <w:t>Achieving the set yield. (Yield maintaining &amp; follow up.)</w:t>
      </w:r>
    </w:p>
    <w:p w:rsidR="004C1A08" w:rsidRPr="007C1034" w:rsidRDefault="004C1A08" w:rsidP="004C1A08">
      <w:pPr>
        <w:pStyle w:val="ListParagraph"/>
        <w:numPr>
          <w:ilvl w:val="0"/>
          <w:numId w:val="16"/>
        </w:numPr>
        <w:rPr>
          <w:rFonts w:ascii="Book Antiqua" w:hAnsi="Book Antiqua"/>
        </w:rPr>
      </w:pPr>
      <w:r w:rsidRPr="007C1034">
        <w:rPr>
          <w:rFonts w:ascii="Book Antiqua" w:hAnsi="Book Antiqua"/>
        </w:rPr>
        <w:t>Over looking whether the training activities are effectively carried out &amp; directing them to follow up the correct training methods.(Trainers)</w:t>
      </w:r>
    </w:p>
    <w:p w:rsidR="004C1A08" w:rsidRPr="007C1034" w:rsidRDefault="004C1A08" w:rsidP="004C1A08">
      <w:pPr>
        <w:pStyle w:val="ListParagraph"/>
        <w:numPr>
          <w:ilvl w:val="0"/>
          <w:numId w:val="16"/>
        </w:numPr>
        <w:rPr>
          <w:rFonts w:ascii="Book Antiqua" w:hAnsi="Book Antiqua"/>
        </w:rPr>
      </w:pPr>
      <w:r w:rsidRPr="007C1034">
        <w:rPr>
          <w:rFonts w:ascii="Book Antiqua" w:hAnsi="Book Antiqua"/>
        </w:rPr>
        <w:t>Manipulating the Trainers to follow up the given Training Date Plan on time.</w:t>
      </w:r>
    </w:p>
    <w:p w:rsidR="004C1A08" w:rsidRPr="007C1034" w:rsidRDefault="004C1A08" w:rsidP="004C1A08">
      <w:pPr>
        <w:pStyle w:val="ListParagraph"/>
        <w:numPr>
          <w:ilvl w:val="0"/>
          <w:numId w:val="16"/>
        </w:numPr>
        <w:rPr>
          <w:rFonts w:ascii="Book Antiqua" w:hAnsi="Book Antiqua"/>
        </w:rPr>
      </w:pPr>
      <w:r w:rsidRPr="007C1034">
        <w:rPr>
          <w:rFonts w:ascii="Book Antiqua" w:hAnsi="Book Antiqua"/>
        </w:rPr>
        <w:t>Manipulating the Trainees to stick to the set training date plan.</w:t>
      </w:r>
    </w:p>
    <w:p w:rsidR="004C1A08" w:rsidRPr="007C1034" w:rsidRDefault="004C1A08" w:rsidP="004C1A08">
      <w:pPr>
        <w:numPr>
          <w:ilvl w:val="0"/>
          <w:numId w:val="16"/>
        </w:numPr>
        <w:rPr>
          <w:rFonts w:ascii="Book Antiqua" w:hAnsi="Book Antiqua"/>
        </w:rPr>
      </w:pPr>
      <w:r w:rsidRPr="007C1034">
        <w:rPr>
          <w:rFonts w:ascii="Book Antiqua" w:hAnsi="Book Antiqua"/>
        </w:rPr>
        <w:t>Output &amp; productivity follow up.</w:t>
      </w:r>
    </w:p>
    <w:p w:rsidR="004C1A08" w:rsidRPr="007C1034" w:rsidRDefault="004C1A08" w:rsidP="004C1A08">
      <w:pPr>
        <w:pStyle w:val="ListParagraph"/>
        <w:numPr>
          <w:ilvl w:val="0"/>
          <w:numId w:val="16"/>
        </w:numPr>
        <w:rPr>
          <w:rFonts w:ascii="Book Antiqua" w:hAnsi="Book Antiqua"/>
        </w:rPr>
      </w:pPr>
      <w:r w:rsidRPr="007C1034">
        <w:rPr>
          <w:rFonts w:ascii="Book Antiqua" w:hAnsi="Book Antiqua"/>
        </w:rPr>
        <w:t>Achieve turn over time. [</w:t>
      </w:r>
      <w:r w:rsidRPr="007C1034">
        <w:rPr>
          <w:rFonts w:ascii="Book Antiqua" w:hAnsi="Book Antiqua"/>
          <w:i/>
        </w:rPr>
        <w:t>Lot movement date plan</w:t>
      </w:r>
      <w:r w:rsidRPr="007C1034">
        <w:rPr>
          <w:rFonts w:ascii="Book Antiqua" w:hAnsi="Book Antiqua"/>
        </w:rPr>
        <w:t>]</w:t>
      </w:r>
    </w:p>
    <w:p w:rsidR="004C1A08" w:rsidRPr="007C1034" w:rsidRDefault="004C1A08" w:rsidP="004C1A08">
      <w:pPr>
        <w:pStyle w:val="ListParagraph"/>
        <w:numPr>
          <w:ilvl w:val="0"/>
          <w:numId w:val="16"/>
        </w:numPr>
        <w:rPr>
          <w:rFonts w:ascii="Book Antiqua" w:hAnsi="Book Antiqua"/>
        </w:rPr>
      </w:pPr>
      <w:r w:rsidRPr="007C1034">
        <w:rPr>
          <w:rFonts w:ascii="Book Antiqua" w:hAnsi="Book Antiqua"/>
        </w:rPr>
        <w:t>Maintaining discipline throughout the training school.</w:t>
      </w:r>
    </w:p>
    <w:p w:rsidR="004C1A08" w:rsidRPr="007C1034" w:rsidRDefault="004C1A08" w:rsidP="004C1A08">
      <w:pPr>
        <w:pStyle w:val="ListParagraph"/>
        <w:numPr>
          <w:ilvl w:val="0"/>
          <w:numId w:val="17"/>
        </w:numPr>
        <w:rPr>
          <w:rFonts w:ascii="Book Antiqua" w:hAnsi="Book Antiqua"/>
        </w:rPr>
      </w:pPr>
      <w:r w:rsidRPr="007C1034">
        <w:rPr>
          <w:rFonts w:ascii="Book Antiqua" w:hAnsi="Book Antiqua"/>
        </w:rPr>
        <w:t>Attendance.</w:t>
      </w:r>
    </w:p>
    <w:p w:rsidR="004C1A08" w:rsidRPr="007C1034" w:rsidRDefault="004C1A08" w:rsidP="004C1A08">
      <w:pPr>
        <w:pStyle w:val="ListParagraph"/>
        <w:numPr>
          <w:ilvl w:val="0"/>
          <w:numId w:val="17"/>
        </w:numPr>
        <w:rPr>
          <w:rFonts w:ascii="Book Antiqua" w:hAnsi="Book Antiqua"/>
        </w:rPr>
      </w:pPr>
      <w:r w:rsidRPr="007C1034">
        <w:rPr>
          <w:rFonts w:ascii="Book Antiqua" w:hAnsi="Book Antiqua"/>
        </w:rPr>
        <w:t>Punctuality.</w:t>
      </w:r>
    </w:p>
    <w:p w:rsidR="004C1A08" w:rsidRPr="007C1034" w:rsidRDefault="004C1A08" w:rsidP="004C1A08">
      <w:pPr>
        <w:pStyle w:val="ListParagraph"/>
        <w:numPr>
          <w:ilvl w:val="0"/>
          <w:numId w:val="17"/>
        </w:numPr>
        <w:rPr>
          <w:rFonts w:ascii="Book Antiqua" w:hAnsi="Book Antiqua"/>
        </w:rPr>
      </w:pPr>
      <w:r w:rsidRPr="007C1034">
        <w:rPr>
          <w:rFonts w:ascii="Book Antiqua" w:hAnsi="Book Antiqua"/>
        </w:rPr>
        <w:t>Movements of the trainees.</w:t>
      </w:r>
    </w:p>
    <w:p w:rsidR="004C1A08" w:rsidRPr="007C1034" w:rsidRDefault="004C1A08" w:rsidP="004C1A08">
      <w:pPr>
        <w:pStyle w:val="ListParagraph"/>
        <w:numPr>
          <w:ilvl w:val="0"/>
          <w:numId w:val="23"/>
        </w:numPr>
        <w:ind w:left="1440"/>
        <w:rPr>
          <w:rFonts w:ascii="Book Antiqua" w:hAnsi="Book Antiqua"/>
        </w:rPr>
      </w:pPr>
      <w:r w:rsidRPr="007C1034">
        <w:rPr>
          <w:rFonts w:ascii="Book Antiqua" w:hAnsi="Book Antiqua"/>
        </w:rPr>
        <w:t>Building up an inter relationship among the Management Staff, Trainers &amp;Trainees.</w:t>
      </w:r>
    </w:p>
    <w:p w:rsidR="004C1A08" w:rsidRPr="007C1034" w:rsidRDefault="004C1A08" w:rsidP="004C1A08">
      <w:pPr>
        <w:pStyle w:val="ListParagraph"/>
        <w:numPr>
          <w:ilvl w:val="0"/>
          <w:numId w:val="23"/>
        </w:numPr>
        <w:ind w:left="1440"/>
        <w:rPr>
          <w:rFonts w:ascii="Book Antiqua" w:hAnsi="Book Antiqua"/>
        </w:rPr>
      </w:pPr>
      <w:r w:rsidRPr="007C1034">
        <w:rPr>
          <w:rFonts w:ascii="Book Antiqua" w:hAnsi="Book Antiqua"/>
        </w:rPr>
        <w:t>Reduce drop out percentage.</w:t>
      </w:r>
    </w:p>
    <w:p w:rsidR="004C1A08" w:rsidRPr="007C1034" w:rsidRDefault="004C1A08" w:rsidP="004C1A08">
      <w:pPr>
        <w:pStyle w:val="ListParagraph"/>
        <w:numPr>
          <w:ilvl w:val="0"/>
          <w:numId w:val="23"/>
        </w:numPr>
        <w:ind w:left="1440"/>
        <w:rPr>
          <w:rFonts w:ascii="Book Antiqua" w:hAnsi="Book Antiqua"/>
        </w:rPr>
      </w:pPr>
      <w:r w:rsidRPr="007C1034">
        <w:rPr>
          <w:rFonts w:ascii="Book Antiqua" w:hAnsi="Book Antiqua"/>
        </w:rPr>
        <w:lastRenderedPageBreak/>
        <w:t>Trouble shooting.</w:t>
      </w:r>
    </w:p>
    <w:p w:rsidR="00E357D4" w:rsidRPr="007C1034" w:rsidRDefault="00E357D4" w:rsidP="00E357D4">
      <w:pPr>
        <w:pStyle w:val="ListParagraph"/>
        <w:ind w:left="1440"/>
        <w:rPr>
          <w:rFonts w:ascii="Book Antiqua" w:hAnsi="Book Antiqua"/>
        </w:rPr>
      </w:pPr>
      <w:r w:rsidRPr="007C1034">
        <w:rPr>
          <w:rFonts w:ascii="Book Antiqua" w:hAnsi="Book Antiqua"/>
        </w:rPr>
        <w:br/>
      </w:r>
    </w:p>
    <w:p w:rsidR="004C1A08" w:rsidRPr="00963468" w:rsidRDefault="004C1A08" w:rsidP="004C1A08">
      <w:pPr>
        <w:rPr>
          <w:rFonts w:ascii="Book Antiqua" w:hAnsi="Book Antiqua"/>
          <w:u w:val="single"/>
        </w:rPr>
      </w:pPr>
      <w:r w:rsidRPr="00963468">
        <w:rPr>
          <w:rFonts w:ascii="Book Antiqua" w:hAnsi="Book Antiqua"/>
          <w:u w:val="single"/>
        </w:rPr>
        <w:t>Administration activities.</w:t>
      </w:r>
    </w:p>
    <w:p w:rsidR="004C1A08" w:rsidRPr="007C1034" w:rsidRDefault="004C1A08" w:rsidP="004C1A08">
      <w:pPr>
        <w:numPr>
          <w:ilvl w:val="0"/>
          <w:numId w:val="16"/>
        </w:numPr>
        <w:rPr>
          <w:rFonts w:ascii="Book Antiqua" w:hAnsi="Book Antiqua"/>
        </w:rPr>
      </w:pPr>
      <w:r w:rsidRPr="007C1034">
        <w:rPr>
          <w:rFonts w:ascii="Book Antiqua" w:hAnsi="Book Antiqua"/>
        </w:rPr>
        <w:t>Planning of the Production Budget.(Month wise)</w:t>
      </w:r>
    </w:p>
    <w:p w:rsidR="004C1A08" w:rsidRPr="007C1034" w:rsidRDefault="004C1A08" w:rsidP="004C1A08">
      <w:pPr>
        <w:numPr>
          <w:ilvl w:val="0"/>
          <w:numId w:val="16"/>
        </w:numPr>
        <w:rPr>
          <w:rFonts w:ascii="Book Antiqua" w:hAnsi="Book Antiqua"/>
        </w:rPr>
      </w:pPr>
      <w:r w:rsidRPr="007C1034">
        <w:rPr>
          <w:rFonts w:ascii="Book Antiqua" w:hAnsi="Book Antiqua"/>
        </w:rPr>
        <w:t>Achieved a monthly revenue of $ 13</w:t>
      </w:r>
      <w:r w:rsidR="00A235CA" w:rsidRPr="007C1034">
        <w:rPr>
          <w:rFonts w:ascii="Book Antiqua" w:hAnsi="Book Antiqua"/>
        </w:rPr>
        <w:t>5</w:t>
      </w:r>
      <w:r w:rsidRPr="007C1034">
        <w:rPr>
          <w:rFonts w:ascii="Book Antiqua" w:hAnsi="Book Antiqua"/>
        </w:rPr>
        <w:t xml:space="preserve">,000 </w:t>
      </w:r>
    </w:p>
    <w:p w:rsidR="004C1A08" w:rsidRPr="007C1034" w:rsidRDefault="004C1A08" w:rsidP="004C1A08">
      <w:pPr>
        <w:numPr>
          <w:ilvl w:val="0"/>
          <w:numId w:val="16"/>
        </w:numPr>
        <w:rPr>
          <w:rFonts w:ascii="Book Antiqua" w:hAnsi="Book Antiqua"/>
        </w:rPr>
      </w:pPr>
      <w:r w:rsidRPr="007C1034">
        <w:rPr>
          <w:rFonts w:ascii="Book Antiqua" w:hAnsi="Book Antiqua"/>
        </w:rPr>
        <w:t>Target setting for production &amp; quality-Monthly.</w:t>
      </w:r>
    </w:p>
    <w:p w:rsidR="004C1A08" w:rsidRPr="007C1034" w:rsidRDefault="004C1A08" w:rsidP="004C1A08">
      <w:pPr>
        <w:numPr>
          <w:ilvl w:val="0"/>
          <w:numId w:val="16"/>
        </w:numPr>
        <w:rPr>
          <w:rFonts w:ascii="Book Antiqua" w:hAnsi="Book Antiqua"/>
        </w:rPr>
      </w:pPr>
      <w:r w:rsidRPr="007C1034">
        <w:rPr>
          <w:rFonts w:ascii="Book Antiqua" w:hAnsi="Book Antiqua"/>
        </w:rPr>
        <w:t>Production Forecasting &amp; Balancing of the each stage capacities.</w:t>
      </w:r>
    </w:p>
    <w:p w:rsidR="004C1A08" w:rsidRPr="007C1034" w:rsidRDefault="004C1A08" w:rsidP="004C1A08">
      <w:pPr>
        <w:numPr>
          <w:ilvl w:val="0"/>
          <w:numId w:val="16"/>
        </w:numPr>
        <w:rPr>
          <w:rFonts w:ascii="Book Antiqua" w:hAnsi="Book Antiqua"/>
        </w:rPr>
      </w:pPr>
      <w:r w:rsidRPr="007C1034">
        <w:rPr>
          <w:rFonts w:ascii="Book Antiqua" w:hAnsi="Book Antiqua"/>
        </w:rPr>
        <w:t>Handling of Labour. (H.R.M.)</w:t>
      </w:r>
    </w:p>
    <w:p w:rsidR="004C1A08" w:rsidRPr="007C1034" w:rsidRDefault="004C1A08" w:rsidP="004C1A08">
      <w:pPr>
        <w:numPr>
          <w:ilvl w:val="1"/>
          <w:numId w:val="16"/>
        </w:numPr>
        <w:rPr>
          <w:rFonts w:ascii="Book Antiqua" w:hAnsi="Book Antiqua"/>
        </w:rPr>
      </w:pPr>
      <w:r w:rsidRPr="007C1034">
        <w:rPr>
          <w:rFonts w:ascii="Book Antiqua" w:hAnsi="Book Antiqua"/>
        </w:rPr>
        <w:t>Maintaining reasons for absence/leave/vacate.</w:t>
      </w:r>
    </w:p>
    <w:p w:rsidR="004C1A08" w:rsidRPr="007C1034" w:rsidRDefault="004C1A08" w:rsidP="004C1A08">
      <w:pPr>
        <w:numPr>
          <w:ilvl w:val="1"/>
          <w:numId w:val="16"/>
        </w:numPr>
        <w:rPr>
          <w:rFonts w:ascii="Book Antiqua" w:hAnsi="Book Antiqua"/>
        </w:rPr>
      </w:pPr>
      <w:r w:rsidRPr="007C1034">
        <w:rPr>
          <w:rFonts w:ascii="Book Antiqua" w:hAnsi="Book Antiqua"/>
        </w:rPr>
        <w:t xml:space="preserve">Analyzing intake &amp; drop outs </w:t>
      </w:r>
    </w:p>
    <w:p w:rsidR="004C1A08" w:rsidRPr="007C1034" w:rsidRDefault="004C1A08" w:rsidP="004C1A08">
      <w:pPr>
        <w:numPr>
          <w:ilvl w:val="1"/>
          <w:numId w:val="16"/>
        </w:numPr>
        <w:rPr>
          <w:rFonts w:ascii="Book Antiqua" w:hAnsi="Book Antiqua"/>
        </w:rPr>
      </w:pPr>
      <w:r w:rsidRPr="007C1034">
        <w:rPr>
          <w:rFonts w:ascii="Book Antiqua" w:hAnsi="Book Antiqua"/>
        </w:rPr>
        <w:t>Help to get solve even personal problems as much as possible etc.</w:t>
      </w:r>
    </w:p>
    <w:p w:rsidR="004C1A08" w:rsidRPr="007C1034" w:rsidRDefault="004C1A08" w:rsidP="004C1A08">
      <w:pPr>
        <w:pStyle w:val="ListParagraph"/>
        <w:numPr>
          <w:ilvl w:val="0"/>
          <w:numId w:val="16"/>
        </w:numPr>
        <w:rPr>
          <w:rFonts w:ascii="Book Antiqua" w:hAnsi="Book Antiqua"/>
        </w:rPr>
      </w:pPr>
      <w:r w:rsidRPr="007C1034">
        <w:rPr>
          <w:rFonts w:ascii="Book Antiqua" w:hAnsi="Book Antiqua"/>
        </w:rPr>
        <w:t>Maintaining of the critical item stocks &amp; making necessary orders in time(consumable items-Local / Import)</w:t>
      </w:r>
    </w:p>
    <w:p w:rsidR="00790B0B" w:rsidRPr="007C1034" w:rsidRDefault="00790B0B" w:rsidP="00E357D4">
      <w:pPr>
        <w:rPr>
          <w:rFonts w:ascii="Book Antiqua" w:hAnsi="Book Antiqua"/>
        </w:rPr>
      </w:pPr>
    </w:p>
    <w:p w:rsidR="00E357D4" w:rsidRPr="007C1034" w:rsidRDefault="00E357D4" w:rsidP="00E357D4">
      <w:pPr>
        <w:rPr>
          <w:rFonts w:ascii="Book Antiqua" w:hAnsi="Book Antiqua"/>
        </w:rPr>
      </w:pPr>
      <w:r w:rsidRPr="007C1034">
        <w:rPr>
          <w:rFonts w:ascii="Book Antiqua" w:hAnsi="Book Antiqua"/>
        </w:rPr>
        <w:br/>
      </w:r>
    </w:p>
    <w:p w:rsidR="004C1A08" w:rsidRPr="007C1034" w:rsidRDefault="00C75655" w:rsidP="004C1A08">
      <w:pPr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rect id="_x0000_s1437" style="position:absolute;margin-left:-15pt;margin-top:-9.15pt;width:423pt;height:27pt;z-index:251684352" fillcolor="silver">
            <v:textbox style="mso-next-textbox:#_x0000_s1437">
              <w:txbxContent>
                <w:p w:rsidR="004C1A08" w:rsidRDefault="004C1A08" w:rsidP="004C1A08">
                  <w:pPr>
                    <w:jc w:val="center"/>
                    <w:rPr>
                      <w:rFonts w:ascii="Book Antiqua" w:hAnsi="Book Antiqua"/>
                      <w:b/>
                      <w:i/>
                      <w:shadow/>
                      <w:color w:val="000000"/>
                      <w:szCs w:val="28"/>
                    </w:rPr>
                  </w:pPr>
                  <w:r>
                    <w:rPr>
                      <w:rFonts w:ascii="Book Antiqua" w:hAnsi="Book Antiqua"/>
                      <w:b/>
                      <w:i/>
                      <w:shadow/>
                      <w:color w:val="000000"/>
                      <w:szCs w:val="28"/>
                    </w:rPr>
                    <w:t>Other curricular Management Tasks.</w:t>
                  </w:r>
                </w:p>
                <w:p w:rsidR="004C1A08" w:rsidRDefault="004C1A08" w:rsidP="004C1A08">
                  <w:pPr>
                    <w:jc w:val="center"/>
                    <w:rPr>
                      <w:rFonts w:ascii="Book Antiqua" w:hAnsi="Book Antiqua"/>
                    </w:rPr>
                  </w:pPr>
                </w:p>
                <w:p w:rsidR="004C1A08" w:rsidRDefault="004C1A08" w:rsidP="004C1A08">
                  <w:pPr>
                    <w:pStyle w:val="Heading5"/>
                    <w:jc w:val="center"/>
                    <w:rPr>
                      <w:rFonts w:ascii="Book Antiqua" w:hAnsi="Book Antiqua"/>
                      <w:i/>
                      <w:iCs/>
                    </w:rPr>
                  </w:pPr>
                </w:p>
              </w:txbxContent>
            </v:textbox>
          </v:rect>
        </w:pict>
      </w:r>
    </w:p>
    <w:p w:rsidR="004C1A08" w:rsidRPr="007C1034" w:rsidRDefault="004C1A08" w:rsidP="004C1A08">
      <w:pPr>
        <w:rPr>
          <w:rFonts w:ascii="Book Antiqua" w:hAnsi="Book Antiqua"/>
        </w:rPr>
      </w:pPr>
      <w:r w:rsidRPr="007C1034">
        <w:rPr>
          <w:rFonts w:ascii="Book Antiqua" w:hAnsi="Book Antiqua"/>
        </w:rPr>
        <w:tab/>
      </w:r>
      <w:r w:rsidRPr="007C1034">
        <w:rPr>
          <w:rFonts w:ascii="Book Antiqua" w:hAnsi="Book Antiqua"/>
        </w:rPr>
        <w:tab/>
      </w:r>
      <w:r w:rsidRPr="007C1034">
        <w:rPr>
          <w:rFonts w:ascii="Book Antiqua" w:hAnsi="Book Antiqua"/>
        </w:rPr>
        <w:tab/>
      </w:r>
    </w:p>
    <w:p w:rsidR="004C1A08" w:rsidRPr="007C1034" w:rsidRDefault="004C1A08" w:rsidP="004C1A08">
      <w:pPr>
        <w:rPr>
          <w:rFonts w:ascii="Book Antiqua" w:hAnsi="Book Antiqua"/>
        </w:rPr>
      </w:pPr>
    </w:p>
    <w:p w:rsidR="004C1A08" w:rsidRPr="007C1034" w:rsidRDefault="004C1A08" w:rsidP="004C1A08">
      <w:pPr>
        <w:rPr>
          <w:rFonts w:ascii="Book Antiqua" w:hAnsi="Book Antiqua"/>
          <w:u w:val="single"/>
        </w:rPr>
      </w:pPr>
    </w:p>
    <w:p w:rsidR="004C1A08" w:rsidRPr="007C1034" w:rsidRDefault="004C1A08" w:rsidP="004C1A08">
      <w:pPr>
        <w:pStyle w:val="ListParagraph"/>
        <w:numPr>
          <w:ilvl w:val="0"/>
          <w:numId w:val="24"/>
        </w:numPr>
        <w:rPr>
          <w:rFonts w:ascii="Book Antiqua" w:hAnsi="Book Antiqua"/>
        </w:rPr>
      </w:pPr>
      <w:r w:rsidRPr="007C1034">
        <w:rPr>
          <w:rFonts w:ascii="Book Antiqua" w:hAnsi="Book Antiqua"/>
        </w:rPr>
        <w:t>Successfully completed a “</w:t>
      </w:r>
      <w:r w:rsidRPr="007C1034">
        <w:rPr>
          <w:rFonts w:ascii="Book Antiqua" w:hAnsi="Book Antiqua"/>
          <w:b/>
        </w:rPr>
        <w:t>Polishing Training Manual”</w:t>
      </w:r>
      <w:r w:rsidRPr="007C1034">
        <w:rPr>
          <w:rFonts w:ascii="Book Antiqua" w:hAnsi="Book Antiqua"/>
        </w:rPr>
        <w:t xml:space="preserve"> including the areas of scaif balancing, Fixing, Bottom, Top, Star &amp; </w:t>
      </w:r>
      <w:r w:rsidR="00E357D4" w:rsidRPr="007C1034">
        <w:rPr>
          <w:rFonts w:ascii="Book Antiqua" w:hAnsi="Book Antiqua"/>
        </w:rPr>
        <w:t xml:space="preserve">other </w:t>
      </w:r>
      <w:r w:rsidRPr="007C1034">
        <w:rPr>
          <w:rFonts w:ascii="Book Antiqua" w:hAnsi="Book Antiqua"/>
        </w:rPr>
        <w:t>General requirements.</w:t>
      </w:r>
    </w:p>
    <w:p w:rsidR="004C1A08" w:rsidRPr="007C1034" w:rsidRDefault="004C1A08" w:rsidP="004C1A08">
      <w:pPr>
        <w:pStyle w:val="ListParagraph"/>
        <w:ind w:left="1440" w:firstLine="720"/>
        <w:rPr>
          <w:rFonts w:ascii="Book Antiqua" w:hAnsi="Book Antiqua"/>
        </w:rPr>
      </w:pPr>
      <w:r w:rsidRPr="007C1034">
        <w:rPr>
          <w:rFonts w:ascii="Book Antiqua" w:hAnsi="Book Antiqua"/>
        </w:rPr>
        <w:t xml:space="preserve">It’s an 80 page booklet including clear photographs and diagrams for further easiness of the Trainers to train their Trainees effectively. </w:t>
      </w:r>
      <w:r w:rsidR="004A67BF">
        <w:rPr>
          <w:rFonts w:ascii="Book Antiqua" w:hAnsi="Book Antiqua"/>
        </w:rPr>
        <w:t xml:space="preserve">– </w:t>
      </w:r>
      <w:r w:rsidR="004A67BF" w:rsidRPr="004A67BF">
        <w:rPr>
          <w:rFonts w:ascii="Book Antiqua" w:hAnsi="Book Antiqua"/>
          <w:i/>
        </w:rPr>
        <w:t>This is relevant to Diamond Field</w:t>
      </w:r>
      <w:r w:rsidR="004A67BF">
        <w:rPr>
          <w:rFonts w:ascii="Book Antiqua" w:hAnsi="Book Antiqua"/>
        </w:rPr>
        <w:t>.</w:t>
      </w:r>
    </w:p>
    <w:p w:rsidR="004C1A08" w:rsidRPr="007C1034" w:rsidRDefault="004C1A08" w:rsidP="004C1A08">
      <w:pPr>
        <w:pStyle w:val="ListParagraph"/>
        <w:numPr>
          <w:ilvl w:val="0"/>
          <w:numId w:val="24"/>
        </w:numPr>
        <w:rPr>
          <w:rFonts w:ascii="Book Antiqua" w:hAnsi="Book Antiqua"/>
        </w:rPr>
      </w:pPr>
      <w:r w:rsidRPr="007C1034">
        <w:rPr>
          <w:rFonts w:ascii="Book Antiqua" w:hAnsi="Book Antiqua"/>
        </w:rPr>
        <w:t xml:space="preserve">Attended a </w:t>
      </w:r>
      <w:r w:rsidRPr="007C1034">
        <w:rPr>
          <w:rFonts w:ascii="Book Antiqua" w:hAnsi="Book Antiqua"/>
          <w:b/>
          <w:sz w:val="28"/>
        </w:rPr>
        <w:t>5S</w:t>
      </w:r>
      <w:r w:rsidRPr="007C1034">
        <w:rPr>
          <w:rFonts w:ascii="Book Antiqua" w:hAnsi="Book Antiqua"/>
        </w:rPr>
        <w:t xml:space="preserve"> training programme which is derived from Japan, organized by the Sri Lanka Standards Institute .(</w:t>
      </w:r>
      <w:r w:rsidRPr="007C1034">
        <w:rPr>
          <w:rFonts w:ascii="Book Antiqua" w:hAnsi="Book Antiqua"/>
          <w:b/>
        </w:rPr>
        <w:t>SLSI</w:t>
      </w:r>
      <w:r w:rsidRPr="007C1034">
        <w:rPr>
          <w:rFonts w:ascii="Book Antiqua" w:hAnsi="Book Antiqua"/>
        </w:rPr>
        <w:t xml:space="preserve">) </w:t>
      </w:r>
    </w:p>
    <w:p w:rsidR="004C1A08" w:rsidRPr="007C1034" w:rsidRDefault="004C1A08" w:rsidP="004C1A08">
      <w:pPr>
        <w:pStyle w:val="ListParagraph"/>
        <w:ind w:left="1440"/>
        <w:rPr>
          <w:rFonts w:ascii="Book Antiqua" w:hAnsi="Book Antiqua"/>
        </w:rPr>
      </w:pPr>
    </w:p>
    <w:p w:rsidR="004C1A08" w:rsidRPr="007C1034" w:rsidRDefault="004C1A08" w:rsidP="004C1A08">
      <w:pPr>
        <w:pStyle w:val="ListParagraph"/>
        <w:numPr>
          <w:ilvl w:val="0"/>
          <w:numId w:val="24"/>
        </w:numPr>
        <w:rPr>
          <w:rFonts w:ascii="Book Antiqua" w:hAnsi="Book Antiqua"/>
        </w:rPr>
      </w:pPr>
      <w:r w:rsidRPr="007C1034">
        <w:rPr>
          <w:rFonts w:ascii="Book Antiqua" w:hAnsi="Book Antiqua"/>
        </w:rPr>
        <w:t xml:space="preserve">Attended an </w:t>
      </w:r>
      <w:r w:rsidRPr="007C1034">
        <w:rPr>
          <w:rFonts w:ascii="Book Antiqua" w:hAnsi="Book Antiqua"/>
          <w:b/>
        </w:rPr>
        <w:t>Advanced 5S</w:t>
      </w:r>
      <w:r w:rsidRPr="007C1034">
        <w:rPr>
          <w:rFonts w:ascii="Book Antiqua" w:hAnsi="Book Antiqua"/>
        </w:rPr>
        <w:t xml:space="preserve"> programme done by Mr. Thilak Pushpakumara of </w:t>
      </w:r>
      <w:r w:rsidRPr="007C1034">
        <w:rPr>
          <w:rFonts w:ascii="Book Antiqua" w:hAnsi="Book Antiqua"/>
          <w:b/>
          <w:i/>
        </w:rPr>
        <w:t>The Institute Of</w:t>
      </w:r>
      <w:r w:rsidRPr="007C1034">
        <w:rPr>
          <w:rFonts w:ascii="Book Antiqua" w:hAnsi="Book Antiqua"/>
          <w:i/>
        </w:rPr>
        <w:t xml:space="preserve"> </w:t>
      </w:r>
      <w:r w:rsidRPr="007C1034">
        <w:rPr>
          <w:rFonts w:ascii="Book Antiqua" w:hAnsi="Book Antiqua"/>
          <w:b/>
          <w:i/>
        </w:rPr>
        <w:t>Lean Management</w:t>
      </w:r>
      <w:r w:rsidRPr="007C1034">
        <w:rPr>
          <w:rFonts w:ascii="Book Antiqua" w:hAnsi="Book Antiqua"/>
          <w:i/>
        </w:rPr>
        <w:t xml:space="preserve"> </w:t>
      </w:r>
      <w:r w:rsidRPr="007C1034">
        <w:rPr>
          <w:rFonts w:ascii="Book Antiqua" w:hAnsi="Book Antiqua"/>
          <w:b/>
          <w:i/>
        </w:rPr>
        <w:t>Pvt. Ltd</w:t>
      </w:r>
      <w:r w:rsidRPr="007C1034">
        <w:rPr>
          <w:rFonts w:ascii="Book Antiqua" w:hAnsi="Book Antiqua"/>
        </w:rPr>
        <w:t xml:space="preserve"> (</w:t>
      </w:r>
      <w:r w:rsidRPr="007C1034">
        <w:rPr>
          <w:rFonts w:ascii="Book Antiqua" w:hAnsi="Book Antiqua"/>
          <w:b/>
        </w:rPr>
        <w:t>ILM</w:t>
      </w:r>
      <w:r w:rsidRPr="007C1034">
        <w:rPr>
          <w:rFonts w:ascii="Book Antiqua" w:hAnsi="Book Antiqua"/>
        </w:rPr>
        <w:t>)</w:t>
      </w:r>
    </w:p>
    <w:p w:rsidR="004C1A08" w:rsidRPr="007C1034" w:rsidRDefault="004C1A08" w:rsidP="004C1A08">
      <w:pPr>
        <w:pStyle w:val="ListParagraph"/>
        <w:numPr>
          <w:ilvl w:val="0"/>
          <w:numId w:val="27"/>
        </w:numPr>
        <w:ind w:left="2160"/>
        <w:rPr>
          <w:rFonts w:ascii="Book Antiqua" w:hAnsi="Book Antiqua"/>
        </w:rPr>
      </w:pPr>
      <w:r w:rsidRPr="007C1034">
        <w:rPr>
          <w:rFonts w:ascii="Book Antiqua" w:hAnsi="Book Antiqua"/>
        </w:rPr>
        <w:t>Later on was appointed as the Management representative of 5 S Concept to apply &amp; continuously carry out within the LDPL.</w:t>
      </w:r>
    </w:p>
    <w:p w:rsidR="004C1A08" w:rsidRPr="007C1034" w:rsidRDefault="004C1A08" w:rsidP="004C1A08">
      <w:pPr>
        <w:pStyle w:val="ListParagraph"/>
        <w:numPr>
          <w:ilvl w:val="0"/>
          <w:numId w:val="31"/>
        </w:numPr>
        <w:rPr>
          <w:rFonts w:ascii="Book Antiqua" w:hAnsi="Book Antiqua"/>
        </w:rPr>
      </w:pPr>
      <w:r w:rsidRPr="007C1034">
        <w:rPr>
          <w:rFonts w:ascii="Book Antiqua" w:hAnsi="Book Antiqua"/>
        </w:rPr>
        <w:t xml:space="preserve">Have done </w:t>
      </w:r>
      <w:r w:rsidRPr="007C1034">
        <w:rPr>
          <w:rFonts w:ascii="Book Antiqua" w:hAnsi="Book Antiqua"/>
          <w:b/>
          <w:sz w:val="28"/>
        </w:rPr>
        <w:t>5 S</w:t>
      </w:r>
      <w:r w:rsidRPr="007C1034">
        <w:rPr>
          <w:rFonts w:ascii="Book Antiqua" w:hAnsi="Book Antiqua"/>
          <w:sz w:val="28"/>
        </w:rPr>
        <w:t xml:space="preserve"> Training </w:t>
      </w:r>
      <w:r w:rsidRPr="007C1034">
        <w:rPr>
          <w:rFonts w:ascii="Book Antiqua" w:hAnsi="Book Antiqua"/>
        </w:rPr>
        <w:t>Sessions for the Management/Technical executives/</w:t>
      </w:r>
      <w:r w:rsidRPr="007C1034">
        <w:rPr>
          <w:rFonts w:ascii="Book Antiqua" w:hAnsi="Book Antiqua"/>
        </w:rPr>
        <w:br/>
        <w:t xml:space="preserve">Supervisors &amp; shop level people. </w:t>
      </w:r>
    </w:p>
    <w:p w:rsidR="004C1A08" w:rsidRPr="007C1034" w:rsidRDefault="004C1A08" w:rsidP="004C1A08">
      <w:pPr>
        <w:pStyle w:val="ListParagraph"/>
        <w:numPr>
          <w:ilvl w:val="0"/>
          <w:numId w:val="31"/>
        </w:numPr>
        <w:rPr>
          <w:rFonts w:ascii="Book Antiqua" w:hAnsi="Book Antiqua"/>
        </w:rPr>
      </w:pPr>
      <w:r w:rsidRPr="007C1034">
        <w:rPr>
          <w:rFonts w:ascii="Book Antiqua" w:hAnsi="Book Antiqua"/>
        </w:rPr>
        <w:t xml:space="preserve">Organized Group Competitions among the sections  &amp; implemented the </w:t>
      </w:r>
      <w:r w:rsidRPr="007C1034">
        <w:rPr>
          <w:rFonts w:ascii="Book Antiqua" w:hAnsi="Book Antiqua"/>
          <w:b/>
          <w:sz w:val="28"/>
        </w:rPr>
        <w:t>5 S</w:t>
      </w:r>
      <w:r w:rsidRPr="007C1034">
        <w:rPr>
          <w:rFonts w:ascii="Book Antiqua" w:hAnsi="Book Antiqua"/>
          <w:sz w:val="28"/>
        </w:rPr>
        <w:t xml:space="preserve"> </w:t>
      </w:r>
      <w:r w:rsidRPr="007C1034">
        <w:rPr>
          <w:rFonts w:ascii="Book Antiqua" w:hAnsi="Book Antiqua"/>
        </w:rPr>
        <w:t>successfully</w:t>
      </w:r>
    </w:p>
    <w:p w:rsidR="004C1A08" w:rsidRPr="007C1034" w:rsidRDefault="004C1A08" w:rsidP="004C1A08">
      <w:pPr>
        <w:pStyle w:val="ListParagraph"/>
        <w:ind w:left="3600"/>
        <w:rPr>
          <w:rFonts w:ascii="Book Antiqua" w:hAnsi="Book Antiqua"/>
        </w:rPr>
      </w:pPr>
      <w:r w:rsidRPr="007C1034">
        <w:rPr>
          <w:rFonts w:ascii="Book Antiqua" w:hAnsi="Book Antiqua"/>
        </w:rPr>
        <w:lastRenderedPageBreak/>
        <w:t>within the organization.</w:t>
      </w:r>
    </w:p>
    <w:p w:rsidR="004C1A08" w:rsidRPr="007C1034" w:rsidRDefault="004C1A08" w:rsidP="004C1A08">
      <w:pPr>
        <w:rPr>
          <w:rFonts w:ascii="Book Antiqua" w:hAnsi="Book Antiqua"/>
        </w:rPr>
      </w:pPr>
    </w:p>
    <w:p w:rsidR="004C1A08" w:rsidRPr="007C1034" w:rsidRDefault="004C1A08" w:rsidP="004C1A08">
      <w:pPr>
        <w:pStyle w:val="ListParagraph"/>
        <w:numPr>
          <w:ilvl w:val="0"/>
          <w:numId w:val="24"/>
        </w:numPr>
        <w:rPr>
          <w:rFonts w:ascii="Book Antiqua" w:hAnsi="Book Antiqua"/>
        </w:rPr>
      </w:pPr>
      <w:r w:rsidRPr="007C1034">
        <w:rPr>
          <w:rFonts w:ascii="Book Antiqua" w:hAnsi="Book Antiqua"/>
        </w:rPr>
        <w:t xml:space="preserve">Attended 03- Months </w:t>
      </w:r>
      <w:r w:rsidRPr="007C1034">
        <w:rPr>
          <w:rFonts w:ascii="Book Antiqua" w:hAnsi="Book Antiqua"/>
          <w:b/>
          <w:sz w:val="28"/>
        </w:rPr>
        <w:t xml:space="preserve">Lean Management </w:t>
      </w:r>
      <w:r w:rsidRPr="007C1034">
        <w:rPr>
          <w:rFonts w:ascii="Book Antiqua" w:hAnsi="Book Antiqua"/>
        </w:rPr>
        <w:t>programme</w:t>
      </w:r>
      <w:r w:rsidRPr="007C1034">
        <w:rPr>
          <w:rFonts w:ascii="Book Antiqua" w:hAnsi="Book Antiqua"/>
          <w:sz w:val="28"/>
        </w:rPr>
        <w:t xml:space="preserve"> </w:t>
      </w:r>
      <w:r w:rsidRPr="007C1034">
        <w:rPr>
          <w:rFonts w:ascii="Book Antiqua" w:hAnsi="Book Antiqua"/>
        </w:rPr>
        <w:t xml:space="preserve">organized by </w:t>
      </w:r>
      <w:r w:rsidRPr="007C1034">
        <w:rPr>
          <w:rFonts w:ascii="Book Antiqua" w:hAnsi="Book Antiqua"/>
          <w:b/>
          <w:i/>
        </w:rPr>
        <w:t>The Institute Of</w:t>
      </w:r>
      <w:r w:rsidRPr="007C1034">
        <w:rPr>
          <w:rFonts w:ascii="Book Antiqua" w:hAnsi="Book Antiqua"/>
          <w:i/>
        </w:rPr>
        <w:t xml:space="preserve"> </w:t>
      </w:r>
      <w:r w:rsidRPr="007C1034">
        <w:rPr>
          <w:rFonts w:ascii="Book Antiqua" w:hAnsi="Book Antiqua"/>
          <w:b/>
          <w:i/>
        </w:rPr>
        <w:t>Lean Management</w:t>
      </w:r>
      <w:r w:rsidRPr="007C1034">
        <w:rPr>
          <w:rFonts w:ascii="Book Antiqua" w:hAnsi="Book Antiqua"/>
          <w:i/>
        </w:rPr>
        <w:t xml:space="preserve"> </w:t>
      </w:r>
      <w:r w:rsidRPr="007C1034">
        <w:rPr>
          <w:rFonts w:ascii="Book Antiqua" w:hAnsi="Book Antiqua"/>
          <w:b/>
          <w:i/>
        </w:rPr>
        <w:t>Pvt. Ltd.(ILM)</w:t>
      </w:r>
      <w:r w:rsidRPr="007C1034">
        <w:rPr>
          <w:rFonts w:ascii="Book Antiqua" w:hAnsi="Book Antiqua"/>
        </w:rPr>
        <w:t xml:space="preserve"> Commenced by Mr. Thilak Pushpakumara.(The leading Lecturer of Lean Mgt: in Sri Lanka)</w:t>
      </w:r>
      <w:r w:rsidRPr="007C1034">
        <w:rPr>
          <w:rFonts w:ascii="Book Antiqua" w:hAnsi="Book Antiqua"/>
        </w:rPr>
        <w:br/>
      </w:r>
    </w:p>
    <w:p w:rsidR="004C1A08" w:rsidRPr="007C1034" w:rsidRDefault="004C1A08" w:rsidP="004C1A08">
      <w:pPr>
        <w:pStyle w:val="ListParagraph"/>
        <w:numPr>
          <w:ilvl w:val="0"/>
          <w:numId w:val="24"/>
        </w:numPr>
        <w:rPr>
          <w:rFonts w:ascii="Book Antiqua" w:hAnsi="Book Antiqua"/>
        </w:rPr>
      </w:pPr>
      <w:r w:rsidRPr="007C1034">
        <w:rPr>
          <w:rFonts w:ascii="Book Antiqua" w:hAnsi="Book Antiqua"/>
        </w:rPr>
        <w:t xml:space="preserve">Participated for a </w:t>
      </w:r>
      <w:r w:rsidRPr="007C1034">
        <w:rPr>
          <w:rFonts w:ascii="Book Antiqua" w:hAnsi="Book Antiqua"/>
          <w:b/>
          <w:i/>
          <w:sz w:val="28"/>
        </w:rPr>
        <w:t>BPP</w:t>
      </w:r>
      <w:r w:rsidRPr="007C1034">
        <w:rPr>
          <w:rFonts w:ascii="Book Antiqua" w:hAnsi="Book Antiqua"/>
        </w:rPr>
        <w:t xml:space="preserve"> programme. (</w:t>
      </w:r>
      <w:r w:rsidRPr="007C1034">
        <w:rPr>
          <w:rFonts w:ascii="Book Antiqua" w:hAnsi="Book Antiqua"/>
          <w:b/>
          <w:i/>
          <w:sz w:val="28"/>
        </w:rPr>
        <w:t>Best Practice of Principles</w:t>
      </w:r>
      <w:r w:rsidRPr="007C1034">
        <w:rPr>
          <w:rFonts w:ascii="Book Antiqua" w:hAnsi="Book Antiqua"/>
        </w:rPr>
        <w:t>)</w:t>
      </w:r>
      <w:r w:rsidRPr="007C1034">
        <w:rPr>
          <w:rFonts w:ascii="Book Antiqua" w:hAnsi="Book Antiqua"/>
        </w:rPr>
        <w:br/>
      </w:r>
    </w:p>
    <w:p w:rsidR="004C1A08" w:rsidRPr="007C1034" w:rsidRDefault="004C1A08" w:rsidP="004C1A08">
      <w:pPr>
        <w:pStyle w:val="ListParagraph"/>
        <w:numPr>
          <w:ilvl w:val="0"/>
          <w:numId w:val="24"/>
        </w:numPr>
        <w:rPr>
          <w:rFonts w:ascii="Book Antiqua" w:hAnsi="Book Antiqua"/>
        </w:rPr>
      </w:pPr>
      <w:r w:rsidRPr="007C1034">
        <w:rPr>
          <w:rFonts w:ascii="Book Antiqua" w:hAnsi="Book Antiqua"/>
        </w:rPr>
        <w:t xml:space="preserve">Was an active member of </w:t>
      </w:r>
      <w:r w:rsidRPr="007C1034">
        <w:rPr>
          <w:rFonts w:ascii="Book Antiqua" w:hAnsi="Book Antiqua"/>
          <w:b/>
          <w:sz w:val="28"/>
        </w:rPr>
        <w:t>ISO 9001-2008</w:t>
      </w:r>
      <w:r w:rsidRPr="007C1034">
        <w:rPr>
          <w:rFonts w:ascii="Book Antiqua" w:hAnsi="Book Antiqua"/>
          <w:sz w:val="28"/>
        </w:rPr>
        <w:t xml:space="preserve"> </w:t>
      </w:r>
      <w:r w:rsidRPr="007C1034">
        <w:rPr>
          <w:rFonts w:ascii="Book Antiqua" w:hAnsi="Book Antiqua"/>
        </w:rPr>
        <w:t xml:space="preserve">Audit team of the LDPL. </w:t>
      </w:r>
    </w:p>
    <w:p w:rsidR="004C1A08" w:rsidRPr="007C1034" w:rsidRDefault="00E357D4" w:rsidP="004C1A08">
      <w:pPr>
        <w:pStyle w:val="ListParagraph"/>
        <w:ind w:left="1440"/>
        <w:rPr>
          <w:rFonts w:ascii="Book Antiqua" w:hAnsi="Book Antiqua"/>
        </w:rPr>
      </w:pPr>
      <w:r w:rsidRPr="007C1034">
        <w:rPr>
          <w:rFonts w:ascii="Book Antiqua" w:hAnsi="Book Antiqua"/>
        </w:rPr>
        <w:br/>
      </w:r>
      <w:r w:rsidRPr="007C1034">
        <w:rPr>
          <w:rFonts w:ascii="Book Antiqua" w:hAnsi="Book Antiqua"/>
        </w:rPr>
        <w:br/>
      </w:r>
      <w:r w:rsidRPr="007C1034">
        <w:rPr>
          <w:rFonts w:ascii="Book Antiqua" w:hAnsi="Book Antiqua"/>
        </w:rPr>
        <w:br/>
      </w:r>
      <w:r w:rsidRPr="007C1034">
        <w:rPr>
          <w:rFonts w:ascii="Book Antiqua" w:hAnsi="Book Antiqua"/>
        </w:rPr>
        <w:br/>
      </w:r>
    </w:p>
    <w:p w:rsidR="004C1A08" w:rsidRPr="007C1034" w:rsidRDefault="004C1A08" w:rsidP="004C1A08">
      <w:pPr>
        <w:rPr>
          <w:rFonts w:ascii="Book Antiqua" w:hAnsi="Book Antiqua"/>
        </w:rPr>
      </w:pPr>
    </w:p>
    <w:p w:rsidR="004C1A08" w:rsidRPr="007C1034" w:rsidRDefault="00C75655" w:rsidP="004C1A08">
      <w:pPr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rect id="_x0000_s1436" style="position:absolute;margin-left:-1.5pt;margin-top:-2.25pt;width:423pt;height:27pt;z-index:251683328" fillcolor="silver">
            <v:textbox>
              <w:txbxContent>
                <w:p w:rsidR="004C1A08" w:rsidRDefault="004C1A08" w:rsidP="004C1A08">
                  <w:pPr>
                    <w:rPr>
                      <w:rFonts w:ascii="Book Antiqua" w:hAnsi="Book Antiqua"/>
                      <w:b/>
                      <w:i/>
                      <w:shadow/>
                      <w:color w:val="000000"/>
                      <w:szCs w:val="28"/>
                    </w:rPr>
                  </w:pPr>
                  <w:r>
                    <w:rPr>
                      <w:rFonts w:ascii="Book Antiqua" w:hAnsi="Book Antiqua"/>
                      <w:b/>
                      <w:i/>
                      <w:shadow/>
                      <w:color w:val="000000"/>
                      <w:szCs w:val="28"/>
                    </w:rPr>
                    <w:t>Extra Qualifications.</w:t>
                  </w:r>
                </w:p>
                <w:p w:rsidR="004C1A08" w:rsidRDefault="004C1A08" w:rsidP="004C1A08">
                  <w:pPr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</w:rPr>
                    <w:tab/>
                  </w:r>
                  <w:r>
                    <w:rPr>
                      <w:rFonts w:ascii="Book Antiqua" w:hAnsi="Book Antiqua"/>
                    </w:rPr>
                    <w:tab/>
                  </w:r>
                </w:p>
                <w:p w:rsidR="004C1A08" w:rsidRDefault="004C1A08" w:rsidP="004C1A08">
                  <w:pPr>
                    <w:pStyle w:val="Heading5"/>
                    <w:rPr>
                      <w:rFonts w:ascii="Book Antiqua" w:hAnsi="Book Antiqua"/>
                      <w:i/>
                      <w:iCs/>
                    </w:rPr>
                  </w:pPr>
                </w:p>
              </w:txbxContent>
            </v:textbox>
          </v:rect>
        </w:pict>
      </w:r>
    </w:p>
    <w:p w:rsidR="004C1A08" w:rsidRPr="007C1034" w:rsidRDefault="004C1A08" w:rsidP="004C1A08">
      <w:pPr>
        <w:rPr>
          <w:rFonts w:ascii="Book Antiqua" w:hAnsi="Book Antiqua"/>
        </w:rPr>
      </w:pPr>
      <w:r w:rsidRPr="007C1034">
        <w:rPr>
          <w:rFonts w:ascii="Book Antiqua" w:hAnsi="Book Antiqua"/>
        </w:rPr>
        <w:tab/>
      </w:r>
    </w:p>
    <w:p w:rsidR="004C1A08" w:rsidRPr="007C1034" w:rsidRDefault="00E357D4" w:rsidP="004C1A08">
      <w:pPr>
        <w:rPr>
          <w:rFonts w:ascii="Book Antiqua" w:hAnsi="Book Antiqua"/>
        </w:rPr>
      </w:pPr>
      <w:r w:rsidRPr="007C1034">
        <w:rPr>
          <w:rFonts w:ascii="Book Antiqua" w:hAnsi="Book Antiqua"/>
        </w:rPr>
        <w:br/>
      </w:r>
    </w:p>
    <w:p w:rsidR="004C1A08" w:rsidRPr="007C1034" w:rsidRDefault="004C1A08" w:rsidP="004C1A08">
      <w:pPr>
        <w:pStyle w:val="ListParagraph"/>
        <w:numPr>
          <w:ilvl w:val="0"/>
          <w:numId w:val="24"/>
        </w:numPr>
        <w:rPr>
          <w:rFonts w:ascii="Book Antiqua" w:hAnsi="Book Antiqua"/>
        </w:rPr>
      </w:pPr>
      <w:r w:rsidRPr="007C1034">
        <w:rPr>
          <w:rFonts w:ascii="Book Antiqua" w:hAnsi="Book Antiqua"/>
        </w:rPr>
        <w:t>Certificate holder of the ‘</w:t>
      </w:r>
      <w:r w:rsidRPr="007C1034">
        <w:rPr>
          <w:rFonts w:ascii="Book Antiqua" w:hAnsi="Book Antiqua"/>
          <w:b/>
          <w:i/>
          <w:sz w:val="28"/>
        </w:rPr>
        <w:t>ISO 9000-2000 Series’</w:t>
      </w:r>
      <w:r w:rsidRPr="007C1034">
        <w:rPr>
          <w:rFonts w:ascii="Book Antiqua" w:hAnsi="Book Antiqua"/>
          <w:sz w:val="28"/>
        </w:rPr>
        <w:t xml:space="preserve"> </w:t>
      </w:r>
      <w:r w:rsidRPr="007C1034">
        <w:rPr>
          <w:rFonts w:ascii="Book Antiqua" w:hAnsi="Book Antiqua"/>
        </w:rPr>
        <w:t>Foundation Training course held by SGS Lanka (Pvt) Ltd.</w:t>
      </w:r>
    </w:p>
    <w:p w:rsidR="004C1A08" w:rsidRPr="007C1034" w:rsidRDefault="004C1A08" w:rsidP="004C1A08">
      <w:pPr>
        <w:pStyle w:val="ListParagraph"/>
        <w:numPr>
          <w:ilvl w:val="0"/>
          <w:numId w:val="24"/>
        </w:numPr>
        <w:rPr>
          <w:rFonts w:ascii="Book Antiqua" w:hAnsi="Book Antiqua"/>
        </w:rPr>
      </w:pPr>
      <w:r w:rsidRPr="007C1034">
        <w:rPr>
          <w:rFonts w:ascii="Book Antiqua" w:hAnsi="Book Antiqua"/>
        </w:rPr>
        <w:t xml:space="preserve">Certificate holder of the </w:t>
      </w:r>
      <w:r w:rsidRPr="007C1034">
        <w:rPr>
          <w:rFonts w:ascii="Book Antiqua" w:hAnsi="Book Antiqua"/>
          <w:sz w:val="28"/>
        </w:rPr>
        <w:t>‘</w:t>
      </w:r>
      <w:r w:rsidRPr="007C1034">
        <w:rPr>
          <w:rFonts w:ascii="Book Antiqua" w:hAnsi="Book Antiqua"/>
          <w:b/>
          <w:i/>
          <w:sz w:val="28"/>
        </w:rPr>
        <w:t>CSR’</w:t>
      </w:r>
      <w:r w:rsidRPr="007C1034">
        <w:rPr>
          <w:rFonts w:ascii="Book Antiqua" w:hAnsi="Book Antiqua"/>
          <w:sz w:val="28"/>
        </w:rPr>
        <w:t xml:space="preserve"> </w:t>
      </w:r>
      <w:r w:rsidRPr="007C1034">
        <w:rPr>
          <w:rFonts w:ascii="Book Antiqua" w:hAnsi="Book Antiqua"/>
        </w:rPr>
        <w:t xml:space="preserve">Training programme conducted by </w:t>
      </w:r>
      <w:r w:rsidRPr="007C1034">
        <w:rPr>
          <w:rFonts w:ascii="Book Antiqua" w:hAnsi="Book Antiqua"/>
          <w:b/>
          <w:i/>
        </w:rPr>
        <w:t xml:space="preserve">Rosy Blue </w:t>
      </w:r>
      <w:r w:rsidRPr="007C1034">
        <w:rPr>
          <w:rFonts w:ascii="Book Antiqua" w:hAnsi="Book Antiqua"/>
        </w:rPr>
        <w:t>Training Academy. (A Head Pioneering Company in the field of Diamonds all around the world)</w:t>
      </w:r>
    </w:p>
    <w:p w:rsidR="004C1A08" w:rsidRPr="007C1034" w:rsidRDefault="004C1A08" w:rsidP="004C1A08">
      <w:pPr>
        <w:pStyle w:val="ListParagraph"/>
        <w:numPr>
          <w:ilvl w:val="0"/>
          <w:numId w:val="24"/>
        </w:numPr>
        <w:rPr>
          <w:rFonts w:ascii="Book Antiqua" w:hAnsi="Book Antiqua"/>
        </w:rPr>
      </w:pPr>
      <w:r w:rsidRPr="007C1034">
        <w:rPr>
          <w:rFonts w:ascii="Book Antiqua" w:hAnsi="Book Antiqua"/>
        </w:rPr>
        <w:t>Completed the Diploma &amp; certified as participant for the ‘</w:t>
      </w:r>
      <w:r w:rsidRPr="007C1034">
        <w:rPr>
          <w:rFonts w:ascii="Book Antiqua" w:hAnsi="Book Antiqua"/>
          <w:b/>
          <w:i/>
          <w:sz w:val="28"/>
        </w:rPr>
        <w:t>Total Quality Management</w:t>
      </w:r>
      <w:r w:rsidRPr="007C1034">
        <w:rPr>
          <w:rFonts w:ascii="Book Antiqua" w:hAnsi="Book Antiqua"/>
          <w:b/>
          <w:i/>
        </w:rPr>
        <w:t xml:space="preserve">’ </w:t>
      </w:r>
      <w:r w:rsidRPr="007C1034">
        <w:rPr>
          <w:rFonts w:ascii="Book Antiqua" w:hAnsi="Book Antiqua"/>
        </w:rPr>
        <w:t>course conducted by Ceylinco Institute Of Management.</w:t>
      </w:r>
    </w:p>
    <w:p w:rsidR="004C1A08" w:rsidRPr="007C1034" w:rsidRDefault="004C1A08" w:rsidP="004C1A08">
      <w:pPr>
        <w:pStyle w:val="ListParagraph"/>
        <w:numPr>
          <w:ilvl w:val="0"/>
          <w:numId w:val="24"/>
        </w:numPr>
        <w:rPr>
          <w:rFonts w:ascii="Book Antiqua" w:hAnsi="Book Antiqua"/>
          <w:b/>
        </w:rPr>
      </w:pPr>
      <w:r w:rsidRPr="007C1034">
        <w:rPr>
          <w:rFonts w:ascii="Book Antiqua" w:hAnsi="Book Antiqua"/>
        </w:rPr>
        <w:t xml:space="preserve">Certificate holder for the subject of </w:t>
      </w:r>
      <w:r w:rsidRPr="007C1034">
        <w:rPr>
          <w:rFonts w:ascii="Book Antiqua" w:hAnsi="Book Antiqua"/>
          <w:b/>
        </w:rPr>
        <w:t>‘</w:t>
      </w:r>
      <w:r w:rsidRPr="007C1034">
        <w:rPr>
          <w:rFonts w:ascii="Book Antiqua" w:hAnsi="Book Antiqua"/>
          <w:b/>
          <w:i/>
          <w:sz w:val="28"/>
        </w:rPr>
        <w:t>Managerial Effectiveness’</w:t>
      </w:r>
      <w:r w:rsidRPr="007C1034">
        <w:rPr>
          <w:rFonts w:ascii="Book Antiqua" w:hAnsi="Book Antiqua"/>
          <w:sz w:val="28"/>
        </w:rPr>
        <w:t xml:space="preserve"> </w:t>
      </w:r>
      <w:r w:rsidRPr="007C1034">
        <w:rPr>
          <w:rFonts w:ascii="Book Antiqua" w:hAnsi="Book Antiqua"/>
        </w:rPr>
        <w:t xml:space="preserve">conducted by Narasee Monjee Institute Of Management Studies, Bombay, </w:t>
      </w:r>
      <w:r w:rsidRPr="007C1034">
        <w:rPr>
          <w:rFonts w:ascii="Book Antiqua" w:hAnsi="Book Antiqua"/>
          <w:b/>
        </w:rPr>
        <w:t>India.</w:t>
      </w:r>
    </w:p>
    <w:p w:rsidR="004C1A08" w:rsidRPr="007C1034" w:rsidRDefault="004C1A08" w:rsidP="004C1A08">
      <w:pPr>
        <w:pStyle w:val="ListParagraph"/>
        <w:numPr>
          <w:ilvl w:val="0"/>
          <w:numId w:val="24"/>
        </w:numPr>
        <w:rPr>
          <w:rFonts w:ascii="Book Antiqua" w:hAnsi="Book Antiqua"/>
        </w:rPr>
      </w:pPr>
      <w:r w:rsidRPr="007C1034">
        <w:rPr>
          <w:rFonts w:ascii="Book Antiqua" w:hAnsi="Book Antiqua"/>
        </w:rPr>
        <w:t>Certificate holder for a workshop on ‘</w:t>
      </w:r>
      <w:r w:rsidRPr="007C1034">
        <w:rPr>
          <w:rFonts w:ascii="Book Antiqua" w:hAnsi="Book Antiqua"/>
          <w:b/>
          <w:i/>
          <w:sz w:val="28"/>
        </w:rPr>
        <w:t xml:space="preserve">Manpower Planning’ </w:t>
      </w:r>
      <w:r w:rsidRPr="007C1034">
        <w:rPr>
          <w:rFonts w:ascii="Book Antiqua" w:hAnsi="Book Antiqua"/>
        </w:rPr>
        <w:t>conducted by National Institute of Business Management.</w:t>
      </w:r>
    </w:p>
    <w:p w:rsidR="004C1A08" w:rsidRPr="007C1034" w:rsidRDefault="004C1A08" w:rsidP="004C1A08">
      <w:pPr>
        <w:pStyle w:val="ListParagraph"/>
        <w:numPr>
          <w:ilvl w:val="0"/>
          <w:numId w:val="24"/>
        </w:numPr>
        <w:rPr>
          <w:rFonts w:ascii="Book Antiqua" w:hAnsi="Book Antiqua"/>
        </w:rPr>
      </w:pPr>
      <w:r w:rsidRPr="007C1034">
        <w:rPr>
          <w:rFonts w:ascii="Book Antiqua" w:hAnsi="Book Antiqua"/>
        </w:rPr>
        <w:t>Certificate holder for a Training Programme for ‘</w:t>
      </w:r>
      <w:r w:rsidRPr="007C1034">
        <w:rPr>
          <w:rFonts w:ascii="Book Antiqua" w:hAnsi="Book Antiqua"/>
          <w:b/>
          <w:i/>
          <w:sz w:val="28"/>
        </w:rPr>
        <w:t>Quality Circle Facilitator’</w:t>
      </w:r>
      <w:r w:rsidRPr="007C1034">
        <w:rPr>
          <w:rFonts w:ascii="Book Antiqua" w:hAnsi="Book Antiqua"/>
          <w:sz w:val="28"/>
        </w:rPr>
        <w:t xml:space="preserve"> </w:t>
      </w:r>
      <w:r w:rsidRPr="007C1034">
        <w:rPr>
          <w:rFonts w:ascii="Book Antiqua" w:hAnsi="Book Antiqua"/>
        </w:rPr>
        <w:t>conducted by Sri Lanka Standards Institute.[SLSI]</w:t>
      </w:r>
    </w:p>
    <w:p w:rsidR="004C1A08" w:rsidRPr="007C1034" w:rsidRDefault="004C1A08" w:rsidP="004C1A08">
      <w:pPr>
        <w:pStyle w:val="ListParagraph"/>
        <w:numPr>
          <w:ilvl w:val="0"/>
          <w:numId w:val="24"/>
        </w:numPr>
        <w:rPr>
          <w:rFonts w:ascii="Book Antiqua" w:hAnsi="Book Antiqua"/>
        </w:rPr>
      </w:pPr>
      <w:r w:rsidRPr="007C1034">
        <w:rPr>
          <w:rFonts w:ascii="Book Antiqua" w:hAnsi="Book Antiqua"/>
        </w:rPr>
        <w:t>Completed &amp; got certificates for the I.T. courses regarding;</w:t>
      </w:r>
    </w:p>
    <w:p w:rsidR="004C1A08" w:rsidRPr="007C1034" w:rsidRDefault="004C1A08" w:rsidP="004C1A08">
      <w:pPr>
        <w:pStyle w:val="ListParagraph"/>
        <w:numPr>
          <w:ilvl w:val="1"/>
          <w:numId w:val="24"/>
        </w:numPr>
        <w:rPr>
          <w:rFonts w:ascii="Book Antiqua" w:hAnsi="Book Antiqua"/>
          <w:b/>
        </w:rPr>
      </w:pPr>
      <w:r w:rsidRPr="007C1034">
        <w:rPr>
          <w:rFonts w:ascii="Book Antiqua" w:hAnsi="Book Antiqua"/>
          <w:b/>
        </w:rPr>
        <w:t>Visual Basis 6 Programming Course.</w:t>
      </w:r>
    </w:p>
    <w:p w:rsidR="004C1A08" w:rsidRPr="007C1034" w:rsidRDefault="004C1A08" w:rsidP="004C1A08">
      <w:pPr>
        <w:pStyle w:val="ListParagraph"/>
        <w:numPr>
          <w:ilvl w:val="1"/>
          <w:numId w:val="24"/>
        </w:numPr>
        <w:rPr>
          <w:rFonts w:ascii="Book Antiqua" w:hAnsi="Book Antiqua"/>
          <w:b/>
        </w:rPr>
      </w:pPr>
      <w:r w:rsidRPr="007C1034">
        <w:rPr>
          <w:rFonts w:ascii="Book Antiqua" w:hAnsi="Book Antiqua"/>
          <w:b/>
        </w:rPr>
        <w:t>Graphic Designing Course.</w:t>
      </w:r>
    </w:p>
    <w:p w:rsidR="004C1A08" w:rsidRPr="007C1034" w:rsidRDefault="004C1A08" w:rsidP="004C1A08">
      <w:pPr>
        <w:pStyle w:val="ListParagraph"/>
        <w:numPr>
          <w:ilvl w:val="1"/>
          <w:numId w:val="24"/>
        </w:numPr>
        <w:rPr>
          <w:rFonts w:ascii="Book Antiqua" w:hAnsi="Book Antiqua"/>
          <w:b/>
        </w:rPr>
      </w:pPr>
      <w:r w:rsidRPr="007C1034">
        <w:rPr>
          <w:rFonts w:ascii="Book Antiqua" w:hAnsi="Book Antiqua"/>
          <w:b/>
        </w:rPr>
        <w:t>Computer Hardware Engineer Course.</w:t>
      </w:r>
    </w:p>
    <w:p w:rsidR="004C1A08" w:rsidRPr="007C1034" w:rsidRDefault="004C1A08" w:rsidP="004C1A08">
      <w:pPr>
        <w:ind w:left="3240"/>
        <w:rPr>
          <w:rFonts w:ascii="Book Antiqua" w:hAnsi="Book Antiqua"/>
        </w:rPr>
      </w:pPr>
      <w:r w:rsidRPr="007C1034">
        <w:rPr>
          <w:rFonts w:ascii="Book Antiqua" w:hAnsi="Book Antiqua"/>
        </w:rPr>
        <w:lastRenderedPageBreak/>
        <w:t>Conducted by Alfalink Computer Institute.</w:t>
      </w:r>
    </w:p>
    <w:p w:rsidR="004C1A08" w:rsidRPr="007C1034" w:rsidRDefault="004C1A08" w:rsidP="004C1A08">
      <w:pPr>
        <w:pStyle w:val="ListParagraph"/>
        <w:numPr>
          <w:ilvl w:val="0"/>
          <w:numId w:val="24"/>
        </w:numPr>
        <w:ind w:right="173"/>
        <w:jc w:val="both"/>
        <w:rPr>
          <w:rFonts w:ascii="Book Antiqua" w:hAnsi="Book Antiqua"/>
        </w:rPr>
      </w:pPr>
      <w:r w:rsidRPr="007C1034">
        <w:rPr>
          <w:rFonts w:ascii="Book Antiqua" w:hAnsi="Book Antiqua"/>
        </w:rPr>
        <w:t>Fluent in Excel, World, Power point, Corel DRAW &amp; Photoshop.</w:t>
      </w:r>
    </w:p>
    <w:p w:rsidR="00E357D4" w:rsidRPr="007C1034" w:rsidRDefault="00E357D4" w:rsidP="00E357D4">
      <w:pPr>
        <w:pStyle w:val="ListParagraph"/>
        <w:ind w:left="1440" w:right="173"/>
        <w:jc w:val="both"/>
        <w:rPr>
          <w:rFonts w:ascii="Book Antiqua" w:hAnsi="Book Antiqua"/>
        </w:rPr>
      </w:pPr>
    </w:p>
    <w:p w:rsidR="004C1A08" w:rsidRPr="007C1034" w:rsidRDefault="00C75655" w:rsidP="004C1A08">
      <w:pPr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rect id="_x0000_s1435" style="position:absolute;margin-left:6pt;margin-top:14.4pt;width:423pt;height:27pt;z-index:251682304" fillcolor="silver">
            <v:textbox>
              <w:txbxContent>
                <w:p w:rsidR="004C1A08" w:rsidRDefault="004C1A08" w:rsidP="004C1A08">
                  <w:pPr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  <w:b/>
                      <w:i/>
                      <w:shadow/>
                      <w:color w:val="000000"/>
                      <w:szCs w:val="28"/>
                    </w:rPr>
                    <w:t>Educational Qualifications</w:t>
                  </w:r>
                  <w:r>
                    <w:rPr>
                      <w:rFonts w:ascii="Book Antiqua" w:hAnsi="Book Antiqua"/>
                    </w:rPr>
                    <w:tab/>
                  </w:r>
                  <w:r>
                    <w:rPr>
                      <w:rFonts w:ascii="Book Antiqua" w:hAnsi="Book Antiqua"/>
                    </w:rPr>
                    <w:tab/>
                  </w:r>
                </w:p>
                <w:p w:rsidR="004C1A08" w:rsidRDefault="004C1A08" w:rsidP="004C1A08">
                  <w:pPr>
                    <w:pStyle w:val="Heading5"/>
                    <w:rPr>
                      <w:rFonts w:ascii="Book Antiqua" w:hAnsi="Book Antiqua"/>
                      <w:i/>
                      <w:iCs/>
                    </w:rPr>
                  </w:pPr>
                </w:p>
              </w:txbxContent>
            </v:textbox>
          </v:rect>
        </w:pict>
      </w:r>
    </w:p>
    <w:p w:rsidR="004C1A08" w:rsidRPr="007C1034" w:rsidRDefault="004C1A08" w:rsidP="004C1A08">
      <w:pPr>
        <w:rPr>
          <w:rFonts w:ascii="Book Antiqua" w:hAnsi="Book Antiqua"/>
        </w:rPr>
      </w:pPr>
    </w:p>
    <w:p w:rsidR="004C1A08" w:rsidRPr="007C1034" w:rsidRDefault="004C1A08" w:rsidP="004C1A08">
      <w:pPr>
        <w:rPr>
          <w:rFonts w:ascii="Book Antiqua" w:hAnsi="Book Antiqua"/>
        </w:rPr>
      </w:pPr>
    </w:p>
    <w:p w:rsidR="004C1A08" w:rsidRPr="007C1034" w:rsidRDefault="004C1A08" w:rsidP="004C1A08">
      <w:pPr>
        <w:rPr>
          <w:rFonts w:ascii="Book Antiqua" w:hAnsi="Book Antiqua"/>
        </w:rPr>
      </w:pPr>
    </w:p>
    <w:p w:rsidR="004C1A08" w:rsidRPr="007C1034" w:rsidRDefault="004C1A08" w:rsidP="004C1A08">
      <w:pPr>
        <w:jc w:val="right"/>
        <w:rPr>
          <w:rFonts w:ascii="Book Antiqua" w:hAnsi="Book Antiqua"/>
        </w:rPr>
      </w:pPr>
    </w:p>
    <w:p w:rsidR="004C1A08" w:rsidRPr="007C1034" w:rsidRDefault="004C1A08" w:rsidP="004C1A08">
      <w:pPr>
        <w:numPr>
          <w:ilvl w:val="0"/>
          <w:numId w:val="6"/>
        </w:numPr>
        <w:tabs>
          <w:tab w:val="left" w:pos="360"/>
          <w:tab w:val="left" w:pos="720"/>
        </w:tabs>
        <w:rPr>
          <w:rFonts w:ascii="Book Antiqua" w:hAnsi="Book Antiqua"/>
          <w:b/>
          <w:bCs/>
        </w:rPr>
      </w:pPr>
      <w:r w:rsidRPr="007C1034">
        <w:rPr>
          <w:rFonts w:ascii="Book Antiqua" w:hAnsi="Book Antiqua"/>
          <w:b/>
          <w:bCs/>
        </w:rPr>
        <w:t>General Certificate of Education Ordinary Level Examination – 1978</w:t>
      </w:r>
    </w:p>
    <w:p w:rsidR="004C1A08" w:rsidRPr="007C1034" w:rsidRDefault="004C1A08" w:rsidP="004C1A08">
      <w:pPr>
        <w:pStyle w:val="Heading2"/>
      </w:pPr>
    </w:p>
    <w:p w:rsidR="004C1A08" w:rsidRPr="007C1034" w:rsidRDefault="004C1A08" w:rsidP="004C1A08"/>
    <w:p w:rsidR="004C1A08" w:rsidRPr="007C1034" w:rsidRDefault="004C1A08" w:rsidP="004C1A08">
      <w:pPr>
        <w:ind w:left="720"/>
        <w:rPr>
          <w:rFonts w:ascii="Book Antiqua" w:hAnsi="Book Antiqua"/>
        </w:rPr>
      </w:pPr>
      <w:r w:rsidRPr="007C1034">
        <w:rPr>
          <w:rFonts w:ascii="Book Antiqua" w:hAnsi="Book Antiqua"/>
        </w:rPr>
        <w:t>Sinhala Language</w:t>
      </w:r>
      <w:r w:rsidRPr="007C1034">
        <w:rPr>
          <w:rFonts w:ascii="Book Antiqua" w:hAnsi="Book Antiqua"/>
        </w:rPr>
        <w:tab/>
      </w:r>
      <w:r w:rsidRPr="007C1034">
        <w:rPr>
          <w:rFonts w:ascii="Book Antiqua" w:hAnsi="Book Antiqua"/>
        </w:rPr>
        <w:tab/>
        <w:t>- (C)</w:t>
      </w:r>
      <w:r w:rsidRPr="007C1034">
        <w:rPr>
          <w:rFonts w:ascii="Book Antiqua" w:hAnsi="Book Antiqua"/>
        </w:rPr>
        <w:tab/>
      </w:r>
      <w:r w:rsidRPr="007C1034">
        <w:rPr>
          <w:rFonts w:ascii="Book Antiqua" w:hAnsi="Book Antiqua"/>
        </w:rPr>
        <w:tab/>
        <w:t>Health Science       - (C)</w:t>
      </w:r>
    </w:p>
    <w:p w:rsidR="004C1A08" w:rsidRPr="007C1034" w:rsidRDefault="004C1A08" w:rsidP="004C1A08">
      <w:pPr>
        <w:ind w:left="720"/>
        <w:rPr>
          <w:rFonts w:ascii="Book Antiqua" w:hAnsi="Book Antiqua"/>
        </w:rPr>
      </w:pPr>
      <w:r w:rsidRPr="007C1034">
        <w:rPr>
          <w:rFonts w:ascii="Book Antiqua" w:hAnsi="Book Antiqua"/>
        </w:rPr>
        <w:t>English Language</w:t>
      </w:r>
      <w:r w:rsidRPr="007C1034">
        <w:rPr>
          <w:rFonts w:ascii="Book Antiqua" w:hAnsi="Book Antiqua"/>
        </w:rPr>
        <w:tab/>
      </w:r>
      <w:r w:rsidRPr="007C1034">
        <w:rPr>
          <w:rFonts w:ascii="Book Antiqua" w:hAnsi="Book Antiqua"/>
        </w:rPr>
        <w:tab/>
        <w:t>- (C)</w:t>
      </w:r>
      <w:r w:rsidRPr="007C1034">
        <w:rPr>
          <w:rFonts w:ascii="Book Antiqua" w:hAnsi="Book Antiqua"/>
        </w:rPr>
        <w:tab/>
      </w:r>
      <w:r w:rsidRPr="007C1034">
        <w:rPr>
          <w:rFonts w:ascii="Book Antiqua" w:hAnsi="Book Antiqua"/>
        </w:rPr>
        <w:tab/>
        <w:t>Mathematics          - (C)</w:t>
      </w:r>
    </w:p>
    <w:p w:rsidR="004C1A08" w:rsidRPr="007C1034" w:rsidRDefault="004C1A08" w:rsidP="004C1A08">
      <w:pPr>
        <w:ind w:left="720"/>
        <w:rPr>
          <w:rFonts w:ascii="Book Antiqua" w:hAnsi="Book Antiqua"/>
        </w:rPr>
      </w:pPr>
      <w:r w:rsidRPr="007C1034">
        <w:rPr>
          <w:rFonts w:ascii="Book Antiqua" w:hAnsi="Book Antiqua"/>
        </w:rPr>
        <w:t>Science</w:t>
      </w:r>
      <w:r w:rsidRPr="007C1034">
        <w:rPr>
          <w:rFonts w:ascii="Book Antiqua" w:hAnsi="Book Antiqua"/>
        </w:rPr>
        <w:tab/>
        <w:t xml:space="preserve">                        - (C)    </w:t>
      </w:r>
      <w:r w:rsidRPr="007C1034">
        <w:rPr>
          <w:rFonts w:ascii="Book Antiqua" w:hAnsi="Book Antiqua"/>
        </w:rPr>
        <w:tab/>
      </w:r>
      <w:r w:rsidRPr="007C1034">
        <w:rPr>
          <w:rFonts w:ascii="Book Antiqua" w:hAnsi="Book Antiqua"/>
        </w:rPr>
        <w:tab/>
        <w:t>Religion</w:t>
      </w:r>
      <w:r w:rsidRPr="007C1034">
        <w:rPr>
          <w:rFonts w:ascii="Book Antiqua" w:hAnsi="Book Antiqua"/>
        </w:rPr>
        <w:tab/>
        <w:t xml:space="preserve">         - (S)</w:t>
      </w:r>
    </w:p>
    <w:p w:rsidR="004C1A08" w:rsidRPr="007C1034" w:rsidRDefault="004C1A08" w:rsidP="004C1A08">
      <w:pPr>
        <w:ind w:left="720"/>
        <w:rPr>
          <w:rFonts w:ascii="Book Antiqua" w:hAnsi="Book Antiqua"/>
        </w:rPr>
      </w:pPr>
      <w:r w:rsidRPr="007C1034">
        <w:rPr>
          <w:rFonts w:ascii="Book Antiqua" w:hAnsi="Book Antiqua"/>
        </w:rPr>
        <w:t>Social Studies</w:t>
      </w:r>
      <w:r w:rsidRPr="007C1034">
        <w:rPr>
          <w:rFonts w:ascii="Book Antiqua" w:hAnsi="Book Antiqua"/>
        </w:rPr>
        <w:tab/>
      </w:r>
      <w:r w:rsidRPr="007C1034">
        <w:rPr>
          <w:rFonts w:ascii="Book Antiqua" w:hAnsi="Book Antiqua"/>
        </w:rPr>
        <w:tab/>
        <w:t>- (C)</w:t>
      </w:r>
      <w:r w:rsidRPr="007C1034">
        <w:rPr>
          <w:rFonts w:ascii="Book Antiqua" w:hAnsi="Book Antiqua"/>
        </w:rPr>
        <w:tab/>
      </w:r>
      <w:r w:rsidRPr="007C1034">
        <w:rPr>
          <w:rFonts w:ascii="Book Antiqua" w:hAnsi="Book Antiqua"/>
        </w:rPr>
        <w:tab/>
        <w:t>Pre. Voc. Studies   - (S)</w:t>
      </w:r>
    </w:p>
    <w:p w:rsidR="004C1A08" w:rsidRPr="007C1034" w:rsidRDefault="004C1A08" w:rsidP="004C1A08">
      <w:pPr>
        <w:ind w:left="360"/>
        <w:rPr>
          <w:rFonts w:ascii="Book Antiqua" w:hAnsi="Book Antiqua"/>
        </w:rPr>
      </w:pPr>
      <w:r w:rsidRPr="007C1034">
        <w:rPr>
          <w:rFonts w:ascii="Book Antiqua" w:hAnsi="Book Antiqua"/>
        </w:rPr>
        <w:tab/>
      </w:r>
      <w:r w:rsidRPr="007C1034">
        <w:rPr>
          <w:rFonts w:ascii="Book Antiqua" w:hAnsi="Book Antiqua"/>
        </w:rPr>
        <w:tab/>
        <w:t xml:space="preserve">            </w:t>
      </w:r>
    </w:p>
    <w:p w:rsidR="004C1A08" w:rsidRPr="007C1034" w:rsidRDefault="004C1A08" w:rsidP="004C1A08">
      <w:pPr>
        <w:tabs>
          <w:tab w:val="left" w:pos="360"/>
        </w:tabs>
        <w:ind w:left="720"/>
        <w:rPr>
          <w:rFonts w:ascii="Book Antiqua" w:hAnsi="Book Antiqua"/>
        </w:rPr>
      </w:pPr>
    </w:p>
    <w:p w:rsidR="004C1A08" w:rsidRPr="007C1034" w:rsidRDefault="00E357D4" w:rsidP="004C1A08">
      <w:pPr>
        <w:tabs>
          <w:tab w:val="left" w:pos="360"/>
        </w:tabs>
        <w:ind w:left="720"/>
        <w:rPr>
          <w:rFonts w:ascii="Book Antiqua" w:hAnsi="Book Antiqua"/>
        </w:rPr>
      </w:pPr>
      <w:r w:rsidRPr="007C1034">
        <w:rPr>
          <w:rFonts w:ascii="Book Antiqua" w:hAnsi="Book Antiqua"/>
        </w:rPr>
        <w:br/>
      </w:r>
    </w:p>
    <w:p w:rsidR="004C1A08" w:rsidRPr="007C1034" w:rsidRDefault="004C1A08" w:rsidP="004C1A08">
      <w:pPr>
        <w:numPr>
          <w:ilvl w:val="0"/>
          <w:numId w:val="6"/>
        </w:numPr>
        <w:tabs>
          <w:tab w:val="left" w:pos="360"/>
          <w:tab w:val="left" w:pos="720"/>
        </w:tabs>
        <w:rPr>
          <w:rFonts w:ascii="Book Antiqua" w:hAnsi="Book Antiqua"/>
        </w:rPr>
      </w:pPr>
      <w:r w:rsidRPr="007C1034">
        <w:rPr>
          <w:rFonts w:ascii="Book Antiqua" w:hAnsi="Book Antiqua"/>
          <w:b/>
          <w:bCs/>
        </w:rPr>
        <w:t>General Certificate of Education Advance Level Examination – 1982</w:t>
      </w:r>
    </w:p>
    <w:p w:rsidR="004C1A08" w:rsidRPr="007C1034" w:rsidRDefault="004C1A08" w:rsidP="004C1A08">
      <w:pPr>
        <w:pStyle w:val="Heading6"/>
        <w:ind w:firstLine="720"/>
        <w:rPr>
          <w:rFonts w:ascii="Book Antiqua" w:hAnsi="Book Antiqua"/>
        </w:rPr>
      </w:pPr>
    </w:p>
    <w:p w:rsidR="004C1A08" w:rsidRPr="007C1034" w:rsidRDefault="004C1A08" w:rsidP="004C1A08">
      <w:pPr>
        <w:ind w:firstLine="720"/>
        <w:rPr>
          <w:rFonts w:ascii="Book Antiqua" w:hAnsi="Book Antiqua"/>
        </w:rPr>
      </w:pPr>
    </w:p>
    <w:p w:rsidR="004C1A08" w:rsidRPr="007C1034" w:rsidRDefault="004C1A08" w:rsidP="004C1A08">
      <w:pPr>
        <w:ind w:firstLine="720"/>
        <w:rPr>
          <w:rFonts w:ascii="Book Antiqua" w:hAnsi="Book Antiqua"/>
        </w:rPr>
      </w:pPr>
      <w:r w:rsidRPr="007C1034">
        <w:rPr>
          <w:rFonts w:ascii="Book Antiqua" w:hAnsi="Book Antiqua"/>
        </w:rPr>
        <w:t>Zoology – (S)</w:t>
      </w:r>
      <w:r w:rsidRPr="007C1034">
        <w:rPr>
          <w:rFonts w:ascii="Book Antiqua" w:hAnsi="Book Antiqua"/>
        </w:rPr>
        <w:tab/>
      </w:r>
      <w:r w:rsidRPr="007C1034">
        <w:rPr>
          <w:rFonts w:ascii="Book Antiqua" w:hAnsi="Book Antiqua"/>
        </w:rPr>
        <w:tab/>
        <w:t>Botany – (S)</w:t>
      </w:r>
      <w:r w:rsidRPr="007C1034">
        <w:rPr>
          <w:rFonts w:ascii="Book Antiqua" w:hAnsi="Book Antiqua"/>
        </w:rPr>
        <w:tab/>
      </w:r>
      <w:r w:rsidRPr="007C1034">
        <w:rPr>
          <w:rFonts w:ascii="Book Antiqua" w:hAnsi="Book Antiqua"/>
        </w:rPr>
        <w:tab/>
        <w:t>Chemistry – (S)</w:t>
      </w:r>
      <w:r w:rsidRPr="007C1034">
        <w:rPr>
          <w:rFonts w:ascii="Book Antiqua" w:hAnsi="Book Antiqua"/>
        </w:rPr>
        <w:tab/>
        <w:t>Physics – (S)</w:t>
      </w:r>
    </w:p>
    <w:p w:rsidR="004C1A08" w:rsidRPr="007C1034" w:rsidRDefault="004C1A08" w:rsidP="004C1A08">
      <w:pPr>
        <w:rPr>
          <w:rFonts w:ascii="Book Antiqua" w:hAnsi="Book Antiqua"/>
        </w:rPr>
      </w:pPr>
    </w:p>
    <w:p w:rsidR="004C1A08" w:rsidRPr="007C1034" w:rsidRDefault="004C1A08" w:rsidP="004C1A08">
      <w:pPr>
        <w:rPr>
          <w:rFonts w:ascii="Book Antiqua" w:hAnsi="Book Antiqua"/>
        </w:rPr>
      </w:pPr>
    </w:p>
    <w:p w:rsidR="004C1A08" w:rsidRPr="007C1034" w:rsidRDefault="004C1A08" w:rsidP="004C1A08">
      <w:pPr>
        <w:rPr>
          <w:rFonts w:ascii="Book Antiqua" w:hAnsi="Book Antiqua"/>
        </w:rPr>
      </w:pPr>
    </w:p>
    <w:p w:rsidR="004C1A08" w:rsidRPr="007C1034" w:rsidRDefault="004C1A08" w:rsidP="004C1A08">
      <w:pPr>
        <w:rPr>
          <w:rFonts w:ascii="Book Antiqua" w:hAnsi="Book Antiqua"/>
        </w:rPr>
      </w:pPr>
    </w:p>
    <w:p w:rsidR="004C1A08" w:rsidRPr="007C1034" w:rsidRDefault="004C1A08" w:rsidP="004C1A08">
      <w:pPr>
        <w:rPr>
          <w:rFonts w:ascii="Book Antiqua" w:hAnsi="Book Antiqua"/>
        </w:rPr>
      </w:pPr>
    </w:p>
    <w:p w:rsidR="004C1A08" w:rsidRPr="007C1034" w:rsidRDefault="004C1A08" w:rsidP="004C1A08">
      <w:pPr>
        <w:rPr>
          <w:rFonts w:ascii="Book Antiqua" w:hAnsi="Book Antiqua"/>
        </w:rPr>
      </w:pPr>
    </w:p>
    <w:p w:rsidR="004C1A08" w:rsidRPr="007C1034" w:rsidRDefault="00C75655" w:rsidP="004C1A08">
      <w:pPr>
        <w:rPr>
          <w:rFonts w:ascii="Book Antiqua" w:hAnsi="Book Antiqua"/>
        </w:rPr>
      </w:pPr>
      <w:r w:rsidRPr="00C75655">
        <w:rPr>
          <w:rFonts w:ascii="Book Antiqua" w:hAnsi="Book Antiqua"/>
          <w:sz w:val="20"/>
        </w:rPr>
        <w:pict>
          <v:rect id="_x0000_s1438" style="position:absolute;margin-left:18pt;margin-top:-27pt;width:423pt;height:27pt;z-index:251685376" fillcolor="silver">
            <v:textbox>
              <w:txbxContent>
                <w:p w:rsidR="004C1A08" w:rsidRDefault="004C1A08" w:rsidP="004C1A08">
                  <w:pPr>
                    <w:pStyle w:val="Heading5"/>
                    <w:rPr>
                      <w:rFonts w:ascii="Book Antiqua" w:hAnsi="Book Antiqua"/>
                      <w:i/>
                      <w:iCs/>
                    </w:rPr>
                  </w:pPr>
                  <w:r>
                    <w:rPr>
                      <w:rFonts w:ascii="Book Antiqua" w:hAnsi="Book Antiqua"/>
                      <w:b/>
                      <w:i/>
                      <w:shadow/>
                      <w:color w:val="000000"/>
                      <w:szCs w:val="28"/>
                    </w:rPr>
                    <w:t>Personal Information</w:t>
                  </w:r>
                </w:p>
              </w:txbxContent>
            </v:textbox>
          </v:rect>
        </w:pict>
      </w:r>
    </w:p>
    <w:p w:rsidR="004C1A08" w:rsidRPr="007C1034" w:rsidRDefault="004C1A08" w:rsidP="004C1A08">
      <w:pPr>
        <w:numPr>
          <w:ilvl w:val="0"/>
          <w:numId w:val="6"/>
        </w:numPr>
        <w:rPr>
          <w:rFonts w:ascii="Book Antiqua" w:hAnsi="Book Antiqua"/>
        </w:rPr>
      </w:pPr>
      <w:r w:rsidRPr="007C1034">
        <w:rPr>
          <w:rFonts w:ascii="Book Antiqua" w:hAnsi="Book Antiqua"/>
        </w:rPr>
        <w:t>Name in Full</w:t>
      </w:r>
      <w:r w:rsidRPr="007C1034">
        <w:rPr>
          <w:rFonts w:ascii="Book Antiqua" w:hAnsi="Book Antiqua"/>
        </w:rPr>
        <w:tab/>
      </w:r>
      <w:r w:rsidRPr="007C1034">
        <w:rPr>
          <w:rFonts w:ascii="Book Antiqua" w:hAnsi="Book Antiqua"/>
        </w:rPr>
        <w:tab/>
      </w:r>
      <w:r w:rsidRPr="007C1034">
        <w:rPr>
          <w:rFonts w:ascii="Book Antiqua" w:hAnsi="Book Antiqua"/>
        </w:rPr>
        <w:tab/>
        <w:t>:W.D.I.S.J.Abeysekera.</w:t>
      </w:r>
    </w:p>
    <w:p w:rsidR="004C1A08" w:rsidRPr="007C1034" w:rsidRDefault="004C1A08" w:rsidP="004C1A08">
      <w:pPr>
        <w:numPr>
          <w:ilvl w:val="0"/>
          <w:numId w:val="6"/>
        </w:numPr>
        <w:rPr>
          <w:rFonts w:ascii="Book Antiqua" w:hAnsi="Book Antiqua"/>
        </w:rPr>
      </w:pPr>
      <w:r w:rsidRPr="007C1034">
        <w:rPr>
          <w:rFonts w:ascii="Book Antiqua" w:hAnsi="Book Antiqua"/>
        </w:rPr>
        <w:t xml:space="preserve"> Permanent Address</w:t>
      </w:r>
      <w:r w:rsidRPr="007C1034">
        <w:rPr>
          <w:rFonts w:ascii="Book Antiqua" w:hAnsi="Book Antiqua"/>
        </w:rPr>
        <w:tab/>
        <w:t xml:space="preserve">:No.18A/531, Daluwakotuwa, Kochchikade, </w:t>
      </w:r>
      <w:r w:rsidRPr="007C1034">
        <w:rPr>
          <w:rFonts w:ascii="Book Antiqua" w:hAnsi="Book Antiqua"/>
        </w:rPr>
        <w:tab/>
      </w:r>
      <w:r w:rsidRPr="007C1034">
        <w:rPr>
          <w:rFonts w:ascii="Book Antiqua" w:hAnsi="Book Antiqua"/>
        </w:rPr>
        <w:tab/>
      </w:r>
      <w:r w:rsidRPr="007C1034">
        <w:rPr>
          <w:rFonts w:ascii="Book Antiqua" w:hAnsi="Book Antiqua"/>
        </w:rPr>
        <w:tab/>
      </w:r>
      <w:r w:rsidRPr="007C1034">
        <w:rPr>
          <w:rFonts w:ascii="Book Antiqua" w:hAnsi="Book Antiqua"/>
        </w:rPr>
        <w:tab/>
      </w:r>
      <w:r w:rsidRPr="007C1034">
        <w:rPr>
          <w:rFonts w:ascii="Book Antiqua" w:hAnsi="Book Antiqua"/>
        </w:rPr>
        <w:tab/>
        <w:t>Sri Lanka.</w:t>
      </w:r>
    </w:p>
    <w:p w:rsidR="004C1A08" w:rsidRPr="007C1034" w:rsidRDefault="004C1A08" w:rsidP="004C1A08">
      <w:pPr>
        <w:numPr>
          <w:ilvl w:val="0"/>
          <w:numId w:val="6"/>
        </w:numPr>
        <w:rPr>
          <w:rFonts w:ascii="Book Antiqua" w:hAnsi="Book Antiqua"/>
        </w:rPr>
      </w:pPr>
      <w:r w:rsidRPr="007C1034">
        <w:rPr>
          <w:rFonts w:ascii="Book Antiqua" w:hAnsi="Book Antiqua"/>
        </w:rPr>
        <w:t>Residence Tel.No</w:t>
      </w:r>
      <w:r w:rsidRPr="007C1034">
        <w:rPr>
          <w:rFonts w:ascii="Book Antiqua" w:hAnsi="Book Antiqua"/>
        </w:rPr>
        <w:tab/>
      </w:r>
      <w:r w:rsidRPr="007C1034">
        <w:rPr>
          <w:rFonts w:ascii="Book Antiqua" w:hAnsi="Book Antiqua"/>
        </w:rPr>
        <w:tab/>
        <w:t>:0094 31 227 4097</w:t>
      </w:r>
    </w:p>
    <w:p w:rsidR="004C1A08" w:rsidRPr="007C1034" w:rsidRDefault="004C1A08" w:rsidP="004C1A08">
      <w:pPr>
        <w:numPr>
          <w:ilvl w:val="0"/>
          <w:numId w:val="6"/>
        </w:numPr>
        <w:rPr>
          <w:rFonts w:ascii="Book Antiqua" w:hAnsi="Book Antiqua"/>
        </w:rPr>
      </w:pPr>
      <w:r w:rsidRPr="007C1034">
        <w:rPr>
          <w:rFonts w:ascii="Book Antiqua" w:hAnsi="Book Antiqua"/>
        </w:rPr>
        <w:t>Mobile No</w:t>
      </w:r>
      <w:r w:rsidRPr="007C1034">
        <w:rPr>
          <w:rFonts w:ascii="Book Antiqua" w:hAnsi="Book Antiqua"/>
        </w:rPr>
        <w:tab/>
      </w:r>
      <w:r w:rsidRPr="007C1034">
        <w:rPr>
          <w:rFonts w:ascii="Book Antiqua" w:hAnsi="Book Antiqua"/>
        </w:rPr>
        <w:tab/>
      </w:r>
      <w:r w:rsidRPr="007C1034">
        <w:rPr>
          <w:rFonts w:ascii="Book Antiqua" w:hAnsi="Book Antiqua"/>
        </w:rPr>
        <w:tab/>
        <w:t>:0094 71 440 7104</w:t>
      </w:r>
    </w:p>
    <w:p w:rsidR="004C1A08" w:rsidRPr="007C1034" w:rsidRDefault="004C1A08" w:rsidP="004C1A08">
      <w:pPr>
        <w:numPr>
          <w:ilvl w:val="0"/>
          <w:numId w:val="6"/>
        </w:numPr>
        <w:rPr>
          <w:rFonts w:ascii="Book Antiqua" w:hAnsi="Book Antiqua"/>
        </w:rPr>
      </w:pPr>
      <w:r w:rsidRPr="007C1034">
        <w:rPr>
          <w:rFonts w:ascii="Book Antiqua" w:hAnsi="Book Antiqua"/>
        </w:rPr>
        <w:t>N.I.C No</w:t>
      </w:r>
      <w:r w:rsidRPr="007C1034">
        <w:rPr>
          <w:rFonts w:ascii="Book Antiqua" w:hAnsi="Book Antiqua"/>
        </w:rPr>
        <w:tab/>
      </w:r>
      <w:r w:rsidRPr="007C1034">
        <w:rPr>
          <w:rFonts w:ascii="Book Antiqua" w:hAnsi="Book Antiqua"/>
        </w:rPr>
        <w:tab/>
      </w:r>
      <w:r w:rsidRPr="007C1034">
        <w:rPr>
          <w:rFonts w:ascii="Book Antiqua" w:hAnsi="Book Antiqua"/>
        </w:rPr>
        <w:tab/>
        <w:t>: 632921721V</w:t>
      </w:r>
    </w:p>
    <w:p w:rsidR="004C1A08" w:rsidRPr="007C1034" w:rsidRDefault="004C1A08" w:rsidP="004C1A08">
      <w:pPr>
        <w:numPr>
          <w:ilvl w:val="0"/>
          <w:numId w:val="6"/>
        </w:numPr>
        <w:rPr>
          <w:rFonts w:ascii="Book Antiqua" w:hAnsi="Book Antiqua"/>
        </w:rPr>
      </w:pPr>
      <w:r w:rsidRPr="007C1034">
        <w:rPr>
          <w:rFonts w:ascii="Book Antiqua" w:hAnsi="Book Antiqua"/>
        </w:rPr>
        <w:t>Date of Birth</w:t>
      </w:r>
      <w:r w:rsidRPr="007C1034">
        <w:rPr>
          <w:rFonts w:ascii="Book Antiqua" w:hAnsi="Book Antiqua"/>
        </w:rPr>
        <w:tab/>
      </w:r>
      <w:r w:rsidRPr="007C1034">
        <w:rPr>
          <w:rFonts w:ascii="Book Antiqua" w:hAnsi="Book Antiqua"/>
        </w:rPr>
        <w:tab/>
      </w:r>
      <w:r w:rsidRPr="007C1034">
        <w:rPr>
          <w:rFonts w:ascii="Book Antiqua" w:hAnsi="Book Antiqua"/>
        </w:rPr>
        <w:tab/>
        <w:t>:Octomber18th,1963.</w:t>
      </w:r>
    </w:p>
    <w:p w:rsidR="004C1A08" w:rsidRPr="007C1034" w:rsidRDefault="004C1A08" w:rsidP="004C1A08">
      <w:pPr>
        <w:numPr>
          <w:ilvl w:val="0"/>
          <w:numId w:val="6"/>
        </w:numPr>
        <w:rPr>
          <w:rFonts w:ascii="Book Antiqua" w:hAnsi="Book Antiqua"/>
        </w:rPr>
      </w:pPr>
      <w:r w:rsidRPr="007C1034">
        <w:rPr>
          <w:rFonts w:ascii="Book Antiqua" w:hAnsi="Book Antiqua"/>
        </w:rPr>
        <w:t>Age</w:t>
      </w:r>
      <w:r w:rsidRPr="007C1034">
        <w:rPr>
          <w:rFonts w:ascii="Book Antiqua" w:hAnsi="Book Antiqua"/>
        </w:rPr>
        <w:tab/>
      </w:r>
      <w:r w:rsidRPr="007C1034">
        <w:rPr>
          <w:rFonts w:ascii="Book Antiqua" w:hAnsi="Book Antiqua"/>
        </w:rPr>
        <w:tab/>
      </w:r>
      <w:r w:rsidRPr="007C1034">
        <w:rPr>
          <w:rFonts w:ascii="Book Antiqua" w:hAnsi="Book Antiqua"/>
        </w:rPr>
        <w:tab/>
      </w:r>
      <w:r w:rsidRPr="007C1034">
        <w:rPr>
          <w:rFonts w:ascii="Book Antiqua" w:hAnsi="Book Antiqua"/>
        </w:rPr>
        <w:tab/>
        <w:t>:5</w:t>
      </w:r>
      <w:r w:rsidR="00394422" w:rsidRPr="007C1034">
        <w:rPr>
          <w:rFonts w:ascii="Book Antiqua" w:hAnsi="Book Antiqua"/>
        </w:rPr>
        <w:t>1</w:t>
      </w:r>
      <w:r w:rsidRPr="007C1034">
        <w:rPr>
          <w:rFonts w:ascii="Book Antiqua" w:hAnsi="Book Antiqua"/>
        </w:rPr>
        <w:t xml:space="preserve">  years.</w:t>
      </w:r>
    </w:p>
    <w:p w:rsidR="004C1A08" w:rsidRPr="007C1034" w:rsidRDefault="004C1A08" w:rsidP="004C1A08">
      <w:pPr>
        <w:numPr>
          <w:ilvl w:val="0"/>
          <w:numId w:val="6"/>
        </w:numPr>
        <w:rPr>
          <w:rFonts w:ascii="Book Antiqua" w:hAnsi="Book Antiqua"/>
        </w:rPr>
      </w:pPr>
      <w:r w:rsidRPr="007C1034">
        <w:rPr>
          <w:rFonts w:ascii="Book Antiqua" w:hAnsi="Book Antiqua"/>
        </w:rPr>
        <w:t>Civil Status</w:t>
      </w:r>
      <w:r w:rsidRPr="007C1034">
        <w:rPr>
          <w:rFonts w:ascii="Book Antiqua" w:hAnsi="Book Antiqua"/>
        </w:rPr>
        <w:tab/>
      </w:r>
      <w:r w:rsidRPr="007C1034">
        <w:rPr>
          <w:rFonts w:ascii="Book Antiqua" w:hAnsi="Book Antiqua"/>
        </w:rPr>
        <w:tab/>
      </w:r>
      <w:r w:rsidRPr="007C1034">
        <w:rPr>
          <w:rFonts w:ascii="Book Antiqua" w:hAnsi="Book Antiqua"/>
        </w:rPr>
        <w:tab/>
        <w:t>:Married.</w:t>
      </w:r>
    </w:p>
    <w:p w:rsidR="004C1A08" w:rsidRPr="007C1034" w:rsidRDefault="004C1A08" w:rsidP="004C1A08">
      <w:pPr>
        <w:numPr>
          <w:ilvl w:val="0"/>
          <w:numId w:val="6"/>
        </w:numPr>
        <w:rPr>
          <w:rFonts w:ascii="Book Antiqua" w:hAnsi="Book Antiqua"/>
        </w:rPr>
      </w:pPr>
      <w:r w:rsidRPr="007C1034">
        <w:rPr>
          <w:rFonts w:ascii="Book Antiqua" w:hAnsi="Book Antiqua"/>
        </w:rPr>
        <w:t>Nationality</w:t>
      </w:r>
      <w:r w:rsidRPr="007C1034">
        <w:rPr>
          <w:rFonts w:ascii="Book Antiqua" w:hAnsi="Book Antiqua"/>
        </w:rPr>
        <w:tab/>
      </w:r>
      <w:r w:rsidRPr="007C1034">
        <w:rPr>
          <w:rFonts w:ascii="Book Antiqua" w:hAnsi="Book Antiqua"/>
        </w:rPr>
        <w:tab/>
      </w:r>
      <w:r w:rsidRPr="007C1034">
        <w:rPr>
          <w:rFonts w:ascii="Book Antiqua" w:hAnsi="Book Antiqua"/>
        </w:rPr>
        <w:tab/>
        <w:t>:Sri Lankan.</w:t>
      </w:r>
    </w:p>
    <w:p w:rsidR="004C1A08" w:rsidRPr="007C1034" w:rsidRDefault="004C1A08" w:rsidP="004C1A08">
      <w:pPr>
        <w:numPr>
          <w:ilvl w:val="0"/>
          <w:numId w:val="6"/>
        </w:numPr>
        <w:rPr>
          <w:rFonts w:ascii="Book Antiqua" w:hAnsi="Book Antiqua"/>
        </w:rPr>
      </w:pPr>
      <w:r w:rsidRPr="007C1034">
        <w:rPr>
          <w:rFonts w:ascii="Book Antiqua" w:hAnsi="Book Antiqua"/>
        </w:rPr>
        <w:t>Sex</w:t>
      </w:r>
      <w:r w:rsidRPr="007C1034">
        <w:rPr>
          <w:rFonts w:ascii="Book Antiqua" w:hAnsi="Book Antiqua"/>
        </w:rPr>
        <w:tab/>
      </w:r>
      <w:r w:rsidRPr="007C1034">
        <w:rPr>
          <w:rFonts w:ascii="Book Antiqua" w:hAnsi="Book Antiqua"/>
        </w:rPr>
        <w:tab/>
      </w:r>
      <w:r w:rsidRPr="007C1034">
        <w:rPr>
          <w:rFonts w:ascii="Book Antiqua" w:hAnsi="Book Antiqua"/>
        </w:rPr>
        <w:tab/>
      </w:r>
      <w:r w:rsidRPr="007C1034">
        <w:rPr>
          <w:rFonts w:ascii="Book Antiqua" w:hAnsi="Book Antiqua"/>
        </w:rPr>
        <w:tab/>
        <w:t>:Male.</w:t>
      </w:r>
    </w:p>
    <w:p w:rsidR="004C1A08" w:rsidRPr="007C1034" w:rsidRDefault="004C1A08" w:rsidP="004C1A08">
      <w:pPr>
        <w:numPr>
          <w:ilvl w:val="0"/>
          <w:numId w:val="6"/>
        </w:numPr>
        <w:rPr>
          <w:rFonts w:ascii="Book Antiqua" w:hAnsi="Book Antiqua"/>
        </w:rPr>
      </w:pPr>
      <w:r w:rsidRPr="007C1034">
        <w:rPr>
          <w:rFonts w:ascii="Book Antiqua" w:hAnsi="Book Antiqua"/>
        </w:rPr>
        <w:t>Religion                                 : Buddhist.</w:t>
      </w:r>
    </w:p>
    <w:p w:rsidR="004C1A08" w:rsidRPr="007C1034" w:rsidRDefault="004C1A08" w:rsidP="004C1A08">
      <w:pPr>
        <w:numPr>
          <w:ilvl w:val="0"/>
          <w:numId w:val="6"/>
        </w:numPr>
        <w:rPr>
          <w:rFonts w:ascii="Book Antiqua" w:hAnsi="Book Antiqua"/>
        </w:rPr>
      </w:pPr>
      <w:r w:rsidRPr="007C1034">
        <w:rPr>
          <w:rFonts w:ascii="Book Antiqua" w:hAnsi="Book Antiqua"/>
        </w:rPr>
        <w:t>School Attended</w:t>
      </w:r>
      <w:r w:rsidRPr="007C1034">
        <w:rPr>
          <w:rFonts w:ascii="Book Antiqua" w:hAnsi="Book Antiqua"/>
        </w:rPr>
        <w:tab/>
      </w:r>
      <w:r w:rsidRPr="007C1034">
        <w:rPr>
          <w:rFonts w:ascii="Book Antiqua" w:hAnsi="Book Antiqua"/>
        </w:rPr>
        <w:tab/>
      </w:r>
      <w:r w:rsidRPr="007C1034">
        <w:rPr>
          <w:rFonts w:ascii="Book Antiqua" w:hAnsi="Book Antiqua"/>
          <w:b/>
          <w:bCs/>
        </w:rPr>
        <w:t>:</w:t>
      </w:r>
      <w:r w:rsidRPr="007C1034">
        <w:rPr>
          <w:rFonts w:ascii="Book Antiqua" w:hAnsi="Book Antiqua"/>
        </w:rPr>
        <w:t xml:space="preserve"> Harishchandra College, Negombo.</w:t>
      </w:r>
    </w:p>
    <w:p w:rsidR="004C1A08" w:rsidRPr="007C1034" w:rsidRDefault="004C1A08" w:rsidP="004C1A08">
      <w:pPr>
        <w:ind w:left="360"/>
        <w:rPr>
          <w:rFonts w:ascii="Book Antiqua" w:hAnsi="Book Antiqua"/>
        </w:rPr>
      </w:pPr>
    </w:p>
    <w:p w:rsidR="004C1A08" w:rsidRPr="007C1034" w:rsidRDefault="004C1A08" w:rsidP="004C1A08">
      <w:pPr>
        <w:ind w:left="360"/>
        <w:rPr>
          <w:rFonts w:ascii="Book Antiqua" w:hAnsi="Book Antiqua"/>
        </w:rPr>
      </w:pPr>
    </w:p>
    <w:p w:rsidR="004C1A08" w:rsidRPr="007C1034" w:rsidRDefault="004C1A08" w:rsidP="004C1A08">
      <w:pPr>
        <w:ind w:left="360"/>
        <w:rPr>
          <w:rFonts w:ascii="Book Antiqua" w:hAnsi="Book Antiqua"/>
        </w:rPr>
      </w:pPr>
    </w:p>
    <w:p w:rsidR="00E357D4" w:rsidRPr="007C1034" w:rsidRDefault="00E357D4" w:rsidP="004C1A08">
      <w:pPr>
        <w:ind w:left="360"/>
        <w:rPr>
          <w:rFonts w:ascii="Book Antiqua" w:hAnsi="Book Antiqua"/>
        </w:rPr>
      </w:pPr>
    </w:p>
    <w:p w:rsidR="00E357D4" w:rsidRPr="007C1034" w:rsidRDefault="00E357D4" w:rsidP="004C1A08">
      <w:pPr>
        <w:ind w:left="360"/>
        <w:rPr>
          <w:rFonts w:ascii="Book Antiqua" w:hAnsi="Book Antiqua"/>
        </w:rPr>
      </w:pPr>
    </w:p>
    <w:p w:rsidR="00E357D4" w:rsidRPr="007C1034" w:rsidRDefault="00E357D4" w:rsidP="004C1A08">
      <w:pPr>
        <w:ind w:left="360"/>
        <w:rPr>
          <w:rFonts w:ascii="Book Antiqua" w:hAnsi="Book Antiqua"/>
        </w:rPr>
      </w:pPr>
    </w:p>
    <w:p w:rsidR="00E357D4" w:rsidRPr="007C1034" w:rsidRDefault="00E357D4" w:rsidP="004C1A08">
      <w:pPr>
        <w:ind w:left="360"/>
        <w:rPr>
          <w:rFonts w:ascii="Book Antiqua" w:hAnsi="Book Antiqua"/>
        </w:rPr>
      </w:pPr>
    </w:p>
    <w:p w:rsidR="00E357D4" w:rsidRPr="007C1034" w:rsidRDefault="00E357D4" w:rsidP="004C1A08">
      <w:pPr>
        <w:ind w:left="360"/>
        <w:rPr>
          <w:rFonts w:ascii="Book Antiqua" w:hAnsi="Book Antiqua"/>
        </w:rPr>
      </w:pPr>
    </w:p>
    <w:p w:rsidR="00E357D4" w:rsidRPr="007C1034" w:rsidRDefault="00E357D4" w:rsidP="004C1A08">
      <w:pPr>
        <w:ind w:left="360"/>
        <w:rPr>
          <w:rFonts w:ascii="Book Antiqua" w:hAnsi="Book Antiqua"/>
        </w:rPr>
      </w:pPr>
    </w:p>
    <w:p w:rsidR="00E357D4" w:rsidRPr="007C1034" w:rsidRDefault="00E357D4" w:rsidP="004C1A08">
      <w:pPr>
        <w:ind w:left="360"/>
        <w:rPr>
          <w:rFonts w:ascii="Book Antiqua" w:hAnsi="Book Antiqua"/>
        </w:rPr>
      </w:pPr>
    </w:p>
    <w:p w:rsidR="00E357D4" w:rsidRPr="007C1034" w:rsidRDefault="00E357D4" w:rsidP="004C1A08">
      <w:pPr>
        <w:ind w:left="360"/>
        <w:rPr>
          <w:rFonts w:ascii="Book Antiqua" w:hAnsi="Book Antiqua"/>
        </w:rPr>
      </w:pPr>
    </w:p>
    <w:p w:rsidR="00E357D4" w:rsidRPr="007C1034" w:rsidRDefault="00E357D4" w:rsidP="004C1A08">
      <w:pPr>
        <w:ind w:left="360"/>
        <w:rPr>
          <w:rFonts w:ascii="Book Antiqua" w:hAnsi="Book Antiqua"/>
        </w:rPr>
      </w:pPr>
    </w:p>
    <w:p w:rsidR="00E357D4" w:rsidRPr="007C1034" w:rsidRDefault="00E357D4" w:rsidP="004C1A08">
      <w:pPr>
        <w:ind w:left="360"/>
        <w:rPr>
          <w:rFonts w:ascii="Book Antiqua" w:hAnsi="Book Antiqua"/>
        </w:rPr>
      </w:pPr>
    </w:p>
    <w:p w:rsidR="00E357D4" w:rsidRPr="007C1034" w:rsidRDefault="00E357D4" w:rsidP="004C1A08">
      <w:pPr>
        <w:ind w:left="360"/>
        <w:rPr>
          <w:rFonts w:ascii="Book Antiqua" w:hAnsi="Book Antiqua"/>
        </w:rPr>
      </w:pPr>
    </w:p>
    <w:p w:rsidR="00E357D4" w:rsidRPr="007C1034" w:rsidRDefault="00E357D4" w:rsidP="004C1A08">
      <w:pPr>
        <w:ind w:left="360"/>
        <w:rPr>
          <w:rFonts w:ascii="Book Antiqua" w:hAnsi="Book Antiqua"/>
        </w:rPr>
      </w:pPr>
    </w:p>
    <w:p w:rsidR="004C1A08" w:rsidRPr="007C1034" w:rsidRDefault="004C1A08" w:rsidP="004C1A08">
      <w:pPr>
        <w:rPr>
          <w:rFonts w:ascii="Book Antiqua" w:hAnsi="Book Antiqua"/>
        </w:rPr>
      </w:pPr>
    </w:p>
    <w:p w:rsidR="0063015D" w:rsidRPr="007C1034" w:rsidRDefault="0063015D" w:rsidP="004C1A08">
      <w:pPr>
        <w:rPr>
          <w:rFonts w:ascii="Book Antiqua" w:hAnsi="Book Antiqua"/>
        </w:rPr>
      </w:pPr>
    </w:p>
    <w:p w:rsidR="0063015D" w:rsidRPr="007C1034" w:rsidRDefault="0063015D" w:rsidP="004C1A08">
      <w:pPr>
        <w:rPr>
          <w:rFonts w:ascii="Book Antiqua" w:hAnsi="Book Antiqua"/>
        </w:rPr>
      </w:pPr>
    </w:p>
    <w:p w:rsidR="0063015D" w:rsidRPr="007C1034" w:rsidRDefault="0063015D" w:rsidP="004C1A08">
      <w:pPr>
        <w:rPr>
          <w:rFonts w:ascii="Book Antiqua" w:hAnsi="Book Antiqua"/>
        </w:rPr>
      </w:pPr>
    </w:p>
    <w:p w:rsidR="0063015D" w:rsidRPr="007C1034" w:rsidRDefault="0063015D" w:rsidP="004C1A08">
      <w:pPr>
        <w:rPr>
          <w:rFonts w:ascii="Book Antiqua" w:hAnsi="Book Antiqua"/>
        </w:rPr>
      </w:pPr>
    </w:p>
    <w:p w:rsidR="004C1A08" w:rsidRPr="007C1034" w:rsidRDefault="004C1A08" w:rsidP="004C1A08">
      <w:pPr>
        <w:rPr>
          <w:rFonts w:ascii="Book Antiqua" w:hAnsi="Book Antiqua"/>
        </w:rPr>
      </w:pPr>
      <w:r w:rsidRPr="007C1034">
        <w:rPr>
          <w:rFonts w:ascii="Book Antiqua" w:hAnsi="Book Antiqua"/>
          <w:b/>
          <w:bCs/>
          <w:i/>
          <w:iCs/>
          <w:noProof/>
        </w:rPr>
        <w:drawing>
          <wp:inline distT="0" distB="0" distL="0" distR="0">
            <wp:extent cx="5179695" cy="339201"/>
            <wp:effectExtent l="19050" t="0" r="1905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695" cy="339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08" w:rsidRPr="007C1034" w:rsidRDefault="004C1A08" w:rsidP="004C1A08">
      <w:pPr>
        <w:rPr>
          <w:rFonts w:ascii="Book Antiqua" w:hAnsi="Book Antiqua"/>
        </w:rPr>
      </w:pPr>
    </w:p>
    <w:p w:rsidR="004C1A08" w:rsidRPr="007C1034" w:rsidRDefault="004C1A08" w:rsidP="005435AB">
      <w:pPr>
        <w:rPr>
          <w:rFonts w:ascii="Book Antiqua" w:hAnsi="Book Antiqua"/>
        </w:rPr>
      </w:pPr>
      <w:r w:rsidRPr="007C1034">
        <w:rPr>
          <w:rFonts w:ascii="Book Antiqua" w:hAnsi="Book Antiqua"/>
          <w:b/>
        </w:rPr>
        <w:t>1.Mr. Ranil Fernando</w:t>
      </w:r>
      <w:r w:rsidRPr="007C1034">
        <w:rPr>
          <w:rFonts w:ascii="Book Antiqua" w:hAnsi="Book Antiqua"/>
        </w:rPr>
        <w:tab/>
      </w:r>
      <w:r w:rsidRPr="007C1034">
        <w:rPr>
          <w:rFonts w:ascii="Book Antiqua" w:hAnsi="Book Antiqua"/>
        </w:rPr>
        <w:tab/>
      </w:r>
      <w:r w:rsidRPr="007C1034">
        <w:rPr>
          <w:rFonts w:ascii="Book Antiqua" w:hAnsi="Book Antiqua"/>
        </w:rPr>
        <w:tab/>
      </w:r>
      <w:r w:rsidRPr="007C1034">
        <w:rPr>
          <w:rFonts w:ascii="Book Antiqua" w:hAnsi="Book Antiqua"/>
        </w:rPr>
        <w:tab/>
        <w:t>2.</w:t>
      </w:r>
      <w:r w:rsidR="005435AB" w:rsidRPr="007C1034">
        <w:rPr>
          <w:rFonts w:ascii="Book Antiqua" w:hAnsi="Book Antiqua"/>
          <w:b/>
          <w:bCs/>
        </w:rPr>
        <w:t xml:space="preserve"> Mr. Marius Fernando</w:t>
      </w:r>
    </w:p>
    <w:p w:rsidR="004C1A08" w:rsidRPr="007C1034" w:rsidRDefault="004C1A08" w:rsidP="004C1A08">
      <w:pPr>
        <w:ind w:firstLine="360"/>
        <w:rPr>
          <w:rFonts w:ascii="Book Antiqua" w:hAnsi="Book Antiqua"/>
        </w:rPr>
      </w:pPr>
      <w:r w:rsidRPr="007C1034">
        <w:rPr>
          <w:rFonts w:ascii="Book Antiqua" w:hAnsi="Book Antiqua"/>
        </w:rPr>
        <w:t xml:space="preserve">General Manager - Planning                          </w:t>
      </w:r>
      <w:r w:rsidRPr="007C1034">
        <w:rPr>
          <w:rFonts w:ascii="Book Antiqua" w:hAnsi="Book Antiqua"/>
        </w:rPr>
        <w:tab/>
        <w:t xml:space="preserve"> </w:t>
      </w:r>
      <w:r w:rsidR="00655167">
        <w:rPr>
          <w:rFonts w:ascii="Book Antiqua" w:hAnsi="Book Antiqua"/>
        </w:rPr>
        <w:t xml:space="preserve">  </w:t>
      </w:r>
      <w:r w:rsidR="005435AB" w:rsidRPr="007C1034">
        <w:rPr>
          <w:rFonts w:ascii="Book Antiqua" w:hAnsi="Book Antiqua"/>
          <w:bCs/>
        </w:rPr>
        <w:t>Technical Director,</w:t>
      </w:r>
    </w:p>
    <w:p w:rsidR="004C1A08" w:rsidRPr="007C1034" w:rsidRDefault="004C1A08" w:rsidP="004C1A08">
      <w:pPr>
        <w:ind w:firstLine="360"/>
        <w:rPr>
          <w:rFonts w:ascii="Book Antiqua" w:hAnsi="Book Antiqua"/>
        </w:rPr>
      </w:pPr>
      <w:r w:rsidRPr="007C1034">
        <w:rPr>
          <w:rFonts w:ascii="Book Antiqua" w:hAnsi="Book Antiqua"/>
        </w:rPr>
        <w:t>Lanka  Diamonds Polishing Ltd.</w:t>
      </w:r>
      <w:r w:rsidRPr="007C1034">
        <w:rPr>
          <w:rFonts w:ascii="Book Antiqua" w:hAnsi="Book Antiqua"/>
        </w:rPr>
        <w:tab/>
      </w:r>
      <w:r w:rsidRPr="007C1034">
        <w:rPr>
          <w:rFonts w:ascii="Book Antiqua" w:hAnsi="Book Antiqua"/>
        </w:rPr>
        <w:tab/>
        <w:t xml:space="preserve"> </w:t>
      </w:r>
      <w:r w:rsidR="00655167">
        <w:rPr>
          <w:rFonts w:ascii="Book Antiqua" w:hAnsi="Book Antiqua"/>
        </w:rPr>
        <w:t xml:space="preserve"> </w:t>
      </w:r>
      <w:r w:rsidR="005435AB" w:rsidRPr="007C1034">
        <w:rPr>
          <w:rFonts w:ascii="Book Antiqua" w:hAnsi="Book Antiqua"/>
        </w:rPr>
        <w:t>Lanka  Diamonds Polishing Ltd.</w:t>
      </w:r>
    </w:p>
    <w:p w:rsidR="004C1A08" w:rsidRPr="007C1034" w:rsidRDefault="004C1A08" w:rsidP="004C1A08">
      <w:pPr>
        <w:ind w:firstLine="360"/>
        <w:rPr>
          <w:rFonts w:ascii="Book Antiqua" w:hAnsi="Book Antiqua"/>
        </w:rPr>
      </w:pPr>
      <w:r w:rsidRPr="007C1034">
        <w:rPr>
          <w:rFonts w:ascii="Book Antiqua" w:hAnsi="Book Antiqua"/>
        </w:rPr>
        <w:t>B.O.I Katunayaka</w:t>
      </w:r>
      <w:r w:rsidRPr="007C1034">
        <w:rPr>
          <w:rFonts w:ascii="Book Antiqua" w:hAnsi="Book Antiqua"/>
        </w:rPr>
        <w:tab/>
      </w:r>
      <w:r w:rsidRPr="007C1034">
        <w:rPr>
          <w:rFonts w:ascii="Book Antiqua" w:hAnsi="Book Antiqua"/>
        </w:rPr>
        <w:tab/>
        <w:t xml:space="preserve">        </w:t>
      </w:r>
      <w:r w:rsidRPr="007C1034">
        <w:rPr>
          <w:rFonts w:ascii="Book Antiqua" w:hAnsi="Book Antiqua"/>
        </w:rPr>
        <w:tab/>
        <w:t xml:space="preserve">             </w:t>
      </w:r>
      <w:r w:rsidR="00655167">
        <w:rPr>
          <w:rFonts w:ascii="Book Antiqua" w:hAnsi="Book Antiqua"/>
        </w:rPr>
        <w:t xml:space="preserve"> </w:t>
      </w:r>
      <w:r w:rsidR="005435AB" w:rsidRPr="007C1034">
        <w:rPr>
          <w:rFonts w:ascii="Book Antiqua" w:hAnsi="Book Antiqua"/>
        </w:rPr>
        <w:t>B.O.I Katunayaka</w:t>
      </w:r>
    </w:p>
    <w:p w:rsidR="004C1A08" w:rsidRPr="007C1034" w:rsidRDefault="004C1A08" w:rsidP="004C1A08">
      <w:pPr>
        <w:ind w:firstLine="360"/>
        <w:rPr>
          <w:rFonts w:ascii="Book Antiqua" w:hAnsi="Book Antiqua"/>
        </w:rPr>
      </w:pPr>
      <w:r w:rsidRPr="007C1034">
        <w:rPr>
          <w:rFonts w:ascii="Book Antiqua" w:hAnsi="Book Antiqua"/>
        </w:rPr>
        <w:t>Sri Lanka</w:t>
      </w:r>
      <w:r w:rsidRPr="007C1034">
        <w:rPr>
          <w:rFonts w:ascii="Book Antiqua" w:hAnsi="Book Antiqua"/>
        </w:rPr>
        <w:tab/>
      </w:r>
      <w:r w:rsidRPr="007C1034">
        <w:rPr>
          <w:rFonts w:ascii="Book Antiqua" w:hAnsi="Book Antiqua"/>
        </w:rPr>
        <w:tab/>
      </w:r>
      <w:r w:rsidRPr="007C1034">
        <w:rPr>
          <w:rFonts w:ascii="Book Antiqua" w:hAnsi="Book Antiqua"/>
        </w:rPr>
        <w:tab/>
      </w:r>
      <w:r w:rsidRPr="007C1034">
        <w:rPr>
          <w:rFonts w:ascii="Book Antiqua" w:hAnsi="Book Antiqua"/>
        </w:rPr>
        <w:tab/>
      </w:r>
      <w:r w:rsidRPr="007C1034">
        <w:rPr>
          <w:rFonts w:ascii="Book Antiqua" w:hAnsi="Book Antiqua"/>
        </w:rPr>
        <w:tab/>
      </w:r>
      <w:r w:rsidRPr="007C1034">
        <w:rPr>
          <w:rFonts w:ascii="Book Antiqua" w:hAnsi="Book Antiqua"/>
        </w:rPr>
        <w:tab/>
      </w:r>
      <w:r w:rsidR="00655167">
        <w:rPr>
          <w:rFonts w:ascii="Book Antiqua" w:hAnsi="Book Antiqua"/>
        </w:rPr>
        <w:t xml:space="preserve"> </w:t>
      </w:r>
      <w:r w:rsidRPr="007C1034">
        <w:rPr>
          <w:rFonts w:ascii="Book Antiqua" w:hAnsi="Book Antiqua"/>
        </w:rPr>
        <w:t xml:space="preserve"> </w:t>
      </w:r>
      <w:r w:rsidR="005435AB" w:rsidRPr="007C1034">
        <w:rPr>
          <w:rFonts w:ascii="Book Antiqua" w:hAnsi="Book Antiqua"/>
        </w:rPr>
        <w:t>Sri Lanka.</w:t>
      </w:r>
    </w:p>
    <w:p w:rsidR="004C1A08" w:rsidRPr="007C1034" w:rsidRDefault="005435AB" w:rsidP="004C1A08">
      <w:pPr>
        <w:ind w:firstLine="360"/>
        <w:rPr>
          <w:rFonts w:ascii="Book Antiqua" w:hAnsi="Book Antiqua"/>
        </w:rPr>
      </w:pPr>
      <w:r w:rsidRPr="007C1034">
        <w:rPr>
          <w:rFonts w:ascii="Book Antiqua" w:hAnsi="Book Antiqua"/>
          <w:b/>
          <w:bCs/>
        </w:rPr>
        <w:t>Residence;</w:t>
      </w:r>
      <w:r w:rsidR="004C1A08" w:rsidRPr="007C1034">
        <w:rPr>
          <w:rFonts w:ascii="Book Antiqua" w:hAnsi="Book Antiqua"/>
        </w:rPr>
        <w:tab/>
      </w:r>
      <w:r w:rsidR="004C1A08" w:rsidRPr="007C1034">
        <w:rPr>
          <w:rFonts w:ascii="Book Antiqua" w:hAnsi="Book Antiqua"/>
        </w:rPr>
        <w:tab/>
      </w:r>
      <w:r w:rsidR="004C1A08" w:rsidRPr="007C1034">
        <w:rPr>
          <w:rFonts w:ascii="Book Antiqua" w:hAnsi="Book Antiqua"/>
        </w:rPr>
        <w:tab/>
        <w:t xml:space="preserve">              </w:t>
      </w:r>
    </w:p>
    <w:p w:rsidR="004C1A08" w:rsidRPr="007C1034" w:rsidRDefault="005435AB" w:rsidP="005435AB">
      <w:pPr>
        <w:ind w:firstLine="360"/>
        <w:rPr>
          <w:rFonts w:ascii="Book Antiqua" w:hAnsi="Book Antiqua"/>
        </w:rPr>
      </w:pPr>
      <w:r w:rsidRPr="007C1034">
        <w:rPr>
          <w:rFonts w:ascii="Book Antiqua" w:hAnsi="Book Antiqua"/>
        </w:rPr>
        <w:t xml:space="preserve"> </w:t>
      </w:r>
      <w:r w:rsidRPr="007C1034">
        <w:rPr>
          <w:rFonts w:ascii="Book Antiqua" w:hAnsi="Book Antiqua"/>
          <w:bCs/>
        </w:rPr>
        <w:t>Tel;     01128 17460</w:t>
      </w:r>
      <w:r w:rsidRPr="007C1034">
        <w:rPr>
          <w:rFonts w:ascii="Book Antiqua" w:hAnsi="Book Antiqua"/>
        </w:rPr>
        <w:tab/>
      </w:r>
      <w:r w:rsidR="004C1A08" w:rsidRPr="007C1034">
        <w:rPr>
          <w:rFonts w:ascii="Book Antiqua" w:hAnsi="Book Antiqua"/>
        </w:rPr>
        <w:tab/>
      </w:r>
      <w:r w:rsidR="004C1A08" w:rsidRPr="007C1034">
        <w:rPr>
          <w:rFonts w:ascii="Book Antiqua" w:hAnsi="Book Antiqua"/>
        </w:rPr>
        <w:tab/>
        <w:t xml:space="preserve">             </w:t>
      </w:r>
      <w:r w:rsidR="00655167">
        <w:rPr>
          <w:rFonts w:ascii="Book Antiqua" w:hAnsi="Book Antiqua"/>
        </w:rPr>
        <w:t xml:space="preserve"> </w:t>
      </w:r>
      <w:r w:rsidRPr="007C1034">
        <w:rPr>
          <w:rFonts w:ascii="Book Antiqua" w:hAnsi="Book Antiqua"/>
          <w:bCs/>
        </w:rPr>
        <w:t xml:space="preserve">Mob; </w:t>
      </w:r>
      <w:r w:rsidRPr="007C1034">
        <w:rPr>
          <w:rFonts w:ascii="Book Antiqua" w:hAnsi="Book Antiqua"/>
        </w:rPr>
        <w:t>0777872651</w:t>
      </w:r>
      <w:r w:rsidR="004C1A08" w:rsidRPr="007C1034">
        <w:rPr>
          <w:rFonts w:ascii="Book Antiqua" w:hAnsi="Book Antiqua"/>
        </w:rPr>
        <w:tab/>
      </w:r>
      <w:r w:rsidR="004C1A08" w:rsidRPr="007C1034">
        <w:rPr>
          <w:rFonts w:ascii="Book Antiqua" w:hAnsi="Book Antiqua"/>
        </w:rPr>
        <w:tab/>
      </w:r>
      <w:r w:rsidR="004C1A08" w:rsidRPr="007C1034">
        <w:rPr>
          <w:rFonts w:ascii="Book Antiqua" w:hAnsi="Book Antiqua"/>
        </w:rPr>
        <w:tab/>
      </w:r>
      <w:r w:rsidR="004C1A08" w:rsidRPr="007C1034">
        <w:rPr>
          <w:rFonts w:ascii="Book Antiqua" w:hAnsi="Book Antiqua"/>
        </w:rPr>
        <w:tab/>
      </w:r>
      <w:r w:rsidRPr="007C1034">
        <w:rPr>
          <w:rFonts w:ascii="Book Antiqua" w:hAnsi="Book Antiqua"/>
        </w:rPr>
        <w:t xml:space="preserve">       </w:t>
      </w:r>
      <w:r w:rsidRPr="007C1034">
        <w:rPr>
          <w:rFonts w:ascii="Book Antiqua" w:hAnsi="Book Antiqua"/>
          <w:bCs/>
        </w:rPr>
        <w:t>01128 54418</w:t>
      </w:r>
      <w:r w:rsidR="004C1A08" w:rsidRPr="007C1034">
        <w:rPr>
          <w:rFonts w:ascii="Book Antiqua" w:hAnsi="Book Antiqua"/>
        </w:rPr>
        <w:tab/>
        <w:t xml:space="preserve">  </w:t>
      </w:r>
    </w:p>
    <w:p w:rsidR="004C1A08" w:rsidRPr="007C1034" w:rsidRDefault="005435AB" w:rsidP="005435AB">
      <w:pPr>
        <w:ind w:firstLine="360"/>
        <w:rPr>
          <w:rFonts w:ascii="Book Antiqua" w:hAnsi="Book Antiqua"/>
          <w:bCs/>
        </w:rPr>
      </w:pPr>
      <w:r w:rsidRPr="007C1034">
        <w:rPr>
          <w:rFonts w:ascii="Book Antiqua" w:hAnsi="Book Antiqua"/>
          <w:bCs/>
        </w:rPr>
        <w:t>Mob; 0094 7270 71428</w:t>
      </w:r>
      <w:r w:rsidR="004C1A08" w:rsidRPr="007C1034">
        <w:rPr>
          <w:rFonts w:ascii="Book Antiqua" w:hAnsi="Book Antiqua"/>
        </w:rPr>
        <w:tab/>
      </w:r>
      <w:r w:rsidR="004C1A08" w:rsidRPr="007C1034">
        <w:rPr>
          <w:rFonts w:ascii="Book Antiqua" w:hAnsi="Book Antiqua"/>
        </w:rPr>
        <w:tab/>
      </w:r>
      <w:r w:rsidR="004C1A08" w:rsidRPr="007C1034">
        <w:rPr>
          <w:rFonts w:ascii="Book Antiqua" w:hAnsi="Book Antiqua"/>
        </w:rPr>
        <w:tab/>
      </w:r>
    </w:p>
    <w:p w:rsidR="004C1A08" w:rsidRPr="007C1034" w:rsidRDefault="004C1A08" w:rsidP="004C1A08">
      <w:pPr>
        <w:rPr>
          <w:rFonts w:ascii="Book Antiqua" w:hAnsi="Book Antiqua"/>
          <w:bCs/>
        </w:rPr>
      </w:pPr>
      <w:r w:rsidRPr="007C1034">
        <w:rPr>
          <w:rFonts w:ascii="Book Antiqua" w:hAnsi="Book Antiqua"/>
          <w:bCs/>
        </w:rPr>
        <w:tab/>
      </w:r>
      <w:r w:rsidRPr="007C1034">
        <w:rPr>
          <w:rFonts w:ascii="Book Antiqua" w:hAnsi="Book Antiqua"/>
          <w:bCs/>
        </w:rPr>
        <w:tab/>
      </w:r>
      <w:r w:rsidRPr="007C1034">
        <w:rPr>
          <w:rFonts w:ascii="Book Antiqua" w:hAnsi="Book Antiqua"/>
          <w:bCs/>
        </w:rPr>
        <w:tab/>
      </w:r>
      <w:r w:rsidRPr="007C1034">
        <w:rPr>
          <w:rFonts w:ascii="Book Antiqua" w:hAnsi="Book Antiqua"/>
          <w:bCs/>
        </w:rPr>
        <w:tab/>
      </w:r>
      <w:r w:rsidRPr="007C1034">
        <w:rPr>
          <w:rFonts w:ascii="Book Antiqua" w:hAnsi="Book Antiqua"/>
        </w:rPr>
        <w:tab/>
      </w:r>
    </w:p>
    <w:p w:rsidR="004C1A08" w:rsidRPr="007C1034" w:rsidRDefault="004C1A08" w:rsidP="004C1A08">
      <w:pPr>
        <w:rPr>
          <w:rFonts w:ascii="Book Antiqua" w:hAnsi="Book Antiqua"/>
          <w:bCs/>
        </w:rPr>
      </w:pPr>
      <w:r w:rsidRPr="007C1034">
        <w:rPr>
          <w:rFonts w:ascii="Book Antiqua" w:hAnsi="Book Antiqua"/>
          <w:b/>
          <w:bCs/>
        </w:rPr>
        <w:t xml:space="preserve">           </w:t>
      </w:r>
      <w:r w:rsidRPr="007C1034">
        <w:rPr>
          <w:rFonts w:ascii="Book Antiqua" w:hAnsi="Book Antiqua"/>
          <w:bCs/>
        </w:rPr>
        <w:tab/>
      </w:r>
      <w:r w:rsidRPr="007C1034">
        <w:rPr>
          <w:rFonts w:ascii="Book Antiqua" w:hAnsi="Book Antiqua"/>
          <w:bCs/>
        </w:rPr>
        <w:tab/>
      </w:r>
      <w:r w:rsidRPr="007C1034">
        <w:rPr>
          <w:rFonts w:ascii="Book Antiqua" w:hAnsi="Book Antiqua"/>
          <w:bCs/>
        </w:rPr>
        <w:tab/>
      </w:r>
      <w:r w:rsidRPr="007C1034">
        <w:rPr>
          <w:rFonts w:ascii="Book Antiqua" w:hAnsi="Book Antiqua"/>
          <w:bCs/>
        </w:rPr>
        <w:tab/>
      </w:r>
    </w:p>
    <w:p w:rsidR="004C1A08" w:rsidRPr="007C1034" w:rsidRDefault="004C1A08" w:rsidP="004C1A08">
      <w:pPr>
        <w:rPr>
          <w:rFonts w:ascii="Book Antiqua" w:hAnsi="Book Antiqua"/>
          <w:bCs/>
        </w:rPr>
      </w:pPr>
      <w:r w:rsidRPr="007C1034">
        <w:rPr>
          <w:rFonts w:ascii="Book Antiqua" w:hAnsi="Book Antiqua"/>
          <w:bCs/>
        </w:rPr>
        <w:t xml:space="preserve"> </w:t>
      </w:r>
    </w:p>
    <w:p w:rsidR="004C1A08" w:rsidRPr="007C1034" w:rsidRDefault="004C1A08" w:rsidP="004C1A08">
      <w:pPr>
        <w:rPr>
          <w:rFonts w:ascii="Book Antiqua" w:hAnsi="Book Antiqua"/>
          <w:bCs/>
        </w:rPr>
      </w:pPr>
    </w:p>
    <w:p w:rsidR="004C1A08" w:rsidRPr="007C1034" w:rsidRDefault="004C1A08" w:rsidP="004C1A08">
      <w:pPr>
        <w:rPr>
          <w:rFonts w:ascii="Book Antiqua" w:hAnsi="Book Antiqua"/>
        </w:rPr>
      </w:pPr>
    </w:p>
    <w:p w:rsidR="004C1A08" w:rsidRPr="007C1034" w:rsidRDefault="004C1A08" w:rsidP="004C1A08">
      <w:pPr>
        <w:rPr>
          <w:rFonts w:ascii="Book Antiqua" w:hAnsi="Book Antiqua"/>
        </w:rPr>
      </w:pPr>
    </w:p>
    <w:p w:rsidR="004C1A08" w:rsidRPr="007C1034" w:rsidRDefault="004C1A08" w:rsidP="004C1A08">
      <w:pPr>
        <w:rPr>
          <w:rFonts w:ascii="Book Antiqua" w:hAnsi="Book Antiqua"/>
        </w:rPr>
      </w:pPr>
      <w:r w:rsidRPr="007C1034">
        <w:rPr>
          <w:rFonts w:ascii="Book Antiqua" w:hAnsi="Book Antiqua"/>
        </w:rPr>
        <w:t>I hereby certify that all the particulars which are furnished by me are true and accurate to the best of my knowledge.</w:t>
      </w:r>
    </w:p>
    <w:p w:rsidR="004C1A08" w:rsidRPr="007C1034" w:rsidRDefault="004C1A08" w:rsidP="004C1A08">
      <w:pPr>
        <w:rPr>
          <w:rFonts w:ascii="Book Antiqua" w:hAnsi="Book Antiqua"/>
        </w:rPr>
      </w:pPr>
    </w:p>
    <w:p w:rsidR="004C1A08" w:rsidRPr="007C1034" w:rsidRDefault="004C1A08" w:rsidP="004C1A08">
      <w:pPr>
        <w:pStyle w:val="Heading3"/>
      </w:pPr>
    </w:p>
    <w:p w:rsidR="004C1A08" w:rsidRPr="007C1034" w:rsidRDefault="004C1A08" w:rsidP="004C1A08">
      <w:pPr>
        <w:pStyle w:val="Heading3"/>
      </w:pPr>
      <w:r w:rsidRPr="007C1034">
        <w:t>W.D.I.S.J.Abeysekera.</w:t>
      </w:r>
    </w:p>
    <w:p w:rsidR="004C1A08" w:rsidRPr="007C1034" w:rsidRDefault="004C1A08" w:rsidP="004C1A08">
      <w:pPr>
        <w:ind w:left="180" w:hanging="180"/>
        <w:rPr>
          <w:rFonts w:ascii="Book Antiqua" w:hAnsi="Book Antiqua"/>
        </w:rPr>
      </w:pPr>
      <w:r w:rsidRPr="007C1034">
        <w:rPr>
          <w:rFonts w:ascii="Book Antiqua" w:hAnsi="Book Antiqua"/>
        </w:rPr>
        <w:t>No.18A/531,</w:t>
      </w:r>
    </w:p>
    <w:p w:rsidR="004C1A08" w:rsidRPr="007C1034" w:rsidRDefault="004C1A08" w:rsidP="004C1A08">
      <w:pPr>
        <w:ind w:left="180" w:hanging="180"/>
        <w:rPr>
          <w:rFonts w:ascii="Book Antiqua" w:hAnsi="Book Antiqua"/>
        </w:rPr>
      </w:pPr>
      <w:r w:rsidRPr="007C1034">
        <w:rPr>
          <w:rFonts w:ascii="Book Antiqua" w:hAnsi="Book Antiqua"/>
        </w:rPr>
        <w:t>Daluwakotuwa,</w:t>
      </w:r>
    </w:p>
    <w:p w:rsidR="004C1A08" w:rsidRPr="007C1034" w:rsidRDefault="004C1A08" w:rsidP="004C1A08">
      <w:pPr>
        <w:ind w:left="180" w:hanging="180"/>
        <w:rPr>
          <w:rFonts w:ascii="Book Antiqua" w:hAnsi="Book Antiqua"/>
        </w:rPr>
      </w:pPr>
      <w:r w:rsidRPr="007C1034">
        <w:rPr>
          <w:rFonts w:ascii="Book Antiqua" w:hAnsi="Book Antiqua"/>
        </w:rPr>
        <w:t>K</w:t>
      </w:r>
      <w:r w:rsidR="00920128" w:rsidRPr="007C1034">
        <w:rPr>
          <w:rFonts w:ascii="Book Antiqua" w:hAnsi="Book Antiqua"/>
        </w:rPr>
        <w:t>o</w:t>
      </w:r>
      <w:r w:rsidRPr="007C1034">
        <w:rPr>
          <w:rFonts w:ascii="Book Antiqua" w:hAnsi="Book Antiqua"/>
        </w:rPr>
        <w:t>chchikade,</w:t>
      </w:r>
    </w:p>
    <w:p w:rsidR="004C1A08" w:rsidRPr="007C1034" w:rsidRDefault="004C1A08" w:rsidP="004C1A08">
      <w:pPr>
        <w:ind w:left="180" w:hanging="180"/>
        <w:rPr>
          <w:rFonts w:ascii="Book Antiqua" w:hAnsi="Book Antiqua"/>
        </w:rPr>
      </w:pPr>
      <w:r w:rsidRPr="007C1034">
        <w:rPr>
          <w:rFonts w:ascii="Book Antiqua" w:hAnsi="Book Antiqua"/>
        </w:rPr>
        <w:t>Sri Lanka.</w:t>
      </w:r>
    </w:p>
    <w:p w:rsidR="004C1A08" w:rsidRPr="007C1034" w:rsidRDefault="004C1A08" w:rsidP="004C1A08">
      <w:pPr>
        <w:ind w:left="180" w:hanging="180"/>
        <w:rPr>
          <w:rFonts w:ascii="Book Antiqua" w:hAnsi="Book Antiqua"/>
        </w:rPr>
      </w:pPr>
      <w:r w:rsidRPr="007C1034">
        <w:rPr>
          <w:rFonts w:ascii="Book Antiqua" w:hAnsi="Book Antiqua"/>
        </w:rPr>
        <w:t>0094 3122 74097(Residence)</w:t>
      </w:r>
    </w:p>
    <w:p w:rsidR="004C1A08" w:rsidRPr="007C1034" w:rsidRDefault="004C1A08" w:rsidP="004C1A08">
      <w:pPr>
        <w:ind w:left="180" w:hanging="180"/>
        <w:rPr>
          <w:rFonts w:ascii="Book Antiqua" w:hAnsi="Book Antiqua"/>
        </w:rPr>
      </w:pPr>
      <w:r w:rsidRPr="007C1034">
        <w:rPr>
          <w:rFonts w:ascii="Book Antiqua" w:hAnsi="Book Antiqua"/>
        </w:rPr>
        <w:t>0094 7144 07104 (Mobile)</w:t>
      </w:r>
    </w:p>
    <w:p w:rsidR="00E357D4" w:rsidRPr="007C1034" w:rsidRDefault="00C75655" w:rsidP="00E357D4">
      <w:hyperlink r:id="rId14" w:history="1">
        <w:r w:rsidR="004C1A08" w:rsidRPr="007C1034">
          <w:rPr>
            <w:rStyle w:val="Hyperlink"/>
            <w:rFonts w:ascii="Book Antiqua" w:hAnsi="Book Antiqua"/>
            <w:color w:val="auto"/>
          </w:rPr>
          <w:t>Indrajithsj@yahoo.com</w:t>
        </w:r>
      </w:hyperlink>
    </w:p>
    <w:p w:rsidR="00E357D4" w:rsidRPr="007C1034" w:rsidRDefault="00E357D4" w:rsidP="00E357D4"/>
    <w:p w:rsidR="00E357D4" w:rsidRPr="007C1034" w:rsidRDefault="00E357D4" w:rsidP="00E357D4"/>
    <w:p w:rsidR="005435AB" w:rsidRPr="007C1034" w:rsidRDefault="005435AB" w:rsidP="00E357D4"/>
    <w:p w:rsidR="005435AB" w:rsidRPr="007C1034" w:rsidRDefault="005435AB" w:rsidP="00E357D4"/>
    <w:p w:rsidR="005435AB" w:rsidRPr="007C1034" w:rsidRDefault="005435AB" w:rsidP="00E357D4"/>
    <w:p w:rsidR="005435AB" w:rsidRPr="007C1034" w:rsidRDefault="005435AB" w:rsidP="00E357D4"/>
    <w:p w:rsidR="005435AB" w:rsidRPr="007C1034" w:rsidRDefault="005435AB" w:rsidP="00E357D4"/>
    <w:p w:rsidR="005435AB" w:rsidRPr="007C1034" w:rsidRDefault="005435AB" w:rsidP="00E357D4"/>
    <w:p w:rsidR="005435AB" w:rsidRPr="007C1034" w:rsidRDefault="005435AB" w:rsidP="00E357D4"/>
    <w:p w:rsidR="005435AB" w:rsidRPr="007C1034" w:rsidRDefault="005435AB" w:rsidP="00E357D4"/>
    <w:p w:rsidR="00144EC9" w:rsidRPr="007C1034" w:rsidRDefault="00144EC9" w:rsidP="0054538D">
      <w:pPr>
        <w:ind w:left="180" w:hanging="180"/>
        <w:rPr>
          <w:rFonts w:ascii="Book Antiqua" w:hAnsi="Book Antiqua"/>
        </w:rPr>
      </w:pPr>
    </w:p>
    <w:p w:rsidR="00144EC9" w:rsidRPr="007C1034" w:rsidRDefault="00C75655" w:rsidP="0054538D">
      <w:pPr>
        <w:ind w:left="180" w:hanging="180"/>
        <w:rPr>
          <w:rFonts w:ascii="Book Antiqua" w:hAnsi="Book Antiqua"/>
        </w:rPr>
      </w:pPr>
      <w:r w:rsidRPr="00C75655">
        <w:rPr>
          <w:noProof/>
          <w:sz w:val="20"/>
        </w:rPr>
        <w:pict>
          <v:group id="_x0000_s1368" style="position:absolute;left:0;text-align:left;margin-left:-24.8pt;margin-top:12.85pt;width:512.05pt;height:661.95pt;z-index:251680256" coordorigin="1354,2151" coordsize="9577,12579">
            <v:line id="_x0000_s1369" style="position:absolute" from="2147,6544" to="2148,6969" strokecolor="#739cc3" strokeweight="1.25pt">
              <v:stroke endarrow="block"/>
            </v:line>
            <v:group id="_x0000_s1370" style="position:absolute;left:1354;top:2151;width:9577;height:12579" coordorigin="1354,2151" coordsize="9577,12579">
              <v:line id="_x0000_s1371" style="position:absolute" from="9607,6553" to="9608,6933" strokecolor="#739cc3" strokeweight="1.25pt">
                <v:stroke endarrow="block"/>
              </v:line>
              <v:line id="_x0000_s1372" style="position:absolute;flip:y" from="3443,8583" to="3939,8583" strokecolor="#739cc3" strokeweight="1.25pt"/>
              <v:line id="_x0000_s1373" style="position:absolute;flip:x" from="2143,7629" to="2144,8229" strokecolor="#739cc3" strokeweight="1.25pt">
                <v:stroke endarrow="block"/>
              </v:line>
              <v:group id="_x0000_s1374" style="position:absolute;left:1354;top:2151;width:9577;height:12579" coordorigin="1403,645" coordsize="10249,12855">
                <v:shape id="Picture 4" o:spid="_x0000_s1375" type="#_x0000_t75" alt="Logo" style="position:absolute;left:3555;top:645;width:4335;height:1290;mso-position-horizontal-relative:page;mso-position-vertical-relative:page">
                  <v:imagedata r:id="rId15" o:title="Logo"/>
                </v:shape>
                <v:group id="_x0000_s1376" style="position:absolute;left:1403;top:4437;width:10249;height:9063" coordorigin="1403,4437" coordsize="10249,9063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_x0000_s1377" type="#_x0000_t109" style="position:absolute;left:9512;top:5523;width:1573;height:720" filled="f" fillcolor="#9cbee0" strokecolor="#739cc3" strokeweight="1.5pt">
                    <v:fill color2="#bbd5f0"/>
                    <v:shadow offset="3pt"/>
                    <o:extrusion v:ext="view" backdepth="18pt" color="#739cc3" on="t" viewpoint="0,34.74956mm" viewpointorigin="0,.5" skewangle="90" lightposition="-50000" lightposition2="50000" type="perspective"/>
                    <v:textbox>
                      <w:txbxContent>
                        <w:p w:rsidR="00CF1F5C" w:rsidRDefault="00CF1F5C" w:rsidP="00011C7B">
                          <w:pPr>
                            <w:jc w:val="center"/>
                          </w:pPr>
                          <w:r>
                            <w:t>Director</w:t>
                          </w:r>
                        </w:p>
                        <w:p w:rsidR="00CF1F5C" w:rsidRDefault="00CF1F5C" w:rsidP="00011C7B">
                          <w:pPr>
                            <w:jc w:val="center"/>
                          </w:pPr>
                          <w:r>
                            <w:t>Export</w:t>
                          </w:r>
                        </w:p>
                      </w:txbxContent>
                    </v:textbox>
                  </v:shape>
                  <v:line id="Arrow 3" o:spid="_x0000_s1378" style="position:absolute" from="6044,4863" to="6045,5568" strokecolor="#739cc3" strokeweight="1.25pt">
                    <v:stroke endarrow="block"/>
                  </v:line>
                  <v:shape id="_x0000_s1379" type="#_x0000_t109" style="position:absolute;left:1500;top:6858;width:1890;height:735" filled="f" fillcolor="#9cbee0" strokecolor="#739cc3" strokeweight="1.5pt">
                    <v:fill color2="#bbd5f0"/>
                    <v:shadow offset="3pt"/>
                    <o:extrusion v:ext="view" backdepth="18pt" color="#739cc3" on="t" viewpoint="0,34.74956mm" viewpointorigin="0,.5" skewangle="90" lightposition="-50000" lightposition2="50000" type="perspective"/>
                    <v:textbox>
                      <w:txbxContent>
                        <w:p w:rsidR="00CF1F5C" w:rsidRPr="00A8767A" w:rsidRDefault="00CF1F5C" w:rsidP="00011C7B">
                          <w:pPr>
                            <w:rPr>
                              <w:sz w:val="22"/>
                            </w:rPr>
                          </w:pPr>
                          <w:r w:rsidRPr="00A8767A">
                            <w:rPr>
                              <w:sz w:val="22"/>
                            </w:rPr>
                            <w:t xml:space="preserve">Senior </w:t>
                          </w:r>
                          <w:r>
                            <w:rPr>
                              <w:sz w:val="22"/>
                            </w:rPr>
                            <w:t>T</w:t>
                          </w:r>
                          <w:r w:rsidRPr="00A8767A">
                            <w:rPr>
                              <w:sz w:val="22"/>
                            </w:rPr>
                            <w:t>echnical</w:t>
                          </w:r>
                        </w:p>
                        <w:p w:rsidR="00CF1F5C" w:rsidRPr="00A8767A" w:rsidRDefault="00CF1F5C" w:rsidP="00011C7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A8767A">
                            <w:rPr>
                              <w:sz w:val="22"/>
                            </w:rPr>
                            <w:t>Manager</w:t>
                          </w:r>
                        </w:p>
                      </w:txbxContent>
                    </v:textbox>
                  </v:shape>
                  <v:shape id="_x0000_s1380" type="#_x0000_t109" style="position:absolute;left:4102;top:9145;width:2153;height:643" filled="f" fillcolor="#9cbee0" strokecolor="#739cc3" strokeweight="1.5pt">
                    <v:fill color2="#bbd5f0"/>
                    <v:shadow offset="3pt"/>
                    <o:extrusion v:ext="view" backdepth="18pt" color="#739cc3" on="t" viewpoint="0,34.74956mm" viewpointorigin="0,.5" skewangle="90" lightposition="-50000" lightposition2="50000" type="perspective"/>
                    <v:textbox>
                      <w:txbxContent>
                        <w:p w:rsidR="00CF1F5C" w:rsidRPr="000F53BF" w:rsidRDefault="00CF1F5C" w:rsidP="00011C7B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0F53BF">
                            <w:rPr>
                              <w:sz w:val="20"/>
                            </w:rPr>
                            <w:t>Diamond stock</w:t>
                          </w:r>
                        </w:p>
                        <w:p w:rsidR="00CF1F5C" w:rsidRPr="000F53BF" w:rsidRDefault="00CF1F5C" w:rsidP="00011C7B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0F53BF">
                            <w:rPr>
                              <w:sz w:val="20"/>
                            </w:rPr>
                            <w:t>Control Manager</w:t>
                          </w:r>
                        </w:p>
                      </w:txbxContent>
                    </v:textbox>
                  </v:shape>
                  <v:shape id="_x0000_s1381" type="#_x0000_t109" style="position:absolute;left:1710;top:5568;width:1440;height:675" filled="f" fillcolor="#9cbee0" strokecolor="#739cc3" strokeweight="1.5pt">
                    <v:fill color2="#bbd5f0"/>
                    <v:shadow offset="3pt"/>
                    <o:extrusion v:ext="view" backdepth="18pt" color="#739cc3" on="t" viewpoint="0,34.74956mm" viewpointorigin="0,.5" skewangle="90" lightposition="-50000" lightposition2="50000" type="perspective"/>
                    <v:textbox>
                      <w:txbxContent>
                        <w:p w:rsidR="00CF1F5C" w:rsidRDefault="00CF1F5C" w:rsidP="00011C7B">
                          <w:pPr>
                            <w:jc w:val="center"/>
                          </w:pPr>
                          <w:r>
                            <w:t>Technical</w:t>
                          </w:r>
                        </w:p>
                        <w:p w:rsidR="00CF1F5C" w:rsidRDefault="00CF1F5C" w:rsidP="00011C7B">
                          <w:pPr>
                            <w:jc w:val="center"/>
                          </w:pPr>
                          <w:r>
                            <w:t>Director</w:t>
                          </w:r>
                        </w:p>
                      </w:txbxContent>
                    </v:textbox>
                  </v:shape>
                  <v:shape id="_x0000_s1382" type="#_x0000_t109" style="position:absolute;left:4169;top:6888;width:1747;height:705" filled="f" fillcolor="#9cbee0" strokecolor="#739cc3" strokeweight="1.5pt">
                    <v:fill color2="#bbd5f0"/>
                    <v:shadow offset="3pt"/>
                    <o:extrusion v:ext="view" backdepth="18pt" color="#739cc3" on="t" viewpoint="0,34.74956mm" viewpointorigin="0,.5" skewangle="90" lightposition="-50000" lightposition2="50000" type="perspective"/>
                    <v:textbox>
                      <w:txbxContent>
                        <w:p w:rsidR="00CF1F5C" w:rsidRDefault="00CF1F5C" w:rsidP="00011C7B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General</w:t>
                          </w:r>
                        </w:p>
                        <w:p w:rsidR="00CF1F5C" w:rsidRPr="00A8767A" w:rsidRDefault="00CF1F5C" w:rsidP="00011C7B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Manager</w:t>
                          </w:r>
                        </w:p>
                      </w:txbxContent>
                    </v:textbox>
                  </v:shape>
                  <v:shape id="_x0000_s1383" type="#_x0000_t109" style="position:absolute;left:8291;top:6858;width:1681;height:720" filled="f" fillcolor="#9cbee0" strokecolor="#739cc3" strokeweight="1.5pt">
                    <v:fill color2="#bbd5f0"/>
                    <v:shadow offset="3pt"/>
                    <o:extrusion v:ext="view" backdepth="18pt" color="#739cc3" on="t" viewpoint="0,34.74956mm" viewpointorigin="0,.5" skewangle="90" lightposition="-50000" lightposition2="50000" type="perspective"/>
                    <v:textbox>
                      <w:txbxContent>
                        <w:p w:rsidR="00CF1F5C" w:rsidRDefault="00CF1F5C" w:rsidP="00011C7B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Senior H/R</w:t>
                          </w:r>
                        </w:p>
                        <w:p w:rsidR="00CF1F5C" w:rsidRPr="00A8767A" w:rsidRDefault="00CF1F5C" w:rsidP="00011C7B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Manager</w:t>
                          </w:r>
                        </w:p>
                      </w:txbxContent>
                    </v:textbox>
                  </v:shape>
                  <v:shape id="_x0000_s1384" type="#_x0000_t109" style="position:absolute;left:5244;top:5568;width:1684;height:675" filled="f" fillcolor="#9cbee0" strokecolor="#739cc3" strokeweight="1.5pt">
                    <v:fill color2="#bbd5f0"/>
                    <v:shadow offset="3pt"/>
                    <o:extrusion v:ext="view" backdepth="18pt" color="#739cc3" on="t" viewpoint="0,34.74956mm" viewpointorigin="0,.5" skewangle="90" lightposition="-50000" lightposition2="50000" type="perspective"/>
                    <v:textbox>
                      <w:txbxContent>
                        <w:p w:rsidR="00CF1F5C" w:rsidRDefault="00CF1F5C" w:rsidP="00011C7B">
                          <w:pPr>
                            <w:jc w:val="center"/>
                          </w:pPr>
                          <w:r>
                            <w:t>Finance</w:t>
                          </w:r>
                        </w:p>
                        <w:p w:rsidR="00CF1F5C" w:rsidRDefault="00CF1F5C" w:rsidP="00011C7B">
                          <w:pPr>
                            <w:jc w:val="center"/>
                          </w:pPr>
                          <w:r>
                            <w:t>Director</w:t>
                          </w:r>
                        </w:p>
                      </w:txbxContent>
                    </v:textbox>
                  </v:shape>
                  <v:shape id="_x0000_s1385" type="#_x0000_t109" style="position:absolute;left:7775;top:10375;width:2461;height:660" filled="f" fillcolor="#9cbee0" strokecolor="#739cc3" strokeweight="1.5pt">
                    <v:fill color2="#bbd5f0"/>
                    <v:shadow offset="3pt"/>
                    <o:extrusion v:ext="view" backdepth="18pt" color="#739cc3" on="t" viewpoint="0,34.74956mm" viewpointorigin="0,.5" skewangle="90" lightposition="-50000" lightposition2="50000" type="perspective"/>
                    <v:textbox style="mso-next-textbox:#_x0000_s1385">
                      <w:txbxContent>
                        <w:p w:rsidR="00CF1F5C" w:rsidRDefault="00CF1F5C" w:rsidP="00011C7B">
                          <w:pPr>
                            <w:jc w:val="center"/>
                          </w:pPr>
                          <w:r>
                            <w:rPr>
                              <w:sz w:val="22"/>
                            </w:rPr>
                            <w:t>Senior Administrative Executive/CSO</w:t>
                          </w:r>
                        </w:p>
                      </w:txbxContent>
                    </v:textbox>
                  </v:shape>
                  <v:shape id="_x0000_s1386" type="#_x0000_t109" style="position:absolute;left:5244;top:4437;width:1440;height:426" filled="f" fillcolor="#9cbee0" strokecolor="#739cc3" strokeweight="1.5pt">
                    <v:fill color2="#bbd5f0"/>
                    <v:shadow offset="3pt"/>
                    <o:extrusion v:ext="view" backdepth="18pt" color="#739cc3" on="t" viewpoint="0,34.74956mm" viewpointorigin="0,.5" skewangle="90" lightposition="-50000" lightposition2="50000" type="perspective"/>
                    <v:textbox>
                      <w:txbxContent>
                        <w:p w:rsidR="00CF1F5C" w:rsidRDefault="00CF1F5C" w:rsidP="00011C7B">
                          <w:pPr>
                            <w:jc w:val="center"/>
                          </w:pPr>
                          <w:r>
                            <w:t>C E O</w:t>
                          </w:r>
                        </w:p>
                      </w:txbxContent>
                    </v:textbox>
                  </v:shape>
                  <v:shape id="_x0000_s1387" type="#_x0000_t109" style="position:absolute;left:7657;top:8185;width:1855;height:642" filled="f" fillcolor="#9cbee0" strokecolor="#739cc3" strokeweight="1.5pt">
                    <v:fill color2="#bbd5f0"/>
                    <v:shadow offset="3pt"/>
                    <o:extrusion v:ext="view" backdepth="18pt" color="#739cc3" on="t" viewpoint="0,34.74956mm" viewpointorigin="0,.5" skewangle="90" lightposition="-50000" lightposition2="50000" type="perspective"/>
                    <v:textbox>
                      <w:txbxContent>
                        <w:p w:rsidR="00CF1F5C" w:rsidRPr="009E46CE" w:rsidRDefault="00CF1F5C" w:rsidP="00011C7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H</w:t>
                          </w:r>
                          <w:r w:rsidRPr="009E46CE">
                            <w:rPr>
                              <w:sz w:val="20"/>
                            </w:rPr>
                            <w:t>R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 w:rsidRPr="009E46CE"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</w:t>
                          </w:r>
                          <w:r w:rsidRPr="009E46CE">
                            <w:rPr>
                              <w:sz w:val="20"/>
                            </w:rPr>
                            <w:t>dministra</w:t>
                          </w:r>
                          <w:r>
                            <w:rPr>
                              <w:sz w:val="20"/>
                            </w:rPr>
                            <w:t>:</w:t>
                          </w:r>
                        </w:p>
                        <w:p w:rsidR="00CF1F5C" w:rsidRPr="009E46CE" w:rsidRDefault="00CF1F5C" w:rsidP="00011C7B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Manager</w:t>
                          </w:r>
                        </w:p>
                      </w:txbxContent>
                    </v:textbox>
                  </v:shape>
                  <v:shape id="_x0000_s1388" type="#_x0000_t109" style="position:absolute;left:1403;top:9145;width:1920;height:643" filled="f" fillcolor="#9cbee0" strokecolor="#739cc3" strokeweight="1.5pt">
                    <v:fill color2="#bbd5f0"/>
                    <v:shadow offset="3pt"/>
                    <o:extrusion v:ext="view" backdepth="18pt" color="#739cc3" on="t" viewpoint="0,34.74956mm" viewpointorigin="0,.5" skewangle="90" lightposition="-50000" lightposition2="50000" type="perspective"/>
                    <v:textbox>
                      <w:txbxContent>
                        <w:p w:rsidR="00CF1F5C" w:rsidRPr="000F53BF" w:rsidRDefault="00CF1F5C" w:rsidP="00011C7B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0F53BF">
                            <w:rPr>
                              <w:sz w:val="20"/>
                            </w:rPr>
                            <w:t xml:space="preserve">Divisional Manager/ Asst: </w:t>
                          </w:r>
                          <w:r>
                            <w:rPr>
                              <w:sz w:val="20"/>
                            </w:rPr>
                            <w:t>DM</w:t>
                          </w:r>
                        </w:p>
                      </w:txbxContent>
                    </v:textbox>
                  </v:shape>
                  <v:shape id="_x0000_s1389" type="#_x0000_t109" style="position:absolute;left:1478;top:8186;width:1845;height:642" fillcolor="#d99594" strokecolor="#d99594" strokeweight="1pt">
                    <v:fill color2="#f2dbdb" angle="-45" focus="-50%" type="gradient"/>
                    <v:shadow on="t" type="perspective" color="#622423" opacity=".5" offset="1pt" offset2="-3pt"/>
                    <o:extrusion v:ext="view" backdepth="18pt" color="#739cc3" viewpoint="0,34.74956mm" viewpointorigin="0,.5" skewangle="90" lightposition="-50000" lightposition2="50000" type="perspective"/>
                    <v:textbox>
                      <w:txbxContent>
                        <w:p w:rsidR="00CF1F5C" w:rsidRDefault="00CF1F5C" w:rsidP="00011C7B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Technical M</w:t>
                          </w:r>
                          <w:r w:rsidRPr="00C03187">
                            <w:rPr>
                              <w:sz w:val="18"/>
                            </w:rPr>
                            <w:t>anage</w:t>
                          </w:r>
                          <w:r>
                            <w:rPr>
                              <w:sz w:val="18"/>
                            </w:rPr>
                            <w:t>r.</w:t>
                          </w:r>
                        </w:p>
                        <w:p w:rsidR="00CF1F5C" w:rsidRPr="00C03187" w:rsidRDefault="00CF1F5C" w:rsidP="00011C7B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Asst Tec: Manager.</w:t>
                          </w:r>
                        </w:p>
                      </w:txbxContent>
                    </v:textbox>
                  </v:shape>
                  <v:shape id="_x0000_s1390" type="#_x0000_t109" style="position:absolute;left:3638;top:10375;width:2099;height:660" filled="f" fillcolor="#9cbee0" strokecolor="#739cc3" strokeweight="1.5pt">
                    <v:fill color2="#bbd5f0"/>
                    <v:shadow offset="3pt"/>
                    <o:extrusion v:ext="view" backdepth="18pt" color="#739cc3" on="t" viewpoint="0,34.74956mm" viewpointorigin="0,.5" skewangle="90" lightposition="-50000" lightposition2="50000" type="perspective"/>
                    <v:textbox style="mso-next-textbox:#_x0000_s1390">
                      <w:txbxContent>
                        <w:p w:rsidR="00CF1F5C" w:rsidRPr="00492B9D" w:rsidRDefault="00CF1F5C" w:rsidP="00011C7B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Senior Executive Stock controller</w:t>
                          </w:r>
                        </w:p>
                      </w:txbxContent>
                    </v:textbox>
                  </v:shape>
                  <v:line id="_x0000_s1391" style="position:absolute;flip:x" from="2249,7594" to="2252,8185" strokecolor="#739cc3" strokeweight="1.25pt">
                    <v:stroke endarrow="block"/>
                  </v:line>
                  <v:line id="_x0000_s1392" style="position:absolute;flip:x" from="4890,6055" to="4890,6888" strokecolor="#739cc3" strokeweight="1.25pt">
                    <v:stroke endarrow="block"/>
                  </v:line>
                  <v:line id="_x0000_s1393" style="position:absolute" from="2249,8800" to="2252,9145" strokecolor="#739cc3" strokeweight="1.25pt">
                    <v:stroke endarrow="block"/>
                  </v:line>
                  <v:line id="_x0000_s1394" style="position:absolute" from="9045,7594" to="9045,8186" strokecolor="#739cc3" strokeweight="1.25pt">
                    <v:stroke endarrow="block"/>
                  </v:line>
                  <v:line id="_x0000_s1395" style="position:absolute" from="4890,9788" to="4890,10416" strokecolor="#739cc3" strokeweight="1.25pt">
                    <v:stroke endarrow="block"/>
                  </v:line>
                  <v:line id="_x0000_s1396" style="position:absolute" from="6683,8828" to="6685,10375" strokecolor="#739cc3" strokeweight="1.25pt">
                    <v:stroke endarrow="block"/>
                  </v:line>
                  <v:line id="_x0000_s1397" style="position:absolute" from="8592,8828" to="8593,10375" strokecolor="#739cc3" strokeweight="1.25pt">
                    <v:stroke endarrow="block"/>
                  </v:line>
                  <v:shape id="_x0000_s1398" type="#_x0000_t109" style="position:absolute;left:1403;top:11455;width:1440;height:650" filled="f" fillcolor="#9cbee0" strokecolor="#739cc3" strokeweight="1.5pt">
                    <v:fill color2="#bbd5f0"/>
                    <v:shadow offset="3pt"/>
                    <o:extrusion v:ext="view" backdepth="18pt" color="#739cc3" on="t" viewpoint="0,34.74956mm" viewpointorigin="0,.5" skewangle="90" lightposition="-50000" lightposition2="50000" type="perspective"/>
                    <v:textbox style="mso-next-textbox:#_x0000_s1398">
                      <w:txbxContent>
                        <w:p w:rsidR="00CF1F5C" w:rsidRPr="000F53BF" w:rsidRDefault="00CF1F5C" w:rsidP="00011C7B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Supervisor</w:t>
                          </w:r>
                        </w:p>
                      </w:txbxContent>
                    </v:textbox>
                  </v:shape>
                  <v:shape id="_x0000_s1399" type="#_x0000_t109" style="position:absolute;left:3638;top:11455;width:1613;height:650" filled="f" fillcolor="#9cbee0" strokecolor="#739cc3" strokeweight="1.5pt">
                    <v:fill color2="#bbd5f0"/>
                    <v:shadow offset="3pt"/>
                    <o:extrusion v:ext="view" backdepth="18pt" color="#739cc3" on="t" viewpoint="0,34.74956mm" viewpointorigin="0,.5" skewangle="90" lightposition="-50000" lightposition2="50000" type="perspective"/>
                    <v:textbox>
                      <w:txbxContent>
                        <w:p w:rsidR="00CF1F5C" w:rsidRPr="000F53BF" w:rsidRDefault="00CF1F5C" w:rsidP="00011C7B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Supervisor</w:t>
                          </w:r>
                        </w:p>
                      </w:txbxContent>
                    </v:textbox>
                  </v:shape>
                  <v:shape id="_x0000_s1400" type="#_x0000_t109" style="position:absolute;left:1403;top:12595;width:1845;height:820" filled="f" fillcolor="#9cbee0" strokecolor="#739cc3" strokeweight="1.5pt">
                    <v:fill color2="#bbd5f0"/>
                    <v:shadow offset="3pt"/>
                    <o:extrusion v:ext="view" backdepth="18pt" color="#739cc3" on="t" viewpoint="0,34.74956mm" viewpointorigin="0,.5" skewangle="90" lightposition="-50000" lightposition2="50000" type="perspective"/>
                    <v:textbox>
                      <w:txbxContent>
                        <w:p w:rsidR="00CF1F5C" w:rsidRPr="00B32B2A" w:rsidRDefault="00CF1F5C" w:rsidP="00011C7B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Shop floor Employee/ Diamond Cutters.</w:t>
                          </w:r>
                        </w:p>
                      </w:txbxContent>
                    </v:textbox>
                  </v:shape>
                  <v:shape id="_x0000_s1401" type="#_x0000_t109" style="position:absolute;left:7999;top:11455;width:1513;height:650" filled="f" fillcolor="#9cbee0" strokecolor="#739cc3" strokeweight="1.5pt">
                    <v:fill color2="#bbd5f0"/>
                    <v:shadow offset="3pt"/>
                    <o:extrusion v:ext="view" backdepth="18pt" color="#739cc3" on="t" viewpoint="0,34.74956mm" viewpointorigin="0,.5" skewangle="90" lightposition="-50000" lightposition2="50000" type="perspective"/>
                    <v:textbox>
                      <w:txbxContent>
                        <w:p w:rsidR="00CF1F5C" w:rsidRPr="000F53BF" w:rsidRDefault="00CF1F5C" w:rsidP="00011C7B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Supervisor</w:t>
                          </w:r>
                        </w:p>
                        <w:p w:rsidR="00CF1F5C" w:rsidRDefault="00CF1F5C" w:rsidP="00011C7B"/>
                      </w:txbxContent>
                    </v:textbox>
                  </v:shape>
                  <v:shape id="_x0000_s1402" type="#_x0000_t109" style="position:absolute;left:3555;top:12680;width:1710;height:820" filled="f" fillcolor="#9cbee0" strokecolor="#739cc3" strokeweight="1.5pt">
                    <v:fill color2="#bbd5f0"/>
                    <v:shadow offset="3pt"/>
                    <o:extrusion v:ext="view" backdepth="18pt" color="#739cc3" on="t" viewpoint="0,34.74956mm" viewpointorigin="0,.5" skewangle="90" lightposition="-50000" lightposition2="50000" type="perspective"/>
                    <v:textbox>
                      <w:txbxContent>
                        <w:p w:rsidR="00CF1F5C" w:rsidRPr="00B32B2A" w:rsidRDefault="00CF1F5C" w:rsidP="00011C7B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Stock Controllers.</w:t>
                          </w:r>
                        </w:p>
                      </w:txbxContent>
                    </v:textbox>
                  </v:shape>
                  <v:shape id="_x0000_s1403" type="#_x0000_t109" style="position:absolute;left:7775;top:12680;width:1885;height:820" filled="f" fillcolor="#9cbee0" strokecolor="#739cc3" strokeweight="1.5pt">
                    <v:fill color2="#bbd5f0"/>
                    <v:shadow offset="3pt"/>
                    <o:extrusion v:ext="view" backdepth="18pt" color="#739cc3" on="t" viewpoint="0,34.74956mm" viewpointorigin="0,.5" skewangle="90" lightposition="-50000" lightposition2="50000" type="perspective"/>
                    <v:textbox>
                      <w:txbxContent>
                        <w:p w:rsidR="00CF1F5C" w:rsidRPr="00E800C9" w:rsidRDefault="00CF1F5C" w:rsidP="00011C7B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Clerk/Administrati-ve  Assistants.</w:t>
                          </w:r>
                        </w:p>
                      </w:txbxContent>
                    </v:textbox>
                  </v:shape>
                  <v:shape id="_x0000_s1404" type="#_x0000_t109" style="position:absolute;left:9732;top:8185;width:1680;height:642" filled="f" fillcolor="#9cbee0" strokecolor="#739cc3" strokeweight="1.5pt">
                    <v:fill color2="#bbd5f0"/>
                    <v:shadow offset="3pt"/>
                    <o:extrusion v:ext="view" backdepth="18pt" color="#739cc3" on="t" viewpoint="0,34.74956mm" viewpointorigin="0,.5" skewangle="90" lightposition="-50000" lightposition2="50000" type="perspective"/>
                    <v:textbox>
                      <w:txbxContent>
                        <w:p w:rsidR="00CF1F5C" w:rsidRDefault="00CF1F5C" w:rsidP="00011C7B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Grading</w:t>
                          </w:r>
                        </w:p>
                        <w:p w:rsidR="00CF1F5C" w:rsidRPr="009E46CE" w:rsidRDefault="00CF1F5C" w:rsidP="00011C7B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Manager</w:t>
                          </w:r>
                        </w:p>
                      </w:txbxContent>
                    </v:textbox>
                  </v:shape>
                  <v:shape id="_x0000_s1405" type="#_x0000_t109" style="position:absolute;left:9732;top:11455;width:1482;height:650" filled="f" fillcolor="#9cbee0" strokecolor="#739cc3" strokeweight="1.5pt">
                    <v:fill color2="#bbd5f0"/>
                    <v:shadow offset="3pt"/>
                    <o:extrusion v:ext="view" backdepth="18pt" color="#739cc3" on="t" viewpoint="0,34.74956mm" viewpointorigin="0,.5" skewangle="90" lightposition="-50000" lightposition2="50000" type="perspective"/>
                    <v:textbox>
                      <w:txbxContent>
                        <w:p w:rsidR="00CF1F5C" w:rsidRPr="000F53BF" w:rsidRDefault="00CF1F5C" w:rsidP="00011C7B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Supervisor</w:t>
                          </w:r>
                        </w:p>
                        <w:p w:rsidR="00CF1F5C" w:rsidRDefault="00CF1F5C" w:rsidP="00011C7B"/>
                      </w:txbxContent>
                    </v:textbox>
                  </v:shape>
                  <v:shape id="_x0000_s1406" type="#_x0000_t109" style="position:absolute;left:9972;top:12680;width:1680;height:820" filled="f" fillcolor="#9cbee0" strokecolor="#739cc3" strokeweight="1.5pt">
                    <v:fill color2="#bbd5f0"/>
                    <v:shadow offset="3pt"/>
                    <o:extrusion v:ext="view" backdepth="18pt" color="#739cc3" on="t" viewpoint="0,34.74956mm" viewpointorigin="0,.5" skewangle="90" lightposition="-50000" lightposition2="50000" type="perspective"/>
                    <v:textbox>
                      <w:txbxContent>
                        <w:p w:rsidR="00CF1F5C" w:rsidRPr="00E800C9" w:rsidRDefault="00CF1F5C" w:rsidP="00011C7B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Grading Export Clerks.</w:t>
                          </w:r>
                        </w:p>
                      </w:txbxContent>
                    </v:textbox>
                  </v:shape>
                  <v:shape id="_x0000_s1407" type="#_x0000_t109" style="position:absolute;left:5737;top:8185;width:1613;height:642" filled="f" fillcolor="#9cbee0" strokecolor="#739cc3" strokeweight="1.5pt">
                    <v:fill color2="#bbd5f0"/>
                    <v:shadow offset="3pt"/>
                    <o:extrusion v:ext="view" backdepth="18pt" color="#739cc3" on="t" viewpoint="0,34.74956mm" viewpointorigin="0,.5" skewangle="90" lightposition="-50000" lightposition2="50000" type="perspective"/>
                    <v:textbox>
                      <w:txbxContent>
                        <w:p w:rsidR="00CF1F5C" w:rsidRPr="009E46CE" w:rsidRDefault="00CF1F5C" w:rsidP="00011C7B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Accountant</w:t>
                          </w:r>
                        </w:p>
                      </w:txbxContent>
                    </v:textbox>
                  </v:shape>
                  <v:shape id="_x0000_s1408" type="#_x0000_t109" style="position:absolute;left:5737;top:11455;width:2028;height:650" filled="f" fillcolor="#9cbee0" strokecolor="#739cc3" strokeweight="1.5pt">
                    <v:fill color2="#bbd5f0"/>
                    <v:shadow offset="3pt"/>
                    <o:extrusion v:ext="view" backdepth="18pt" color="#739cc3" on="t" viewpoint="0,34.74956mm" viewpointorigin="0,.5" skewangle="90" lightposition="-50000" lightposition2="50000" type="perspective"/>
                    <v:textbox>
                      <w:txbxContent>
                        <w:p w:rsidR="00CF1F5C" w:rsidRPr="000F53BF" w:rsidRDefault="00CF1F5C" w:rsidP="00011C7B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Account/Stores Executives. Executives.</w:t>
                          </w:r>
                        </w:p>
                      </w:txbxContent>
                    </v:textbox>
                  </v:shape>
                  <v:shape id="_x0000_s1409" type="#_x0000_t109" style="position:absolute;left:5834;top:10375;width:1819;height:660" filled="f" fillcolor="#9cbee0" strokecolor="#739cc3" strokeweight="1.5pt">
                    <v:fill color2="#bbd5f0"/>
                    <v:shadow offset="3pt"/>
                    <o:extrusion v:ext="view" backdepth="18pt" color="#739cc3" on="t" viewpoint="0,34.74956mm" viewpointorigin="0,.5" skewangle="90" lightposition="-50000" lightposition2="50000" type="perspective"/>
                    <v:textbox style="mso-next-textbox:#_x0000_s1409">
                      <w:txbxContent>
                        <w:p w:rsidR="00CF1F5C" w:rsidRPr="00492B9D" w:rsidRDefault="00CF1F5C" w:rsidP="00011C7B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Senior Accounts Executive</w:t>
                          </w:r>
                        </w:p>
                      </w:txbxContent>
                    </v:textbox>
                  </v:shape>
                  <v:shape id="_x0000_s1410" type="#_x0000_t109" style="position:absolute;left:6143;top:6888;width:1747;height:705" filled="f" fillcolor="#9cbee0" strokecolor="#739cc3" strokeweight="1.5pt">
                    <v:fill color2="#bbd5f0"/>
                    <v:shadow offset="3pt"/>
                    <o:extrusion v:ext="view" backdepth="18pt" color="#739cc3" on="t" viewpoint="0,34.74956mm" viewpointorigin="0,.5" skewangle="90" lightposition="-50000" lightposition2="50000" type="perspective"/>
                    <v:textbox>
                      <w:txbxContent>
                        <w:p w:rsidR="00CF1F5C" w:rsidRDefault="00CF1F5C" w:rsidP="00011C7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A8767A">
                            <w:rPr>
                              <w:sz w:val="22"/>
                            </w:rPr>
                            <w:t>Finance</w:t>
                          </w:r>
                        </w:p>
                        <w:p w:rsidR="00CF1F5C" w:rsidRPr="00A8767A" w:rsidRDefault="00CF1F5C" w:rsidP="00011C7B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Manager</w:t>
                          </w:r>
                        </w:p>
                      </w:txbxContent>
                    </v:textbox>
                  </v:shape>
                  <v:shape id="_x0000_s1411" type="#_x0000_t109" style="position:absolute;left:5834;top:12680;width:1684;height:820" filled="f" fillcolor="#9cbee0" strokecolor="#739cc3" strokeweight="1.5pt">
                    <v:fill color2="#bbd5f0"/>
                    <v:shadow offset="3pt"/>
                    <o:extrusion v:ext="view" backdepth="18pt" color="#739cc3" on="t" viewpoint="0,34.74956mm" viewpointorigin="0,.5" skewangle="90" lightposition="-50000" lightposition2="50000" type="perspective"/>
                    <v:textbox>
                      <w:txbxContent>
                        <w:p w:rsidR="00CF1F5C" w:rsidRPr="00E800C9" w:rsidRDefault="00CF1F5C" w:rsidP="00011C7B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Account Clerks/ Stores Assistants</w:t>
                          </w:r>
                        </w:p>
                      </w:txbxContent>
                    </v:textbox>
                  </v:shape>
                  <v:line id="_x0000_s1412" style="position:absolute;flip:y" from="2249,5143" to="10236,5143" strokecolor="#739cc3" strokeweight="1.25pt"/>
                  <v:line id="_x0000_s1413" style="position:absolute;flip:y" from="3150,6055" to="5244,6055" strokecolor="#739cc3" strokeweight="1.25pt"/>
                  <v:line id="_x0000_s1414" style="position:absolute;flip:y" from="6928,6055" to="9528,6055" strokecolor="#739cc3" strokeweight="1.25pt"/>
                  <v:line id="_x0000_s1415" style="position:absolute" from="9043,6055" to="9044,6858" strokecolor="#739cc3" strokeweight="1.25pt">
                    <v:stroke endarrow="block"/>
                  </v:line>
                  <v:line id="_x0000_s1416" style="position:absolute" from="10320,8828" to="10321,11455" strokecolor="#739cc3" strokeweight="1.25pt">
                    <v:stroke endarrow="block"/>
                  </v:line>
                  <v:line id="_x0000_s1417" style="position:absolute" from="2251,9788" to="2252,10416" strokecolor="#739cc3" strokeweight="1.25pt">
                    <v:stroke endarrow="block"/>
                  </v:line>
                  <v:line id="_x0000_s1418" style="position:absolute;flip:x" from="2248,10905" to="2251,11455" strokecolor="#739cc3" strokeweight="1.25pt">
                    <v:stroke endarrow="block"/>
                  </v:line>
                  <v:line id="_x0000_s1419" style="position:absolute" from="4454,11061" to="4455,11455" strokecolor="#739cc3" strokeweight="1.25pt">
                    <v:stroke endarrow="block"/>
                  </v:line>
                  <v:line id="_x0000_s1420" style="position:absolute" from="8745,11061" to="8746,11455" strokecolor="#739cc3" strokeweight="1.25pt">
                    <v:stroke endarrow="block"/>
                  </v:line>
                  <v:line id="_x0000_s1421" style="position:absolute" from="6683,11035" to="6683,11455" strokecolor="#739cc3" strokeweight="1.25pt">
                    <v:stroke endarrow="block"/>
                  </v:line>
                  <v:group id="_x0000_s1422" style="position:absolute;left:3637;top:7218;width:465;height:2351" coordorigin="3636,6988" coordsize="581,1467">
                    <v:line id="_x0000_s1423" style="position:absolute;flip:x" from="3636,6988" to="3637,8455" strokecolor="#739cc3" strokeweight="1.25pt"/>
                    <v:line id="_x0000_s1424" style="position:absolute;flip:y" from="3636,8455" to="4217,8455" strokecolor="#739cc3" strokeweight="1.25pt">
                      <v:stroke endarrow="block"/>
                    </v:line>
                  </v:group>
                  <v:line id="_x0000_s1425" style="position:absolute" from="7304,6055" to="7304,6888" strokecolor="#739cc3" strokeweight="1.25pt">
                    <v:stroke endarrow="block"/>
                  </v:line>
                  <v:shape id="_x0000_s1426" type="#_x0000_t109" style="position:absolute;left:1403;top:10375;width:1688;height:530" filled="f" fillcolor="#9cbee0" strokecolor="#739cc3" strokeweight="1.5pt">
                    <v:fill color2="#bbd5f0"/>
                    <v:shadow offset="3pt"/>
                    <o:extrusion v:ext="view" backdepth="18pt" color="#739cc3" on="t" viewpoint="0,34.74956mm" viewpointorigin="0,.5" skewangle="90" lightposition="-50000" lightposition2="50000" type="perspective"/>
                    <v:textbox>
                      <w:txbxContent>
                        <w:p w:rsidR="00CF1F5C" w:rsidRPr="00492B9D" w:rsidRDefault="00CF1F5C" w:rsidP="00011C7B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Section Head</w:t>
                          </w:r>
                        </w:p>
                      </w:txbxContent>
                    </v:textbox>
                  </v:shape>
                  <v:line id="_x0000_s1427" style="position:absolute" from="2248,12105" to="2252,12595" strokecolor="#739cc3" strokeweight="1.25pt">
                    <v:stroke endarrow="block"/>
                  </v:line>
                  <v:line id="_x0000_s1428" style="position:absolute;flip:x" from="4454,12105" to="4455,12680" strokecolor="#739cc3" strokeweight="1.25pt">
                    <v:stroke endarrow="block"/>
                  </v:line>
                  <v:line id="_x0000_s1429" style="position:absolute" from="6685,12105" to="6688,12680" strokecolor="#739cc3" strokeweight="1.25pt">
                    <v:stroke endarrow="block"/>
                  </v:line>
                  <v:line id="_x0000_s1430" style="position:absolute;flip:x" from="8745,12105" to="8749,12680" strokecolor="#739cc3" strokeweight="1.25pt">
                    <v:stroke endarrow="block"/>
                  </v:line>
                  <v:line id="_x0000_s1431" style="position:absolute;flip:x" from="10324,12105" to="10324,12680" strokecolor="#739cc3" strokeweight="1.25pt">
                    <v:stroke endarrow="block"/>
                  </v:line>
                </v:group>
              </v:group>
            </v:group>
          </v:group>
        </w:pict>
      </w:r>
    </w:p>
    <w:p w:rsidR="00144EC9" w:rsidRPr="007C1034" w:rsidRDefault="00144EC9" w:rsidP="0054538D">
      <w:pPr>
        <w:ind w:left="180" w:hanging="180"/>
        <w:rPr>
          <w:rFonts w:ascii="Book Antiqua" w:hAnsi="Book Antiqua"/>
        </w:rPr>
      </w:pPr>
    </w:p>
    <w:p w:rsidR="00144EC9" w:rsidRPr="007C1034" w:rsidRDefault="00144EC9" w:rsidP="0054538D">
      <w:pPr>
        <w:ind w:left="180" w:hanging="180"/>
        <w:rPr>
          <w:rFonts w:ascii="Book Antiqua" w:hAnsi="Book Antiqua"/>
        </w:rPr>
      </w:pPr>
    </w:p>
    <w:p w:rsidR="0054538D" w:rsidRPr="007C1034" w:rsidRDefault="0054538D" w:rsidP="0054538D">
      <w:pPr>
        <w:ind w:left="180" w:hanging="180"/>
        <w:rPr>
          <w:rFonts w:ascii="Book Antiqua" w:hAnsi="Book Antiqua"/>
        </w:rPr>
      </w:pPr>
    </w:p>
    <w:p w:rsidR="00011C7B" w:rsidRPr="007C1034" w:rsidRDefault="00011C7B" w:rsidP="00345D6C">
      <w:pPr>
        <w:rPr>
          <w:rFonts w:ascii="Book Antiqua" w:hAnsi="Book Antiqua"/>
        </w:rPr>
      </w:pPr>
    </w:p>
    <w:p w:rsidR="00011C7B" w:rsidRPr="007C1034" w:rsidRDefault="00011C7B" w:rsidP="00011C7B">
      <w:pPr>
        <w:rPr>
          <w:rFonts w:ascii="Book Antiqua" w:hAnsi="Book Antiqua"/>
        </w:rPr>
      </w:pPr>
    </w:p>
    <w:p w:rsidR="00011C7B" w:rsidRPr="007C1034" w:rsidRDefault="00011C7B" w:rsidP="00011C7B">
      <w:pPr>
        <w:ind w:right="-713"/>
        <w:rPr>
          <w:sz w:val="20"/>
        </w:rPr>
      </w:pPr>
      <w:r w:rsidRPr="007C1034">
        <w:rPr>
          <w:sz w:val="20"/>
        </w:rPr>
        <w:t xml:space="preserve">                       </w:t>
      </w:r>
    </w:p>
    <w:p w:rsidR="00011C7B" w:rsidRPr="007C1034" w:rsidRDefault="00011C7B" w:rsidP="00011C7B">
      <w:pPr>
        <w:jc w:val="center"/>
        <w:rPr>
          <w:u w:val="single"/>
        </w:rPr>
      </w:pPr>
      <w:r w:rsidRPr="007C1034">
        <w:rPr>
          <w:u w:val="single"/>
        </w:rPr>
        <w:t xml:space="preserve">Lanka Diamond Polishing Limited.( Formerly Blue Diamonds Ltd) </w:t>
      </w:r>
    </w:p>
    <w:p w:rsidR="00011C7B" w:rsidRPr="007C1034" w:rsidRDefault="00011C7B" w:rsidP="00011C7B">
      <w:pPr>
        <w:jc w:val="center"/>
        <w:rPr>
          <w:u w:val="single"/>
        </w:rPr>
      </w:pPr>
      <w:r w:rsidRPr="007C1034">
        <w:rPr>
          <w:u w:val="single"/>
        </w:rPr>
        <w:t>Spur Road 2, Phase 1, Export processing Zone, katunayake, Sri Lanka.</w:t>
      </w:r>
    </w:p>
    <w:p w:rsidR="00011C7B" w:rsidRPr="007C1034" w:rsidRDefault="00011C7B" w:rsidP="00011C7B">
      <w:pPr>
        <w:jc w:val="center"/>
        <w:rPr>
          <w:u w:val="single"/>
        </w:rPr>
      </w:pPr>
      <w:r w:rsidRPr="007C1034">
        <w:rPr>
          <w:u w:val="single"/>
        </w:rPr>
        <w:t>Phone - +941 - 114 824242, Fax - +941 114 824270</w:t>
      </w:r>
    </w:p>
    <w:p w:rsidR="00B96779" w:rsidRPr="007C1034" w:rsidRDefault="00B96779" w:rsidP="00B96779">
      <w:pPr>
        <w:tabs>
          <w:tab w:val="left" w:pos="629"/>
          <w:tab w:val="center" w:pos="4683"/>
          <w:tab w:val="left" w:pos="7752"/>
        </w:tabs>
        <w:jc w:val="center"/>
        <w:rPr>
          <w:sz w:val="28"/>
          <w:szCs w:val="28"/>
        </w:rPr>
      </w:pPr>
    </w:p>
    <w:p w:rsidR="00011C7B" w:rsidRPr="007C1034" w:rsidRDefault="00011C7B" w:rsidP="00464D67">
      <w:pPr>
        <w:tabs>
          <w:tab w:val="left" w:pos="629"/>
          <w:tab w:val="center" w:pos="4683"/>
          <w:tab w:val="left" w:pos="7752"/>
        </w:tabs>
        <w:jc w:val="center"/>
        <w:rPr>
          <w:sz w:val="20"/>
        </w:rPr>
      </w:pPr>
      <w:r w:rsidRPr="007C1034">
        <w:rPr>
          <w:sz w:val="28"/>
          <w:szCs w:val="28"/>
        </w:rPr>
        <w:t xml:space="preserve">-  </w:t>
      </w:r>
      <w:r w:rsidRPr="007C1034">
        <w:rPr>
          <w:sz w:val="28"/>
          <w:szCs w:val="28"/>
          <w:u w:val="single"/>
        </w:rPr>
        <w:t>Organizational Structure</w:t>
      </w:r>
      <w:r w:rsidRPr="007C1034">
        <w:rPr>
          <w:sz w:val="28"/>
          <w:szCs w:val="28"/>
        </w:rPr>
        <w:t xml:space="preserve">  -</w:t>
      </w:r>
      <w:r w:rsidRPr="007C1034">
        <w:rPr>
          <w:sz w:val="20"/>
        </w:rPr>
        <w:t xml:space="preserve">  </w:t>
      </w:r>
    </w:p>
    <w:p w:rsidR="00011C7B" w:rsidRPr="007C1034" w:rsidRDefault="00011C7B" w:rsidP="00011C7B">
      <w:pPr>
        <w:tabs>
          <w:tab w:val="left" w:pos="3420"/>
          <w:tab w:val="left" w:pos="3720"/>
          <w:tab w:val="left" w:pos="6780"/>
        </w:tabs>
        <w:ind w:right="-1343"/>
        <w:rPr>
          <w:sz w:val="20"/>
        </w:rPr>
      </w:pPr>
      <w:r w:rsidRPr="007C1034">
        <w:rPr>
          <w:sz w:val="20"/>
        </w:rPr>
        <w:t xml:space="preserve">                          </w:t>
      </w:r>
    </w:p>
    <w:p w:rsidR="00011C7B" w:rsidRPr="007C1034" w:rsidRDefault="00011C7B" w:rsidP="00011C7B">
      <w:pPr>
        <w:tabs>
          <w:tab w:val="left" w:pos="3420"/>
          <w:tab w:val="left" w:pos="3720"/>
          <w:tab w:val="left" w:pos="6780"/>
        </w:tabs>
        <w:ind w:right="-1343"/>
        <w:rPr>
          <w:sz w:val="20"/>
        </w:rPr>
      </w:pPr>
    </w:p>
    <w:p w:rsidR="00011C7B" w:rsidRPr="007C1034" w:rsidRDefault="00011C7B" w:rsidP="00011C7B">
      <w:pPr>
        <w:rPr>
          <w:sz w:val="20"/>
        </w:rPr>
      </w:pPr>
    </w:p>
    <w:p w:rsidR="00011C7B" w:rsidRPr="007C1034" w:rsidRDefault="00011C7B" w:rsidP="00011C7B">
      <w:pPr>
        <w:rPr>
          <w:sz w:val="20"/>
        </w:rPr>
      </w:pPr>
    </w:p>
    <w:p w:rsidR="00011C7B" w:rsidRPr="007C1034" w:rsidRDefault="00011C7B" w:rsidP="00011C7B">
      <w:pPr>
        <w:tabs>
          <w:tab w:val="left" w:pos="3144"/>
          <w:tab w:val="left" w:pos="6648"/>
        </w:tabs>
        <w:rPr>
          <w:sz w:val="20"/>
        </w:rPr>
      </w:pPr>
      <w:r w:rsidRPr="007C1034">
        <w:rPr>
          <w:sz w:val="20"/>
        </w:rPr>
        <w:t xml:space="preserve">   </w:t>
      </w:r>
    </w:p>
    <w:p w:rsidR="00011C7B" w:rsidRPr="007C1034" w:rsidRDefault="00011C7B" w:rsidP="00011C7B">
      <w:pPr>
        <w:tabs>
          <w:tab w:val="left" w:pos="3144"/>
          <w:tab w:val="left" w:pos="6648"/>
        </w:tabs>
        <w:rPr>
          <w:sz w:val="20"/>
        </w:rPr>
      </w:pPr>
    </w:p>
    <w:p w:rsidR="00011C7B" w:rsidRPr="007C1034" w:rsidRDefault="00011C7B" w:rsidP="00011C7B">
      <w:pPr>
        <w:tabs>
          <w:tab w:val="left" w:pos="3144"/>
          <w:tab w:val="left" w:pos="6648"/>
        </w:tabs>
        <w:rPr>
          <w:sz w:val="20"/>
        </w:rPr>
      </w:pPr>
    </w:p>
    <w:p w:rsidR="00011C7B" w:rsidRPr="007C1034" w:rsidRDefault="00011C7B" w:rsidP="00011C7B">
      <w:pPr>
        <w:rPr>
          <w:sz w:val="20"/>
        </w:rPr>
      </w:pPr>
      <w:r w:rsidRPr="007C1034">
        <w:rPr>
          <w:sz w:val="20"/>
        </w:rPr>
        <w:t xml:space="preserve">                                                                  </w:t>
      </w:r>
    </w:p>
    <w:p w:rsidR="00011C7B" w:rsidRPr="007C1034" w:rsidRDefault="00011C7B" w:rsidP="00011C7B">
      <w:pPr>
        <w:rPr>
          <w:sz w:val="20"/>
        </w:rPr>
      </w:pPr>
    </w:p>
    <w:p w:rsidR="00011C7B" w:rsidRPr="007C1034" w:rsidRDefault="00011C7B" w:rsidP="00011C7B">
      <w:pPr>
        <w:rPr>
          <w:sz w:val="20"/>
        </w:rPr>
      </w:pPr>
    </w:p>
    <w:p w:rsidR="00011C7B" w:rsidRPr="007C1034" w:rsidRDefault="00011C7B" w:rsidP="00011C7B">
      <w:pPr>
        <w:rPr>
          <w:sz w:val="20"/>
        </w:rPr>
      </w:pPr>
    </w:p>
    <w:p w:rsidR="00011C7B" w:rsidRPr="007C1034" w:rsidRDefault="00011C7B" w:rsidP="00011C7B">
      <w:pPr>
        <w:tabs>
          <w:tab w:val="left" w:pos="3408"/>
        </w:tabs>
        <w:ind w:firstLine="420"/>
        <w:rPr>
          <w:sz w:val="20"/>
        </w:rPr>
      </w:pPr>
      <w:r w:rsidRPr="007C1034">
        <w:rPr>
          <w:sz w:val="20"/>
        </w:rPr>
        <w:t xml:space="preserve">                                             </w:t>
      </w:r>
    </w:p>
    <w:p w:rsidR="00011C7B" w:rsidRPr="007C1034" w:rsidRDefault="00011C7B" w:rsidP="00011C7B">
      <w:pPr>
        <w:rPr>
          <w:sz w:val="20"/>
        </w:rPr>
      </w:pPr>
    </w:p>
    <w:p w:rsidR="00011C7B" w:rsidRPr="007C1034" w:rsidRDefault="00011C7B" w:rsidP="00011C7B">
      <w:pPr>
        <w:rPr>
          <w:sz w:val="20"/>
        </w:rPr>
      </w:pPr>
    </w:p>
    <w:p w:rsidR="00011C7B" w:rsidRPr="007C1034" w:rsidRDefault="00011C7B" w:rsidP="00011C7B">
      <w:pPr>
        <w:rPr>
          <w:sz w:val="20"/>
        </w:rPr>
      </w:pPr>
    </w:p>
    <w:p w:rsidR="00011C7B" w:rsidRPr="007C1034" w:rsidRDefault="00011C7B" w:rsidP="00011C7B">
      <w:pPr>
        <w:ind w:firstLine="420"/>
        <w:rPr>
          <w:sz w:val="20"/>
        </w:rPr>
      </w:pPr>
    </w:p>
    <w:p w:rsidR="00011C7B" w:rsidRPr="007C1034" w:rsidRDefault="00011C7B" w:rsidP="00011C7B">
      <w:pPr>
        <w:rPr>
          <w:sz w:val="20"/>
        </w:rPr>
      </w:pPr>
    </w:p>
    <w:p w:rsidR="00011C7B" w:rsidRPr="007C1034" w:rsidRDefault="00011C7B" w:rsidP="00011C7B">
      <w:pPr>
        <w:rPr>
          <w:sz w:val="20"/>
        </w:rPr>
      </w:pPr>
    </w:p>
    <w:p w:rsidR="00011C7B" w:rsidRPr="007C1034" w:rsidRDefault="00011C7B" w:rsidP="00011C7B">
      <w:pPr>
        <w:rPr>
          <w:sz w:val="20"/>
        </w:rPr>
      </w:pPr>
    </w:p>
    <w:p w:rsidR="00011C7B" w:rsidRPr="007C1034" w:rsidRDefault="00011C7B" w:rsidP="00011C7B">
      <w:pPr>
        <w:tabs>
          <w:tab w:val="left" w:pos="3216"/>
          <w:tab w:val="left" w:pos="5556"/>
        </w:tabs>
        <w:jc w:val="center"/>
        <w:rPr>
          <w:sz w:val="20"/>
        </w:rPr>
      </w:pPr>
    </w:p>
    <w:p w:rsidR="00011C7B" w:rsidRPr="007C1034" w:rsidRDefault="00011C7B" w:rsidP="00011C7B">
      <w:pPr>
        <w:tabs>
          <w:tab w:val="left" w:pos="3216"/>
          <w:tab w:val="left" w:pos="5556"/>
        </w:tabs>
        <w:rPr>
          <w:sz w:val="20"/>
        </w:rPr>
      </w:pPr>
    </w:p>
    <w:p w:rsidR="00011C7B" w:rsidRPr="007C1034" w:rsidRDefault="00011C7B" w:rsidP="00011C7B">
      <w:pPr>
        <w:tabs>
          <w:tab w:val="left" w:pos="3216"/>
          <w:tab w:val="left" w:pos="5556"/>
        </w:tabs>
        <w:rPr>
          <w:sz w:val="20"/>
        </w:rPr>
      </w:pPr>
      <w:r w:rsidRPr="007C1034">
        <w:rPr>
          <w:sz w:val="20"/>
        </w:rPr>
        <w:t xml:space="preserve">                                                         </w:t>
      </w:r>
    </w:p>
    <w:p w:rsidR="00011C7B" w:rsidRPr="007C1034" w:rsidRDefault="00011C7B" w:rsidP="00011C7B">
      <w:pPr>
        <w:tabs>
          <w:tab w:val="left" w:pos="3216"/>
          <w:tab w:val="left" w:pos="5556"/>
        </w:tabs>
        <w:rPr>
          <w:sz w:val="20"/>
        </w:rPr>
      </w:pPr>
      <w:r w:rsidRPr="007C1034">
        <w:rPr>
          <w:sz w:val="20"/>
        </w:rPr>
        <w:t xml:space="preserve">                 </w:t>
      </w:r>
    </w:p>
    <w:p w:rsidR="00011C7B" w:rsidRPr="007C1034" w:rsidRDefault="00011C7B" w:rsidP="00B96779">
      <w:pPr>
        <w:ind w:right="-623"/>
        <w:rPr>
          <w:sz w:val="20"/>
        </w:rPr>
      </w:pPr>
    </w:p>
    <w:sectPr w:rsidR="00011C7B" w:rsidRPr="007C1034" w:rsidSect="00517150">
      <w:head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96C" w:rsidRDefault="0080096C" w:rsidP="00660E42">
      <w:r>
        <w:separator/>
      </w:r>
    </w:p>
  </w:endnote>
  <w:endnote w:type="continuationSeparator" w:id="1">
    <w:p w:rsidR="0080096C" w:rsidRDefault="0080096C" w:rsidP="00660E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96C" w:rsidRDefault="0080096C" w:rsidP="00660E42">
      <w:r>
        <w:separator/>
      </w:r>
    </w:p>
  </w:footnote>
  <w:footnote w:type="continuationSeparator" w:id="1">
    <w:p w:rsidR="0080096C" w:rsidRDefault="0080096C" w:rsidP="00660E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354172"/>
      <w:docPartObj>
        <w:docPartGallery w:val="Page Numbers (Top of Page)"/>
        <w:docPartUnique/>
      </w:docPartObj>
    </w:sdtPr>
    <w:sdtContent>
      <w:p w:rsidR="00CF1F5C" w:rsidRDefault="00C75655">
        <w:pPr>
          <w:pStyle w:val="Header"/>
          <w:jc w:val="right"/>
        </w:pPr>
        <w:fldSimple w:instr=" PAGE   \* MERGEFORMAT ">
          <w:r w:rsidR="008A371E">
            <w:rPr>
              <w:noProof/>
            </w:rPr>
            <w:t>1</w:t>
          </w:r>
        </w:fldSimple>
      </w:p>
    </w:sdtContent>
  </w:sdt>
  <w:p w:rsidR="00CF1F5C" w:rsidRDefault="00CF1F5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54"/>
      </v:shape>
    </w:pict>
  </w:numPicBullet>
  <w:numPicBullet w:numPicBulletId="1">
    <w:pict>
      <v:shape id="_x0000_i1029" type="#_x0000_t75" style="width:11.25pt;height:11.25pt" o:bullet="t">
        <v:imagedata r:id="rId2" o:title="BD14578_"/>
      </v:shape>
    </w:pict>
  </w:numPicBullet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00000006"/>
    <w:multiLevelType w:val="multilevel"/>
    <w:tmpl w:val="00000006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F"/>
    <w:multiLevelType w:val="multilevel"/>
    <w:tmpl w:val="31D2CC6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3580828"/>
    <w:multiLevelType w:val="hybridMultilevel"/>
    <w:tmpl w:val="26840974"/>
    <w:lvl w:ilvl="0" w:tplc="0000000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45D117E"/>
    <w:multiLevelType w:val="hybridMultilevel"/>
    <w:tmpl w:val="4E489C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000000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7CA0E22"/>
    <w:multiLevelType w:val="hybridMultilevel"/>
    <w:tmpl w:val="A4888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334EC9"/>
    <w:multiLevelType w:val="hybridMultilevel"/>
    <w:tmpl w:val="6B948FDC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15AB7E18"/>
    <w:multiLevelType w:val="hybridMultilevel"/>
    <w:tmpl w:val="7488F852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17A0187A"/>
    <w:multiLevelType w:val="multilevel"/>
    <w:tmpl w:val="9136463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9353EB6"/>
    <w:multiLevelType w:val="hybridMultilevel"/>
    <w:tmpl w:val="F4481E58"/>
    <w:lvl w:ilvl="0" w:tplc="000000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4F09F7"/>
    <w:multiLevelType w:val="hybridMultilevel"/>
    <w:tmpl w:val="47FE5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4783892"/>
    <w:multiLevelType w:val="hybridMultilevel"/>
    <w:tmpl w:val="D7A2E47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2B540395"/>
    <w:multiLevelType w:val="hybridMultilevel"/>
    <w:tmpl w:val="D85A87AC"/>
    <w:lvl w:ilvl="0" w:tplc="0000000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05A1873"/>
    <w:multiLevelType w:val="singleLevel"/>
    <w:tmpl w:val="00000000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6">
    <w:nsid w:val="36046DEE"/>
    <w:multiLevelType w:val="hybridMultilevel"/>
    <w:tmpl w:val="3F82C18A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3626149E"/>
    <w:multiLevelType w:val="hybridMultilevel"/>
    <w:tmpl w:val="29D648EA"/>
    <w:lvl w:ilvl="0" w:tplc="040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8">
    <w:nsid w:val="46032D1E"/>
    <w:multiLevelType w:val="hybridMultilevel"/>
    <w:tmpl w:val="3B2C8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C884EAE"/>
    <w:multiLevelType w:val="hybridMultilevel"/>
    <w:tmpl w:val="4D3EAB9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D5F7DA5"/>
    <w:multiLevelType w:val="multilevel"/>
    <w:tmpl w:val="DD9E9C1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EAB3F55"/>
    <w:multiLevelType w:val="hybridMultilevel"/>
    <w:tmpl w:val="70BC6B28"/>
    <w:lvl w:ilvl="0" w:tplc="0000000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09071ED"/>
    <w:multiLevelType w:val="hybridMultilevel"/>
    <w:tmpl w:val="63EE1280"/>
    <w:lvl w:ilvl="0" w:tplc="000000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000000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EA06DE"/>
    <w:multiLevelType w:val="hybridMultilevel"/>
    <w:tmpl w:val="641623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556F2C"/>
    <w:multiLevelType w:val="hybridMultilevel"/>
    <w:tmpl w:val="EBC0C5CE"/>
    <w:lvl w:ilvl="0" w:tplc="0000000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E8B3424"/>
    <w:multiLevelType w:val="hybridMultilevel"/>
    <w:tmpl w:val="223CA83E"/>
    <w:lvl w:ilvl="0" w:tplc="F2D8E2DC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13107A"/>
    <w:multiLevelType w:val="hybridMultilevel"/>
    <w:tmpl w:val="88E2E09A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6632607F"/>
    <w:multiLevelType w:val="multilevel"/>
    <w:tmpl w:val="8314F77E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8DE49B6"/>
    <w:multiLevelType w:val="multilevel"/>
    <w:tmpl w:val="33DE34F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AE06993"/>
    <w:multiLevelType w:val="hybridMultilevel"/>
    <w:tmpl w:val="0F964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F6A731E"/>
    <w:multiLevelType w:val="multilevel"/>
    <w:tmpl w:val="30A828B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F795069"/>
    <w:multiLevelType w:val="multilevel"/>
    <w:tmpl w:val="2C8A2DC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23410EF"/>
    <w:multiLevelType w:val="hybridMultilevel"/>
    <w:tmpl w:val="9B9C24CE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79D95D22"/>
    <w:multiLevelType w:val="hybridMultilevel"/>
    <w:tmpl w:val="77AC7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AF739B7"/>
    <w:multiLevelType w:val="hybridMultilevel"/>
    <w:tmpl w:val="DDDA96A8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>
    <w:nsid w:val="7BB17B81"/>
    <w:multiLevelType w:val="hybridMultilevel"/>
    <w:tmpl w:val="8BA0FF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B91E3A"/>
    <w:multiLevelType w:val="hybridMultilevel"/>
    <w:tmpl w:val="4886995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E050DF"/>
    <w:multiLevelType w:val="hybridMultilevel"/>
    <w:tmpl w:val="6ACA245C"/>
    <w:lvl w:ilvl="0" w:tplc="F2D8E2DC">
      <w:start w:val="1"/>
      <w:numFmt w:val="bullet"/>
      <w:lvlText w:val=""/>
      <w:lvlPicBulletId w:val="1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5"/>
  </w:num>
  <w:num w:numId="4">
    <w:abstractNumId w:val="2"/>
  </w:num>
  <w:num w:numId="5">
    <w:abstractNumId w:val="1"/>
  </w:num>
  <w:num w:numId="6">
    <w:abstractNumId w:val="3"/>
  </w:num>
  <w:num w:numId="7">
    <w:abstractNumId w:val="19"/>
  </w:num>
  <w:num w:numId="8">
    <w:abstractNumId w:val="16"/>
  </w:num>
  <w:num w:numId="9">
    <w:abstractNumId w:val="8"/>
  </w:num>
  <w:num w:numId="10">
    <w:abstractNumId w:val="20"/>
  </w:num>
  <w:num w:numId="11">
    <w:abstractNumId w:val="30"/>
  </w:num>
  <w:num w:numId="12">
    <w:abstractNumId w:val="28"/>
  </w:num>
  <w:num w:numId="13">
    <w:abstractNumId w:val="10"/>
  </w:num>
  <w:num w:numId="14">
    <w:abstractNumId w:val="34"/>
  </w:num>
  <w:num w:numId="15">
    <w:abstractNumId w:val="31"/>
  </w:num>
  <w:num w:numId="16">
    <w:abstractNumId w:val="21"/>
  </w:num>
  <w:num w:numId="17">
    <w:abstractNumId w:val="9"/>
  </w:num>
  <w:num w:numId="18">
    <w:abstractNumId w:val="6"/>
  </w:num>
  <w:num w:numId="19">
    <w:abstractNumId w:val="5"/>
  </w:num>
  <w:num w:numId="20">
    <w:abstractNumId w:val="24"/>
  </w:num>
  <w:num w:numId="21">
    <w:abstractNumId w:val="13"/>
  </w:num>
  <w:num w:numId="22">
    <w:abstractNumId w:val="27"/>
  </w:num>
  <w:num w:numId="23">
    <w:abstractNumId w:val="14"/>
  </w:num>
  <w:num w:numId="24">
    <w:abstractNumId w:val="33"/>
  </w:num>
  <w:num w:numId="25">
    <w:abstractNumId w:val="12"/>
  </w:num>
  <w:num w:numId="26">
    <w:abstractNumId w:val="25"/>
  </w:num>
  <w:num w:numId="27">
    <w:abstractNumId w:val="37"/>
  </w:num>
  <w:num w:numId="28">
    <w:abstractNumId w:val="26"/>
  </w:num>
  <w:num w:numId="29">
    <w:abstractNumId w:val="29"/>
  </w:num>
  <w:num w:numId="30">
    <w:abstractNumId w:val="17"/>
  </w:num>
  <w:num w:numId="31">
    <w:abstractNumId w:val="32"/>
  </w:num>
  <w:num w:numId="32">
    <w:abstractNumId w:val="18"/>
  </w:num>
  <w:num w:numId="33">
    <w:abstractNumId w:val="7"/>
  </w:num>
  <w:num w:numId="34">
    <w:abstractNumId w:val="35"/>
  </w:num>
  <w:num w:numId="35">
    <w:abstractNumId w:val="23"/>
  </w:num>
  <w:num w:numId="36">
    <w:abstractNumId w:val="11"/>
  </w:num>
  <w:num w:numId="37">
    <w:abstractNumId w:val="22"/>
  </w:num>
  <w:num w:numId="38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doNotLeaveBackslashAlone/>
  </w:compat>
  <w:rsids>
    <w:rsidRoot w:val="00172A27"/>
    <w:rsid w:val="00011C7B"/>
    <w:rsid w:val="00045448"/>
    <w:rsid w:val="00047899"/>
    <w:rsid w:val="000569D7"/>
    <w:rsid w:val="00072674"/>
    <w:rsid w:val="000953D1"/>
    <w:rsid w:val="000A778D"/>
    <w:rsid w:val="000B33E3"/>
    <w:rsid w:val="000E1E82"/>
    <w:rsid w:val="000F32CB"/>
    <w:rsid w:val="00104CA4"/>
    <w:rsid w:val="0011667A"/>
    <w:rsid w:val="00117E8A"/>
    <w:rsid w:val="0013593C"/>
    <w:rsid w:val="00142632"/>
    <w:rsid w:val="00144EC9"/>
    <w:rsid w:val="001527B5"/>
    <w:rsid w:val="00166A9A"/>
    <w:rsid w:val="00172A27"/>
    <w:rsid w:val="00184D89"/>
    <w:rsid w:val="001A7852"/>
    <w:rsid w:val="001B58AB"/>
    <w:rsid w:val="001C2911"/>
    <w:rsid w:val="001D01F0"/>
    <w:rsid w:val="001D2613"/>
    <w:rsid w:val="001E4427"/>
    <w:rsid w:val="001E6364"/>
    <w:rsid w:val="001F44B7"/>
    <w:rsid w:val="0020365D"/>
    <w:rsid w:val="00216EA2"/>
    <w:rsid w:val="0022255C"/>
    <w:rsid w:val="00222C07"/>
    <w:rsid w:val="002417A5"/>
    <w:rsid w:val="00242839"/>
    <w:rsid w:val="0026779F"/>
    <w:rsid w:val="00276328"/>
    <w:rsid w:val="0027636C"/>
    <w:rsid w:val="00276E10"/>
    <w:rsid w:val="0029343C"/>
    <w:rsid w:val="002A2249"/>
    <w:rsid w:val="002A25AD"/>
    <w:rsid w:val="002B684D"/>
    <w:rsid w:val="002C49FA"/>
    <w:rsid w:val="002D321A"/>
    <w:rsid w:val="00311DDF"/>
    <w:rsid w:val="00312BA5"/>
    <w:rsid w:val="00316B41"/>
    <w:rsid w:val="003214A3"/>
    <w:rsid w:val="00343D72"/>
    <w:rsid w:val="00345D6C"/>
    <w:rsid w:val="00365774"/>
    <w:rsid w:val="003826A4"/>
    <w:rsid w:val="00392D5B"/>
    <w:rsid w:val="00394422"/>
    <w:rsid w:val="003A2236"/>
    <w:rsid w:val="003A3FAA"/>
    <w:rsid w:val="003B3028"/>
    <w:rsid w:val="003D556B"/>
    <w:rsid w:val="003E0017"/>
    <w:rsid w:val="003E0027"/>
    <w:rsid w:val="0040530A"/>
    <w:rsid w:val="004253E8"/>
    <w:rsid w:val="0042619E"/>
    <w:rsid w:val="004405B1"/>
    <w:rsid w:val="00464D67"/>
    <w:rsid w:val="00494487"/>
    <w:rsid w:val="00495800"/>
    <w:rsid w:val="004A67BF"/>
    <w:rsid w:val="004B732C"/>
    <w:rsid w:val="004C1A08"/>
    <w:rsid w:val="004C5F01"/>
    <w:rsid w:val="004D715F"/>
    <w:rsid w:val="0051319C"/>
    <w:rsid w:val="00517150"/>
    <w:rsid w:val="005179C1"/>
    <w:rsid w:val="00524666"/>
    <w:rsid w:val="005266B2"/>
    <w:rsid w:val="005435AB"/>
    <w:rsid w:val="00543870"/>
    <w:rsid w:val="0054538D"/>
    <w:rsid w:val="00562C92"/>
    <w:rsid w:val="0056378B"/>
    <w:rsid w:val="00565C0F"/>
    <w:rsid w:val="00567C12"/>
    <w:rsid w:val="00572B26"/>
    <w:rsid w:val="00572F17"/>
    <w:rsid w:val="0058650B"/>
    <w:rsid w:val="00587873"/>
    <w:rsid w:val="005A00C3"/>
    <w:rsid w:val="005A7CFD"/>
    <w:rsid w:val="005B313D"/>
    <w:rsid w:val="005E1A78"/>
    <w:rsid w:val="006033DA"/>
    <w:rsid w:val="00603B2B"/>
    <w:rsid w:val="00613A5C"/>
    <w:rsid w:val="00615BB2"/>
    <w:rsid w:val="006168CD"/>
    <w:rsid w:val="0063015D"/>
    <w:rsid w:val="006333DD"/>
    <w:rsid w:val="0064196F"/>
    <w:rsid w:val="0064293C"/>
    <w:rsid w:val="00655167"/>
    <w:rsid w:val="006565DB"/>
    <w:rsid w:val="00660E42"/>
    <w:rsid w:val="00666FBE"/>
    <w:rsid w:val="00672E5F"/>
    <w:rsid w:val="00676E49"/>
    <w:rsid w:val="00695585"/>
    <w:rsid w:val="006B4DC4"/>
    <w:rsid w:val="006E75CF"/>
    <w:rsid w:val="006F34DE"/>
    <w:rsid w:val="006F37D2"/>
    <w:rsid w:val="007027C1"/>
    <w:rsid w:val="00716175"/>
    <w:rsid w:val="0072518B"/>
    <w:rsid w:val="007435A1"/>
    <w:rsid w:val="007477A5"/>
    <w:rsid w:val="0076723D"/>
    <w:rsid w:val="00790B0B"/>
    <w:rsid w:val="0079244B"/>
    <w:rsid w:val="00795770"/>
    <w:rsid w:val="00797423"/>
    <w:rsid w:val="007B0370"/>
    <w:rsid w:val="007B5E14"/>
    <w:rsid w:val="007C000B"/>
    <w:rsid w:val="007C1034"/>
    <w:rsid w:val="007D56D2"/>
    <w:rsid w:val="007E0E1D"/>
    <w:rsid w:val="007E7BC5"/>
    <w:rsid w:val="007F1521"/>
    <w:rsid w:val="0080096C"/>
    <w:rsid w:val="00816C42"/>
    <w:rsid w:val="00816E6D"/>
    <w:rsid w:val="0084454D"/>
    <w:rsid w:val="0087169E"/>
    <w:rsid w:val="0087420D"/>
    <w:rsid w:val="00882425"/>
    <w:rsid w:val="00895AFC"/>
    <w:rsid w:val="008A371E"/>
    <w:rsid w:val="008A7BA4"/>
    <w:rsid w:val="008B0836"/>
    <w:rsid w:val="008E6788"/>
    <w:rsid w:val="0091072D"/>
    <w:rsid w:val="009155E3"/>
    <w:rsid w:val="00920128"/>
    <w:rsid w:val="0092050A"/>
    <w:rsid w:val="00920DD5"/>
    <w:rsid w:val="00924952"/>
    <w:rsid w:val="00933D3E"/>
    <w:rsid w:val="0093774B"/>
    <w:rsid w:val="00951A48"/>
    <w:rsid w:val="0095497C"/>
    <w:rsid w:val="009630AA"/>
    <w:rsid w:val="00963468"/>
    <w:rsid w:val="00970944"/>
    <w:rsid w:val="00982125"/>
    <w:rsid w:val="009925A6"/>
    <w:rsid w:val="00996DCD"/>
    <w:rsid w:val="009E6A79"/>
    <w:rsid w:val="009F1E71"/>
    <w:rsid w:val="00A12CA9"/>
    <w:rsid w:val="00A235CA"/>
    <w:rsid w:val="00A37BD7"/>
    <w:rsid w:val="00A5147D"/>
    <w:rsid w:val="00A647D8"/>
    <w:rsid w:val="00A7409C"/>
    <w:rsid w:val="00A81074"/>
    <w:rsid w:val="00A81245"/>
    <w:rsid w:val="00AA2333"/>
    <w:rsid w:val="00AB5966"/>
    <w:rsid w:val="00AC4485"/>
    <w:rsid w:val="00AE3AA7"/>
    <w:rsid w:val="00AE4C83"/>
    <w:rsid w:val="00AF7D59"/>
    <w:rsid w:val="00B12756"/>
    <w:rsid w:val="00B14969"/>
    <w:rsid w:val="00B24191"/>
    <w:rsid w:val="00B43E1D"/>
    <w:rsid w:val="00B4419D"/>
    <w:rsid w:val="00B56149"/>
    <w:rsid w:val="00B758FC"/>
    <w:rsid w:val="00B85404"/>
    <w:rsid w:val="00B904E0"/>
    <w:rsid w:val="00B96779"/>
    <w:rsid w:val="00BB2C45"/>
    <w:rsid w:val="00BC2F9C"/>
    <w:rsid w:val="00BF1D62"/>
    <w:rsid w:val="00C0603F"/>
    <w:rsid w:val="00C06A53"/>
    <w:rsid w:val="00C51236"/>
    <w:rsid w:val="00C575B1"/>
    <w:rsid w:val="00C60085"/>
    <w:rsid w:val="00C671D6"/>
    <w:rsid w:val="00C75655"/>
    <w:rsid w:val="00C83EDF"/>
    <w:rsid w:val="00CB320B"/>
    <w:rsid w:val="00CB53A4"/>
    <w:rsid w:val="00CC6265"/>
    <w:rsid w:val="00CE1456"/>
    <w:rsid w:val="00CF1F5C"/>
    <w:rsid w:val="00CF2555"/>
    <w:rsid w:val="00CF6B68"/>
    <w:rsid w:val="00D104D5"/>
    <w:rsid w:val="00D308C4"/>
    <w:rsid w:val="00D370CA"/>
    <w:rsid w:val="00D43109"/>
    <w:rsid w:val="00D6159F"/>
    <w:rsid w:val="00DC3B38"/>
    <w:rsid w:val="00DE0CE9"/>
    <w:rsid w:val="00DE2D43"/>
    <w:rsid w:val="00DF1DF7"/>
    <w:rsid w:val="00DF46EE"/>
    <w:rsid w:val="00DF4BBC"/>
    <w:rsid w:val="00E060B5"/>
    <w:rsid w:val="00E07B11"/>
    <w:rsid w:val="00E24B19"/>
    <w:rsid w:val="00E357D4"/>
    <w:rsid w:val="00E65D30"/>
    <w:rsid w:val="00E75182"/>
    <w:rsid w:val="00E8577C"/>
    <w:rsid w:val="00E94C27"/>
    <w:rsid w:val="00EA7D43"/>
    <w:rsid w:val="00EB1348"/>
    <w:rsid w:val="00EB6624"/>
    <w:rsid w:val="00ED2B53"/>
    <w:rsid w:val="00EF6974"/>
    <w:rsid w:val="00F01194"/>
    <w:rsid w:val="00F247E1"/>
    <w:rsid w:val="00F402FE"/>
    <w:rsid w:val="00F5165A"/>
    <w:rsid w:val="00F71352"/>
    <w:rsid w:val="00F803F8"/>
    <w:rsid w:val="00F919D0"/>
    <w:rsid w:val="00F95D18"/>
    <w:rsid w:val="00FA78DA"/>
    <w:rsid w:val="00FB0D22"/>
    <w:rsid w:val="00FC22AE"/>
    <w:rsid w:val="00FC6CC4"/>
    <w:rsid w:val="00FE4585"/>
    <w:rsid w:val="00FF0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150"/>
    <w:rPr>
      <w:sz w:val="24"/>
      <w:szCs w:val="24"/>
    </w:rPr>
  </w:style>
  <w:style w:type="paragraph" w:styleId="Heading1">
    <w:name w:val="heading 1"/>
    <w:basedOn w:val="Normal"/>
    <w:next w:val="Normal"/>
    <w:qFormat/>
    <w:rsid w:val="00517150"/>
    <w:pPr>
      <w:keepNext/>
      <w:outlineLvl w:val="0"/>
    </w:pPr>
    <w:rPr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qFormat/>
    <w:rsid w:val="00517150"/>
    <w:pPr>
      <w:keepNext/>
      <w:ind w:left="720"/>
      <w:outlineLvl w:val="1"/>
    </w:pPr>
    <w:rPr>
      <w:rFonts w:ascii="Book Antiqua" w:hAnsi="Book Antiqua"/>
      <w:b/>
      <w:bCs/>
    </w:rPr>
  </w:style>
  <w:style w:type="paragraph" w:styleId="Heading3">
    <w:name w:val="heading 3"/>
    <w:basedOn w:val="Normal"/>
    <w:next w:val="Normal"/>
    <w:qFormat/>
    <w:rsid w:val="00517150"/>
    <w:pPr>
      <w:keepNext/>
      <w:ind w:left="180" w:hanging="180"/>
      <w:outlineLvl w:val="2"/>
    </w:pPr>
    <w:rPr>
      <w:rFonts w:ascii="Book Antiqua" w:hAnsi="Book Antiqua"/>
      <w:b/>
      <w:bCs/>
    </w:rPr>
  </w:style>
  <w:style w:type="paragraph" w:styleId="Heading5">
    <w:name w:val="heading 5"/>
    <w:basedOn w:val="Normal"/>
    <w:next w:val="Normal"/>
    <w:link w:val="Heading5Char"/>
    <w:qFormat/>
    <w:rsid w:val="00517150"/>
    <w:pPr>
      <w:keepNext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517150"/>
    <w:pPr>
      <w:keepNext/>
      <w:ind w:firstLine="18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17150"/>
    <w:rPr>
      <w:color w:val="0000FF"/>
      <w:u w:val="single"/>
    </w:rPr>
  </w:style>
  <w:style w:type="paragraph" w:styleId="BodyTextIndent">
    <w:name w:val="Body Text Indent"/>
    <w:basedOn w:val="Normal"/>
    <w:rsid w:val="00517150"/>
    <w:pPr>
      <w:ind w:left="720" w:hanging="180"/>
    </w:pPr>
    <w:rPr>
      <w:rFonts w:ascii="Book Antiqua" w:hAnsi="Book Antiqua"/>
    </w:rPr>
  </w:style>
  <w:style w:type="paragraph" w:styleId="ListParagraph">
    <w:name w:val="List Paragraph"/>
    <w:basedOn w:val="Normal"/>
    <w:qFormat/>
    <w:rsid w:val="00517150"/>
    <w:pPr>
      <w:ind w:left="720"/>
    </w:pPr>
  </w:style>
  <w:style w:type="paragraph" w:styleId="BodyTextIndent2">
    <w:name w:val="Body Text Indent 2"/>
    <w:basedOn w:val="Normal"/>
    <w:rsid w:val="00517150"/>
    <w:pPr>
      <w:ind w:left="720"/>
    </w:pPr>
    <w:rPr>
      <w:rFonts w:ascii="Book Antiqua" w:hAnsi="Book Antiqua"/>
    </w:rPr>
  </w:style>
  <w:style w:type="paragraph" w:styleId="ListContinue">
    <w:name w:val="List Continue"/>
    <w:basedOn w:val="Normal"/>
    <w:rsid w:val="00517150"/>
    <w:pPr>
      <w:spacing w:after="120"/>
      <w:ind w:left="360"/>
    </w:pPr>
  </w:style>
  <w:style w:type="paragraph" w:styleId="Title">
    <w:name w:val="Title"/>
    <w:basedOn w:val="Normal"/>
    <w:qFormat/>
    <w:rsid w:val="00517150"/>
    <w:pPr>
      <w:jc w:val="center"/>
    </w:pPr>
    <w:rPr>
      <w:sz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6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6A4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2A2249"/>
    <w:rPr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660E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E42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60E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0E42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8A37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7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9788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1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drajithsja@gmail.com" TargetMode="External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drajithsj@yahoo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mailto:indrajithsj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drajithsj@yahoo.com" TargetMode="External"/><Relationship Id="rId14" Type="http://schemas.openxmlformats.org/officeDocument/2006/relationships/hyperlink" Target="mailto:Indrajithsj@yahoo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32FE0-2D27-4E6F-8960-2B18C0661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1287</Words>
  <Characters>7337</Characters>
  <Application>Microsoft Office Word</Application>
  <DocSecurity>0</DocSecurity>
  <PresentationFormat/>
  <Lines>61</Lines>
  <Paragraphs>17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28th of November 2005</vt:lpstr>
    </vt:vector>
  </TitlesOfParts>
  <Manager/>
  <Company>S &amp; C</Company>
  <LinksUpToDate>false</LinksUpToDate>
  <CharactersWithSpaces>8607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28th of November 2005</dc:title>
  <dc:subject/>
  <dc:creator>chrishmalies</dc:creator>
  <cp:keywords/>
  <dc:description/>
  <cp:lastModifiedBy>NETLANKACOM6</cp:lastModifiedBy>
  <cp:revision>16</cp:revision>
  <cp:lastPrinted>2015-01-22T05:57:00Z</cp:lastPrinted>
  <dcterms:created xsi:type="dcterms:W3CDTF">2015-01-06T10:22:00Z</dcterms:created>
  <dcterms:modified xsi:type="dcterms:W3CDTF">2015-02-18T05:47:00Z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1033-8.1.0.3385</vt:lpwstr>
  </property>
</Properties>
</file>